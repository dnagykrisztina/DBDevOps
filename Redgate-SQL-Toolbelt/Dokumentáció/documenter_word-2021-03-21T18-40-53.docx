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9.0.0 -->
  <w:body>
    <w:p w:rsidR="00A77B3E">
      <w:pPr>
        <w:pStyle w:val="MainTitle"/>
      </w:pPr>
      <w:r>
        <w:t>localhost Documentation</w:t>
      </w:r>
    </w:p>
    <w:p w:rsidR="00A77B3E">
      <w:pPr>
        <w:pStyle w:val="SubTitle"/>
      </w:pPr>
      <w:r>
        <w:t>AdventureWorks2016</w:t>
      </w:r>
    </w:p>
    <w:p w:rsidR="00A77B3E"/>
    <w:p w:rsidR="00A77B3E"/>
    <w:p w:rsidR="00A77B3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1010"/>
        <w:gridCol w:w="7630"/>
      </w:tblGrid>
      <w:tr>
        <w:tblPrEx>
          <w:tblW w:w="5000" w:type="pc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Server     </w:t>
            </w:r>
          </w:p>
        </w:tc>
        <w:tc>
          <w:tcPr/>
          <w:p w:rsidR="00A77B3E">
            <w:r>
              <w:t>localhost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Author     </w:t>
            </w:r>
          </w:p>
        </w:tc>
        <w:tc>
          <w:tcPr/>
          <w:p w:rsidR="00A77B3E">
            <w:r>
              <w:t>dnagykrisztina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Created     </w:t>
            </w:r>
          </w:p>
        </w:tc>
        <w:tc>
          <w:tcPr/>
          <w:p w:rsidR="00A77B3E">
            <w:r>
              <w:t>2021. március 21., vasárnap 18:40:53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File Path     </w:t>
            </w:r>
          </w:p>
        </w:tc>
        <w:tc>
          <w:tcPr/>
          <w:p w:rsidR="00A77B3E">
            <w:r>
              <w:t>C:\Users\dnagykrisztina\Desktop\Szakdolgozat\Redgate-MSSQL\Dokumentáció\documenter_word-2021-03-21T18-40-53.docx</w:t>
            </w:r>
          </w:p>
        </w:tc>
      </w:tr>
    </w:tbl>
    <w:p w:rsidR="00A77B3E"/>
    <w:p w:rsidR="00A77B3E"/>
    <w:p w:rsidR="00A77B3E">
      <w:pPr>
        <w:pStyle w:val="Heading1"/>
      </w:pPr>
      <w:r>
        <w:br w:type="page"/>
      </w:r>
      <w:bookmarkStart w:id="0" w:name="_Toc256000000"/>
      <w:r>
        <w:t>Table of Contents</w:t>
      </w:r>
      <w:bookmarkEnd w:id="0"/>
    </w:p>
    <w:p>
      <w:pPr>
        <w:pStyle w:val="TOC1"/>
        <w:tabs>
          <w:tab w:val="right" w:leader="dot" w:pos="8630"/>
        </w:tabs>
        <w:rPr>
          <w:rFonts w:ascii="Calibri" w:hAnsi="Calibri"/>
          <w:noProof/>
          <w:sz w:val="22"/>
        </w:rPr>
      </w:pPr>
      <w:r w:rsidR="00A77B3E">
        <w:fldChar w:fldCharType="begin"/>
      </w:r>
      <w:r w:rsidR="00A77B3E">
        <w:instrText>TOC \h \z \u</w:instrText>
      </w:r>
      <w:r w:rsidR="00A77B3E">
        <w:fldChar w:fldCharType="separate"/>
      </w: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 w:rsidR="00A77B3E">
        <w:rPr>
          <w:rStyle w:val="Hyperlink"/>
        </w:rPr>
        <w:t>Table of Contents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12pt;width:12pt">
            <v:imagedata r:id="rId4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localhost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>
        <w:pict>
          <v:shape id="_x0000_i1026" type="#_x0000_t75" style="height:12pt;width:12pt">
            <v:imagedata r:id="rId5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User databases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9</w:t>
      </w:r>
      <w:r>
        <w:fldChar w:fldCharType="end"/>
      </w:r>
      <w:r>
        <w:fldChar w:fldCharType="end"/>
      </w:r>
    </w:p>
    <w:p>
      <w:pPr>
        <w:pStyle w:val="TOC4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>
        <w:pict>
          <v:shape id="_x0000_i1027" type="#_x0000_t75" style="height:12pt;width:12pt">
            <v:imagedata r:id="rId6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Adventure</w:t>
      </w:r>
      <w:r>
        <w:rPr>
          <w:rStyle w:val="Hyperlink"/>
        </w:rPr>
        <w:softHyphen/>
        <w:t>Works2016 Database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10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pict>
          <v:shape id="_x0000_i102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Tables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13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>
        <w:pict>
          <v:shape id="_x0000_i102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[dbo].[AWBuild</w:t>
      </w:r>
      <w:r>
        <w:rPr>
          <w:rStyle w:val="Hyperlink"/>
        </w:rPr>
        <w:softHyphen/>
        <w:t>Version]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17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pict>
          <v:shape id="_x0000_i103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[dbo].[Database</w:t>
      </w:r>
      <w:r>
        <w:rPr>
          <w:rStyle w:val="Hyperlink"/>
        </w:rPr>
        <w:softHyphen/>
        <w:t>Log]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19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pict>
          <v:shape id="_x0000_i103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[dbo].[Error</w:t>
      </w:r>
      <w:r>
        <w:rPr>
          <w:rStyle w:val="Hyperlink"/>
        </w:rPr>
        <w:softHyphen/>
        <w:t>Log]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21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"_Toc256000008" </w:instrText>
      </w:r>
      <w:r>
        <w:fldChar w:fldCharType="separate"/>
      </w:r>
      <w:r>
        <w:pict>
          <v:shape id="_x0000_i103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Resources].[Department]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_Toc256000008 \h </w:instrText>
      </w:r>
      <w:r>
        <w:fldChar w:fldCharType="separate"/>
      </w:r>
      <w:r>
        <w:rPr>
          <w:rStyle w:val="Hyperlink"/>
        </w:rPr>
        <w:t>24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"_Toc256000009" </w:instrText>
      </w:r>
      <w:r>
        <w:fldChar w:fldCharType="separate"/>
      </w:r>
      <w:r>
        <w:pict>
          <v:shape id="_x0000_i103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Resources].[Employee]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_Toc256000009 \h </w:instrText>
      </w:r>
      <w:r>
        <w:fldChar w:fldCharType="separate"/>
      </w:r>
      <w:r>
        <w:rPr>
          <w:rStyle w:val="Hyperlink"/>
        </w:rPr>
        <w:t>26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"_Toc256000010" </w:instrText>
      </w:r>
      <w:r>
        <w:fldChar w:fldCharType="separate"/>
      </w:r>
      <w:r>
        <w:pict>
          <v:shape id="_x0000_i103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Resources].[Employee</w:t>
      </w:r>
      <w:r>
        <w:rPr>
          <w:rStyle w:val="Hyperlink"/>
        </w:rPr>
        <w:softHyphen/>
        <w:t>Department</w:t>
      </w:r>
      <w:r>
        <w:rPr>
          <w:rStyle w:val="Hyperlink"/>
        </w:rPr>
        <w:softHyphen/>
        <w:t>History]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_Toc256000010 \h </w:instrText>
      </w:r>
      <w:r>
        <w:fldChar w:fldCharType="separate"/>
      </w:r>
      <w:r>
        <w:rPr>
          <w:rStyle w:val="Hyperlink"/>
        </w:rPr>
        <w:t>34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"_Toc256000011" </w:instrText>
      </w:r>
      <w:r>
        <w:fldChar w:fldCharType="separate"/>
      </w:r>
      <w:r>
        <w:pict>
          <v:shape id="_x0000_i103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Resources].[Employee</w:t>
      </w:r>
      <w:r>
        <w:rPr>
          <w:rStyle w:val="Hyperlink"/>
        </w:rPr>
        <w:softHyphen/>
        <w:t>Pay</w:t>
      </w:r>
      <w:r>
        <w:rPr>
          <w:rStyle w:val="Hyperlink"/>
        </w:rPr>
        <w:softHyphen/>
        <w:t>History]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_Toc256000011 \h </w:instrText>
      </w:r>
      <w:r>
        <w:fldChar w:fldCharType="separate"/>
      </w:r>
      <w:r>
        <w:rPr>
          <w:rStyle w:val="Hyperlink"/>
        </w:rPr>
        <w:t>38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"_Toc256000012" </w:instrText>
      </w:r>
      <w:r>
        <w:fldChar w:fldCharType="separate"/>
      </w:r>
      <w:r>
        <w:pict>
          <v:shape id="_x0000_i1036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Resources].[Job</w:t>
      </w:r>
      <w:r>
        <w:rPr>
          <w:rStyle w:val="Hyperlink"/>
        </w:rPr>
        <w:softHyphen/>
        <w:t>Candidate]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_Toc256000012 \h </w:instrText>
      </w:r>
      <w:r>
        <w:fldChar w:fldCharType="separate"/>
      </w:r>
      <w:r>
        <w:rPr>
          <w:rStyle w:val="Hyperlink"/>
        </w:rPr>
        <w:t>41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"_Toc256000013" </w:instrText>
      </w:r>
      <w:r>
        <w:fldChar w:fldCharType="separate"/>
      </w:r>
      <w:r>
        <w:pict>
          <v:shape id="_x0000_i1037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Resources].[Shift]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_Toc256000013 \h </w:instrText>
      </w:r>
      <w:r>
        <w:fldChar w:fldCharType="separate"/>
      </w:r>
      <w:r>
        <w:rPr>
          <w:rStyle w:val="Hyperlink"/>
        </w:rPr>
        <w:t>44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"_Toc256000014" </w:instrText>
      </w:r>
      <w:r>
        <w:fldChar w:fldCharType="separate"/>
      </w:r>
      <w:r>
        <w:pict>
          <v:shape id="_x0000_i103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[Person].[Address]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_Toc256000014 \h </w:instrText>
      </w:r>
      <w:r>
        <w:fldChar w:fldCharType="separate"/>
      </w:r>
      <w:r>
        <w:rPr>
          <w:rStyle w:val="Hyperlink"/>
        </w:rPr>
        <w:t>47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"_Toc256000015" </w:instrText>
      </w:r>
      <w:r>
        <w:fldChar w:fldCharType="separate"/>
      </w:r>
      <w:r>
        <w:pict>
          <v:shape id="_x0000_i103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[Person].[Address</w:t>
      </w:r>
      <w:r>
        <w:rPr>
          <w:rStyle w:val="Hyperlink"/>
        </w:rPr>
        <w:softHyphen/>
        <w:t>Type]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_Toc256000015 \h </w:instrText>
      </w:r>
      <w:r>
        <w:fldChar w:fldCharType="separate"/>
      </w:r>
      <w:r>
        <w:rPr>
          <w:rStyle w:val="Hyperlink"/>
        </w:rPr>
        <w:t>51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"_Toc256000016" </w:instrText>
      </w:r>
      <w:r>
        <w:fldChar w:fldCharType="separate"/>
      </w:r>
      <w:r>
        <w:pict>
          <v:shape id="_x0000_i104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[Person].[Business</w:t>
      </w:r>
      <w:r>
        <w:rPr>
          <w:rStyle w:val="Hyperlink"/>
        </w:rPr>
        <w:softHyphen/>
        <w:t>Entity]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_Toc256000016 \h </w:instrText>
      </w:r>
      <w:r>
        <w:fldChar w:fldCharType="separate"/>
      </w:r>
      <w:r>
        <w:rPr>
          <w:rStyle w:val="Hyperlink"/>
        </w:rPr>
        <w:t>54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"_Toc256000017" </w:instrText>
      </w:r>
      <w:r>
        <w:fldChar w:fldCharType="separate"/>
      </w:r>
      <w:r>
        <w:pict>
          <v:shape id="_x0000_i104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[Person].[Business</w:t>
      </w:r>
      <w:r>
        <w:rPr>
          <w:rStyle w:val="Hyperlink"/>
        </w:rPr>
        <w:softHyphen/>
        <w:t>Entity</w:t>
      </w:r>
      <w:r>
        <w:rPr>
          <w:rStyle w:val="Hyperlink"/>
        </w:rPr>
        <w:softHyphen/>
        <w:t>Address]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_Toc256000017 \h </w:instrText>
      </w:r>
      <w:r>
        <w:fldChar w:fldCharType="separate"/>
      </w:r>
      <w:r>
        <w:rPr>
          <w:rStyle w:val="Hyperlink"/>
        </w:rPr>
        <w:t>56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"_Toc256000018" </w:instrText>
      </w:r>
      <w:r>
        <w:fldChar w:fldCharType="separate"/>
      </w:r>
      <w:r>
        <w:pict>
          <v:shape id="_x0000_i104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[Person].[Business</w:t>
      </w:r>
      <w:r>
        <w:rPr>
          <w:rStyle w:val="Hyperlink"/>
        </w:rPr>
        <w:softHyphen/>
        <w:t>Entity</w:t>
      </w:r>
      <w:r>
        <w:rPr>
          <w:rStyle w:val="Hyperlink"/>
        </w:rPr>
        <w:softHyphen/>
        <w:t>Contact]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_Toc256000018 \h </w:instrText>
      </w:r>
      <w:r>
        <w:fldChar w:fldCharType="separate"/>
      </w:r>
      <w:r>
        <w:rPr>
          <w:rStyle w:val="Hyperlink"/>
        </w:rPr>
        <w:t>60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"_Toc256000019" </w:instrText>
      </w:r>
      <w:r>
        <w:fldChar w:fldCharType="separate"/>
      </w:r>
      <w:r>
        <w:pict>
          <v:shape id="_x0000_i104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[Person].[Contact</w:t>
      </w:r>
      <w:r>
        <w:rPr>
          <w:rStyle w:val="Hyperlink"/>
        </w:rPr>
        <w:softHyphen/>
        <w:t>Type]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_Toc256000019 \h </w:instrText>
      </w:r>
      <w:r>
        <w:fldChar w:fldCharType="separate"/>
      </w:r>
      <w:r>
        <w:rPr>
          <w:rStyle w:val="Hyperlink"/>
        </w:rPr>
        <w:t>64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"_Toc256000020" </w:instrText>
      </w:r>
      <w:r>
        <w:fldChar w:fldCharType="separate"/>
      </w:r>
      <w:r>
        <w:pict>
          <v:shape id="_x0000_i104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[Person].[Country</w:t>
      </w:r>
      <w:r>
        <w:rPr>
          <w:rStyle w:val="Hyperlink"/>
        </w:rPr>
        <w:softHyphen/>
        <w:t>Region]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_Toc256000020 \h </w:instrText>
      </w:r>
      <w:r>
        <w:fldChar w:fldCharType="separate"/>
      </w:r>
      <w:r>
        <w:rPr>
          <w:rStyle w:val="Hyperlink"/>
        </w:rPr>
        <w:t>66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"_Toc256000021" </w:instrText>
      </w:r>
      <w:r>
        <w:fldChar w:fldCharType="separate"/>
      </w:r>
      <w:r>
        <w:pict>
          <v:shape id="_x0000_i104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[Person].[Email</w:t>
      </w:r>
      <w:r>
        <w:rPr>
          <w:rStyle w:val="Hyperlink"/>
        </w:rPr>
        <w:softHyphen/>
        <w:t>Address]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_Toc256000021 \h </w:instrText>
      </w:r>
      <w:r>
        <w:fldChar w:fldCharType="separate"/>
      </w:r>
      <w:r>
        <w:rPr>
          <w:rStyle w:val="Hyperlink"/>
        </w:rPr>
        <w:t>68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"_Toc256000022" </w:instrText>
      </w:r>
      <w:r>
        <w:fldChar w:fldCharType="separate"/>
      </w:r>
      <w:r>
        <w:pict>
          <v:shape id="_x0000_i1046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[Person].[Password]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_Toc256000022 \h </w:instrText>
      </w:r>
      <w:r>
        <w:fldChar w:fldCharType="separate"/>
      </w:r>
      <w:r>
        <w:rPr>
          <w:rStyle w:val="Hyperlink"/>
        </w:rPr>
        <w:t>71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"_Toc256000023" </w:instrText>
      </w:r>
      <w:r>
        <w:fldChar w:fldCharType="separate"/>
      </w:r>
      <w:r>
        <w:pict>
          <v:shape id="_x0000_i1047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[Person].[Person]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_Toc256000023 \h </w:instrText>
      </w:r>
      <w:r>
        <w:fldChar w:fldCharType="separate"/>
      </w:r>
      <w:r>
        <w:rPr>
          <w:rStyle w:val="Hyperlink"/>
        </w:rPr>
        <w:t>74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"_Toc256000024" </w:instrText>
      </w:r>
      <w:r>
        <w:fldChar w:fldCharType="separate"/>
      </w:r>
      <w:r>
        <w:pict>
          <v:shape id="_x0000_i104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[Person].[Person</w:t>
      </w:r>
      <w:r>
        <w:rPr>
          <w:rStyle w:val="Hyperlink"/>
        </w:rPr>
        <w:softHyphen/>
        <w:t>Phone]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_Toc256000024 \h </w:instrText>
      </w:r>
      <w:r>
        <w:fldChar w:fldCharType="separate"/>
      </w:r>
      <w:r>
        <w:rPr>
          <w:rStyle w:val="Hyperlink"/>
        </w:rPr>
        <w:t>82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"_Toc256000025" </w:instrText>
      </w:r>
      <w:r>
        <w:fldChar w:fldCharType="separate"/>
      </w:r>
      <w:r>
        <w:pict>
          <v:shape id="_x0000_i104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[Person].[Pet]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_Toc256000025 \h </w:instrText>
      </w:r>
      <w:r>
        <w:fldChar w:fldCharType="separate"/>
      </w:r>
      <w:r>
        <w:rPr>
          <w:rStyle w:val="Hyperlink"/>
        </w:rPr>
        <w:t>85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"_Toc256000026" </w:instrText>
      </w:r>
      <w:r>
        <w:fldChar w:fldCharType="separate"/>
      </w:r>
      <w:r>
        <w:pict>
          <v:shape id="_x0000_i105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[Person].[Phone</w:t>
      </w:r>
      <w:r>
        <w:rPr>
          <w:rStyle w:val="Hyperlink"/>
        </w:rPr>
        <w:softHyphen/>
        <w:t>Number</w:t>
      </w:r>
      <w:r>
        <w:rPr>
          <w:rStyle w:val="Hyperlink"/>
        </w:rPr>
        <w:softHyphen/>
        <w:t>Type]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_Toc256000026 \h </w:instrText>
      </w:r>
      <w:r>
        <w:fldChar w:fldCharType="separate"/>
      </w:r>
      <w:r>
        <w:rPr>
          <w:rStyle w:val="Hyperlink"/>
        </w:rPr>
        <w:t>87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"_Toc256000027" </w:instrText>
      </w:r>
      <w:r>
        <w:fldChar w:fldCharType="separate"/>
      </w:r>
      <w:r>
        <w:pict>
          <v:shape id="_x0000_i105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[Person].[State</w:t>
      </w:r>
      <w:r>
        <w:rPr>
          <w:rStyle w:val="Hyperlink"/>
        </w:rPr>
        <w:softHyphen/>
        <w:t>Province]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_Toc256000027 \h </w:instrText>
      </w:r>
      <w:r>
        <w:fldChar w:fldCharType="separate"/>
      </w:r>
      <w:r>
        <w:rPr>
          <w:rStyle w:val="Hyperlink"/>
        </w:rPr>
        <w:t>89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"_Toc256000028" </w:instrText>
      </w:r>
      <w:r>
        <w:fldChar w:fldCharType="separate"/>
      </w:r>
      <w:r>
        <w:pict>
          <v:shape id="_x0000_i105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[Production].[Bill</w:t>
      </w:r>
      <w:r>
        <w:rPr>
          <w:rStyle w:val="Hyperlink"/>
        </w:rPr>
        <w:softHyphen/>
        <w:t>Of</w:t>
      </w:r>
      <w:r>
        <w:rPr>
          <w:rStyle w:val="Hyperlink"/>
        </w:rPr>
        <w:softHyphen/>
        <w:t>Materials]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_Toc256000028 \h </w:instrText>
      </w:r>
      <w:r>
        <w:fldChar w:fldCharType="separate"/>
      </w:r>
      <w:r>
        <w:rPr>
          <w:rStyle w:val="Hyperlink"/>
        </w:rPr>
        <w:t>93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"_Toc256000029" </w:instrText>
      </w:r>
      <w:r>
        <w:fldChar w:fldCharType="separate"/>
      </w:r>
      <w:r>
        <w:pict>
          <v:shape id="_x0000_i105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[Production].[Culture]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_Toc256000029 \h </w:instrText>
      </w:r>
      <w:r>
        <w:fldChar w:fldCharType="separate"/>
      </w:r>
      <w:r>
        <w:rPr>
          <w:rStyle w:val="Hyperlink"/>
        </w:rPr>
        <w:t>98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"_Toc256000030" </w:instrText>
      </w:r>
      <w:r>
        <w:fldChar w:fldCharType="separate"/>
      </w:r>
      <w:r>
        <w:pict>
          <v:shape id="_x0000_i105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[Production].[Document]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_Toc256000030 \h </w:instrText>
      </w:r>
      <w:r>
        <w:fldChar w:fldCharType="separate"/>
      </w:r>
      <w:r>
        <w:rPr>
          <w:rStyle w:val="Hyperlink"/>
        </w:rPr>
        <w:t>100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"_Toc256000031" </w:instrText>
      </w:r>
      <w:r>
        <w:fldChar w:fldCharType="separate"/>
      </w:r>
      <w:r>
        <w:pict>
          <v:shape id="_x0000_i105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[Production].[Illustration]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_Toc256000031 \h </w:instrText>
      </w:r>
      <w:r>
        <w:fldChar w:fldCharType="separate"/>
      </w:r>
      <w:r>
        <w:rPr>
          <w:rStyle w:val="Hyperlink"/>
        </w:rPr>
        <w:t>105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"_Toc256000032" </w:instrText>
      </w:r>
      <w:r>
        <w:fldChar w:fldCharType="separate"/>
      </w:r>
      <w:r>
        <w:pict>
          <v:shape id="_x0000_i1056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[Production].[Location]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_Toc256000032 \h </w:instrText>
      </w:r>
      <w:r>
        <w:fldChar w:fldCharType="separate"/>
      </w:r>
      <w:r>
        <w:rPr>
          <w:rStyle w:val="Hyperlink"/>
        </w:rPr>
        <w:t>107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"_Toc256000033" </w:instrText>
      </w:r>
      <w:r>
        <w:fldChar w:fldCharType="separate"/>
      </w:r>
      <w:r>
        <w:pict>
          <v:shape id="_x0000_i1057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[Production].[Product]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_Toc256000033 \h </w:instrText>
      </w:r>
      <w:r>
        <w:fldChar w:fldCharType="separate"/>
      </w:r>
      <w:r>
        <w:rPr>
          <w:rStyle w:val="Hyperlink"/>
        </w:rPr>
        <w:t>110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"_Toc256000034" </w:instrText>
      </w:r>
      <w:r>
        <w:fldChar w:fldCharType="separate"/>
      </w:r>
      <w:r>
        <w:pict>
          <v:shape id="_x0000_i105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[Production].[Product</w:t>
      </w:r>
      <w:r>
        <w:rPr>
          <w:rStyle w:val="Hyperlink"/>
        </w:rPr>
        <w:softHyphen/>
        <w:t>Category]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_Toc256000034 \h </w:instrText>
      </w:r>
      <w:r>
        <w:fldChar w:fldCharType="separate"/>
      </w:r>
      <w:r>
        <w:rPr>
          <w:rStyle w:val="Hyperlink"/>
        </w:rPr>
        <w:t>119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"_Toc256000035" </w:instrText>
      </w:r>
      <w:r>
        <w:fldChar w:fldCharType="separate"/>
      </w:r>
      <w:r>
        <w:pict>
          <v:shape id="_x0000_i105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[Production].[Product</w:t>
      </w:r>
      <w:r>
        <w:rPr>
          <w:rStyle w:val="Hyperlink"/>
        </w:rPr>
        <w:softHyphen/>
        <w:t>Cost</w:t>
      </w:r>
      <w:r>
        <w:rPr>
          <w:rStyle w:val="Hyperlink"/>
        </w:rPr>
        <w:softHyphen/>
        <w:t>History]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_Toc256000035 \h </w:instrText>
      </w:r>
      <w:r>
        <w:fldChar w:fldCharType="separate"/>
      </w:r>
      <w:r>
        <w:rPr>
          <w:rStyle w:val="Hyperlink"/>
        </w:rPr>
        <w:t>122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"_Toc256000036" </w:instrText>
      </w:r>
      <w:r>
        <w:fldChar w:fldCharType="separate"/>
      </w:r>
      <w:r>
        <w:pict>
          <v:shape id="_x0000_i106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[Production].[Product</w:t>
      </w:r>
      <w:r>
        <w:rPr>
          <w:rStyle w:val="Hyperlink"/>
        </w:rPr>
        <w:softHyphen/>
        <w:t>Description]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_Toc256000036 \h </w:instrText>
      </w:r>
      <w:r>
        <w:fldChar w:fldCharType="separate"/>
      </w:r>
      <w:r>
        <w:rPr>
          <w:rStyle w:val="Hyperlink"/>
        </w:rPr>
        <w:t>125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"_Toc256000037" </w:instrText>
      </w:r>
      <w:r>
        <w:fldChar w:fldCharType="separate"/>
      </w:r>
      <w:r>
        <w:pict>
          <v:shape id="_x0000_i106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[Production].[Product</w:t>
      </w:r>
      <w:r>
        <w:rPr>
          <w:rStyle w:val="Hyperlink"/>
        </w:rPr>
        <w:softHyphen/>
        <w:t>Document]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_Toc256000037 \h </w:instrText>
      </w:r>
      <w:r>
        <w:fldChar w:fldCharType="separate"/>
      </w:r>
      <w:r>
        <w:rPr>
          <w:rStyle w:val="Hyperlink"/>
        </w:rPr>
        <w:t>128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"_Toc256000038" </w:instrText>
      </w:r>
      <w:r>
        <w:fldChar w:fldCharType="separate"/>
      </w:r>
      <w:r>
        <w:pict>
          <v:shape id="_x0000_i106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[Production].[Product</w:t>
      </w:r>
      <w:r>
        <w:rPr>
          <w:rStyle w:val="Hyperlink"/>
        </w:rPr>
        <w:softHyphen/>
        <w:t>Inventory]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_Toc256000038 \h </w:instrText>
      </w:r>
      <w:r>
        <w:fldChar w:fldCharType="separate"/>
      </w:r>
      <w:r>
        <w:rPr>
          <w:rStyle w:val="Hyperlink"/>
        </w:rPr>
        <w:t>131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"_Toc256000039" </w:instrText>
      </w:r>
      <w:r>
        <w:fldChar w:fldCharType="separate"/>
      </w:r>
      <w:r>
        <w:pict>
          <v:shape id="_x0000_i106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[Production].[Product</w:t>
      </w:r>
      <w:r>
        <w:rPr>
          <w:rStyle w:val="Hyperlink"/>
        </w:rPr>
        <w:softHyphen/>
        <w:t>List</w:t>
      </w:r>
      <w:r>
        <w:rPr>
          <w:rStyle w:val="Hyperlink"/>
        </w:rPr>
        <w:softHyphen/>
        <w:t>Price</w:t>
      </w:r>
      <w:r>
        <w:rPr>
          <w:rStyle w:val="Hyperlink"/>
        </w:rPr>
        <w:softHyphen/>
        <w:t>History]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_Toc256000039 \h </w:instrText>
      </w:r>
      <w:r>
        <w:fldChar w:fldCharType="separate"/>
      </w:r>
      <w:r>
        <w:rPr>
          <w:rStyle w:val="Hyperlink"/>
        </w:rPr>
        <w:t>135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"_Toc256000040" </w:instrText>
      </w:r>
      <w:r>
        <w:fldChar w:fldCharType="separate"/>
      </w:r>
      <w:r>
        <w:pict>
          <v:shape id="_x0000_i106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[Production].[Product</w:t>
      </w:r>
      <w:r>
        <w:rPr>
          <w:rStyle w:val="Hyperlink"/>
        </w:rPr>
        <w:softHyphen/>
        <w:t>Model]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_Toc256000040 \h </w:instrText>
      </w:r>
      <w:r>
        <w:fldChar w:fldCharType="separate"/>
      </w:r>
      <w:r>
        <w:rPr>
          <w:rStyle w:val="Hyperlink"/>
        </w:rPr>
        <w:t>138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"_Toc256000041" </w:instrText>
      </w:r>
      <w:r>
        <w:fldChar w:fldCharType="separate"/>
      </w:r>
      <w:r>
        <w:pict>
          <v:shape id="_x0000_i106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[Production].[Product</w:t>
      </w:r>
      <w:r>
        <w:rPr>
          <w:rStyle w:val="Hyperlink"/>
        </w:rPr>
        <w:softHyphen/>
        <w:t>Model</w:t>
      </w:r>
      <w:r>
        <w:rPr>
          <w:rStyle w:val="Hyperlink"/>
        </w:rPr>
        <w:softHyphen/>
        <w:t>Illustration]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_Toc256000041 \h </w:instrText>
      </w:r>
      <w:r>
        <w:fldChar w:fldCharType="separate"/>
      </w:r>
      <w:r>
        <w:rPr>
          <w:rStyle w:val="Hyperlink"/>
        </w:rPr>
        <w:t>141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"_Toc256000042" </w:instrText>
      </w:r>
      <w:r>
        <w:fldChar w:fldCharType="separate"/>
      </w:r>
      <w:r>
        <w:pict>
          <v:shape id="_x0000_i1066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[Production].[Product</w:t>
      </w:r>
      <w:r>
        <w:rPr>
          <w:rStyle w:val="Hyperlink"/>
        </w:rPr>
        <w:softHyphen/>
        <w:t>Model</w:t>
      </w:r>
      <w:r>
        <w:rPr>
          <w:rStyle w:val="Hyperlink"/>
        </w:rPr>
        <w:softHyphen/>
        <w:t>Product</w:t>
      </w:r>
      <w:r>
        <w:rPr>
          <w:rStyle w:val="Hyperlink"/>
        </w:rPr>
        <w:softHyphen/>
        <w:t>Description</w:t>
      </w:r>
      <w:r>
        <w:rPr>
          <w:rStyle w:val="Hyperlink"/>
        </w:rPr>
        <w:softHyphen/>
        <w:t>Culture]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_Toc256000042 \h </w:instrText>
      </w:r>
      <w:r>
        <w:fldChar w:fldCharType="separate"/>
      </w:r>
      <w:r>
        <w:rPr>
          <w:rStyle w:val="Hyperlink"/>
        </w:rPr>
        <w:t>144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"_Toc256000043" </w:instrText>
      </w:r>
      <w:r>
        <w:fldChar w:fldCharType="separate"/>
      </w:r>
      <w:r>
        <w:pict>
          <v:shape id="_x0000_i1067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[Production].[Product</w:t>
      </w:r>
      <w:r>
        <w:rPr>
          <w:rStyle w:val="Hyperlink"/>
        </w:rPr>
        <w:softHyphen/>
        <w:t>Photo]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_Toc256000043 \h </w:instrText>
      </w:r>
      <w:r>
        <w:fldChar w:fldCharType="separate"/>
      </w:r>
      <w:r>
        <w:rPr>
          <w:rStyle w:val="Hyperlink"/>
        </w:rPr>
        <w:t>147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"_Toc256000044" </w:instrText>
      </w:r>
      <w:r>
        <w:fldChar w:fldCharType="separate"/>
      </w:r>
      <w:r>
        <w:pict>
          <v:shape id="_x0000_i106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[Production].[Product</w:t>
      </w:r>
      <w:r>
        <w:rPr>
          <w:rStyle w:val="Hyperlink"/>
        </w:rPr>
        <w:softHyphen/>
        <w:t>Product</w:t>
      </w:r>
      <w:r>
        <w:rPr>
          <w:rStyle w:val="Hyperlink"/>
        </w:rPr>
        <w:softHyphen/>
        <w:t>Photo]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_Toc256000044 \h </w:instrText>
      </w:r>
      <w:r>
        <w:fldChar w:fldCharType="separate"/>
      </w:r>
      <w:r>
        <w:rPr>
          <w:rStyle w:val="Hyperlink"/>
        </w:rPr>
        <w:t>149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"_Toc256000045" </w:instrText>
      </w:r>
      <w:r>
        <w:fldChar w:fldCharType="separate"/>
      </w:r>
      <w:r>
        <w:pict>
          <v:shape id="_x0000_i106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[Production].[Product</w:t>
      </w:r>
      <w:r>
        <w:rPr>
          <w:rStyle w:val="Hyperlink"/>
        </w:rPr>
        <w:softHyphen/>
        <w:t>Review]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_Toc256000045 \h </w:instrText>
      </w:r>
      <w:r>
        <w:fldChar w:fldCharType="separate"/>
      </w:r>
      <w:r>
        <w:rPr>
          <w:rStyle w:val="Hyperlink"/>
        </w:rPr>
        <w:t>152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"_Toc256000046" </w:instrText>
      </w:r>
      <w:r>
        <w:fldChar w:fldCharType="separate"/>
      </w:r>
      <w:r>
        <w:pict>
          <v:shape id="_x0000_i107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[Production].[Product</w:t>
      </w:r>
      <w:r>
        <w:rPr>
          <w:rStyle w:val="Hyperlink"/>
        </w:rPr>
        <w:softHyphen/>
        <w:t>Subcategory]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_Toc256000046 \h </w:instrText>
      </w:r>
      <w:r>
        <w:fldChar w:fldCharType="separate"/>
      </w:r>
      <w:r>
        <w:rPr>
          <w:rStyle w:val="Hyperlink"/>
        </w:rPr>
        <w:t>156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"_Toc256000047" </w:instrText>
      </w:r>
      <w:r>
        <w:fldChar w:fldCharType="separate"/>
      </w:r>
      <w:r>
        <w:pict>
          <v:shape id="_x0000_i107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[Production].[Scrap</w:t>
      </w:r>
      <w:r>
        <w:rPr>
          <w:rStyle w:val="Hyperlink"/>
        </w:rPr>
        <w:softHyphen/>
        <w:t>Reason]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_Toc256000047 \h </w:instrText>
      </w:r>
      <w:r>
        <w:fldChar w:fldCharType="separate"/>
      </w:r>
      <w:r>
        <w:rPr>
          <w:rStyle w:val="Hyperlink"/>
        </w:rPr>
        <w:t>159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"_Toc256000048" </w:instrText>
      </w:r>
      <w:r>
        <w:fldChar w:fldCharType="separate"/>
      </w:r>
      <w:r>
        <w:pict>
          <v:shape id="_x0000_i107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[Production].[Transaction</w:t>
      </w:r>
      <w:r>
        <w:rPr>
          <w:rStyle w:val="Hyperlink"/>
        </w:rPr>
        <w:softHyphen/>
        <w:t>History]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_Toc256000048 \h </w:instrText>
      </w:r>
      <w:r>
        <w:fldChar w:fldCharType="separate"/>
      </w:r>
      <w:r>
        <w:rPr>
          <w:rStyle w:val="Hyperlink"/>
        </w:rPr>
        <w:t>161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"_Toc256000049" </w:instrText>
      </w:r>
      <w:r>
        <w:fldChar w:fldCharType="separate"/>
      </w:r>
      <w:r>
        <w:pict>
          <v:shape id="_x0000_i107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[Production].[Transaction</w:t>
      </w:r>
      <w:r>
        <w:rPr>
          <w:rStyle w:val="Hyperlink"/>
        </w:rPr>
        <w:softHyphen/>
        <w:t>History</w:t>
      </w:r>
      <w:r>
        <w:rPr>
          <w:rStyle w:val="Hyperlink"/>
        </w:rPr>
        <w:softHyphen/>
        <w:t>Archive]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_Toc256000049 \h </w:instrText>
      </w:r>
      <w:r>
        <w:fldChar w:fldCharType="separate"/>
      </w:r>
      <w:r>
        <w:rPr>
          <w:rStyle w:val="Hyperlink"/>
        </w:rPr>
        <w:t>165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"_Toc256000050" </w:instrText>
      </w:r>
      <w:r>
        <w:fldChar w:fldCharType="separate"/>
      </w:r>
      <w:r>
        <w:pict>
          <v:shape id="_x0000_i107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[Production].[Unit</w:t>
      </w:r>
      <w:r>
        <w:rPr>
          <w:rStyle w:val="Hyperlink"/>
        </w:rPr>
        <w:softHyphen/>
        <w:t>Measure]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_Toc256000050 \h </w:instrText>
      </w:r>
      <w:r>
        <w:fldChar w:fldCharType="separate"/>
      </w:r>
      <w:r>
        <w:rPr>
          <w:rStyle w:val="Hyperlink"/>
        </w:rPr>
        <w:t>169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"_Toc256000051" </w:instrText>
      </w:r>
      <w:r>
        <w:fldChar w:fldCharType="separate"/>
      </w:r>
      <w:r>
        <w:pict>
          <v:shape id="_x0000_i107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[Production].[Work</w:t>
      </w:r>
      <w:r>
        <w:rPr>
          <w:rStyle w:val="Hyperlink"/>
        </w:rPr>
        <w:softHyphen/>
        <w:t>Order]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_Toc256000051 \h </w:instrText>
      </w:r>
      <w:r>
        <w:fldChar w:fldCharType="separate"/>
      </w:r>
      <w:r>
        <w:rPr>
          <w:rStyle w:val="Hyperlink"/>
        </w:rPr>
        <w:t>171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"_Toc256000052" </w:instrText>
      </w:r>
      <w:r>
        <w:fldChar w:fldCharType="separate"/>
      </w:r>
      <w:r>
        <w:pict>
          <v:shape id="_x0000_i1076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[Production].[Work</w:t>
      </w:r>
      <w:r>
        <w:rPr>
          <w:rStyle w:val="Hyperlink"/>
        </w:rPr>
        <w:softHyphen/>
        <w:t>Order</w:t>
      </w:r>
      <w:r>
        <w:rPr>
          <w:rStyle w:val="Hyperlink"/>
        </w:rPr>
        <w:softHyphen/>
        <w:t>Routing]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_Toc256000052 \h </w:instrText>
      </w:r>
      <w:r>
        <w:fldChar w:fldCharType="separate"/>
      </w:r>
      <w:r>
        <w:rPr>
          <w:rStyle w:val="Hyperlink"/>
        </w:rPr>
        <w:t>177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"_Toc256000053" </w:instrText>
      </w:r>
      <w:r>
        <w:fldChar w:fldCharType="separate"/>
      </w:r>
      <w:r>
        <w:pict>
          <v:shape id="_x0000_i1077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[Purchasing].[Product</w:t>
      </w:r>
      <w:r>
        <w:rPr>
          <w:rStyle w:val="Hyperlink"/>
        </w:rPr>
        <w:softHyphen/>
        <w:t>Vendor]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_Toc256000053 \h </w:instrText>
      </w:r>
      <w:r>
        <w:fldChar w:fldCharType="separate"/>
      </w:r>
      <w:r>
        <w:rPr>
          <w:rStyle w:val="Hyperlink"/>
        </w:rPr>
        <w:t>182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"_Toc256000054" </w:instrText>
      </w:r>
      <w:r>
        <w:fldChar w:fldCharType="separate"/>
      </w:r>
      <w:r>
        <w:pict>
          <v:shape id="_x0000_i107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[Purchasing].[Purchase</w:t>
      </w:r>
      <w:r>
        <w:rPr>
          <w:rStyle w:val="Hyperlink"/>
        </w:rPr>
        <w:softHyphen/>
        <w:t>Order</w:t>
      </w:r>
      <w:r>
        <w:rPr>
          <w:rStyle w:val="Hyperlink"/>
        </w:rPr>
        <w:softHyphen/>
        <w:t>Detail]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_Toc256000054 \h </w:instrText>
      </w:r>
      <w:r>
        <w:fldChar w:fldCharType="separate"/>
      </w:r>
      <w:r>
        <w:rPr>
          <w:rStyle w:val="Hyperlink"/>
        </w:rPr>
        <w:t>187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"_Toc256000055" </w:instrText>
      </w:r>
      <w:r>
        <w:fldChar w:fldCharType="separate"/>
      </w:r>
      <w:r>
        <w:pict>
          <v:shape id="_x0000_i107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[Purchasing].[Purchase</w:t>
      </w:r>
      <w:r>
        <w:rPr>
          <w:rStyle w:val="Hyperlink"/>
        </w:rPr>
        <w:softHyphen/>
        <w:t>Order</w:t>
      </w:r>
      <w:r>
        <w:rPr>
          <w:rStyle w:val="Hyperlink"/>
        </w:rPr>
        <w:softHyphen/>
        <w:t>Header]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_Toc256000055 \h </w:instrText>
      </w:r>
      <w:r>
        <w:fldChar w:fldCharType="separate"/>
      </w:r>
      <w:r>
        <w:rPr>
          <w:rStyle w:val="Hyperlink"/>
        </w:rPr>
        <w:t>195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"_Toc256000056" </w:instrText>
      </w:r>
      <w:r>
        <w:fldChar w:fldCharType="separate"/>
      </w:r>
      <w:r>
        <w:pict>
          <v:shape id="_x0000_i108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[Purchasing].[Ship</w:t>
      </w:r>
      <w:r>
        <w:rPr>
          <w:rStyle w:val="Hyperlink"/>
        </w:rPr>
        <w:softHyphen/>
        <w:t>Method]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_Toc256000056 \h </w:instrText>
      </w:r>
      <w:r>
        <w:fldChar w:fldCharType="separate"/>
      </w:r>
      <w:r>
        <w:rPr>
          <w:rStyle w:val="Hyperlink"/>
        </w:rPr>
        <w:t>202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"_Toc256000057" </w:instrText>
      </w:r>
      <w:r>
        <w:fldChar w:fldCharType="separate"/>
      </w:r>
      <w:r>
        <w:pict>
          <v:shape id="_x0000_i108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[Purchasing].[Vendor]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_Toc256000057 \h </w:instrText>
      </w:r>
      <w:r>
        <w:fldChar w:fldCharType="separate"/>
      </w:r>
      <w:r>
        <w:rPr>
          <w:rStyle w:val="Hyperlink"/>
        </w:rPr>
        <w:t>205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"_Toc256000058" </w:instrText>
      </w:r>
      <w:r>
        <w:fldChar w:fldCharType="separate"/>
      </w:r>
      <w:r>
        <w:pict>
          <v:shape id="_x0000_i108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[Sales].[Country</w:t>
      </w:r>
      <w:r>
        <w:rPr>
          <w:rStyle w:val="Hyperlink"/>
        </w:rPr>
        <w:softHyphen/>
        <w:t>Region</w:t>
      </w:r>
      <w:r>
        <w:rPr>
          <w:rStyle w:val="Hyperlink"/>
        </w:rPr>
        <w:softHyphen/>
        <w:t>Currency]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_Toc256000058 \h </w:instrText>
      </w:r>
      <w:r>
        <w:fldChar w:fldCharType="separate"/>
      </w:r>
      <w:r>
        <w:rPr>
          <w:rStyle w:val="Hyperlink"/>
        </w:rPr>
        <w:t>210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"_Toc256000059" </w:instrText>
      </w:r>
      <w:r>
        <w:fldChar w:fldCharType="separate"/>
      </w:r>
      <w:r>
        <w:pict>
          <v:shape id="_x0000_i108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[Sales].[Credit</w:t>
      </w:r>
      <w:r>
        <w:rPr>
          <w:rStyle w:val="Hyperlink"/>
        </w:rPr>
        <w:softHyphen/>
        <w:t>Card]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_Toc256000059 \h </w:instrText>
      </w:r>
      <w:r>
        <w:fldChar w:fldCharType="separate"/>
      </w:r>
      <w:r>
        <w:rPr>
          <w:rStyle w:val="Hyperlink"/>
        </w:rPr>
        <w:t>213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"_Toc256000060" </w:instrText>
      </w:r>
      <w:r>
        <w:fldChar w:fldCharType="separate"/>
      </w:r>
      <w:r>
        <w:pict>
          <v:shape id="_x0000_i108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[Sales].[Currency]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_Toc256000060 \h </w:instrText>
      </w:r>
      <w:r>
        <w:fldChar w:fldCharType="separate"/>
      </w:r>
      <w:r>
        <w:rPr>
          <w:rStyle w:val="Hyperlink"/>
        </w:rPr>
        <w:t>216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"_Toc256000061" </w:instrText>
      </w:r>
      <w:r>
        <w:fldChar w:fldCharType="separate"/>
      </w:r>
      <w:r>
        <w:pict>
          <v:shape id="_x0000_i108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[Sales].[Currency</w:t>
      </w:r>
      <w:r>
        <w:rPr>
          <w:rStyle w:val="Hyperlink"/>
        </w:rPr>
        <w:softHyphen/>
        <w:t>Rate]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_Toc256000061 \h </w:instrText>
      </w:r>
      <w:r>
        <w:fldChar w:fldCharType="separate"/>
      </w:r>
      <w:r>
        <w:rPr>
          <w:rStyle w:val="Hyperlink"/>
        </w:rPr>
        <w:t>218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"_Toc256000062" </w:instrText>
      </w:r>
      <w:r>
        <w:fldChar w:fldCharType="separate"/>
      </w:r>
      <w:r>
        <w:pict>
          <v:shape id="_x0000_i1086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[Sales].[Customer]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_Toc256000062 \h </w:instrText>
      </w:r>
      <w:r>
        <w:fldChar w:fldCharType="separate"/>
      </w:r>
      <w:r>
        <w:rPr>
          <w:rStyle w:val="Hyperlink"/>
        </w:rPr>
        <w:t>221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"_Toc256000063" </w:instrText>
      </w:r>
      <w:r>
        <w:fldChar w:fldCharType="separate"/>
      </w:r>
      <w:r>
        <w:pict>
          <v:shape id="_x0000_i1087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[Sales].[Person</w:t>
      </w:r>
      <w:r>
        <w:rPr>
          <w:rStyle w:val="Hyperlink"/>
        </w:rPr>
        <w:softHyphen/>
        <w:t>Credit</w:t>
      </w:r>
      <w:r>
        <w:rPr>
          <w:rStyle w:val="Hyperlink"/>
        </w:rPr>
        <w:softHyphen/>
        <w:t>Card]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_Toc256000063 \h </w:instrText>
      </w:r>
      <w:r>
        <w:fldChar w:fldCharType="separate"/>
      </w:r>
      <w:r>
        <w:rPr>
          <w:rStyle w:val="Hyperlink"/>
        </w:rPr>
        <w:t>225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"_Toc256000064" </w:instrText>
      </w:r>
      <w:r>
        <w:fldChar w:fldCharType="separate"/>
      </w:r>
      <w:r>
        <w:pict>
          <v:shape id="_x0000_i108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[Sales].[Sales</w:t>
      </w:r>
      <w:r>
        <w:rPr>
          <w:rStyle w:val="Hyperlink"/>
        </w:rPr>
        <w:softHyphen/>
        <w:t>Order</w:t>
      </w:r>
      <w:r>
        <w:rPr>
          <w:rStyle w:val="Hyperlink"/>
        </w:rPr>
        <w:softHyphen/>
        <w:t>Detail]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_Toc256000064 \h </w:instrText>
      </w:r>
      <w:r>
        <w:fldChar w:fldCharType="separate"/>
      </w:r>
      <w:r>
        <w:rPr>
          <w:rStyle w:val="Hyperlink"/>
        </w:rPr>
        <w:t>228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"_Toc256000065" </w:instrText>
      </w:r>
      <w:r>
        <w:fldChar w:fldCharType="separate"/>
      </w:r>
      <w:r>
        <w:pict>
          <v:shape id="_x0000_i108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[Sales].[Sales</w:t>
      </w:r>
      <w:r>
        <w:rPr>
          <w:rStyle w:val="Hyperlink"/>
        </w:rPr>
        <w:softHyphen/>
        <w:t>Order</w:t>
      </w:r>
      <w:r>
        <w:rPr>
          <w:rStyle w:val="Hyperlink"/>
        </w:rPr>
        <w:softHyphen/>
        <w:t>Header]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_Toc256000065 \h </w:instrText>
      </w:r>
      <w:r>
        <w:fldChar w:fldCharType="separate"/>
      </w:r>
      <w:r>
        <w:rPr>
          <w:rStyle w:val="Hyperlink"/>
        </w:rPr>
        <w:t>235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"_Toc256000066" </w:instrText>
      </w:r>
      <w:r>
        <w:fldChar w:fldCharType="separate"/>
      </w:r>
      <w:r>
        <w:pict>
          <v:shape id="_x0000_i109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[Sales].[Sales</w:t>
      </w:r>
      <w:r>
        <w:rPr>
          <w:rStyle w:val="Hyperlink"/>
        </w:rPr>
        <w:softHyphen/>
        <w:t>Order</w:t>
      </w:r>
      <w:r>
        <w:rPr>
          <w:rStyle w:val="Hyperlink"/>
        </w:rPr>
        <w:softHyphen/>
        <w:t>Header</w:t>
      </w:r>
      <w:r>
        <w:rPr>
          <w:rStyle w:val="Hyperlink"/>
        </w:rPr>
        <w:softHyphen/>
        <w:t>Sales</w:t>
      </w:r>
      <w:r>
        <w:rPr>
          <w:rStyle w:val="Hyperlink"/>
        </w:rPr>
        <w:softHyphen/>
        <w:t>Reason]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_Toc256000066 \h </w:instrText>
      </w:r>
      <w:r>
        <w:fldChar w:fldCharType="separate"/>
      </w:r>
      <w:r>
        <w:rPr>
          <w:rStyle w:val="Hyperlink"/>
        </w:rPr>
        <w:t>246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"_Toc256000067" </w:instrText>
      </w:r>
      <w:r>
        <w:fldChar w:fldCharType="separate"/>
      </w:r>
      <w:r>
        <w:pict>
          <v:shape id="_x0000_i109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[Sales].[Sales</w:t>
      </w:r>
      <w:r>
        <w:rPr>
          <w:rStyle w:val="Hyperlink"/>
        </w:rPr>
        <w:softHyphen/>
        <w:t>Person]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_Toc256000067 \h </w:instrText>
      </w:r>
      <w:r>
        <w:fldChar w:fldCharType="separate"/>
      </w:r>
      <w:r>
        <w:rPr>
          <w:rStyle w:val="Hyperlink"/>
        </w:rPr>
        <w:t>249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"_Toc256000068" </w:instrText>
      </w:r>
      <w:r>
        <w:fldChar w:fldCharType="separate"/>
      </w:r>
      <w:r>
        <w:pict>
          <v:shape id="_x0000_i109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[Sales].[Sales</w:t>
      </w:r>
      <w:r>
        <w:rPr>
          <w:rStyle w:val="Hyperlink"/>
        </w:rPr>
        <w:softHyphen/>
        <w:t>Person</w:t>
      </w:r>
      <w:r>
        <w:rPr>
          <w:rStyle w:val="Hyperlink"/>
        </w:rPr>
        <w:softHyphen/>
        <w:t>Quota</w:t>
      </w:r>
      <w:r>
        <w:rPr>
          <w:rStyle w:val="Hyperlink"/>
        </w:rPr>
        <w:softHyphen/>
        <w:t>History]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_Toc256000068 \h </w:instrText>
      </w:r>
      <w:r>
        <w:fldChar w:fldCharType="separate"/>
      </w:r>
      <w:r>
        <w:rPr>
          <w:rStyle w:val="Hyperlink"/>
        </w:rPr>
        <w:t>254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"_Toc256000069" </w:instrText>
      </w:r>
      <w:r>
        <w:fldChar w:fldCharType="separate"/>
      </w:r>
      <w:r>
        <w:pict>
          <v:shape id="_x0000_i109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[Sales].[Sales</w:t>
      </w:r>
      <w:r>
        <w:rPr>
          <w:rStyle w:val="Hyperlink"/>
        </w:rPr>
        <w:softHyphen/>
        <w:t>Reason]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_Toc256000069 \h </w:instrText>
      </w:r>
      <w:r>
        <w:fldChar w:fldCharType="separate"/>
      </w:r>
      <w:r>
        <w:rPr>
          <w:rStyle w:val="Hyperlink"/>
        </w:rPr>
        <w:t>257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"_Toc256000070" </w:instrText>
      </w:r>
      <w:r>
        <w:fldChar w:fldCharType="separate"/>
      </w:r>
      <w:r>
        <w:pict>
          <v:shape id="_x0000_i109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[Sales].[Sales</w:t>
      </w:r>
      <w:r>
        <w:rPr>
          <w:rStyle w:val="Hyperlink"/>
        </w:rPr>
        <w:softHyphen/>
        <w:t>Tax</w:t>
      </w:r>
      <w:r>
        <w:rPr>
          <w:rStyle w:val="Hyperlink"/>
        </w:rPr>
        <w:softHyphen/>
        <w:t>Rate]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_Toc256000070 \h </w:instrText>
      </w:r>
      <w:r>
        <w:fldChar w:fldCharType="separate"/>
      </w:r>
      <w:r>
        <w:rPr>
          <w:rStyle w:val="Hyperlink"/>
        </w:rPr>
        <w:t>259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"_Toc256000071" </w:instrText>
      </w:r>
      <w:r>
        <w:fldChar w:fldCharType="separate"/>
      </w:r>
      <w:r>
        <w:pict>
          <v:shape id="_x0000_i109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[Sales].[Sales</w:t>
      </w:r>
      <w:r>
        <w:rPr>
          <w:rStyle w:val="Hyperlink"/>
        </w:rPr>
        <w:softHyphen/>
        <w:t>Territory]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_Toc256000071 \h </w:instrText>
      </w:r>
      <w:r>
        <w:fldChar w:fldCharType="separate"/>
      </w:r>
      <w:r>
        <w:rPr>
          <w:rStyle w:val="Hyperlink"/>
        </w:rPr>
        <w:t>263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"_Toc256000072" </w:instrText>
      </w:r>
      <w:r>
        <w:fldChar w:fldCharType="separate"/>
      </w:r>
      <w:r>
        <w:pict>
          <v:shape id="_x0000_i1096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[Sales].[Sales</w:t>
      </w:r>
      <w:r>
        <w:rPr>
          <w:rStyle w:val="Hyperlink"/>
        </w:rPr>
        <w:softHyphen/>
        <w:t>Territory</w:t>
      </w:r>
      <w:r>
        <w:rPr>
          <w:rStyle w:val="Hyperlink"/>
        </w:rPr>
        <w:softHyphen/>
        <w:t>History]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_Toc256000072 \h </w:instrText>
      </w:r>
      <w:r>
        <w:fldChar w:fldCharType="separate"/>
      </w:r>
      <w:r>
        <w:rPr>
          <w:rStyle w:val="Hyperlink"/>
        </w:rPr>
        <w:t>268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"_Toc256000073" </w:instrText>
      </w:r>
      <w:r>
        <w:fldChar w:fldCharType="separate"/>
      </w:r>
      <w:r>
        <w:pict>
          <v:shape id="_x0000_i1097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[Sales].[Shopping</w:t>
      </w:r>
      <w:r>
        <w:rPr>
          <w:rStyle w:val="Hyperlink"/>
        </w:rPr>
        <w:softHyphen/>
        <w:t>Cart</w:t>
      </w:r>
      <w:r>
        <w:rPr>
          <w:rStyle w:val="Hyperlink"/>
        </w:rPr>
        <w:softHyphen/>
        <w:t>Item]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_Toc256000073 \h </w:instrText>
      </w:r>
      <w:r>
        <w:fldChar w:fldCharType="separate"/>
      </w:r>
      <w:r>
        <w:rPr>
          <w:rStyle w:val="Hyperlink"/>
        </w:rPr>
        <w:t>272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"_Toc256000074" </w:instrText>
      </w:r>
      <w:r>
        <w:fldChar w:fldCharType="separate"/>
      </w:r>
      <w:r>
        <w:pict>
          <v:shape id="_x0000_i109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[Sales].[Special</w:t>
      </w:r>
      <w:r>
        <w:rPr>
          <w:rStyle w:val="Hyperlink"/>
        </w:rPr>
        <w:softHyphen/>
        <w:t>Offer]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_Toc256000074 \h </w:instrText>
      </w:r>
      <w:r>
        <w:fldChar w:fldCharType="separate"/>
      </w:r>
      <w:r>
        <w:rPr>
          <w:rStyle w:val="Hyperlink"/>
        </w:rPr>
        <w:t>275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"_Toc256000075" </w:instrText>
      </w:r>
      <w:r>
        <w:fldChar w:fldCharType="separate"/>
      </w:r>
      <w:r>
        <w:pict>
          <v:shape id="_x0000_i109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[Sales].[Special</w:t>
      </w:r>
      <w:r>
        <w:rPr>
          <w:rStyle w:val="Hyperlink"/>
        </w:rPr>
        <w:softHyphen/>
        <w:t>Offer</w:t>
      </w:r>
      <w:r>
        <w:rPr>
          <w:rStyle w:val="Hyperlink"/>
        </w:rPr>
        <w:softHyphen/>
        <w:t>Product]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_Toc256000075 \h </w:instrText>
      </w:r>
      <w:r>
        <w:fldChar w:fldCharType="separate"/>
      </w:r>
      <w:r>
        <w:rPr>
          <w:rStyle w:val="Hyperlink"/>
        </w:rPr>
        <w:t>279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"_Toc256000076" </w:instrText>
      </w:r>
      <w:r>
        <w:fldChar w:fldCharType="separate"/>
      </w:r>
      <w:r>
        <w:pict>
          <v:shape id="_x0000_i110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[Sales].[Store]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_Toc256000076 \h </w:instrText>
      </w:r>
      <w:r>
        <w:fldChar w:fldCharType="separate"/>
      </w:r>
      <w:r>
        <w:rPr>
          <w:rStyle w:val="Hyperlink"/>
        </w:rPr>
        <w:t>282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"_Toc256000077" </w:instrText>
      </w:r>
      <w:r>
        <w:fldChar w:fldCharType="separate"/>
      </w:r>
      <w:r>
        <w:pict>
          <v:shape id="_x0000_i1101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Views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_Toc256000077 \h </w:instrText>
      </w:r>
      <w:r>
        <w:fldChar w:fldCharType="separate"/>
      </w:r>
      <w:r>
        <w:rPr>
          <w:rStyle w:val="Hyperlink"/>
        </w:rPr>
        <w:t>286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"_Toc256000078" </w:instrText>
      </w:r>
      <w:r>
        <w:fldChar w:fldCharType="separate"/>
      </w:r>
      <w:r>
        <w:pict>
          <v:shape id="_x0000_i1102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Resources].[v</w:t>
      </w:r>
      <w:r>
        <w:rPr>
          <w:rStyle w:val="Hyperlink"/>
        </w:rPr>
        <w:softHyphen/>
        <w:t>Employee]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_Toc256000078 \h </w:instrText>
      </w:r>
      <w:r>
        <w:fldChar w:fldCharType="separate"/>
      </w:r>
      <w:r>
        <w:rPr>
          <w:rStyle w:val="Hyperlink"/>
        </w:rPr>
        <w:t>288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"_Toc256000079" </w:instrText>
      </w:r>
      <w:r>
        <w:fldChar w:fldCharType="separate"/>
      </w:r>
      <w:r>
        <w:pict>
          <v:shape id="_x0000_i1103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Resources].[v</w:t>
      </w:r>
      <w:r>
        <w:rPr>
          <w:rStyle w:val="Hyperlink"/>
        </w:rPr>
        <w:softHyphen/>
        <w:t>Employee</w:t>
      </w:r>
      <w:r>
        <w:rPr>
          <w:rStyle w:val="Hyperlink"/>
        </w:rPr>
        <w:softHyphen/>
        <w:t>Department]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_Toc256000079 \h </w:instrText>
      </w:r>
      <w:r>
        <w:fldChar w:fldCharType="separate"/>
      </w:r>
      <w:r>
        <w:rPr>
          <w:rStyle w:val="Hyperlink"/>
        </w:rPr>
        <w:t>291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"_Toc256000080" </w:instrText>
      </w:r>
      <w:r>
        <w:fldChar w:fldCharType="separate"/>
      </w:r>
      <w:r>
        <w:pict>
          <v:shape id="_x0000_i1104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Resources].[v</w:t>
      </w:r>
      <w:r>
        <w:rPr>
          <w:rStyle w:val="Hyperlink"/>
        </w:rPr>
        <w:softHyphen/>
        <w:t>Employee</w:t>
      </w:r>
      <w:r>
        <w:rPr>
          <w:rStyle w:val="Hyperlink"/>
        </w:rPr>
        <w:softHyphen/>
        <w:t>Department</w:t>
      </w:r>
      <w:r>
        <w:rPr>
          <w:rStyle w:val="Hyperlink"/>
        </w:rPr>
        <w:softHyphen/>
        <w:t>History]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_Toc256000080 \h </w:instrText>
      </w:r>
      <w:r>
        <w:fldChar w:fldCharType="separate"/>
      </w:r>
      <w:r>
        <w:rPr>
          <w:rStyle w:val="Hyperlink"/>
        </w:rPr>
        <w:t>293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"_Toc256000081" </w:instrText>
      </w:r>
      <w:r>
        <w:fldChar w:fldCharType="separate"/>
      </w:r>
      <w:r>
        <w:pict>
          <v:shape id="_x0000_i1105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Resources].[v</w:t>
      </w:r>
      <w:r>
        <w:rPr>
          <w:rStyle w:val="Hyperlink"/>
        </w:rPr>
        <w:softHyphen/>
        <w:t>Job</w:t>
      </w:r>
      <w:r>
        <w:rPr>
          <w:rStyle w:val="Hyperlink"/>
        </w:rPr>
        <w:softHyphen/>
        <w:t>Candidate]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_Toc256000081 \h </w:instrText>
      </w:r>
      <w:r>
        <w:fldChar w:fldCharType="separate"/>
      </w:r>
      <w:r>
        <w:rPr>
          <w:rStyle w:val="Hyperlink"/>
        </w:rPr>
        <w:t>295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"_Toc256000082" </w:instrText>
      </w:r>
      <w:r>
        <w:fldChar w:fldCharType="separate"/>
      </w:r>
      <w:r>
        <w:pict>
          <v:shape id="_x0000_i1106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Resources].[v</w:t>
      </w:r>
      <w:r>
        <w:rPr>
          <w:rStyle w:val="Hyperlink"/>
        </w:rPr>
        <w:softHyphen/>
        <w:t>Job</w:t>
      </w:r>
      <w:r>
        <w:rPr>
          <w:rStyle w:val="Hyperlink"/>
        </w:rPr>
        <w:softHyphen/>
        <w:t>Candidate</w:t>
      </w:r>
      <w:r>
        <w:rPr>
          <w:rStyle w:val="Hyperlink"/>
        </w:rPr>
        <w:softHyphen/>
        <w:t>Education]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_Toc256000082 \h </w:instrText>
      </w:r>
      <w:r>
        <w:fldChar w:fldCharType="separate"/>
      </w:r>
      <w:r>
        <w:rPr>
          <w:rStyle w:val="Hyperlink"/>
        </w:rPr>
        <w:t>298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"_Toc256000083" </w:instrText>
      </w:r>
      <w:r>
        <w:fldChar w:fldCharType="separate"/>
      </w:r>
      <w:r>
        <w:pict>
          <v:shape id="_x0000_i1107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Resources].[v</w:t>
      </w:r>
      <w:r>
        <w:rPr>
          <w:rStyle w:val="Hyperlink"/>
        </w:rPr>
        <w:softHyphen/>
        <w:t>Job</w:t>
      </w:r>
      <w:r>
        <w:rPr>
          <w:rStyle w:val="Hyperlink"/>
        </w:rPr>
        <w:softHyphen/>
        <w:t>Candidate</w:t>
      </w:r>
      <w:r>
        <w:rPr>
          <w:rStyle w:val="Hyperlink"/>
        </w:rPr>
        <w:softHyphen/>
        <w:t>Employment]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_Toc256000083 \h </w:instrText>
      </w:r>
      <w:r>
        <w:fldChar w:fldCharType="separate"/>
      </w:r>
      <w:r>
        <w:rPr>
          <w:rStyle w:val="Hyperlink"/>
        </w:rPr>
        <w:t>300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"_Toc256000084" </w:instrText>
      </w:r>
      <w:r>
        <w:fldChar w:fldCharType="separate"/>
      </w:r>
      <w:r>
        <w:pict>
          <v:shape id="_x0000_i1108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[Person].[v</w:t>
      </w:r>
      <w:r>
        <w:rPr>
          <w:rStyle w:val="Hyperlink"/>
        </w:rPr>
        <w:softHyphen/>
        <w:t>Additional</w:t>
      </w:r>
      <w:r>
        <w:rPr>
          <w:rStyle w:val="Hyperlink"/>
        </w:rPr>
        <w:softHyphen/>
        <w:t>Contact</w:t>
      </w:r>
      <w:r>
        <w:rPr>
          <w:rStyle w:val="Hyperlink"/>
        </w:rPr>
        <w:softHyphen/>
        <w:t>Info]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_Toc256000084 \h </w:instrText>
      </w:r>
      <w:r>
        <w:fldChar w:fldCharType="separate"/>
      </w:r>
      <w:r>
        <w:rPr>
          <w:rStyle w:val="Hyperlink"/>
        </w:rPr>
        <w:t>302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"_Toc256000085" </w:instrText>
      </w:r>
      <w:r>
        <w:fldChar w:fldCharType="separate"/>
      </w:r>
      <w:r>
        <w:pict>
          <v:shape id="_x0000_i1109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[Person].[v</w:t>
      </w:r>
      <w:r>
        <w:rPr>
          <w:rStyle w:val="Hyperlink"/>
        </w:rPr>
        <w:softHyphen/>
        <w:t>State</w:t>
      </w:r>
      <w:r>
        <w:rPr>
          <w:rStyle w:val="Hyperlink"/>
        </w:rPr>
        <w:softHyphen/>
        <w:t>Province</w:t>
      </w:r>
      <w:r>
        <w:rPr>
          <w:rStyle w:val="Hyperlink"/>
        </w:rPr>
        <w:softHyphen/>
        <w:t>Country</w:t>
      </w:r>
      <w:r>
        <w:rPr>
          <w:rStyle w:val="Hyperlink"/>
        </w:rPr>
        <w:softHyphen/>
        <w:t>Region]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_Toc256000085 \h </w:instrText>
      </w:r>
      <w:r>
        <w:fldChar w:fldCharType="separate"/>
      </w:r>
      <w:r>
        <w:rPr>
          <w:rStyle w:val="Hyperlink"/>
        </w:rPr>
        <w:t>305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"_Toc256000086" </w:instrText>
      </w:r>
      <w:r>
        <w:fldChar w:fldCharType="separate"/>
      </w:r>
      <w:r>
        <w:pict>
          <v:shape id="_x0000_i1110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[Production].[v</w:t>
      </w:r>
      <w:r>
        <w:rPr>
          <w:rStyle w:val="Hyperlink"/>
        </w:rPr>
        <w:softHyphen/>
        <w:t>Product</w:t>
      </w:r>
      <w:r>
        <w:rPr>
          <w:rStyle w:val="Hyperlink"/>
        </w:rPr>
        <w:softHyphen/>
        <w:t>And</w:t>
      </w:r>
      <w:r>
        <w:rPr>
          <w:rStyle w:val="Hyperlink"/>
        </w:rPr>
        <w:softHyphen/>
        <w:t>Description]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_Toc256000086 \h </w:instrText>
      </w:r>
      <w:r>
        <w:fldChar w:fldCharType="separate"/>
      </w:r>
      <w:r>
        <w:rPr>
          <w:rStyle w:val="Hyperlink"/>
        </w:rPr>
        <w:t>307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"_Toc256000087" </w:instrText>
      </w:r>
      <w:r>
        <w:fldChar w:fldCharType="separate"/>
      </w:r>
      <w:r>
        <w:pict>
          <v:shape id="_x0000_i1111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[Production].[v</w:t>
      </w:r>
      <w:r>
        <w:rPr>
          <w:rStyle w:val="Hyperlink"/>
        </w:rPr>
        <w:softHyphen/>
        <w:t>Product</w:t>
      </w:r>
      <w:r>
        <w:rPr>
          <w:rStyle w:val="Hyperlink"/>
        </w:rPr>
        <w:softHyphen/>
        <w:t>Model</w:t>
      </w:r>
      <w:r>
        <w:rPr>
          <w:rStyle w:val="Hyperlink"/>
        </w:rPr>
        <w:softHyphen/>
        <w:t>Catalog</w:t>
      </w:r>
      <w:r>
        <w:rPr>
          <w:rStyle w:val="Hyperlink"/>
        </w:rPr>
        <w:softHyphen/>
        <w:t>Description]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_Toc256000087 \h </w:instrText>
      </w:r>
      <w:r>
        <w:fldChar w:fldCharType="separate"/>
      </w:r>
      <w:r>
        <w:rPr>
          <w:rStyle w:val="Hyperlink"/>
        </w:rPr>
        <w:t>309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"_Toc256000088" </w:instrText>
      </w:r>
      <w:r>
        <w:fldChar w:fldCharType="separate"/>
      </w:r>
      <w:r>
        <w:pict>
          <v:shape id="_x0000_i1112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[Production].[v</w:t>
      </w:r>
      <w:r>
        <w:rPr>
          <w:rStyle w:val="Hyperlink"/>
        </w:rPr>
        <w:softHyphen/>
        <w:t>Product</w:t>
      </w:r>
      <w:r>
        <w:rPr>
          <w:rStyle w:val="Hyperlink"/>
        </w:rPr>
        <w:softHyphen/>
        <w:t>Model</w:t>
      </w:r>
      <w:r>
        <w:rPr>
          <w:rStyle w:val="Hyperlink"/>
        </w:rPr>
        <w:softHyphen/>
        <w:t>Instructions]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_Toc256000088 \h </w:instrText>
      </w:r>
      <w:r>
        <w:fldChar w:fldCharType="separate"/>
      </w:r>
      <w:r>
        <w:rPr>
          <w:rStyle w:val="Hyperlink"/>
        </w:rPr>
        <w:t>313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"_Toc256000089" </w:instrText>
      </w:r>
      <w:r>
        <w:fldChar w:fldCharType="separate"/>
      </w:r>
      <w:r>
        <w:pict>
          <v:shape id="_x0000_i1113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[Purchasing].[v</w:t>
      </w:r>
      <w:r>
        <w:rPr>
          <w:rStyle w:val="Hyperlink"/>
        </w:rPr>
        <w:softHyphen/>
        <w:t>Vendor</w:t>
      </w:r>
      <w:r>
        <w:rPr>
          <w:rStyle w:val="Hyperlink"/>
        </w:rPr>
        <w:softHyphen/>
        <w:t>With</w:t>
      </w:r>
      <w:r>
        <w:rPr>
          <w:rStyle w:val="Hyperlink"/>
        </w:rPr>
        <w:softHyphen/>
        <w:t>Addresses]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_Toc256000089 \h </w:instrText>
      </w:r>
      <w:r>
        <w:fldChar w:fldCharType="separate"/>
      </w:r>
      <w:r>
        <w:rPr>
          <w:rStyle w:val="Hyperlink"/>
        </w:rPr>
        <w:t>315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"_Toc256000090" </w:instrText>
      </w:r>
      <w:r>
        <w:fldChar w:fldCharType="separate"/>
      </w:r>
      <w:r>
        <w:pict>
          <v:shape id="_x0000_i1114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[Purchasing].[v</w:t>
      </w:r>
      <w:r>
        <w:rPr>
          <w:rStyle w:val="Hyperlink"/>
        </w:rPr>
        <w:softHyphen/>
        <w:t>Vendor</w:t>
      </w:r>
      <w:r>
        <w:rPr>
          <w:rStyle w:val="Hyperlink"/>
        </w:rPr>
        <w:softHyphen/>
        <w:t>With</w:t>
      </w:r>
      <w:r>
        <w:rPr>
          <w:rStyle w:val="Hyperlink"/>
        </w:rPr>
        <w:softHyphen/>
        <w:t>Contacts]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_Toc256000090 \h </w:instrText>
      </w:r>
      <w:r>
        <w:fldChar w:fldCharType="separate"/>
      </w:r>
      <w:r>
        <w:rPr>
          <w:rStyle w:val="Hyperlink"/>
        </w:rPr>
        <w:t>317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"_Toc256000091" </w:instrText>
      </w:r>
      <w:r>
        <w:fldChar w:fldCharType="separate"/>
      </w:r>
      <w:r>
        <w:pict>
          <v:shape id="_x0000_i1115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[Sales].[v</w:t>
      </w:r>
      <w:r>
        <w:rPr>
          <w:rStyle w:val="Hyperlink"/>
        </w:rPr>
        <w:softHyphen/>
        <w:t>Individual</w:t>
      </w:r>
      <w:r>
        <w:rPr>
          <w:rStyle w:val="Hyperlink"/>
        </w:rPr>
        <w:softHyphen/>
        <w:t>Customer]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_Toc256000091 \h </w:instrText>
      </w:r>
      <w:r>
        <w:fldChar w:fldCharType="separate"/>
      </w:r>
      <w:r>
        <w:rPr>
          <w:rStyle w:val="Hyperlink"/>
        </w:rPr>
        <w:t>319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"_Toc256000092" </w:instrText>
      </w:r>
      <w:r>
        <w:fldChar w:fldCharType="separate"/>
      </w:r>
      <w:r>
        <w:pict>
          <v:shape id="_x0000_i1116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[Sales].[v</w:t>
      </w:r>
      <w:r>
        <w:rPr>
          <w:rStyle w:val="Hyperlink"/>
        </w:rPr>
        <w:softHyphen/>
        <w:t>Person</w:t>
      </w:r>
      <w:r>
        <w:rPr>
          <w:rStyle w:val="Hyperlink"/>
        </w:rPr>
        <w:softHyphen/>
        <w:t>Demographics]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_Toc256000092 \h </w:instrText>
      </w:r>
      <w:r>
        <w:fldChar w:fldCharType="separate"/>
      </w:r>
      <w:r>
        <w:rPr>
          <w:rStyle w:val="Hyperlink"/>
        </w:rPr>
        <w:t>322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"_Toc256000093" </w:instrText>
      </w:r>
      <w:r>
        <w:fldChar w:fldCharType="separate"/>
      </w:r>
      <w:r>
        <w:pict>
          <v:shape id="_x0000_i1117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[Sales].[v</w:t>
      </w:r>
      <w:r>
        <w:rPr>
          <w:rStyle w:val="Hyperlink"/>
        </w:rPr>
        <w:softHyphen/>
        <w:t>Sales</w:t>
      </w:r>
      <w:r>
        <w:rPr>
          <w:rStyle w:val="Hyperlink"/>
        </w:rPr>
        <w:softHyphen/>
        <w:t>Person]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_Toc256000093 \h </w:instrText>
      </w:r>
      <w:r>
        <w:fldChar w:fldCharType="separate"/>
      </w:r>
      <w:r>
        <w:rPr>
          <w:rStyle w:val="Hyperlink"/>
        </w:rPr>
        <w:t>324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"_Toc256000094" </w:instrText>
      </w:r>
      <w:r>
        <w:fldChar w:fldCharType="separate"/>
      </w:r>
      <w:r>
        <w:pict>
          <v:shape id="_x0000_i1118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[Sales].[v</w:t>
      </w:r>
      <w:r>
        <w:rPr>
          <w:rStyle w:val="Hyperlink"/>
        </w:rPr>
        <w:softHyphen/>
        <w:t>Sales</w:t>
      </w:r>
      <w:r>
        <w:rPr>
          <w:rStyle w:val="Hyperlink"/>
        </w:rPr>
        <w:softHyphen/>
        <w:t>Person</w:t>
      </w:r>
      <w:r>
        <w:rPr>
          <w:rStyle w:val="Hyperlink"/>
        </w:rPr>
        <w:softHyphen/>
        <w:t>Sales</w:t>
      </w:r>
      <w:r>
        <w:rPr>
          <w:rStyle w:val="Hyperlink"/>
        </w:rPr>
        <w:softHyphen/>
        <w:t>By</w:t>
      </w:r>
      <w:r>
        <w:rPr>
          <w:rStyle w:val="Hyperlink"/>
        </w:rPr>
        <w:softHyphen/>
        <w:t>Fiscal</w:t>
      </w:r>
      <w:r>
        <w:rPr>
          <w:rStyle w:val="Hyperlink"/>
        </w:rPr>
        <w:softHyphen/>
        <w:t>Years]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_Toc256000094 \h </w:instrText>
      </w:r>
      <w:r>
        <w:fldChar w:fldCharType="separate"/>
      </w:r>
      <w:r>
        <w:rPr>
          <w:rStyle w:val="Hyperlink"/>
        </w:rPr>
        <w:t>327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"_Toc256000095" </w:instrText>
      </w:r>
      <w:r>
        <w:fldChar w:fldCharType="separate"/>
      </w:r>
      <w:r>
        <w:pict>
          <v:shape id="_x0000_i1119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[Sales].[v</w:t>
      </w:r>
      <w:r>
        <w:rPr>
          <w:rStyle w:val="Hyperlink"/>
        </w:rPr>
        <w:softHyphen/>
        <w:t>Store</w:t>
      </w:r>
      <w:r>
        <w:rPr>
          <w:rStyle w:val="Hyperlink"/>
        </w:rPr>
        <w:softHyphen/>
        <w:t>With</w:t>
      </w:r>
      <w:r>
        <w:rPr>
          <w:rStyle w:val="Hyperlink"/>
        </w:rPr>
        <w:softHyphen/>
        <w:t>Addresses]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_Toc256000095 \h </w:instrText>
      </w:r>
      <w:r>
        <w:fldChar w:fldCharType="separate"/>
      </w:r>
      <w:r>
        <w:rPr>
          <w:rStyle w:val="Hyperlink"/>
        </w:rPr>
        <w:t>329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"_Toc256000096" </w:instrText>
      </w:r>
      <w:r>
        <w:fldChar w:fldCharType="separate"/>
      </w:r>
      <w:r>
        <w:pict>
          <v:shape id="_x0000_i1120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[Sales].[v</w:t>
      </w:r>
      <w:r>
        <w:rPr>
          <w:rStyle w:val="Hyperlink"/>
        </w:rPr>
        <w:softHyphen/>
        <w:t>Store</w:t>
      </w:r>
      <w:r>
        <w:rPr>
          <w:rStyle w:val="Hyperlink"/>
        </w:rPr>
        <w:softHyphen/>
        <w:t>With</w:t>
      </w:r>
      <w:r>
        <w:rPr>
          <w:rStyle w:val="Hyperlink"/>
        </w:rPr>
        <w:softHyphen/>
        <w:t>Contacts]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_Toc256000096 \h </w:instrText>
      </w:r>
      <w:r>
        <w:fldChar w:fldCharType="separate"/>
      </w:r>
      <w:r>
        <w:rPr>
          <w:rStyle w:val="Hyperlink"/>
        </w:rPr>
        <w:t>331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"_Toc256000097" </w:instrText>
      </w:r>
      <w:r>
        <w:fldChar w:fldCharType="separate"/>
      </w:r>
      <w:r>
        <w:pict>
          <v:shape id="_x0000_i1121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[Sales].[v</w:t>
      </w:r>
      <w:r>
        <w:rPr>
          <w:rStyle w:val="Hyperlink"/>
        </w:rPr>
        <w:softHyphen/>
        <w:t>Store</w:t>
      </w:r>
      <w:r>
        <w:rPr>
          <w:rStyle w:val="Hyperlink"/>
        </w:rPr>
        <w:softHyphen/>
        <w:t>With</w:t>
      </w:r>
      <w:r>
        <w:rPr>
          <w:rStyle w:val="Hyperlink"/>
        </w:rPr>
        <w:softHyphen/>
        <w:t>Demographics]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_Toc256000097 \h </w:instrText>
      </w:r>
      <w:r>
        <w:fldChar w:fldCharType="separate"/>
      </w:r>
      <w:r>
        <w:rPr>
          <w:rStyle w:val="Hyperlink"/>
        </w:rPr>
        <w:t>333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"_Toc256000098" </w:instrText>
      </w:r>
      <w:r>
        <w:fldChar w:fldCharType="separate"/>
      </w:r>
      <w:r>
        <w:pict>
          <v:shape id="_x0000_i1122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Stored Procedures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_Toc256000098 \h </w:instrText>
      </w:r>
      <w:r>
        <w:fldChar w:fldCharType="separate"/>
      </w:r>
      <w:r>
        <w:rPr>
          <w:rStyle w:val="Hyperlink"/>
        </w:rPr>
        <w:t>335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"_Toc256000099" </w:instrText>
      </w:r>
      <w:r>
        <w:fldChar w:fldCharType="separate"/>
      </w:r>
      <w:r>
        <w:pict>
          <v:shape id="_x0000_i1123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[dbo].[usp</w:t>
      </w:r>
      <w:r>
        <w:rPr>
          <w:rStyle w:val="Hyperlink"/>
        </w:rPr>
        <w:softHyphen/>
        <w:t>Get</w:t>
      </w:r>
      <w:r>
        <w:rPr>
          <w:rStyle w:val="Hyperlink"/>
        </w:rPr>
        <w:softHyphen/>
        <w:t>Bill</w:t>
      </w:r>
      <w:r>
        <w:rPr>
          <w:rStyle w:val="Hyperlink"/>
        </w:rPr>
        <w:softHyphen/>
        <w:t>Of</w:t>
      </w:r>
      <w:r>
        <w:rPr>
          <w:rStyle w:val="Hyperlink"/>
        </w:rPr>
        <w:softHyphen/>
        <w:t>Materials]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_Toc256000099 \h </w:instrText>
      </w:r>
      <w:r>
        <w:fldChar w:fldCharType="separate"/>
      </w:r>
      <w:r>
        <w:rPr>
          <w:rStyle w:val="Hyperlink"/>
        </w:rPr>
        <w:t>336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"_Toc256000100" </w:instrText>
      </w:r>
      <w:r>
        <w:fldChar w:fldCharType="separate"/>
      </w:r>
      <w:r>
        <w:pict>
          <v:shape id="_x0000_i1124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[dbo].[usp</w:t>
      </w:r>
      <w:r>
        <w:rPr>
          <w:rStyle w:val="Hyperlink"/>
        </w:rPr>
        <w:softHyphen/>
        <w:t>Get</w:t>
      </w:r>
      <w:r>
        <w:rPr>
          <w:rStyle w:val="Hyperlink"/>
        </w:rPr>
        <w:softHyphen/>
        <w:t>Employee</w:t>
      </w:r>
      <w:r>
        <w:rPr>
          <w:rStyle w:val="Hyperlink"/>
        </w:rPr>
        <w:softHyphen/>
        <w:t>Managers]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_Toc256000100 \h </w:instrText>
      </w:r>
      <w:r>
        <w:fldChar w:fldCharType="separate"/>
      </w:r>
      <w:r>
        <w:rPr>
          <w:rStyle w:val="Hyperlink"/>
        </w:rPr>
        <w:t>338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"_Toc256000101" </w:instrText>
      </w:r>
      <w:r>
        <w:fldChar w:fldCharType="separate"/>
      </w:r>
      <w:r>
        <w:pict>
          <v:shape id="_x0000_i1125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[dbo].[usp</w:t>
      </w:r>
      <w:r>
        <w:rPr>
          <w:rStyle w:val="Hyperlink"/>
        </w:rPr>
        <w:softHyphen/>
        <w:t>Get</w:t>
      </w:r>
      <w:r>
        <w:rPr>
          <w:rStyle w:val="Hyperlink"/>
        </w:rPr>
        <w:softHyphen/>
        <w:t>Manager</w:t>
      </w:r>
      <w:r>
        <w:rPr>
          <w:rStyle w:val="Hyperlink"/>
        </w:rPr>
        <w:softHyphen/>
        <w:t>Employees]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_Toc256000101 \h </w:instrText>
      </w:r>
      <w:r>
        <w:fldChar w:fldCharType="separate"/>
      </w:r>
      <w:r>
        <w:rPr>
          <w:rStyle w:val="Hyperlink"/>
        </w:rPr>
        <w:t>340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"_Toc256000102" </w:instrText>
      </w:r>
      <w:r>
        <w:fldChar w:fldCharType="separate"/>
      </w:r>
      <w:r>
        <w:pict>
          <v:shape id="_x0000_i1126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[dbo].[usp</w:t>
      </w:r>
      <w:r>
        <w:rPr>
          <w:rStyle w:val="Hyperlink"/>
        </w:rPr>
        <w:softHyphen/>
        <w:t>Get</w:t>
      </w:r>
      <w:r>
        <w:rPr>
          <w:rStyle w:val="Hyperlink"/>
        </w:rPr>
        <w:softHyphen/>
        <w:t>Where</w:t>
      </w:r>
      <w:r>
        <w:rPr>
          <w:rStyle w:val="Hyperlink"/>
        </w:rPr>
        <w:softHyphen/>
        <w:t>Used</w:t>
      </w:r>
      <w:r>
        <w:rPr>
          <w:rStyle w:val="Hyperlink"/>
        </w:rPr>
        <w:softHyphen/>
        <w:t>Product</w:t>
      </w:r>
      <w:r>
        <w:rPr>
          <w:rStyle w:val="Hyperlink"/>
        </w:rPr>
        <w:softHyphen/>
        <w:t>ID]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_Toc256000102 \h </w:instrText>
      </w:r>
      <w:r>
        <w:fldChar w:fldCharType="separate"/>
      </w:r>
      <w:r>
        <w:rPr>
          <w:rStyle w:val="Hyperlink"/>
        </w:rPr>
        <w:t>342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"_Toc256000103" </w:instrText>
      </w:r>
      <w:r>
        <w:fldChar w:fldCharType="separate"/>
      </w:r>
      <w:r>
        <w:pict>
          <v:shape id="_x0000_i1127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[dbo].[usp</w:t>
      </w:r>
      <w:r>
        <w:rPr>
          <w:rStyle w:val="Hyperlink"/>
        </w:rPr>
        <w:softHyphen/>
        <w:t>Log</w:t>
      </w:r>
      <w:r>
        <w:rPr>
          <w:rStyle w:val="Hyperlink"/>
        </w:rPr>
        <w:softHyphen/>
        <w:t>Error]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_Toc256000103 \h </w:instrText>
      </w:r>
      <w:r>
        <w:fldChar w:fldCharType="separate"/>
      </w:r>
      <w:r>
        <w:rPr>
          <w:rStyle w:val="Hyperlink"/>
        </w:rPr>
        <w:t>344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"_Toc256000104" </w:instrText>
      </w:r>
      <w:r>
        <w:fldChar w:fldCharType="separate"/>
      </w:r>
      <w:r>
        <w:pict>
          <v:shape id="_x0000_i1128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[dbo].[usp</w:t>
      </w:r>
      <w:r>
        <w:rPr>
          <w:rStyle w:val="Hyperlink"/>
        </w:rPr>
        <w:softHyphen/>
        <w:t>Print</w:t>
      </w:r>
      <w:r>
        <w:rPr>
          <w:rStyle w:val="Hyperlink"/>
        </w:rPr>
        <w:softHyphen/>
        <w:t>Error]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_Toc256000104 \h </w:instrText>
      </w:r>
      <w:r>
        <w:fldChar w:fldCharType="separate"/>
      </w:r>
      <w:r>
        <w:rPr>
          <w:rStyle w:val="Hyperlink"/>
        </w:rPr>
        <w:t>347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"_Toc256000105" </w:instrText>
      </w:r>
      <w:r>
        <w:fldChar w:fldCharType="separate"/>
      </w:r>
      <w:r>
        <w:pict>
          <v:shape id="_x0000_i1129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[dbo].[usp</w:t>
      </w:r>
      <w:r>
        <w:rPr>
          <w:rStyle w:val="Hyperlink"/>
        </w:rPr>
        <w:softHyphen/>
        <w:t>Search</w:t>
      </w:r>
      <w:r>
        <w:rPr>
          <w:rStyle w:val="Hyperlink"/>
        </w:rPr>
        <w:softHyphen/>
        <w:t>Candidate</w:t>
      </w:r>
      <w:r>
        <w:rPr>
          <w:rStyle w:val="Hyperlink"/>
        </w:rPr>
        <w:softHyphen/>
        <w:t>Resumes]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_Toc256000105 \h </w:instrText>
      </w:r>
      <w:r>
        <w:fldChar w:fldCharType="separate"/>
      </w:r>
      <w:r>
        <w:rPr>
          <w:rStyle w:val="Hyperlink"/>
        </w:rPr>
        <w:t>348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"_Toc256000106" </w:instrText>
      </w:r>
      <w:r>
        <w:fldChar w:fldCharType="separate"/>
      </w:r>
      <w:r>
        <w:pict>
          <v:shape id="_x0000_i1130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Resources].[usp</w:t>
      </w:r>
      <w:r>
        <w:rPr>
          <w:rStyle w:val="Hyperlink"/>
        </w:rPr>
        <w:softHyphen/>
        <w:t>Update</w:t>
      </w:r>
      <w:r>
        <w:rPr>
          <w:rStyle w:val="Hyperlink"/>
        </w:rPr>
        <w:softHyphen/>
        <w:t>Employee</w:t>
      </w:r>
      <w:r>
        <w:rPr>
          <w:rStyle w:val="Hyperlink"/>
        </w:rPr>
        <w:softHyphen/>
        <w:t>Hire</w:t>
      </w:r>
      <w:r>
        <w:rPr>
          <w:rStyle w:val="Hyperlink"/>
        </w:rPr>
        <w:softHyphen/>
        <w:t>Info]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_Toc256000106 \h </w:instrText>
      </w:r>
      <w:r>
        <w:fldChar w:fldCharType="separate"/>
      </w:r>
      <w:r>
        <w:rPr>
          <w:rStyle w:val="Hyperlink"/>
        </w:rPr>
        <w:t>350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"_Toc256000107" </w:instrText>
      </w:r>
      <w:r>
        <w:fldChar w:fldCharType="separate"/>
      </w:r>
      <w:r>
        <w:pict>
          <v:shape id="_x0000_i1131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Resources].[usp</w:t>
      </w:r>
      <w:r>
        <w:rPr>
          <w:rStyle w:val="Hyperlink"/>
        </w:rPr>
        <w:softHyphen/>
        <w:t>Update</w:t>
      </w:r>
      <w:r>
        <w:rPr>
          <w:rStyle w:val="Hyperlink"/>
        </w:rPr>
        <w:softHyphen/>
        <w:t>Employee</w:t>
      </w:r>
      <w:r>
        <w:rPr>
          <w:rStyle w:val="Hyperlink"/>
        </w:rPr>
        <w:softHyphen/>
        <w:t>Login]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_Toc256000107 \h </w:instrText>
      </w:r>
      <w:r>
        <w:fldChar w:fldCharType="separate"/>
      </w:r>
      <w:r>
        <w:rPr>
          <w:rStyle w:val="Hyperlink"/>
        </w:rPr>
        <w:t>353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"_Toc256000108" </w:instrText>
      </w:r>
      <w:r>
        <w:fldChar w:fldCharType="separate"/>
      </w:r>
      <w:r>
        <w:pict>
          <v:shape id="_x0000_i1132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Resources].[usp</w:t>
      </w:r>
      <w:r>
        <w:rPr>
          <w:rStyle w:val="Hyperlink"/>
        </w:rPr>
        <w:softHyphen/>
        <w:t>Update</w:t>
      </w:r>
      <w:r>
        <w:rPr>
          <w:rStyle w:val="Hyperlink"/>
        </w:rPr>
        <w:softHyphen/>
        <w:t>Employee</w:t>
      </w:r>
      <w:r>
        <w:rPr>
          <w:rStyle w:val="Hyperlink"/>
        </w:rPr>
        <w:softHyphen/>
        <w:t>Personal</w:t>
      </w:r>
      <w:r>
        <w:rPr>
          <w:rStyle w:val="Hyperlink"/>
        </w:rPr>
        <w:softHyphen/>
        <w:t>Info]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_Toc256000108 \h </w:instrText>
      </w:r>
      <w:r>
        <w:fldChar w:fldCharType="separate"/>
      </w:r>
      <w:r>
        <w:rPr>
          <w:rStyle w:val="Hyperlink"/>
        </w:rPr>
        <w:t>355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"_Toc256000109" </w:instrText>
      </w:r>
      <w:r>
        <w:fldChar w:fldCharType="separate"/>
      </w:r>
      <w:r>
        <w:pict>
          <v:shape id="_x0000_i1133" type="#_x0000_t75" style="height:12pt;width:12pt">
            <v:imagedata r:id="rId10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Table-valued Functions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_Toc256000109 \h </w:instrText>
      </w:r>
      <w:r>
        <w:fldChar w:fldCharType="separate"/>
      </w:r>
      <w:r>
        <w:rPr>
          <w:rStyle w:val="Hyperlink"/>
        </w:rPr>
        <w:t>357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"_Toc256000110" </w:instrText>
      </w:r>
      <w:r>
        <w:fldChar w:fldCharType="separate"/>
      </w:r>
      <w:r>
        <w:pict>
          <v:shape id="_x0000_i1134" type="#_x0000_t75" style="height:12pt;width:12pt">
            <v:imagedata r:id="rId10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[dbo].[ufn</w:t>
      </w:r>
      <w:r>
        <w:rPr>
          <w:rStyle w:val="Hyperlink"/>
        </w:rPr>
        <w:softHyphen/>
        <w:t>Get</w:t>
      </w:r>
      <w:r>
        <w:rPr>
          <w:rStyle w:val="Hyperlink"/>
        </w:rPr>
        <w:softHyphen/>
        <w:t>Contact</w:t>
      </w:r>
      <w:r>
        <w:rPr>
          <w:rStyle w:val="Hyperlink"/>
        </w:rPr>
        <w:softHyphen/>
        <w:t>Information]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_Toc256000110 \h </w:instrText>
      </w:r>
      <w:r>
        <w:fldChar w:fldCharType="separate"/>
      </w:r>
      <w:r>
        <w:rPr>
          <w:rStyle w:val="Hyperlink"/>
        </w:rPr>
        <w:t>358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"_Toc256000111" </w:instrText>
      </w:r>
      <w:r>
        <w:fldChar w:fldCharType="separate"/>
      </w:r>
      <w:r>
        <w:pict>
          <v:shape id="_x0000_i1135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Scalar-valued Functions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_Toc256000111 \h </w:instrText>
      </w:r>
      <w:r>
        <w:fldChar w:fldCharType="separate"/>
      </w:r>
      <w:r>
        <w:rPr>
          <w:rStyle w:val="Hyperlink"/>
        </w:rPr>
        <w:t>361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"_Toc256000112" </w:instrText>
      </w:r>
      <w:r>
        <w:fldChar w:fldCharType="separate"/>
      </w:r>
      <w:r>
        <w:pict>
          <v:shape id="_x0000_i1136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[dbo].[ufn</w:t>
      </w:r>
      <w:r>
        <w:rPr>
          <w:rStyle w:val="Hyperlink"/>
        </w:rPr>
        <w:softHyphen/>
        <w:t>Get</w:t>
      </w:r>
      <w:r>
        <w:rPr>
          <w:rStyle w:val="Hyperlink"/>
        </w:rPr>
        <w:softHyphen/>
        <w:t>Accounting</w:t>
      </w:r>
      <w:r>
        <w:rPr>
          <w:rStyle w:val="Hyperlink"/>
        </w:rPr>
        <w:softHyphen/>
        <w:t>End</w:t>
      </w:r>
      <w:r>
        <w:rPr>
          <w:rStyle w:val="Hyperlink"/>
        </w:rPr>
        <w:softHyphen/>
        <w:t>Date]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_Toc256000112 \h </w:instrText>
      </w:r>
      <w:r>
        <w:fldChar w:fldCharType="separate"/>
      </w:r>
      <w:r>
        <w:rPr>
          <w:rStyle w:val="Hyperlink"/>
        </w:rPr>
        <w:t>362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"_Toc256000113" </w:instrText>
      </w:r>
      <w:r>
        <w:fldChar w:fldCharType="separate"/>
      </w:r>
      <w:r>
        <w:pict>
          <v:shape id="_x0000_i1137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[dbo].[ufn</w:t>
      </w:r>
      <w:r>
        <w:rPr>
          <w:rStyle w:val="Hyperlink"/>
        </w:rPr>
        <w:softHyphen/>
        <w:t>Get</w:t>
      </w:r>
      <w:r>
        <w:rPr>
          <w:rStyle w:val="Hyperlink"/>
        </w:rPr>
        <w:softHyphen/>
        <w:t>Accounting</w:t>
      </w:r>
      <w:r>
        <w:rPr>
          <w:rStyle w:val="Hyperlink"/>
        </w:rPr>
        <w:softHyphen/>
        <w:t>Start</w:t>
      </w:r>
      <w:r>
        <w:rPr>
          <w:rStyle w:val="Hyperlink"/>
        </w:rPr>
        <w:softHyphen/>
        <w:t>Date]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_Toc256000113 \h </w:instrText>
      </w:r>
      <w:r>
        <w:fldChar w:fldCharType="separate"/>
      </w:r>
      <w:r>
        <w:rPr>
          <w:rStyle w:val="Hyperlink"/>
        </w:rPr>
        <w:t>363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"_Toc256000114" </w:instrText>
      </w:r>
      <w:r>
        <w:fldChar w:fldCharType="separate"/>
      </w:r>
      <w:r>
        <w:pict>
          <v:shape id="_x0000_i1138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[dbo].[ufn</w:t>
      </w:r>
      <w:r>
        <w:rPr>
          <w:rStyle w:val="Hyperlink"/>
        </w:rPr>
        <w:softHyphen/>
        <w:t>Get</w:t>
      </w:r>
      <w:r>
        <w:rPr>
          <w:rStyle w:val="Hyperlink"/>
        </w:rPr>
        <w:softHyphen/>
        <w:t>Document</w:t>
      </w:r>
      <w:r>
        <w:rPr>
          <w:rStyle w:val="Hyperlink"/>
        </w:rPr>
        <w:softHyphen/>
        <w:t>Status</w:t>
      </w:r>
      <w:r>
        <w:rPr>
          <w:rStyle w:val="Hyperlink"/>
        </w:rPr>
        <w:softHyphen/>
        <w:t>Text]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_Toc256000114 \h </w:instrText>
      </w:r>
      <w:r>
        <w:fldChar w:fldCharType="separate"/>
      </w:r>
      <w:r>
        <w:rPr>
          <w:rStyle w:val="Hyperlink"/>
        </w:rPr>
        <w:t>364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"_Toc256000115" </w:instrText>
      </w:r>
      <w:r>
        <w:fldChar w:fldCharType="separate"/>
      </w:r>
      <w:r>
        <w:pict>
          <v:shape id="_x0000_i1139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[dbo].[ufn</w:t>
      </w:r>
      <w:r>
        <w:rPr>
          <w:rStyle w:val="Hyperlink"/>
        </w:rPr>
        <w:softHyphen/>
        <w:t>Get</w:t>
      </w:r>
      <w:r>
        <w:rPr>
          <w:rStyle w:val="Hyperlink"/>
        </w:rPr>
        <w:softHyphen/>
        <w:t>Product</w:t>
      </w:r>
      <w:r>
        <w:rPr>
          <w:rStyle w:val="Hyperlink"/>
        </w:rPr>
        <w:softHyphen/>
        <w:t>Dealer</w:t>
      </w:r>
      <w:r>
        <w:rPr>
          <w:rStyle w:val="Hyperlink"/>
        </w:rPr>
        <w:softHyphen/>
        <w:t>Price]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_Toc256000115 \h </w:instrText>
      </w:r>
      <w:r>
        <w:fldChar w:fldCharType="separate"/>
      </w:r>
      <w:r>
        <w:rPr>
          <w:rStyle w:val="Hyperlink"/>
        </w:rPr>
        <w:t>366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"_Toc256000116" </w:instrText>
      </w:r>
      <w:r>
        <w:fldChar w:fldCharType="separate"/>
      </w:r>
      <w:r>
        <w:pict>
          <v:shape id="_x0000_i1140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[dbo].[ufn</w:t>
      </w:r>
      <w:r>
        <w:rPr>
          <w:rStyle w:val="Hyperlink"/>
        </w:rPr>
        <w:softHyphen/>
        <w:t>Get</w:t>
      </w:r>
      <w:r>
        <w:rPr>
          <w:rStyle w:val="Hyperlink"/>
        </w:rPr>
        <w:softHyphen/>
        <w:t>Product</w:t>
      </w:r>
      <w:r>
        <w:rPr>
          <w:rStyle w:val="Hyperlink"/>
        </w:rPr>
        <w:softHyphen/>
        <w:t>List</w:t>
      </w:r>
      <w:r>
        <w:rPr>
          <w:rStyle w:val="Hyperlink"/>
        </w:rPr>
        <w:softHyphen/>
        <w:t>Price]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_Toc256000116 \h </w:instrText>
      </w:r>
      <w:r>
        <w:fldChar w:fldCharType="separate"/>
      </w:r>
      <w:r>
        <w:rPr>
          <w:rStyle w:val="Hyperlink"/>
        </w:rPr>
        <w:t>368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"_Toc256000117" </w:instrText>
      </w:r>
      <w:r>
        <w:fldChar w:fldCharType="separate"/>
      </w:r>
      <w:r>
        <w:pict>
          <v:shape id="_x0000_i1141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[dbo].[ufn</w:t>
      </w:r>
      <w:r>
        <w:rPr>
          <w:rStyle w:val="Hyperlink"/>
        </w:rPr>
        <w:softHyphen/>
        <w:t>Get</w:t>
      </w:r>
      <w:r>
        <w:rPr>
          <w:rStyle w:val="Hyperlink"/>
        </w:rPr>
        <w:softHyphen/>
        <w:t>Product</w:t>
      </w:r>
      <w:r>
        <w:rPr>
          <w:rStyle w:val="Hyperlink"/>
        </w:rPr>
        <w:softHyphen/>
        <w:t>Standard</w:t>
      </w:r>
      <w:r>
        <w:rPr>
          <w:rStyle w:val="Hyperlink"/>
        </w:rPr>
        <w:softHyphen/>
        <w:t>Cost]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_Toc256000117 \h </w:instrText>
      </w:r>
      <w:r>
        <w:fldChar w:fldCharType="separate"/>
      </w:r>
      <w:r>
        <w:rPr>
          <w:rStyle w:val="Hyperlink"/>
        </w:rPr>
        <w:t>370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"_Toc256000118" </w:instrText>
      </w:r>
      <w:r>
        <w:fldChar w:fldCharType="separate"/>
      </w:r>
      <w:r>
        <w:pict>
          <v:shape id="_x0000_i1142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[dbo].[ufn</w:t>
      </w:r>
      <w:r>
        <w:rPr>
          <w:rStyle w:val="Hyperlink"/>
        </w:rPr>
        <w:softHyphen/>
        <w:t>Get</w:t>
      </w:r>
      <w:r>
        <w:rPr>
          <w:rStyle w:val="Hyperlink"/>
        </w:rPr>
        <w:softHyphen/>
        <w:t>Purchase</w:t>
      </w:r>
      <w:r>
        <w:rPr>
          <w:rStyle w:val="Hyperlink"/>
        </w:rPr>
        <w:softHyphen/>
        <w:t>Order</w:t>
      </w:r>
      <w:r>
        <w:rPr>
          <w:rStyle w:val="Hyperlink"/>
        </w:rPr>
        <w:softHyphen/>
        <w:t>Status</w:t>
      </w:r>
      <w:r>
        <w:rPr>
          <w:rStyle w:val="Hyperlink"/>
        </w:rPr>
        <w:softHyphen/>
        <w:t>Text]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_Toc256000118 \h </w:instrText>
      </w:r>
      <w:r>
        <w:fldChar w:fldCharType="separate"/>
      </w:r>
      <w:r>
        <w:rPr>
          <w:rStyle w:val="Hyperlink"/>
        </w:rPr>
        <w:t>372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"_Toc256000119" </w:instrText>
      </w:r>
      <w:r>
        <w:fldChar w:fldCharType="separate"/>
      </w:r>
      <w:r>
        <w:pict>
          <v:shape id="_x0000_i1143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[dbo].[ufn</w:t>
      </w:r>
      <w:r>
        <w:rPr>
          <w:rStyle w:val="Hyperlink"/>
        </w:rPr>
        <w:softHyphen/>
        <w:t>Get</w:t>
      </w:r>
      <w:r>
        <w:rPr>
          <w:rStyle w:val="Hyperlink"/>
        </w:rPr>
        <w:softHyphen/>
        <w:t>Sales</w:t>
      </w:r>
      <w:r>
        <w:rPr>
          <w:rStyle w:val="Hyperlink"/>
        </w:rPr>
        <w:softHyphen/>
        <w:t>Order</w:t>
      </w:r>
      <w:r>
        <w:rPr>
          <w:rStyle w:val="Hyperlink"/>
        </w:rPr>
        <w:softHyphen/>
        <w:t>Status</w:t>
      </w:r>
      <w:r>
        <w:rPr>
          <w:rStyle w:val="Hyperlink"/>
        </w:rPr>
        <w:softHyphen/>
        <w:t>Text]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_Toc256000119 \h </w:instrText>
      </w:r>
      <w:r>
        <w:fldChar w:fldCharType="separate"/>
      </w:r>
      <w:r>
        <w:rPr>
          <w:rStyle w:val="Hyperlink"/>
        </w:rPr>
        <w:t>374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"_Toc256000120" </w:instrText>
      </w:r>
      <w:r>
        <w:fldChar w:fldCharType="separate"/>
      </w:r>
      <w:r>
        <w:pict>
          <v:shape id="_x0000_i1144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[dbo].[ufn</w:t>
      </w:r>
      <w:r>
        <w:rPr>
          <w:rStyle w:val="Hyperlink"/>
        </w:rPr>
        <w:softHyphen/>
        <w:t>Get</w:t>
      </w:r>
      <w:r>
        <w:rPr>
          <w:rStyle w:val="Hyperlink"/>
        </w:rPr>
        <w:softHyphen/>
        <w:t>Stock]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_Toc256000120 \h </w:instrText>
      </w:r>
      <w:r>
        <w:fldChar w:fldCharType="separate"/>
      </w:r>
      <w:r>
        <w:rPr>
          <w:rStyle w:val="Hyperlink"/>
        </w:rPr>
        <w:t>376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"_Toc256000121" </w:instrText>
      </w:r>
      <w:r>
        <w:fldChar w:fldCharType="separate"/>
      </w:r>
      <w:r>
        <w:pict>
          <v:shape id="_x0000_i1145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[dbo].[ufn</w:t>
      </w:r>
      <w:r>
        <w:rPr>
          <w:rStyle w:val="Hyperlink"/>
        </w:rPr>
        <w:softHyphen/>
        <w:t>Leading</w:t>
      </w:r>
      <w:r>
        <w:rPr>
          <w:rStyle w:val="Hyperlink"/>
        </w:rPr>
        <w:softHyphen/>
        <w:t>Zeros]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_Toc256000121 \h </w:instrText>
      </w:r>
      <w:r>
        <w:fldChar w:fldCharType="separate"/>
      </w:r>
      <w:r>
        <w:rPr>
          <w:rStyle w:val="Hyperlink"/>
        </w:rPr>
        <w:t>378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"_Toc256000122" </w:instrText>
      </w:r>
      <w:r>
        <w:fldChar w:fldCharType="separate"/>
      </w:r>
      <w:r>
        <w:pict>
          <v:shape id="_x0000_i1146" type="#_x0000_t75" style="height:12pt;width:12pt">
            <v:imagedata r:id="rId12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Database Triggers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_Toc256000122 \h </w:instrText>
      </w:r>
      <w:r>
        <w:fldChar w:fldCharType="separate"/>
      </w:r>
      <w:r>
        <w:rPr>
          <w:rStyle w:val="Hyperlink"/>
        </w:rPr>
        <w:t>380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"_Toc256000123" </w:instrText>
      </w:r>
      <w:r>
        <w:fldChar w:fldCharType="separate"/>
      </w:r>
      <w:r>
        <w:pict>
          <v:shape id="_x0000_i1147" type="#_x0000_t75" style="height:12pt;width:12pt">
            <v:imagedata r:id="rId12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ddl</w:t>
      </w:r>
      <w:r>
        <w:rPr>
          <w:rStyle w:val="Hyperlink"/>
        </w:rPr>
        <w:softHyphen/>
        <w:t>Database</w:t>
      </w:r>
      <w:r>
        <w:rPr>
          <w:rStyle w:val="Hyperlink"/>
        </w:rPr>
        <w:softHyphen/>
        <w:t>Trigger</w:t>
      </w:r>
      <w:r>
        <w:rPr>
          <w:rStyle w:val="Hyperlink"/>
        </w:rPr>
        <w:softHyphen/>
        <w:t>Log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_Toc256000123 \h </w:instrText>
      </w:r>
      <w:r>
        <w:fldChar w:fldCharType="separate"/>
      </w:r>
      <w:r>
        <w:rPr>
          <w:rStyle w:val="Hyperlink"/>
        </w:rPr>
        <w:t>381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"_Toc256000124" </w:instrText>
      </w:r>
      <w:r>
        <w:fldChar w:fldCharType="separate"/>
      </w:r>
      <w:r>
        <w:pict>
          <v:shape id="_x0000_i1148" type="#_x0000_t75" style="height:12pt;width:12pt">
            <v:imagedata r:id="rId13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User-Defined Data Types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_Toc256000124 \h </w:instrText>
      </w:r>
      <w:r>
        <w:fldChar w:fldCharType="separate"/>
      </w:r>
      <w:r>
        <w:rPr>
          <w:rStyle w:val="Hyperlink"/>
        </w:rPr>
        <w:t>383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"_Toc256000125" </w:instrText>
      </w:r>
      <w:r>
        <w:fldChar w:fldCharType="separate"/>
      </w:r>
      <w:r>
        <w:pict>
          <v:shape id="_x0000_i1149" type="#_x0000_t75" style="height:12pt;width:12pt">
            <v:imagedata r:id="rId13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[dbo].[Account</w:t>
      </w:r>
      <w:r>
        <w:rPr>
          <w:rStyle w:val="Hyperlink"/>
        </w:rPr>
        <w:softHyphen/>
        <w:t>Number]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_Toc256000125 \h </w:instrText>
      </w:r>
      <w:r>
        <w:fldChar w:fldCharType="separate"/>
      </w:r>
      <w:r>
        <w:rPr>
          <w:rStyle w:val="Hyperlink"/>
        </w:rPr>
        <w:t>384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"_Toc256000126" </w:instrText>
      </w:r>
      <w:r>
        <w:fldChar w:fldCharType="separate"/>
      </w:r>
      <w:r>
        <w:pict>
          <v:shape id="_x0000_i1150" type="#_x0000_t75" style="height:12pt;width:12pt">
            <v:imagedata r:id="rId13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[dbo].[Flag]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_Toc256000126 \h </w:instrText>
      </w:r>
      <w:r>
        <w:fldChar w:fldCharType="separate"/>
      </w:r>
      <w:r>
        <w:rPr>
          <w:rStyle w:val="Hyperlink"/>
        </w:rPr>
        <w:t>385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"_Toc256000127" </w:instrText>
      </w:r>
      <w:r>
        <w:fldChar w:fldCharType="separate"/>
      </w:r>
      <w:r>
        <w:pict>
          <v:shape id="_x0000_i1151" type="#_x0000_t75" style="height:12pt;width:12pt">
            <v:imagedata r:id="rId13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[dbo].[Name]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_Toc256000127 \h </w:instrText>
      </w:r>
      <w:r>
        <w:fldChar w:fldCharType="separate"/>
      </w:r>
      <w:r>
        <w:rPr>
          <w:rStyle w:val="Hyperlink"/>
        </w:rPr>
        <w:t>386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"_Toc256000128" </w:instrText>
      </w:r>
      <w:r>
        <w:fldChar w:fldCharType="separate"/>
      </w:r>
      <w:r>
        <w:pict>
          <v:shape id="_x0000_i1152" type="#_x0000_t75" style="height:12pt;width:12pt">
            <v:imagedata r:id="rId13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[dbo].[Name</w:t>
      </w:r>
      <w:r>
        <w:rPr>
          <w:rStyle w:val="Hyperlink"/>
        </w:rPr>
        <w:softHyphen/>
        <w:t>Style]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_Toc256000128 \h </w:instrText>
      </w:r>
      <w:r>
        <w:fldChar w:fldCharType="separate"/>
      </w:r>
      <w:r>
        <w:rPr>
          <w:rStyle w:val="Hyperlink"/>
        </w:rPr>
        <w:t>388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"_Toc256000129" </w:instrText>
      </w:r>
      <w:r>
        <w:fldChar w:fldCharType="separate"/>
      </w:r>
      <w:r>
        <w:pict>
          <v:shape id="_x0000_i1153" type="#_x0000_t75" style="height:12pt;width:12pt">
            <v:imagedata r:id="rId13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[dbo].[Order</w:t>
      </w:r>
      <w:r>
        <w:rPr>
          <w:rStyle w:val="Hyperlink"/>
        </w:rPr>
        <w:softHyphen/>
        <w:t>Number]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_Toc256000129 \h </w:instrText>
      </w:r>
      <w:r>
        <w:fldChar w:fldCharType="separate"/>
      </w:r>
      <w:r>
        <w:rPr>
          <w:rStyle w:val="Hyperlink"/>
        </w:rPr>
        <w:t>389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"_Toc256000130" </w:instrText>
      </w:r>
      <w:r>
        <w:fldChar w:fldCharType="separate"/>
      </w:r>
      <w:r>
        <w:pict>
          <v:shape id="_x0000_i1154" type="#_x0000_t75" style="height:12pt;width:12pt">
            <v:imagedata r:id="rId13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[dbo].[Phone]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_Toc256000130 \h </w:instrText>
      </w:r>
      <w:r>
        <w:fldChar w:fldCharType="separate"/>
      </w:r>
      <w:r>
        <w:rPr>
          <w:rStyle w:val="Hyperlink"/>
        </w:rPr>
        <w:t>390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"_Toc256000131" </w:instrText>
      </w:r>
      <w:r>
        <w:fldChar w:fldCharType="separate"/>
      </w:r>
      <w:r>
        <w:pict>
          <v:shape id="_x0000_i1155" type="#_x0000_t75" style="height:12pt;width:12pt">
            <v:imagedata r:id="rId14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XML Schema Collections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_Toc256000131 \h </w:instrText>
      </w:r>
      <w:r>
        <w:fldChar w:fldCharType="separate"/>
      </w:r>
      <w:r>
        <w:rPr>
          <w:rStyle w:val="Hyperlink"/>
        </w:rPr>
        <w:t>391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"_Toc256000132" </w:instrText>
      </w:r>
      <w:r>
        <w:fldChar w:fldCharType="separate"/>
      </w:r>
      <w:r>
        <w:pict>
          <v:shape id="_x0000_i1156" type="#_x0000_t75" style="height:12pt;width:12pt">
            <v:imagedata r:id="rId14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[Human</w:t>
      </w:r>
      <w:r>
        <w:rPr>
          <w:rStyle w:val="Hyperlink"/>
        </w:rPr>
        <w:softHyphen/>
        <w:t>Resources].[HRResume</w:t>
      </w:r>
      <w:r>
        <w:rPr>
          <w:rStyle w:val="Hyperlink"/>
        </w:rPr>
        <w:softHyphen/>
        <w:t>Schema</w:t>
      </w:r>
      <w:r>
        <w:rPr>
          <w:rStyle w:val="Hyperlink"/>
        </w:rPr>
        <w:softHyphen/>
        <w:t>Collection]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_Toc256000132 \h </w:instrText>
      </w:r>
      <w:r>
        <w:fldChar w:fldCharType="separate"/>
      </w:r>
      <w:r>
        <w:rPr>
          <w:rStyle w:val="Hyperlink"/>
        </w:rPr>
        <w:t>392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"_Toc256000133" </w:instrText>
      </w:r>
      <w:r>
        <w:fldChar w:fldCharType="separate"/>
      </w:r>
      <w:r>
        <w:pict>
          <v:shape id="_x0000_i1157" type="#_x0000_t75" style="height:12pt;width:12pt">
            <v:imagedata r:id="rId14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[Person].[Additional</w:t>
      </w:r>
      <w:r>
        <w:rPr>
          <w:rStyle w:val="Hyperlink"/>
        </w:rPr>
        <w:softHyphen/>
        <w:t>Contact</w:t>
      </w:r>
      <w:r>
        <w:rPr>
          <w:rStyle w:val="Hyperlink"/>
        </w:rPr>
        <w:softHyphen/>
        <w:t>Info</w:t>
      </w:r>
      <w:r>
        <w:rPr>
          <w:rStyle w:val="Hyperlink"/>
        </w:rPr>
        <w:softHyphen/>
        <w:t>Schema</w:t>
      </w:r>
      <w:r>
        <w:rPr>
          <w:rStyle w:val="Hyperlink"/>
        </w:rPr>
        <w:softHyphen/>
        <w:t>Collection]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_Toc256000133 \h </w:instrText>
      </w:r>
      <w:r>
        <w:fldChar w:fldCharType="separate"/>
      </w:r>
      <w:r>
        <w:rPr>
          <w:rStyle w:val="Hyperlink"/>
        </w:rPr>
        <w:t>396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"_Toc256000134" </w:instrText>
      </w:r>
      <w:r>
        <w:fldChar w:fldCharType="separate"/>
      </w:r>
      <w:r>
        <w:pict>
          <v:shape id="_x0000_i1158" type="#_x0000_t75" style="height:12pt;width:12pt">
            <v:imagedata r:id="rId14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[Person].[Individual</w:t>
      </w:r>
      <w:r>
        <w:rPr>
          <w:rStyle w:val="Hyperlink"/>
        </w:rPr>
        <w:softHyphen/>
        <w:t>Survey</w:t>
      </w:r>
      <w:r>
        <w:rPr>
          <w:rStyle w:val="Hyperlink"/>
        </w:rPr>
        <w:softHyphen/>
        <w:t>Schema</w:t>
      </w:r>
      <w:r>
        <w:rPr>
          <w:rStyle w:val="Hyperlink"/>
        </w:rPr>
        <w:softHyphen/>
        <w:t>Collection]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_Toc256000134 \h </w:instrText>
      </w:r>
      <w:r>
        <w:fldChar w:fldCharType="separate"/>
      </w:r>
      <w:r>
        <w:rPr>
          <w:rStyle w:val="Hyperlink"/>
        </w:rPr>
        <w:t>399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"_Toc256000135" </w:instrText>
      </w:r>
      <w:r>
        <w:fldChar w:fldCharType="separate"/>
      </w:r>
      <w:r>
        <w:pict>
          <v:shape id="_x0000_i1159" type="#_x0000_t75" style="height:12pt;width:12pt">
            <v:imagedata r:id="rId14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[Production].[Manu</w:t>
      </w:r>
      <w:r>
        <w:rPr>
          <w:rStyle w:val="Hyperlink"/>
        </w:rPr>
        <w:softHyphen/>
        <w:t>Instructions</w:t>
      </w:r>
      <w:r>
        <w:rPr>
          <w:rStyle w:val="Hyperlink"/>
        </w:rPr>
        <w:softHyphen/>
        <w:t>Schema</w:t>
      </w:r>
      <w:r>
        <w:rPr>
          <w:rStyle w:val="Hyperlink"/>
        </w:rPr>
        <w:softHyphen/>
        <w:t>Collection]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_Toc256000135 \h </w:instrText>
      </w:r>
      <w:r>
        <w:fldChar w:fldCharType="separate"/>
      </w:r>
      <w:r>
        <w:rPr>
          <w:rStyle w:val="Hyperlink"/>
        </w:rPr>
        <w:t>401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"_Toc256000136" </w:instrText>
      </w:r>
      <w:r>
        <w:fldChar w:fldCharType="separate"/>
      </w:r>
      <w:r>
        <w:pict>
          <v:shape id="_x0000_i1160" type="#_x0000_t75" style="height:12pt;width:12pt">
            <v:imagedata r:id="rId14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[Production].[Product</w:t>
      </w:r>
      <w:r>
        <w:rPr>
          <w:rStyle w:val="Hyperlink"/>
        </w:rPr>
        <w:softHyphen/>
        <w:t>Description</w:t>
      </w:r>
      <w:r>
        <w:rPr>
          <w:rStyle w:val="Hyperlink"/>
        </w:rPr>
        <w:softHyphen/>
        <w:t>Schema</w:t>
      </w:r>
      <w:r>
        <w:rPr>
          <w:rStyle w:val="Hyperlink"/>
        </w:rPr>
        <w:softHyphen/>
        <w:t>Collection]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_Toc256000136 \h </w:instrText>
      </w:r>
      <w:r>
        <w:fldChar w:fldCharType="separate"/>
      </w:r>
      <w:r>
        <w:rPr>
          <w:rStyle w:val="Hyperlink"/>
        </w:rPr>
        <w:t>403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"_Toc256000137" </w:instrText>
      </w:r>
      <w:r>
        <w:fldChar w:fldCharType="separate"/>
      </w:r>
      <w:r>
        <w:pict>
          <v:shape id="_x0000_i1161" type="#_x0000_t75" style="height:12pt;width:12pt">
            <v:imagedata r:id="rId14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[Sales].[Store</w:t>
      </w:r>
      <w:r>
        <w:rPr>
          <w:rStyle w:val="Hyperlink"/>
        </w:rPr>
        <w:softHyphen/>
        <w:t>Survey</w:t>
      </w:r>
      <w:r>
        <w:rPr>
          <w:rStyle w:val="Hyperlink"/>
        </w:rPr>
        <w:softHyphen/>
        <w:t>Schema</w:t>
      </w:r>
      <w:r>
        <w:rPr>
          <w:rStyle w:val="Hyperlink"/>
        </w:rPr>
        <w:softHyphen/>
        <w:t>Collection]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_Toc256000137 \h </w:instrText>
      </w:r>
      <w:r>
        <w:fldChar w:fldCharType="separate"/>
      </w:r>
      <w:r>
        <w:rPr>
          <w:rStyle w:val="Hyperlink"/>
        </w:rPr>
        <w:t>406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"_Toc256000138" </w:instrText>
      </w:r>
      <w:r>
        <w:fldChar w:fldCharType="separate"/>
      </w:r>
      <w:r>
        <w:pict>
          <v:shape id="_x0000_i1162" type="#_x0000_t75" style="height:12pt;width:12pt">
            <v:imagedata r:id="rId15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Full Text Catalogs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_Toc256000138 \h </w:instrText>
      </w:r>
      <w:r>
        <w:fldChar w:fldCharType="separate"/>
      </w:r>
      <w:r>
        <w:rPr>
          <w:rStyle w:val="Hyperlink"/>
        </w:rPr>
        <w:t>408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"_Toc256000139" </w:instrText>
      </w:r>
      <w:r>
        <w:fldChar w:fldCharType="separate"/>
      </w:r>
      <w:r>
        <w:pict>
          <v:shape id="_x0000_i1163" type="#_x0000_t75" style="height:12pt;width:12pt">
            <v:imagedata r:id="rId15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AW2016Full</w:t>
      </w:r>
      <w:r>
        <w:rPr>
          <w:rStyle w:val="Hyperlink"/>
        </w:rPr>
        <w:softHyphen/>
        <w:t>Text</w:t>
      </w:r>
      <w:r>
        <w:rPr>
          <w:rStyle w:val="Hyperlink"/>
        </w:rPr>
        <w:softHyphen/>
        <w:t>Catalog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_Toc256000139 \h </w:instrText>
      </w:r>
      <w:r>
        <w:fldChar w:fldCharType="separate"/>
      </w:r>
      <w:r>
        <w:rPr>
          <w:rStyle w:val="Hyperlink"/>
        </w:rPr>
        <w:t>409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"_Toc256000140" </w:instrText>
      </w:r>
      <w:r>
        <w:fldChar w:fldCharType="separate"/>
      </w:r>
      <w:r>
        <w:pict>
          <v:shape id="_x0000_i1164" type="#_x0000_t75" style="height:12pt;width:12pt">
            <v:imagedata r:id="rId16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Users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_Toc256000140 \h </w:instrText>
      </w:r>
      <w:r>
        <w:fldChar w:fldCharType="separate"/>
      </w:r>
      <w:r>
        <w:rPr>
          <w:rStyle w:val="Hyperlink"/>
        </w:rPr>
        <w:t>410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"_Toc256000141" </w:instrText>
      </w:r>
      <w:r>
        <w:fldChar w:fldCharType="separate"/>
      </w:r>
      <w:r>
        <w:pict>
          <v:shape id="_x0000_i1165" type="#_x0000_t75" style="height:12pt;width:12pt">
            <v:imagedata r:id="rId16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_Toc256000141 \h </w:instrText>
      </w:r>
      <w:r>
        <w:fldChar w:fldCharType="separate"/>
      </w:r>
      <w:r>
        <w:rPr>
          <w:rStyle w:val="Hyperlink"/>
        </w:rPr>
        <w:t>411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"_Toc256000142" </w:instrText>
      </w:r>
      <w:r>
        <w:fldChar w:fldCharType="separate"/>
      </w:r>
      <w:r>
        <w:pict>
          <v:shape id="_x0000_i1166" type="#_x0000_t75" style="height:12pt;width:12pt">
            <v:imagedata r:id="rId16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guest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_Toc256000142 \h </w:instrText>
      </w:r>
      <w:r>
        <w:fldChar w:fldCharType="separate"/>
      </w:r>
      <w:r>
        <w:rPr>
          <w:rStyle w:val="Hyperlink"/>
        </w:rPr>
        <w:t>412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"_Toc256000143" </w:instrText>
      </w:r>
      <w:r>
        <w:fldChar w:fldCharType="separate"/>
      </w:r>
      <w:r>
        <w:pict>
          <v:shape id="_x0000_i1167" type="#_x0000_t75" style="height:12pt;width:12pt">
            <v:imagedata r:id="rId1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Database Roles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_Toc256000143 \h </w:instrText>
      </w:r>
      <w:r>
        <w:fldChar w:fldCharType="separate"/>
      </w:r>
      <w:r>
        <w:rPr>
          <w:rStyle w:val="Hyperlink"/>
        </w:rPr>
        <w:t>413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"_Toc256000144" </w:instrText>
      </w:r>
      <w:r>
        <w:fldChar w:fldCharType="separate"/>
      </w:r>
      <w:r>
        <w:pict>
          <v:shape id="_x0000_i1168" type="#_x0000_t75" style="height:12pt;width:12pt">
            <v:imagedata r:id="rId1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db_accessadmin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_Toc256000144 \h </w:instrText>
      </w:r>
      <w:r>
        <w:fldChar w:fldCharType="separate"/>
      </w:r>
      <w:r>
        <w:rPr>
          <w:rStyle w:val="Hyperlink"/>
        </w:rPr>
        <w:t>413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"_Toc256000145" </w:instrText>
      </w:r>
      <w:r>
        <w:fldChar w:fldCharType="separate"/>
      </w:r>
      <w:r>
        <w:pict>
          <v:shape id="_x0000_i1169" type="#_x0000_t75" style="height:12pt;width:12pt">
            <v:imagedata r:id="rId1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db_backupoperator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_Toc256000145 \h </w:instrText>
      </w:r>
      <w:r>
        <w:fldChar w:fldCharType="separate"/>
      </w:r>
      <w:r>
        <w:rPr>
          <w:rStyle w:val="Hyperlink"/>
        </w:rPr>
        <w:t>413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"_Toc256000146" </w:instrText>
      </w:r>
      <w:r>
        <w:fldChar w:fldCharType="separate"/>
      </w:r>
      <w:r>
        <w:pict>
          <v:shape id="_x0000_i1170" type="#_x0000_t75" style="height:12pt;width:12pt">
            <v:imagedata r:id="rId1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db_datareader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_Toc256000146 \h </w:instrText>
      </w:r>
      <w:r>
        <w:fldChar w:fldCharType="separate"/>
      </w:r>
      <w:r>
        <w:rPr>
          <w:rStyle w:val="Hyperlink"/>
        </w:rPr>
        <w:t>414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"_Toc256000147" </w:instrText>
      </w:r>
      <w:r>
        <w:fldChar w:fldCharType="separate"/>
      </w:r>
      <w:r>
        <w:pict>
          <v:shape id="_x0000_i1171" type="#_x0000_t75" style="height:12pt;width:12pt">
            <v:imagedata r:id="rId1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db_datawriter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_Toc256000147 \h </w:instrText>
      </w:r>
      <w:r>
        <w:fldChar w:fldCharType="separate"/>
      </w:r>
      <w:r>
        <w:rPr>
          <w:rStyle w:val="Hyperlink"/>
        </w:rPr>
        <w:t>414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"_Toc256000148" </w:instrText>
      </w:r>
      <w:r>
        <w:fldChar w:fldCharType="separate"/>
      </w:r>
      <w:r>
        <w:pict>
          <v:shape id="_x0000_i1172" type="#_x0000_t75" style="height:12pt;width:12pt">
            <v:imagedata r:id="rId1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db_ddladmin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_Toc256000148 \h </w:instrText>
      </w:r>
      <w:r>
        <w:fldChar w:fldCharType="separate"/>
      </w:r>
      <w:r>
        <w:rPr>
          <w:rStyle w:val="Hyperlink"/>
        </w:rPr>
        <w:t>414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"_Toc256000149" </w:instrText>
      </w:r>
      <w:r>
        <w:fldChar w:fldCharType="separate"/>
      </w:r>
      <w:r>
        <w:pict>
          <v:shape id="_x0000_i1173" type="#_x0000_t75" style="height:12pt;width:12pt">
            <v:imagedata r:id="rId1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db_denydatareader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_Toc256000149 \h </w:instrText>
      </w:r>
      <w:r>
        <w:fldChar w:fldCharType="separate"/>
      </w:r>
      <w:r>
        <w:rPr>
          <w:rStyle w:val="Hyperlink"/>
        </w:rPr>
        <w:t>415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"_Toc256000150" </w:instrText>
      </w:r>
      <w:r>
        <w:fldChar w:fldCharType="separate"/>
      </w:r>
      <w:r>
        <w:pict>
          <v:shape id="_x0000_i1174" type="#_x0000_t75" style="height:12pt;width:12pt">
            <v:imagedata r:id="rId1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db_denydatawriter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_Toc256000150 \h </w:instrText>
      </w:r>
      <w:r>
        <w:fldChar w:fldCharType="separate"/>
      </w:r>
      <w:r>
        <w:rPr>
          <w:rStyle w:val="Hyperlink"/>
        </w:rPr>
        <w:t>415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"_Toc256000151" </w:instrText>
      </w:r>
      <w:r>
        <w:fldChar w:fldCharType="separate"/>
      </w:r>
      <w:r>
        <w:pict>
          <v:shape id="_x0000_i1175" type="#_x0000_t75" style="height:12pt;width:12pt">
            <v:imagedata r:id="rId1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db_owner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_Toc256000151 \h </w:instrText>
      </w:r>
      <w:r>
        <w:fldChar w:fldCharType="separate"/>
      </w:r>
      <w:r>
        <w:rPr>
          <w:rStyle w:val="Hyperlink"/>
        </w:rPr>
        <w:t>415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"_Toc256000152" </w:instrText>
      </w:r>
      <w:r>
        <w:fldChar w:fldCharType="separate"/>
      </w:r>
      <w:r>
        <w:pict>
          <v:shape id="_x0000_i1176" type="#_x0000_t75" style="height:12pt;width:12pt">
            <v:imagedata r:id="rId1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db_securityadmin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_Toc256000152 \h </w:instrText>
      </w:r>
      <w:r>
        <w:fldChar w:fldCharType="separate"/>
      </w:r>
      <w:r>
        <w:rPr>
          <w:rStyle w:val="Hyperlink"/>
        </w:rPr>
        <w:t>415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"_Toc256000153" </w:instrText>
      </w:r>
      <w:r>
        <w:fldChar w:fldCharType="separate"/>
      </w:r>
      <w:r>
        <w:pict>
          <v:shape id="_x0000_i1177" type="#_x0000_t75" style="height:12pt;width:12pt">
            <v:imagedata r:id="rId1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public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_Toc256000153 \h </w:instrText>
      </w:r>
      <w:r>
        <w:fldChar w:fldCharType="separate"/>
      </w:r>
      <w:r>
        <w:rPr>
          <w:rStyle w:val="Hyperlink"/>
        </w:rPr>
        <w:t>416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"_Toc256000154" </w:instrText>
      </w:r>
      <w:r>
        <w:fldChar w:fldCharType="separate"/>
      </w:r>
      <w:r>
        <w:pict>
          <v:shape id="_x0000_i1178" type="#_x0000_t75" style="height:12pt;width:12pt">
            <v:imagedata r:id="rId1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Schemas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_Toc256000154 \h </w:instrText>
      </w:r>
      <w:r>
        <w:fldChar w:fldCharType="separate"/>
      </w:r>
      <w:r>
        <w:rPr>
          <w:rStyle w:val="Hyperlink"/>
        </w:rPr>
        <w:t>417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"_Toc256000155" </w:instrText>
      </w:r>
      <w:r>
        <w:fldChar w:fldCharType="separate"/>
      </w:r>
      <w:r>
        <w:pict>
          <v:shape id="_x0000_i1179" type="#_x0000_t75" style="height:12pt;width:12pt">
            <v:imagedata r:id="rId1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Human</w:t>
      </w:r>
      <w:r>
        <w:rPr>
          <w:rStyle w:val="Hyperlink"/>
        </w:rPr>
        <w:softHyphen/>
        <w:t>Resources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_Toc256000155 \h </w:instrText>
      </w:r>
      <w:r>
        <w:fldChar w:fldCharType="separate"/>
      </w:r>
      <w:r>
        <w:rPr>
          <w:rStyle w:val="Hyperlink"/>
        </w:rPr>
        <w:t>418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"_Toc256000156" </w:instrText>
      </w:r>
      <w:r>
        <w:fldChar w:fldCharType="separate"/>
      </w:r>
      <w:r>
        <w:pict>
          <v:shape id="_x0000_i1180" type="#_x0000_t75" style="height:12pt;width:12pt">
            <v:imagedata r:id="rId1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Person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_Toc256000156 \h </w:instrText>
      </w:r>
      <w:r>
        <w:fldChar w:fldCharType="separate"/>
      </w:r>
      <w:r>
        <w:rPr>
          <w:rStyle w:val="Hyperlink"/>
        </w:rPr>
        <w:t>419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"_Toc256000157" </w:instrText>
      </w:r>
      <w:r>
        <w:fldChar w:fldCharType="separate"/>
      </w:r>
      <w:r>
        <w:pict>
          <v:shape id="_x0000_i1181" type="#_x0000_t75" style="height:12pt;width:12pt">
            <v:imagedata r:id="rId1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Production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_Toc256000157 \h </w:instrText>
      </w:r>
      <w:r>
        <w:fldChar w:fldCharType="separate"/>
      </w:r>
      <w:r>
        <w:rPr>
          <w:rStyle w:val="Hyperlink"/>
        </w:rPr>
        <w:t>420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"_Toc256000158" </w:instrText>
      </w:r>
      <w:r>
        <w:fldChar w:fldCharType="separate"/>
      </w:r>
      <w:r>
        <w:pict>
          <v:shape id="_x0000_i1182" type="#_x0000_t75" style="height:12pt;width:12pt">
            <v:imagedata r:id="rId1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Purchasing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_Toc256000158 \h </w:instrText>
      </w:r>
      <w:r>
        <w:fldChar w:fldCharType="separate"/>
      </w:r>
      <w:r>
        <w:rPr>
          <w:rStyle w:val="Hyperlink"/>
        </w:rPr>
        <w:t>422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"_Toc256000159" </w:instrText>
      </w:r>
      <w:r>
        <w:fldChar w:fldCharType="separate"/>
      </w:r>
      <w:r>
        <w:pict>
          <v:shape id="_x0000_i1183" type="#_x0000_t75" style="height:12pt;width:12pt">
            <v:imagedata r:id="rId1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Sales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_Toc256000159 \h </w:instrText>
      </w:r>
      <w:r>
        <w:fldChar w:fldCharType="separate"/>
      </w:r>
      <w:r>
        <w:rPr>
          <w:rStyle w:val="Hyperlink"/>
        </w:rPr>
        <w:t>423</w:t>
      </w:r>
      <w:r>
        <w:fldChar w:fldCharType="end"/>
      </w:r>
      <w:r>
        <w:fldChar w:fldCharType="end"/>
      </w:r>
    </w:p>
    <w:p w:rsidR="00A77B3E">
      <w:p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E6E6E6"/>
          </w:tcPr>
          <w:p>
            <w:pPr>
              <w:pStyle w:val="Heading2"/>
            </w:pPr>
            <w:bookmarkStart w:id="1" w:name="P/O5wprZjo619G/X/qCxnwY/T9U="/>
            <w:bookmarkStart w:id="2" w:name="_Toc256000001"/>
            <w:r>
              <w:pict>
                <v:shape id="_x0000_i1184" type="#_x0000_t75" style="height:12pt;width:12pt">
                  <v:imagedata r:id="rId4" o:title=""/>
                </v:shape>
              </w:pict>
            </w:r>
            <w:r>
              <w:t xml:space="preserve"> </w:t>
            </w:r>
            <w:r>
              <w:t>localhost</w:t>
            </w:r>
            <w:bookmarkEnd w:id="2"/>
          </w:p>
          <w:p>
            <w:bookmarkEnd w:id="1"/>
          </w:p>
        </w:tc>
      </w:tr>
    </w:tbl>
    <w:p>
      <w:pPr>
        <w:keepNext/>
      </w:pPr>
    </w:p>
    <w:p>
      <w:pPr>
        <w:pStyle w:val="BlockTitleParagraph"/>
        <w:keepNext/>
      </w:pPr>
      <w:bookmarkStart w:id="3" w:name="KH9xb8t+1RQPohx8sXEWBUhgN94="/>
      <w:r>
        <w:t>Databases</w:t>
      </w:r>
      <w:r>
        <w:t xml:space="preserve"> (1)</w:t>
      </w:r>
      <w:bookmarkEnd w:id="3"/>
    </w:p>
    <w:p>
      <w:pPr>
        <w:numPr>
          <w:ilvl w:val="0"/>
          <w:numId w:val="1"/>
        </w:numPr>
      </w:pPr>
      <w:r>
        <w:pict>
          <v:shape id="_x0000_i1185" type="#_x0000_t75" style="height:12pt;width:12pt">
            <v:imagedata r:id="rId19" o:title=""/>
          </v:shape>
        </w:pict>
      </w:r>
      <w:r>
        <w:t xml:space="preserve"> </w:t>
      </w:r>
      <w:r>
        <w:fldChar w:fldCharType="begin"/>
      </w:r>
      <w:r>
        <w:instrText xml:space="preserve"> HYPERLINK \l "3YtA7ToWRtTERJ33CCELIhGpcrY=" </w:instrText>
      </w:r>
      <w:r>
        <w:fldChar w:fldCharType="separate"/>
      </w:r>
      <w:r>
        <w:t>Adventure</w:t>
      </w:r>
      <w:r>
        <w:softHyphen/>
        <w:t>Works2016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4" w:name="5w39LQGtEwZ3KOmPCrW2hE/q77w="/>
      <w:r>
        <w:t>Server Properties</w:t>
      </w:r>
      <w:bookmarkEnd w:id="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Microsoft SQL Server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Version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14.0.3381.3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Language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English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Platform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 x64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Edition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Developer Edition (64-bit)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Engine Edition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 (Enterprise)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Processors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OS Version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6.2 (9200)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Physical Memory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10187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Clustered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Root Directory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C:\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" w:name="cl7jWe+M/M3JEc8yEHtkkfNqlok="/>
      <w:r>
        <w:t>Server Settings</w:t>
      </w:r>
      <w:bookmarkEnd w:id="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data file path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/var/opt/mssql/data/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backup file path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/var/opt/mssql/data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log file path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/var/opt/mssql/data/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Recovery Interval (minutes)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index fill factor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backup media retention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Compress Backup</w:t>
            </w:r>
          </w:p>
        </w:tc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" w:name="uy8oxMszuOyXj0L/0jUq24gVcII="/>
      <w:r>
        <w:t>Advanced Server Settings</w:t>
      </w:r>
      <w:bookmarkEnd w:id="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 text upgrade option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Locks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Nested triggers enabled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Allow triggers to fire others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language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English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Network packet size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4096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fulltext language LCID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Two-digit year cutoff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Remote login timeout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Cursor threshold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-1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 text replication size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65536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Parallelism cost threshold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 degree of parallelism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 server memory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 server memory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2147483647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Scan for startup procs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Transform noise words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CLR enabled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Blocked process threshold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Filestream access level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Optimize for ad hoc workloads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CLR strict security</w:t>
            </w:r>
          </w:p>
        </w:tc>
        <w:tc>
          <w:tcPr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20"/>
          <w:footerReference w:type="default" r:id="rId2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3"/>
            </w:pPr>
            <w:bookmarkStart w:id="7" w:name="YEKHlvTZ/H42mCRmOxovXTikHFg="/>
            <w:bookmarkStart w:id="8" w:name="_Toc256000002"/>
            <w:r>
              <w:pict>
                <v:shape id="_x0000_i1186" type="#_x0000_t75" style="height:12pt;width:12pt">
                  <v:imagedata r:id="rId5" o:title=""/>
                </v:shape>
              </w:pict>
            </w:r>
            <w:r>
              <w:t xml:space="preserve"> </w:t>
            </w:r>
            <w:r>
              <w:t>User databases</w:t>
            </w:r>
            <w:bookmarkEnd w:id="8"/>
          </w:p>
          <w:p>
            <w:bookmarkEnd w:id="7"/>
          </w:p>
        </w:tc>
      </w:tr>
    </w:tbl>
    <w:p>
      <w:pPr>
        <w:keepNext/>
      </w:pPr>
    </w:p>
    <w:p>
      <w:pPr>
        <w:pStyle w:val="BlockTitleParagraph"/>
        <w:keepNext/>
      </w:pPr>
      <w:bookmarkStart w:id="9" w:name="dOu6NzNhqXcugNloq9HjAFjVY7Y="/>
      <w:r>
        <w:t>Databases</w:t>
      </w:r>
      <w:r>
        <w:t xml:space="preserve"> (1)</w:t>
      </w:r>
      <w:bookmarkEnd w:id="9"/>
    </w:p>
    <w:p>
      <w:pPr>
        <w:numPr>
          <w:ilvl w:val="0"/>
          <w:numId w:val="2"/>
        </w:numPr>
      </w:pPr>
      <w:r>
        <w:pict>
          <v:shape id="_x0000_i1187" type="#_x0000_t75" style="height:12pt;width:12pt">
            <v:imagedata r:id="rId19" o:title=""/>
          </v:shape>
        </w:pict>
      </w:r>
      <w:r>
        <w:t xml:space="preserve"> </w:t>
      </w:r>
      <w:r>
        <w:fldChar w:fldCharType="begin"/>
      </w:r>
      <w:r>
        <w:instrText xml:space="preserve"> HYPERLINK \l "3YtA7ToWRtTERJ33CCELIhGpcrY=" </w:instrText>
      </w:r>
      <w:r>
        <w:fldChar w:fldCharType="separate"/>
      </w:r>
      <w:r>
        <w:t>Adventure</w:t>
      </w:r>
      <w:r>
        <w:softHyphen/>
        <w:t>Works2016</w:t>
      </w:r>
      <w:r>
        <w:fldChar w:fldCharType="end"/>
      </w:r>
    </w:p>
    <w:p>
      <w:pPr>
        <w:numPr>
          <w:ilvl w:val="0"/>
          <w:numId w:val="0"/>
        </w:numPr>
        <w:sectPr>
          <w:headerReference w:type="default" r:id="rId2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4"/>
            </w:pPr>
            <w:bookmarkStart w:id="10" w:name="3YtA7ToWRtTERJ33CCELIhGpcrY="/>
            <w:bookmarkStart w:id="11" w:name="_Toc256000003"/>
            <w:r>
              <w:pict>
                <v:shape id="_x0000_i1188" type="#_x0000_t75" style="height:12pt;width:12pt">
                  <v:imagedata r:id="rId6" o:title=""/>
                </v:shape>
              </w:pict>
            </w:r>
            <w:r>
              <w:t xml:space="preserve"> </w:t>
            </w:r>
            <w:r>
              <w:t>Adventure</w:t>
            </w:r>
            <w:r>
              <w:softHyphen/>
              <w:t>Works2016 Database</w:t>
            </w:r>
            <w:bookmarkEnd w:id="11"/>
          </w:p>
          <w:p>
            <w:bookmarkEnd w:id="1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2" w:name="cxZk0yogjNoOcUsS32W9HRkHBrA="/>
      <w:r>
        <w:t>MS_</w:t>
      </w:r>
      <w:r>
        <w:softHyphen/>
        <w:t>Description</w:t>
      </w:r>
      <w:bookmarkEnd w:id="12"/>
    </w:p>
    <w:p>
      <w:r>
        <w:t>Adventure</w:t>
      </w:r>
      <w:r>
        <w:softHyphen/>
        <w:t>Works 2016 Sample OLTP Database</w:t>
      </w:r>
    </w:p>
    <w:p>
      <w:pPr>
        <w:pStyle w:val="BlockTitleParagraph"/>
      </w:pPr>
      <w:bookmarkStart w:id="13" w:name="DPIflNavl9Sg1taKS7EHSwGeoUc="/>
      <w:r>
        <w:t>Database Properties</w:t>
      </w:r>
      <w:bookmarkEnd w:id="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 Server Version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 Server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Compatibility Level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 Server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 backup 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04/09/2018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 log backup 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-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Creation 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Mar 21 2021 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Encryption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Encryption Algorithm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size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209.63 MB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Unallocated space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1.19 MB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" w:name="obRfOguZTalx7BkSEYFAtLAR11o="/>
      <w:r>
        <w:t>Database Options</w:t>
      </w:r>
      <w:bookmarkEnd w:id="1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Compatibility Level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collation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Restrict access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MULTI_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read-only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close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shrink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status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ONLINE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 standby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Cleanly shutdown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Supplemental logging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Snapshot isolation state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OFF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Read committed snapshot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Recovery model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SIMPLE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Page verify option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CHECKSUM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create statistics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update statistics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update statistics asynchronously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 default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padding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warnings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Arithmetic abort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Concatenating NULL yields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Numeric roundabort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Recursive triggers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Close cursors on commit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Local cursors by default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Fulltext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Trustworthy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chaining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Forced parameterization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Master key encrypted by server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Published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Subscribed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Merge published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distribution database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Sync with backup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Service broker GUID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b19fa6ba-05ee-4ea3-9ba5-b08f9ef06c91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Service broker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 reuse wait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NOTHING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 correlation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CDC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Encrypted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Honor broker priority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language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English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fulltext language LCID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Nested triggers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Transform noise words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Two-digit year cutoff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Containment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Target recovery 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Database 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sa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5" w:name="C2HgahKiYp33ycpjLHAHovgM8vQ="/>
      <w:r>
        <w:t>Files</w:t>
      </w:r>
      <w:bookmarkEnd w:id="1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2416"/>
        <w:gridCol w:w="648"/>
        <w:gridCol w:w="1107"/>
        <w:gridCol w:w="1195"/>
        <w:gridCol w:w="1146"/>
        <w:gridCol w:w="2128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Size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Maxsize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Autogrowth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File 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Adventure</w:t>
            </w:r>
            <w:r>
              <w:rPr>
                <w:rStyle w:val="Table-Default"/>
              </w:rPr>
              <w:softHyphen/>
              <w:t>Works2016_</w:t>
            </w:r>
            <w:r>
              <w:rPr>
                <w:rStyle w:val="Table-Default"/>
              </w:rPr>
              <w:softHyphen/>
              <w:t>Data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207,63 MB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unlimited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16,00 MB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/var/opt/mssql/data/Adventure</w:t>
            </w:r>
            <w:r>
              <w:rPr>
                <w:rStyle w:val="Table-Default"/>
              </w:rPr>
              <w:softHyphen/>
              <w:t>Works2016_</w:t>
            </w:r>
            <w:r>
              <w:rPr>
                <w:rStyle w:val="Table-Default"/>
              </w:rPr>
              <w:softHyphen/>
              <w:t>Data.mdf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Adventure</w:t>
            </w:r>
            <w:r>
              <w:rPr>
                <w:rStyle w:val="Table-Default"/>
              </w:rPr>
              <w:softHyphen/>
              <w:t>Works2016_</w:t>
            </w:r>
            <w:r>
              <w:rPr>
                <w:rStyle w:val="Table-Default"/>
              </w:rPr>
              <w:softHyphen/>
              <w:t>Log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Log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2,00 MB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2048,00 GB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16,00 MB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/var/opt/mssql/data/Adventure</w:t>
            </w:r>
            <w:r>
              <w:rPr>
                <w:rStyle w:val="Table-Default"/>
              </w:rPr>
              <w:softHyphen/>
              <w:t>Works2016_</w:t>
            </w:r>
            <w:r>
              <w:rPr>
                <w:rStyle w:val="Table-Default"/>
              </w:rPr>
              <w:softHyphen/>
              <w:t>Log.ldf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2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6" w:name="q6cFLplD7LEy0sduKlGKFCnSMGU="/>
            <w:bookmarkStart w:id="17" w:name="_Toc256000004"/>
            <w:r>
              <w:pict>
                <v:shape id="_x0000_i118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Tables</w:t>
            </w:r>
            <w:bookmarkEnd w:id="17"/>
          </w:p>
          <w:p>
            <w:bookmarkEnd w:id="16"/>
          </w:p>
        </w:tc>
      </w:tr>
    </w:tbl>
    <w:p>
      <w:pPr>
        <w:keepNext/>
      </w:pPr>
    </w:p>
    <w:p>
      <w:pPr>
        <w:pStyle w:val="BlockTitleParagraph"/>
        <w:keepNext/>
      </w:pPr>
      <w:bookmarkStart w:id="18" w:name="ovn1eh4Hk/jKGjJPxT1YCMvSboE="/>
      <w:r>
        <w:t>Objects</w:t>
      </w:r>
      <w:bookmarkEnd w:id="1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"35GkMcSMKI2EkwGsvgX+wAYiViI="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dbo.AWBuild</w:t>
            </w:r>
            <w:r>
              <w:rPr>
                <w:rStyle w:val="Table-Default"/>
              </w:rPr>
              <w:softHyphen/>
              <w:t>Version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Current version number of the Adventure</w:t>
            </w:r>
            <w:r>
              <w:rPr>
                <w:rStyle w:val="DescriptionInTable"/>
              </w:rPr>
              <w:softHyphen/>
              <w:t xml:space="preserve">Works 2016 sample database. 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"CnKY1YtkVKFieznXxLjA9MoKmgE="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dbo.Database</w:t>
            </w:r>
            <w:r>
              <w:rPr>
                <w:rStyle w:val="Table-Default"/>
              </w:rPr>
              <w:softHyphen/>
              <w:t>Log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Audit table tracking all DDL changes made to the Adventure</w:t>
            </w:r>
            <w:r>
              <w:rPr>
                <w:rStyle w:val="DescriptionInTable"/>
              </w:rPr>
              <w:softHyphen/>
              <w:t>Works database. Data is captured by the database trigger ddl</w:t>
            </w:r>
            <w:r>
              <w:rPr>
                <w:rStyle w:val="DescriptionInTable"/>
              </w:rPr>
              <w:softHyphen/>
              <w:t>Database</w:t>
            </w:r>
            <w:r>
              <w:rPr>
                <w:rStyle w:val="DescriptionInTable"/>
              </w:rPr>
              <w:softHyphen/>
              <w:t>Trigger</w:t>
            </w:r>
            <w:r>
              <w:rPr>
                <w:rStyle w:val="DescriptionInTable"/>
              </w:rPr>
              <w:softHyphen/>
              <w:t>Log.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"XCrMUsfgKMjh8aFAM1/ck+QFKjQ="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dbo.Error</w:t>
            </w:r>
            <w:r>
              <w:rPr>
                <w:rStyle w:val="Table-Default"/>
              </w:rPr>
              <w:softHyphen/>
              <w:t>Log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Audit table tracking errors in the the Adventure</w:t>
            </w:r>
            <w:r>
              <w:rPr>
                <w:rStyle w:val="DescriptionInTable"/>
              </w:rPr>
              <w:softHyphen/>
              <w:t>Works database that are caught by the CATCH block of a TRY...CATCH construct. Data is inserted by stored procedure dbo.usp</w:t>
            </w:r>
            <w:r>
              <w:rPr>
                <w:rStyle w:val="DescriptionInTable"/>
              </w:rPr>
              <w:softHyphen/>
              <w:t>Log</w:t>
            </w:r>
            <w:r>
              <w:rPr>
                <w:rStyle w:val="DescriptionInTable"/>
              </w:rPr>
              <w:softHyphen/>
              <w:t>Error when it is executed from inside the CATCH block of a TRY...CATCH construct.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"TH5R06keykSJYajBUWfR3phTY8s="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Resources.Department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Lookup table containing the departments within the Adventure Works Cycles company.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"Kjz9lDvrP3nS1nwr2lPE3hJmy04="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Resources.Employee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Employee information such as salary, department, and title.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"tDjny2Q9sWvuqg97wWzd145nXkA="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Resources.Employee</w:t>
            </w:r>
            <w:r>
              <w:rPr>
                <w:rStyle w:val="Table-Default"/>
              </w:rPr>
              <w:softHyphen/>
              <w:t>Department</w:t>
            </w:r>
            <w:r>
              <w:rPr>
                <w:rStyle w:val="Table-Default"/>
              </w:rPr>
              <w:softHyphen/>
              <w:t>History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Employee department transfers.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"WzREUJ9VRXbYWerHGwiGJinYM0A="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Resources.Employee</w:t>
            </w:r>
            <w:r>
              <w:rPr>
                <w:rStyle w:val="Table-Default"/>
              </w:rPr>
              <w:softHyphen/>
              <w:t>Pay</w:t>
            </w:r>
            <w:r>
              <w:rPr>
                <w:rStyle w:val="Table-Default"/>
              </w:rPr>
              <w:softHyphen/>
              <w:t>History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Employee pay history.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"WVRXAhzXWcgHQbdlg570h3Fv6QI="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Resources.Job</w:t>
            </w:r>
            <w:r>
              <w:rPr>
                <w:rStyle w:val="Table-Default"/>
              </w:rPr>
              <w:softHyphen/>
              <w:t>Candidate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Résumés submitted to Human Resources by job applicants.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"oOQXice18uca5/e1dhJkYUmlNt0="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Resources.Shift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Work shift lookup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"YHZkNb8Ts04ByOupF/OAfoeI2qk="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Person.Address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Street address information for customers, employees, and vendors.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"sC112VucbUsBFhIBrJnCpuBv1os="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Person.Address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 xml:space="preserve">Types of addresses stored in the Address table. 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"I7t6VoTbrv7x5ZQ/kE/EZs1npdg="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Source of the ID that connects vendors, customers, and employees with address and contact information.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"HK6CehnfZ4YYh7ckP8cx74El9pY="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Cross-reference table mapping customers, vendors, and employees to their addresses.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"9Zj2hWeFVzGQn5EUQXP6lLMtAZI="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Cross-reference table mapping stores, vendors, and employees to people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"uyTva1snlxlEidD4b0wN1HQzMw4="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Person.Contact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Lookup table containing the types of business entity contacts.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"efOGmVlBeofSPEY2jc0F91joV9Q="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Lookup table containing the ISO standard codes for countries and regions.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"3EL9ymWvglf8ADJZjk1nQ8j/hLY="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Person.Email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Where to send a person email.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"z1Ylcf/ZAQ6li+sOkPO88E0ccrw="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Person.Password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One way hashed authentication information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"TZe4JItyjmK+s/tUWju0b9W3HXU="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Person.Person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Human beings involved with Adventure</w:t>
            </w:r>
            <w:r>
              <w:rPr>
                <w:rStyle w:val="DescriptionInTable"/>
              </w:rPr>
              <w:softHyphen/>
              <w:t>Works: employees, customer contacts, and vendor contacts.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"NyzXUZBpBs0rFeuVHGsZlpmRP0Y="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Person.Person</w:t>
            </w:r>
            <w:r>
              <w:rPr>
                <w:rStyle w:val="Table-Default"/>
              </w:rPr>
              <w:softHyphen/>
              <w:t>Phone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Telephone number and type of a person.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"etnWX6SZkHYAYL8t5N4pzt7zXKE="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Person.Pet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"05nCels02cq7i+PWSDjMFGEmWFU="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Type of phone number of a person.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"fYuToAkdHMSws7pXek8EIcFTfvY="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State and province lookup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"m9P+2olmZFXOowkUY18+Ri7YHx4="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Production.Bill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Materials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Items required to make bicycles and bicycle subassemblies. It identifies the heirarchical relationship between a parent product and its components.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"D4g0rs1owPY1TNtNA3F8BcetcxU="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Production.Culture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Lookup table containing the languages in which some Adventure</w:t>
            </w:r>
            <w:r>
              <w:rPr>
                <w:rStyle w:val="DescriptionInTable"/>
              </w:rPr>
              <w:softHyphen/>
              <w:t>Works data is stored.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"v5/qynDVNwkOWZdAe2xATpOnRWk="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Production.Document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maintenance documents.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"q4hmTMYciVWtuNDgg2tVsn/4PAw="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Production.Illustration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Bicycle assembly diagrams.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"ciHD61a29Ub1OJEWhZ1zarNhvcs="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Production.Location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inventory and manufacturing locations.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"mO6TpkyW7q4W/OMRHISuYfWNCME="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Production.Product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Products sold or used in the manfacturing of sold products.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"upfoEFG3EP8VWKmQ3NJKJ7V9JTs="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Production.Product</w:t>
            </w:r>
            <w:r>
              <w:rPr>
                <w:rStyle w:val="Table-Default"/>
              </w:rPr>
              <w:softHyphen/>
              <w:t>Category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High-level product categorization.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"V4hNECfDVL8rNsab6KfgsgmqeHE="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Production.Product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Table-Default"/>
              </w:rPr>
              <w:softHyphen/>
              <w:t>History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Changes in the cost of a product over time.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"4iEXAFuDYt/4TBUTP9DP8dTGazY="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descriptions in several languages.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"hFy0+8CYqgHPJaiGh0/YlUFf+eI="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Production.Product</w:t>
            </w:r>
            <w:r>
              <w:rPr>
                <w:rStyle w:val="Table-Default"/>
              </w:rPr>
              <w:softHyphen/>
              <w:t>Document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Cross-reference table mapping products to related product documents.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"JnGLivmNHPEgSuzGYyO0WefiqDw="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Production.Product</w:t>
            </w:r>
            <w:r>
              <w:rPr>
                <w:rStyle w:val="Table-Default"/>
              </w:rPr>
              <w:softHyphen/>
              <w:t>Inventory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inventory information.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"lSXw7btC5MVIn+g9cscCbIFpkU0="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Production.Product</w:t>
            </w:r>
            <w:r>
              <w:rPr>
                <w:rStyle w:val="Table-Default"/>
              </w:rPr>
              <w:softHyphen/>
              <w:t>List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History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Changes in the list price of a product over time.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"n9VdHBX3Ji5OWfmMzrHHD+J8HSM="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model classification.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"ha0ZY5wgktKInuoqdKFBVRbeJaI="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Illustration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Cross-reference table mapping product models and illustrations.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"Kkf63jUYCrQKelqjjcG51JBQDNI="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Culture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Cross-reference table mapping product descriptions and the language the description is written in.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"wYFkOtQB0E8+2MDoAl84kiyzc9A="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Production.Product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images.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"40voS36ihwbm/xtmbxsgEQceBOQ="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Production.Product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Cross-reference table mapping products and product photos.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"Z1+PLnel1CKvek/LdN60/nVl5cI="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Production.Product</w:t>
            </w:r>
            <w:r>
              <w:rPr>
                <w:rStyle w:val="Table-Default"/>
              </w:rPr>
              <w:softHyphen/>
              <w:t>Review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Customer reviews of products they have purchased.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"WthFJ9hmewdhBB85kY7NAjtek7Y="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Production.Product</w:t>
            </w:r>
            <w:r>
              <w:rPr>
                <w:rStyle w:val="Table-Default"/>
              </w:rPr>
              <w:softHyphen/>
              <w:t>Subcategory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subcategories. See Product</w:t>
            </w:r>
            <w:r>
              <w:rPr>
                <w:rStyle w:val="DescriptionInTable"/>
              </w:rPr>
              <w:softHyphen/>
              <w:t>Category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"0dK3gJTjqlelVRIns1VtvoCHDlU="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Production.Scrap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Manufacturing failure reasons lookup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"qEI6rAj76QhivliqVRIQ5mR7wrA="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Production.Transaction</w:t>
            </w:r>
            <w:r>
              <w:rPr>
                <w:rStyle w:val="Table-Default"/>
              </w:rPr>
              <w:softHyphen/>
              <w:t>History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Record of each purchase order, sales order, or work order transaction year to date.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"mWvwPJkOXR0q1NT8gm4kJjfJ/aA="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Production.Transaction</w:t>
            </w:r>
            <w:r>
              <w:rPr>
                <w:rStyle w:val="Table-Default"/>
              </w:rPr>
              <w:softHyphen/>
              <w:t>History</w:t>
            </w:r>
            <w:r>
              <w:rPr>
                <w:rStyle w:val="Table-Default"/>
              </w:rPr>
              <w:softHyphen/>
              <w:t>Archive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Transactions for previous years.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"11scPpeMkfJepgAP6eC9jOIFK+Y="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Unit of measure lookup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"BSRICvfPko6shp7o8HSu003oCno="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Manufacturing work orders.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"wxYgGkEd/o/k/roV2tY7ZCLH+qE="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Routing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Work order details.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"igWcZ2fEqwA+AlsF0xQn66oTGAU="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Purchasing.Product</w:t>
            </w:r>
            <w:r>
              <w:rPr>
                <w:rStyle w:val="Table-Default"/>
              </w:rPr>
              <w:softHyphen/>
              <w:t>Vendor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Cross-reference table mapping vendors with the products they supply.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"dsxg+I54iAv4FByATvQGW4l6Cco="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Purchasing.Purchase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Individual products associated with a specific purchase order. See Purchase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"wVItRHlooKKFqOhuItRUJuA60Fs="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Purchasing.Purchase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General purchase order information. See Purchase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Detail.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"Xt5ka3ip5ljwxYo+n5TjCRZypoY="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Purchasing.Ship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Shipping company lookup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"yfc9dLywcQtxtbztLjV6J3bb0tM="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Purchasing.Vendor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Companies from whom Adventure Works Cycles purchases parts or other goods.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"ZTDvJcpGJmjH9tZPEMXFxv/sN0o="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Cross-reference table mapping ISO currency codes to a country or region.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"Juoic8jJ3a0e1KCG+cj8LixVRbQ="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Customer credit card information.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"FEyILkTLRQRZ4zkAPe+AjFF8vg8="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Sales.Currency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Lookup table containing standard ISO currencies.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"DbnMf0tD82NB+BGbYOX9jWqScts="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Sales.Currency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Currency exchange rates.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"UK53WWAjbLvEqOKY0KByf769x9M="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Sales.Customer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Current customer information. Also see the Person and Store tables.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"HOEWmD+eQ6y/+8bq8hkiLEiBBjU="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Sales.Person</w:t>
            </w:r>
            <w:r>
              <w:rPr>
                <w:rStyle w:val="Table-Default"/>
              </w:rPr>
              <w:softHyphen/>
              <w:t>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Cross-reference table mapping people to their credit card information in the Credit</w:t>
            </w:r>
            <w:r>
              <w:rPr>
                <w:rStyle w:val="DescriptionInTable"/>
              </w:rPr>
              <w:softHyphen/>
              <w:t xml:space="preserve">Card table. 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"OkvyE7uLBgi7y2P/yCWzRf5c0wE="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Individual products associated with a specific sales order. See 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"J0oqEfXKE3WFfJ7PoPfs1QUbO+c="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General sales order information.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"8Csb5Ws8nFAO1qWhqs6WCgPvmp4="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Cross-reference table mapping sales orders to sales reason codes.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"hKN58zHn4ffskJv6ldcUqjf87do="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representative current information.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"ZEp3m1cn9szNTztS7qyCt1Ng+u8="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Quota</w:t>
            </w:r>
            <w:r>
              <w:rPr>
                <w:rStyle w:val="Table-Default"/>
              </w:rPr>
              <w:softHyphen/>
              <w:t>History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performance tracking.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"a3VrLxK/Cx1h+4jZ069Ywnkt+DM="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Sales.Sales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Lookup table of customer purchase reasons.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"qRl1u9t1FSaWq4TfyLPf6H9xl4k="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Sales.Sales</w:t>
            </w:r>
            <w:r>
              <w:rPr>
                <w:rStyle w:val="Table-Default"/>
              </w:rPr>
              <w:softHyphen/>
              <w:t>Tax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Tax rate lookup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"hvNbyL+2AhjcTkzEdMCOV3mg8XQ="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Sales.Sales</w:t>
            </w:r>
            <w:r>
              <w:rPr>
                <w:rStyle w:val="Table-Default"/>
              </w:rPr>
              <w:softHyphen/>
              <w:t>Territory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territory lookup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"STLuHwwNIM3t3qtp2pV+eqOT5iE="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Sales.Sales</w:t>
            </w:r>
            <w:r>
              <w:rPr>
                <w:rStyle w:val="Table-Default"/>
              </w:rPr>
              <w:softHyphen/>
              <w:t>Territory</w:t>
            </w:r>
            <w:r>
              <w:rPr>
                <w:rStyle w:val="Table-Default"/>
              </w:rPr>
              <w:softHyphen/>
              <w:t>History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representative transfers to other sales territories.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"usOp9/vzTEpC3eW1PfV8jtNCfNQ="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Sales.Shopping</w:t>
            </w:r>
            <w:r>
              <w:rPr>
                <w:rStyle w:val="Table-Default"/>
              </w:rPr>
              <w:softHyphen/>
              <w:t>Cart</w:t>
            </w:r>
            <w:r>
              <w:rPr>
                <w:rStyle w:val="Table-Default"/>
              </w:rPr>
              <w:softHyphen/>
              <w:t>Item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Contains online customer orders until the order is submitted or cancelled.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"H28uErAJ2leiaB1YxFBqojYITRE="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 discounts lookup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"8e4RMrihzXJLXw2gPdnNJ+2ijQ0="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Cross-reference table mapping products to special offer discounts.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"o4yE5vuw4wTVa38E7sxNcXx3KhA="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Sales.Store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Customers (resellers) of Adventure Works products.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2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9" w:name="35GkMcSMKI2EkwGsvgX+wAYiViI="/>
            <w:bookmarkStart w:id="20" w:name="_Toc256000005"/>
            <w:r>
              <w:pict>
                <v:shape id="_x0000_i119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[dbo].[AWBuild</w:t>
            </w:r>
            <w:r>
              <w:softHyphen/>
              <w:t>Version]</w:t>
            </w:r>
            <w:bookmarkEnd w:id="20"/>
          </w:p>
          <w:p>
            <w:bookmarkEnd w:id="19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21" w:name="3yvuTxz3VMjejeozr4CTo3+iaBo="/>
      <w:r>
        <w:t>MS_</w:t>
      </w:r>
      <w:r>
        <w:softHyphen/>
        <w:t>Description</w:t>
      </w:r>
      <w:bookmarkEnd w:id="21"/>
    </w:p>
    <w:p>
      <w:r>
        <w:t>Current version number of the Adventure</w:t>
      </w:r>
      <w:r>
        <w:softHyphen/>
        <w:t xml:space="preserve">Works 2016 sample database. </w:t>
      </w:r>
    </w:p>
    <w:p>
      <w:pPr>
        <w:pStyle w:val="BlockTitleParagraph"/>
      </w:pPr>
      <w:bookmarkStart w:id="22" w:name="lEeP0ABuCem/fNbGzICCT/M2eDY="/>
      <w:r>
        <w:t>Properties</w:t>
      </w:r>
      <w:bookmarkEnd w:id="2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17:24:45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3" w:name="bqACwMR7fpoUv7DJW2TV7wzrTIg="/>
      <w:r>
        <w:t>Columns</w:t>
      </w:r>
      <w:bookmarkEnd w:id="2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859"/>
        <w:gridCol w:w="1253"/>
        <w:gridCol w:w="1033"/>
        <w:gridCol w:w="1033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91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System</w:t>
            </w:r>
            <w:r>
              <w:rPr>
                <w:rStyle w:val="Table-Default"/>
              </w:rPr>
              <w:softHyphen/>
              <w:t>Information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AWBuild</w:t>
            </w:r>
            <w:r>
              <w:rPr>
                <w:rStyle w:val="DescriptionInTable"/>
              </w:rPr>
              <w:softHyphen/>
              <w:t>Version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Version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Version number of the database in 9.yy.mm.dd.00 format.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Version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4" w:name="Wpswojaw1Vl10bY/0GCXRVwoYCQ="/>
      <w:r>
        <w:t>Indexes</w:t>
      </w:r>
      <w:bookmarkEnd w:id="2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368"/>
        <w:gridCol w:w="1898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92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AWBuild</w:t>
            </w:r>
            <w:r>
              <w:rPr>
                <w:rStyle w:val="Table-Default"/>
              </w:rPr>
              <w:softHyphen/>
              <w:t>Version_</w:t>
            </w:r>
            <w:r>
              <w:rPr>
                <w:rStyle w:val="Table-Default"/>
              </w:rPr>
              <w:softHyphen/>
              <w:t>System</w:t>
            </w:r>
            <w:r>
              <w:rPr>
                <w:rStyle w:val="Table-Default"/>
              </w:rPr>
              <w:softHyphen/>
              <w:t>Information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System</w:t>
            </w:r>
            <w:r>
              <w:rPr>
                <w:rStyle w:val="Table-Default"/>
              </w:rPr>
              <w:softHyphen/>
              <w:t>Information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5" w:name="LphdwRt7r+VtJl+rdpdBK9i8ZO4="/>
      <w:r>
        <w:t>SQL Script</w:t>
      </w:r>
      <w:bookmarkEnd w:id="2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[AWBuild</w:t>
            </w:r>
            <w:r>
              <w:rPr>
                <w:rStyle w:val="ScriptNormal"/>
              </w:rPr>
              <w:softHyphen/>
              <w:t>Version]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[System</w:t>
            </w:r>
            <w:r>
              <w:rPr>
                <w:rStyle w:val="ScriptNormal"/>
              </w:rPr>
              <w:softHyphen/>
              <w:t>Information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[Database 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[Version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AWBuild</w:t>
            </w:r>
            <w:r>
              <w:rPr>
                <w:rStyle w:val="ScriptNormal"/>
              </w:rPr>
              <w:softHyphen/>
              <w:t>Version_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[AWBuild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AWBuild</w:t>
            </w:r>
            <w:r>
              <w:rPr>
                <w:rStyle w:val="ScriptNormal"/>
              </w:rPr>
              <w:softHyphen/>
              <w:t>Version_</w:t>
            </w:r>
            <w:r>
              <w:rPr>
                <w:rStyle w:val="ScriptNormal"/>
              </w:rPr>
              <w:softHyphen/>
              <w:t>System</w:t>
            </w:r>
            <w:r>
              <w:rPr>
                <w:rStyle w:val="ScriptNormal"/>
              </w:rPr>
              <w:softHyphen/>
              <w:t>Information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[System</w:t>
            </w:r>
            <w:r>
              <w:rPr>
                <w:rStyle w:val="ScriptNormal"/>
              </w:rPr>
              <w:softHyphen/>
              <w:t>Information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'Current version number of the Adventure</w:t>
            </w:r>
            <w:r>
              <w:rPr>
                <w:rStyle w:val="ScriptString"/>
              </w:rPr>
              <w:softHyphen/>
              <w:t>Works 2016 sample database. 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'AWBuild</w:t>
            </w:r>
            <w:r>
              <w:rPr>
                <w:rStyle w:val="ScriptString"/>
              </w:rPr>
              <w:softHyphen/>
              <w:t>Version'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'Version number of the database in 9.yy.mm.dd.00 format.'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'AWBuild</w:t>
            </w:r>
            <w:r>
              <w:rPr>
                <w:rStyle w:val="ScriptString"/>
              </w:rPr>
              <w:softHyphen/>
              <w:t>Version'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'Database Version'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'AWBuild</w:t>
            </w:r>
            <w:r>
              <w:rPr>
                <w:rStyle w:val="ScriptString"/>
              </w:rPr>
              <w:softHyphen/>
              <w:t>Version'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AWBuild</w:t>
            </w:r>
            <w:r>
              <w:rPr>
                <w:rStyle w:val="ScriptString"/>
              </w:rPr>
              <w:softHyphen/>
              <w:t>Version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'AWBuild</w:t>
            </w:r>
            <w:r>
              <w:rPr>
                <w:rStyle w:val="ScriptString"/>
              </w:rPr>
              <w:softHyphen/>
              <w:t>Version'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'System</w:t>
            </w:r>
            <w:r>
              <w:rPr>
                <w:rStyle w:val="ScriptString"/>
              </w:rPr>
              <w:softHyphen/>
              <w:t>Information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'AWBuild</w:t>
            </w:r>
            <w:r>
              <w:rPr>
                <w:rStyle w:val="ScriptString"/>
              </w:rPr>
              <w:softHyphen/>
              <w:t>Version'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'Version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'AWBuild</w:t>
            </w:r>
            <w:r>
              <w:rPr>
                <w:rStyle w:val="ScriptString"/>
              </w:rPr>
              <w:softHyphen/>
              <w:t>Version'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AWBuild</w:t>
            </w:r>
            <w:r>
              <w:rPr>
                <w:rStyle w:val="ScriptString"/>
              </w:rPr>
              <w:softHyphen/>
              <w:t>Version_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'AWBuild</w:t>
            </w:r>
            <w:r>
              <w:rPr>
                <w:rStyle w:val="ScriptString"/>
              </w:rPr>
              <w:softHyphen/>
              <w:t>Version'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AWBuild</w:t>
            </w:r>
            <w:r>
              <w:rPr>
                <w:rStyle w:val="ScriptString"/>
              </w:rPr>
              <w:softHyphen/>
              <w:t>Version_</w:t>
            </w:r>
            <w:r>
              <w:rPr>
                <w:rStyle w:val="ScriptString"/>
              </w:rPr>
              <w:softHyphen/>
              <w:t>System</w:t>
            </w:r>
            <w:r>
              <w:rPr>
                <w:rStyle w:val="ScriptString"/>
              </w:rPr>
              <w:softHyphen/>
              <w:t>Information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'AWBuild</w:t>
            </w:r>
            <w:r>
              <w:rPr>
                <w:rStyle w:val="ScriptString"/>
              </w:rPr>
              <w:softHyphen/>
              <w:t>Version'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AWBuild</w:t>
            </w:r>
            <w:r>
              <w:rPr>
                <w:rStyle w:val="ScriptString"/>
              </w:rPr>
              <w:softHyphen/>
              <w:t>Version_</w:t>
            </w:r>
            <w:r>
              <w:rPr>
                <w:rStyle w:val="ScriptString"/>
              </w:rPr>
              <w:softHyphen/>
              <w:t>System</w:t>
            </w:r>
            <w:r>
              <w:rPr>
                <w:rStyle w:val="ScriptString"/>
              </w:rPr>
              <w:softHyphen/>
              <w:t>Information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6" w:name="CnKY1YtkVKFieznXxLjA9MoKmgE="/>
            <w:bookmarkStart w:id="27" w:name="_Toc256000006"/>
            <w:r>
              <w:pict>
                <v:shape id="_x0000_i119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[dbo].[Database</w:t>
            </w:r>
            <w:r>
              <w:softHyphen/>
              <w:t>Log]</w:t>
            </w:r>
            <w:bookmarkEnd w:id="27"/>
          </w:p>
          <w:p>
            <w:bookmarkEnd w:id="26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28" w:name="Y31rKbHWHPgZ2GmSs1L72DLgthk="/>
      <w:r>
        <w:t>MS_</w:t>
      </w:r>
      <w:r>
        <w:softHyphen/>
        <w:t>Description</w:t>
      </w:r>
      <w:bookmarkEnd w:id="28"/>
    </w:p>
    <w:p>
      <w:r>
        <w:t>Audit table tracking all DDL changes made to the Adventure</w:t>
      </w:r>
      <w:r>
        <w:softHyphen/>
        <w:t>Works database. Data is captured by the database trigger ddl</w:t>
      </w:r>
      <w:r>
        <w:softHyphen/>
        <w:t>Database</w:t>
      </w:r>
      <w:r>
        <w:softHyphen/>
        <w:t>Trigger</w:t>
      </w:r>
      <w:r>
        <w:softHyphen/>
        <w:t>Log.</w:t>
      </w:r>
    </w:p>
    <w:p>
      <w:pPr>
        <w:pStyle w:val="BlockTitleParagraph"/>
      </w:pPr>
      <w:bookmarkStart w:id="29" w:name="xMDWb2/4rugDmQ4TLb87n6N5eTc="/>
      <w:r>
        <w:t>Properties</w:t>
      </w:r>
      <w:bookmarkEnd w:id="2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1597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17:24:45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0" w:name="ejsO21RS+7NptIWZfcT8A4ra/6k="/>
      <w:r>
        <w:t>Columns</w:t>
      </w:r>
      <w:bookmarkEnd w:id="3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535"/>
        <w:gridCol w:w="1468"/>
        <w:gridCol w:w="1127"/>
        <w:gridCol w:w="1127"/>
        <w:gridCol w:w="82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94" type="#_x0000_t75" style="height:12pt;width:12pt">
                  <v:imagedata r:id="rId27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</w:t>
            </w:r>
            <w:r>
              <w:rPr>
                <w:rStyle w:val="Table-Default"/>
              </w:rPr>
              <w:softHyphen/>
              <w:t>Log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Database</w:t>
            </w:r>
            <w:r>
              <w:rPr>
                <w:rStyle w:val="DescriptionInTable"/>
              </w:rPr>
              <w:softHyphen/>
              <w:t>Log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Post</w:t>
            </w:r>
            <w:r>
              <w:rPr>
                <w:rStyle w:val="Table-Default"/>
              </w:rPr>
              <w:softHyphen/>
              <w:t>Time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date and time the DDL change occurred.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user who implemented the DDL change.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[sys].[sysname]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Event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type of DDL statement that was executed.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[sys].[sysname]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Schema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schema to which the changed object belongs.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[sys].[sysname]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Object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object that was changed by the DDL statment.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[sys].[sysname]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TSQL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exact Transact-SQL statement that was executed.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Xml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raw XML data generated by database trigger.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xml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1" w:name="PT9OPdSwF3SEZML3BCyXQo1xnRw="/>
      <w:r>
        <w:t>Indexes</w:t>
      </w:r>
      <w:bookmarkEnd w:id="3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788"/>
        <w:gridCol w:w="1478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95" type="#_x0000_t75" style="height:12pt;width:12pt">
                  <v:imagedata r:id="rId27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Database</w:t>
            </w:r>
            <w:r>
              <w:rPr>
                <w:rStyle w:val="Table-Default"/>
              </w:rPr>
              <w:softHyphen/>
              <w:t>Log_</w:t>
            </w:r>
            <w:r>
              <w:rPr>
                <w:rStyle w:val="Table-Default"/>
              </w:rPr>
              <w:softHyphen/>
              <w:t>Database</w:t>
            </w:r>
            <w:r>
              <w:rPr>
                <w:rStyle w:val="Table-Default"/>
              </w:rPr>
              <w:softHyphen/>
              <w:t>Log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(nonclustered)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Database</w:t>
            </w:r>
            <w:r>
              <w:rPr>
                <w:rStyle w:val="Table-Default"/>
              </w:rPr>
              <w:softHyphen/>
              <w:t>Log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2" w:name="WQna4J92pjGHky6U1z8yfVmScbY="/>
      <w:r>
        <w:t>SQL Script</w:t>
      </w:r>
      <w:bookmarkEnd w:id="3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[Database</w:t>
            </w:r>
            <w:r>
              <w:rPr>
                <w:rStyle w:val="ScriptNormal"/>
              </w:rPr>
              <w:softHyphen/>
              <w:t>Log]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[Database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[Post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[Database</w:t>
            </w:r>
            <w:r>
              <w:rPr>
                <w:rStyle w:val="ScriptNormal"/>
              </w:rPr>
              <w:softHyphen/>
              <w:t>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[sys]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[sysname]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[Event]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[sys]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[sysname]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[Schema]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[sys]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[sysname]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[Object]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[sys]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[sysname]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[TSQL]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[Xml</w:t>
            </w:r>
            <w:r>
              <w:rPr>
                <w:rStyle w:val="ScriptNormal"/>
              </w:rPr>
              <w:softHyphen/>
              <w:t>Event]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[xml]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[Database</w:t>
            </w:r>
            <w:r>
              <w:rPr>
                <w:rStyle w:val="ScriptNormal"/>
              </w:rPr>
              <w:softHyphen/>
              <w:t>Log]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Database</w:t>
            </w:r>
            <w:r>
              <w:rPr>
                <w:rStyle w:val="ScriptNormal"/>
              </w:rPr>
              <w:softHyphen/>
              <w:t>Log_</w:t>
            </w:r>
            <w:r>
              <w:rPr>
                <w:rStyle w:val="ScriptNormal"/>
              </w:rPr>
              <w:softHyphen/>
              <w:t>Database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[Database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'Audit table tracking all DDL changes made to the Adventure</w:t>
            </w:r>
            <w:r>
              <w:rPr>
                <w:rStyle w:val="ScriptString"/>
              </w:rPr>
              <w:softHyphen/>
              <w:t>Works database. Data is captured by the database trigger ddl</w:t>
            </w:r>
            <w:r>
              <w:rPr>
                <w:rStyle w:val="ScriptString"/>
              </w:rPr>
              <w:softHyphen/>
              <w:t>Database</w:t>
            </w:r>
            <w:r>
              <w:rPr>
                <w:rStyle w:val="ScriptString"/>
              </w:rPr>
              <w:softHyphen/>
              <w:t>Trigger</w:t>
            </w:r>
            <w:r>
              <w:rPr>
                <w:rStyle w:val="ScriptString"/>
              </w:rPr>
              <w:softHyphen/>
              <w:t>Log.'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'Database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Database</w:t>
            </w:r>
            <w:r>
              <w:rPr>
                <w:rStyle w:val="ScriptString"/>
              </w:rPr>
              <w:softHyphen/>
              <w:t>Log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'Database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'Database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user who implemented the DDL change.'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'Database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'Database</w:t>
            </w:r>
            <w:r>
              <w:rPr>
                <w:rStyle w:val="ScriptString"/>
              </w:rPr>
              <w:softHyphen/>
              <w:t>User'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type of DDL statement that was executed.'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'Database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'Event'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object that was changed by the DDL statment.'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'Database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'Object'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date and time the DDL change occurred.'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'Database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'Post</w:t>
            </w:r>
            <w:r>
              <w:rPr>
                <w:rStyle w:val="ScriptString"/>
              </w:rPr>
              <w:softHyphen/>
              <w:t>Time'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schema to which the changed object belongs.'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'Database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'Schema'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exact Transact-SQL statement that was executed.'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'Database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'TSQL'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raw XML data generated by database trigger.'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'Database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'Xml</w:t>
            </w:r>
            <w:r>
              <w:rPr>
                <w:rStyle w:val="ScriptString"/>
              </w:rPr>
              <w:softHyphen/>
              <w:t>Event'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(nonclustered)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'Database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Database</w:t>
            </w:r>
            <w:r>
              <w:rPr>
                <w:rStyle w:val="ScriptString"/>
              </w:rPr>
              <w:softHyphen/>
              <w:t>Log_</w:t>
            </w:r>
            <w:r>
              <w:rPr>
                <w:rStyle w:val="ScriptString"/>
              </w:rPr>
              <w:softHyphen/>
              <w:t>Database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'Database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Database</w:t>
            </w:r>
            <w:r>
              <w:rPr>
                <w:rStyle w:val="ScriptString"/>
              </w:rPr>
              <w:softHyphen/>
              <w:t>Log_</w:t>
            </w:r>
            <w:r>
              <w:rPr>
                <w:rStyle w:val="ScriptString"/>
              </w:rPr>
              <w:softHyphen/>
              <w:t>Database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3" w:name="XCrMUsfgKMjh8aFAM1/ck+QFKjQ="/>
            <w:bookmarkStart w:id="34" w:name="_Toc256000007"/>
            <w:r>
              <w:pict>
                <v:shape id="_x0000_i119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[dbo].[Error</w:t>
            </w:r>
            <w:r>
              <w:softHyphen/>
              <w:t>Log]</w:t>
            </w:r>
            <w:bookmarkEnd w:id="34"/>
          </w:p>
          <w:p>
            <w:bookmarkEnd w:id="33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35" w:name="oXmCAtcOyJ720X9hnOw3eIXBewo="/>
      <w:r>
        <w:t>MS_</w:t>
      </w:r>
      <w:r>
        <w:softHyphen/>
        <w:t>Description</w:t>
      </w:r>
      <w:bookmarkEnd w:id="35"/>
    </w:p>
    <w:p>
      <w:r>
        <w:t>Audit table tracking errors in the the Adventure</w:t>
      </w:r>
      <w:r>
        <w:softHyphen/>
        <w:t>Works database that are caught by the CATCH block of a TRY...CATCH construct. Data is inserted by stored procedure dbo.usp</w:t>
      </w:r>
      <w:r>
        <w:softHyphen/>
        <w:t>Log</w:t>
      </w:r>
      <w:r>
        <w:softHyphen/>
        <w:t>Error when it is executed from inside the CATCH block of a TRY...CATCH construct.</w:t>
      </w:r>
    </w:p>
    <w:p>
      <w:pPr>
        <w:pStyle w:val="BlockTitleParagraph"/>
      </w:pPr>
      <w:bookmarkStart w:id="36" w:name="tu1qnn2nA8HNtT7S/n6GdplNHSA="/>
      <w:r>
        <w:t>Properties</w:t>
      </w:r>
      <w:bookmarkEnd w:id="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7" w:name="PBp3nYW5sANbCHjcZkhF98IeTNw="/>
      <w:r>
        <w:t>Columns</w:t>
      </w:r>
      <w:bookmarkEnd w:id="3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752"/>
        <w:gridCol w:w="1468"/>
        <w:gridCol w:w="980"/>
        <w:gridCol w:w="980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97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Error</w:t>
            </w:r>
            <w:r>
              <w:rPr>
                <w:rStyle w:val="Table-Default"/>
              </w:rPr>
              <w:softHyphen/>
              <w:t>Log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Error</w:t>
            </w:r>
            <w:r>
              <w:rPr>
                <w:rStyle w:val="DescriptionInTable"/>
              </w:rPr>
              <w:softHyphen/>
              <w:t>Log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Error</w:t>
            </w:r>
            <w:r>
              <w:rPr>
                <w:rStyle w:val="Table-Default"/>
              </w:rPr>
              <w:softHyphen/>
              <w:t>Time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date and time at which the error occurred.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user who executed the batch in which the error occurred.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[sys].[sysname]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Error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error number of the error that occurred.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Error</w:t>
            </w:r>
            <w:r>
              <w:rPr>
                <w:rStyle w:val="Table-Default"/>
              </w:rPr>
              <w:softHyphen/>
              <w:t>Severity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severity of the error that occurred.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Error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state number of the error that occurred.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Error</w:t>
            </w:r>
            <w:r>
              <w:rPr>
                <w:rStyle w:val="Table-Default"/>
              </w:rPr>
              <w:softHyphen/>
              <w:t>Procedure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name of the stored procedure or trigger where the error occurred.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nvarchar(126)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Error</w:t>
            </w:r>
            <w:r>
              <w:rPr>
                <w:rStyle w:val="Table-Default"/>
              </w:rPr>
              <w:softHyphen/>
              <w:t>Line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line number at which the error occurred.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Error</w:t>
            </w:r>
            <w:r>
              <w:rPr>
                <w:rStyle w:val="Table-Default"/>
              </w:rPr>
              <w:softHyphen/>
              <w:t>Message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message text of the error that occurred.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nvarchar(4000)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8000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8" w:name="DmjAo9eKanesr1mygd/vxaUFC7c="/>
      <w:r>
        <w:t>Indexes</w:t>
      </w:r>
      <w:bookmarkEnd w:id="3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9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Error</w:t>
            </w:r>
            <w:r>
              <w:rPr>
                <w:rStyle w:val="Table-Default"/>
              </w:rPr>
              <w:softHyphen/>
              <w:t>Log_</w:t>
            </w:r>
            <w:r>
              <w:rPr>
                <w:rStyle w:val="Table-Default"/>
              </w:rPr>
              <w:softHyphen/>
              <w:t>Error</w:t>
            </w:r>
            <w:r>
              <w:rPr>
                <w:rStyle w:val="Table-Default"/>
              </w:rPr>
              <w:softHyphen/>
              <w:t>Log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Error</w:t>
            </w:r>
            <w:r>
              <w:rPr>
                <w:rStyle w:val="Table-Default"/>
              </w:rPr>
              <w:softHyphen/>
              <w:t>Log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9" w:name="ElItou5S0TtWkkpFQ7PyxMEcFd0="/>
      <w:r>
        <w:t>SQL Script</w:t>
      </w:r>
      <w:bookmarkEnd w:id="3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Log]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Error</w:t>
            </w:r>
            <w:r>
              <w:rPr>
                <w:rStyle w:val="ScriptNormal"/>
              </w:rPr>
              <w:softHyphen/>
              <w:t>Log_</w:t>
            </w:r>
            <w:r>
              <w:rPr>
                <w:rStyle w:val="ScriptNormal"/>
              </w:rPr>
              <w:softHyphen/>
              <w:t>Error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[sys]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[sysname]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Severity]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State]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Procedure]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126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Line]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Message]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4000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Log]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Error</w:t>
            </w:r>
            <w:r>
              <w:rPr>
                <w:rStyle w:val="ScriptNormal"/>
              </w:rPr>
              <w:softHyphen/>
              <w:t>Log_</w:t>
            </w:r>
            <w:r>
              <w:rPr>
                <w:rStyle w:val="ScriptNormal"/>
              </w:rPr>
              <w:softHyphen/>
              <w:t>Error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'Audit table tracking errors in the the Adventure</w:t>
            </w:r>
            <w:r>
              <w:rPr>
                <w:rStyle w:val="ScriptString"/>
              </w:rPr>
              <w:softHyphen/>
              <w:t>Works database that are caught by the CATCH block of a TRY...CATCH construct. Data is inserted by stored procedure dbo.usp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Error when it is executed from inside the CATCH block of a TRY...CATCH construct.'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line number at which the error occurred.'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Line'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Error</w:t>
            </w:r>
            <w:r>
              <w:rPr>
                <w:rStyle w:val="ScriptString"/>
              </w:rPr>
              <w:softHyphen/>
              <w:t>Log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message text of the error that occurred.'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Message'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error number of the error that occurred.'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name of the stored procedure or trigger where the error occurred.'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Procedure'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severity of the error that occurred.'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Severity'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state number of the error that occurred.'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State'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date and time at which the error occurred.'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Time'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user who executed the batch in which the error occurred.'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'User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Error</w:t>
            </w:r>
            <w:r>
              <w:rPr>
                <w:rStyle w:val="ScriptString"/>
              </w:rPr>
              <w:softHyphen/>
              <w:t>Log_</w:t>
            </w:r>
            <w:r>
              <w:rPr>
                <w:rStyle w:val="ScriptString"/>
              </w:rPr>
              <w:softHyphen/>
              <w:t>Error</w:t>
            </w:r>
            <w:r>
              <w:rPr>
                <w:rStyle w:val="ScriptString"/>
              </w:rPr>
              <w:softHyphen/>
              <w:t>Time'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Error</w:t>
            </w:r>
            <w:r>
              <w:rPr>
                <w:rStyle w:val="ScriptString"/>
              </w:rPr>
              <w:softHyphen/>
              <w:t>Log_</w:t>
            </w:r>
            <w:r>
              <w:rPr>
                <w:rStyle w:val="ScriptString"/>
              </w:rPr>
              <w:softHyphen/>
              <w:t>Error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'Error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Error</w:t>
            </w:r>
            <w:r>
              <w:rPr>
                <w:rStyle w:val="ScriptString"/>
              </w:rPr>
              <w:softHyphen/>
              <w:t>Log_</w:t>
            </w:r>
            <w:r>
              <w:rPr>
                <w:rStyle w:val="ScriptString"/>
              </w:rPr>
              <w:softHyphen/>
              <w:t>Error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0" w:name="JGCjJ3WORyLJE8BVY4q0gdO/kto="/>
      <w:r>
        <w:t>Used By</w:t>
      </w:r>
      <w:bookmarkEnd w:id="40"/>
    </w:p>
    <w:p>
      <w:r>
        <w:fldChar w:fldCharType="begin"/>
      </w:r>
      <w:r>
        <w:instrText xml:space="preserve"> HYPERLINK \l "5QeOhszr4MkHJhy/bzXlVS2S9sg=" </w:instrText>
      </w:r>
      <w:r>
        <w:fldChar w:fldCharType="separate"/>
      </w:r>
      <w:r>
        <w:t>[dbo].[usp</w:t>
      </w:r>
      <w:r>
        <w:softHyphen/>
        <w:t>Log</w:t>
      </w:r>
      <w:r>
        <w:softHyphen/>
        <w:t>Error]</w:t>
      </w:r>
      <w:r>
        <w:fldChar w:fldCharType="end"/>
      </w:r>
    </w:p>
    <w:p>
      <w:pPr>
        <w:sectPr>
          <w:headerReference w:type="default" r:id="rId2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1" w:name="TH5R06keykSJYajBUWfR3phTY8s="/>
            <w:bookmarkStart w:id="42" w:name="_Toc256000008"/>
            <w:r>
              <w:pict>
                <v:shape id="_x0000_i119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Resources].[Department]</w:t>
            </w:r>
            <w:bookmarkEnd w:id="42"/>
          </w:p>
          <w:p>
            <w:bookmarkEnd w:id="41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43" w:name="Eic1ayZAJUjnt3Wgd1WAqcPhDug="/>
      <w:r>
        <w:t>MS_</w:t>
      </w:r>
      <w:r>
        <w:softHyphen/>
        <w:t>Description</w:t>
      </w:r>
      <w:bookmarkEnd w:id="43"/>
    </w:p>
    <w:p>
      <w:r>
        <w:t>Lookup table containing the departments within the Adventure Works Cycles company.</w:t>
      </w:r>
    </w:p>
    <w:p>
      <w:pPr>
        <w:pStyle w:val="BlockTitleParagraph"/>
      </w:pPr>
      <w:bookmarkStart w:id="44" w:name="GyDaoqXACuz4W/DploCdNOYiC5s="/>
      <w:r>
        <w:t>Properties</w:t>
      </w:r>
      <w:bookmarkEnd w:id="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5" w:name="GbglOOwniMlvUvO2KmwXLTNiREE="/>
      <w:r>
        <w:t>Columns</w:t>
      </w:r>
      <w:bookmarkEnd w:id="4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854"/>
        <w:gridCol w:w="1263"/>
        <w:gridCol w:w="1031"/>
        <w:gridCol w:w="1031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00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Department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Department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01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Name of the department.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Group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Name of the group to which the department belongs.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6" w:name="FyueRU95ICqz77kCK9wpnXkMuT4="/>
      <w:r>
        <w:t>Indexes</w:t>
      </w:r>
      <w:bookmarkEnd w:id="4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15"/>
        <w:gridCol w:w="1351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02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Department_</w:t>
            </w:r>
            <w:r>
              <w:rPr>
                <w:rStyle w:val="Table-Default"/>
              </w:rPr>
              <w:softHyphen/>
              <w:t>Department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Department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Department_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7" w:name="EdF1V9G2TCJL4z2fWbdNYx2t+wQ="/>
      <w:r>
        <w:t>SQL Script</w:t>
      </w:r>
      <w:bookmarkEnd w:id="4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[Department]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[Department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[Group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Department_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[Department]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Department_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[Department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Department_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[Department]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'Lookup table containing the departments within the Adventure Works Cycles company.'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'Department'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Department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'Department'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'Department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 of the group to which the department belongs.'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'Department'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'Group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'Department'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 of the department.'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'Department'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'Department'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Department_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'Department'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Department_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'Department'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Department_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'Department'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Department_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8" w:name="5fZD/G94KDDHZyFrNngjtzO8ark="/>
      <w:r>
        <w:t>Uses</w:t>
      </w:r>
      <w:bookmarkEnd w:id="48"/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pPr>
        <w:pStyle w:val="BlockTitleParagraph"/>
      </w:pPr>
      <w:bookmarkStart w:id="49" w:name="2wmeamOnPJuZTeK78j6892D8sb4="/>
      <w:r>
        <w:t>Used By</w:t>
      </w:r>
      <w:bookmarkEnd w:id="49"/>
    </w:p>
    <w:p>
      <w:r>
        <w:fldChar w:fldCharType="begin"/>
      </w:r>
      <w:r>
        <w:instrText xml:space="preserve"> HYPERLINK \l "tDjny2Q9sWvuqg97wWzd145nXkA=" </w:instrText>
      </w:r>
      <w:r>
        <w:fldChar w:fldCharType="separate"/>
      </w:r>
      <w:r>
        <w:t>[Human</w:t>
      </w:r>
      <w:r>
        <w:softHyphen/>
        <w:t>Resources].[Employee</w:t>
      </w:r>
      <w:r>
        <w:softHyphen/>
        <w:t>Department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"JhbW+DYcE93jITPkfvVrtIWEHzE="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</w:t>
      </w:r>
      <w:r>
        <w:softHyphen/>
        <w:t>Department]</w:t>
      </w:r>
      <w:r>
        <w:fldChar w:fldCharType="end"/>
      </w:r>
    </w:p>
    <w:p>
      <w:r>
        <w:fldChar w:fldCharType="begin"/>
      </w:r>
      <w:r>
        <w:instrText xml:space="preserve"> HYPERLINK \l "Ppb9efXEcRDxKIGzLbHZkOB+Nto="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</w:t>
      </w:r>
      <w:r>
        <w:softHyphen/>
        <w:t>Department</w:t>
      </w:r>
      <w:r>
        <w:softHyphen/>
        <w:t>History]</w:t>
      </w:r>
      <w:r>
        <w:fldChar w:fldCharType="end"/>
      </w:r>
    </w:p>
    <w:p>
      <w:pPr>
        <w:sectPr>
          <w:headerReference w:type="default" r:id="rId3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0" w:name="Kjz9lDvrP3nS1nwr2lPE3hJmy04="/>
            <w:bookmarkStart w:id="51" w:name="_Toc256000009"/>
            <w:r>
              <w:pict>
                <v:shape id="_x0000_i120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Resources].[Employee]</w:t>
            </w:r>
            <w:bookmarkEnd w:id="51"/>
          </w:p>
          <w:p>
            <w:bookmarkEnd w:id="5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52" w:name="P6HhTUhzznoeG5EHO/D6C9SOfYk="/>
      <w:r>
        <w:t>MS_</w:t>
      </w:r>
      <w:r>
        <w:softHyphen/>
        <w:t>Description</w:t>
      </w:r>
      <w:bookmarkEnd w:id="52"/>
    </w:p>
    <w:p>
      <w:r>
        <w:t>Employee information such as salary, department, and title.</w:t>
      </w:r>
    </w:p>
    <w:p>
      <w:pPr>
        <w:pStyle w:val="BlockTitleParagraph"/>
      </w:pPr>
      <w:bookmarkStart w:id="53" w:name="fNCnI/I598cmYzZ3tsgXdLkdW4Q="/>
      <w:r>
        <w:t>Properties</w:t>
      </w:r>
      <w:bookmarkEnd w:id="5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290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4" w:name="z5eHW+r+g18wexpRenJDYtcx1rA="/>
      <w:r>
        <w:t>Columns</w:t>
      </w:r>
      <w:bookmarkEnd w:id="5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712"/>
        <w:gridCol w:w="2643"/>
        <w:gridCol w:w="1449"/>
        <w:gridCol w:w="959"/>
        <w:gridCol w:w="959"/>
        <w:gridCol w:w="959"/>
        <w:gridCol w:w="959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Computed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04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205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Employee records.  Foreign key to Business</w:t>
            </w:r>
            <w:r>
              <w:rPr>
                <w:rStyle w:val="DescriptionInTable"/>
              </w:rPr>
              <w:softHyphen/>
              <w:t>Entity.Business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06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National</w:t>
            </w:r>
            <w:r>
              <w:rPr>
                <w:rStyle w:val="Table-Default"/>
              </w:rPr>
              <w:softHyphen/>
              <w:t>IDNumber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national identification number such as a social security number.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07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Login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Network login.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08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t>(2)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Organization</w:t>
            </w:r>
            <w:r>
              <w:rPr>
                <w:rStyle w:val="Table-Default"/>
              </w:rPr>
              <w:softHyphen/>
              <w:t>Node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Where the employee is located in corporate hierarchy.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hierarchyid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892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09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Organization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depth of the employee in the corporate hierarchy.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Job</w:t>
            </w:r>
            <w:r>
              <w:rPr>
                <w:rStyle w:val="Table-Default"/>
              </w:rPr>
              <w:softHyphen/>
              <w:t>Title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Work title such as Buyer or Sales Representative.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10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Birth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of birth.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11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Marital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M = Married, S = Single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nchar(1)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12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Gender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M = Male, F = Female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nchar(1)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13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Hire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Employee hired on this date.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Salaried</w:t>
            </w:r>
            <w:r>
              <w:rPr>
                <w:rStyle w:val="Table-Default"/>
              </w:rPr>
              <w:softHyphen/>
              <w:t>Flag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Job classification. 0 = Hourly, not exempt from collective bargaining. 1 = Salaried, exempt from collective bargaining.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"j88jjDtwCbK8khz/m8jxryH/SFk="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[dbo].[Flag]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14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Vacation</w:t>
            </w:r>
            <w:r>
              <w:rPr>
                <w:rStyle w:val="Table-Default"/>
              </w:rPr>
              <w:softHyphen/>
              <w:t>Hours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Number of available vacation hours.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15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Sick</w:t>
            </w:r>
            <w:r>
              <w:rPr>
                <w:rStyle w:val="Table-Default"/>
              </w:rPr>
              <w:softHyphen/>
              <w:t>Leave</w:t>
            </w:r>
            <w:r>
              <w:rPr>
                <w:rStyle w:val="Table-Default"/>
              </w:rPr>
              <w:softHyphen/>
              <w:t>Hours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Number of available sick leave hours.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Current</w:t>
            </w:r>
            <w:r>
              <w:rPr>
                <w:rStyle w:val="Table-Default"/>
              </w:rPr>
              <w:softHyphen/>
              <w:t>Flag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0 = Inactive, 1 = Active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"j88jjDtwCbK8khz/m8jxryH/SFk="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[dbo].[Flag]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16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5" w:name="aMxdSIzPWu0EEfjcTd0D6r0TYR8="/>
      <w:r>
        <w:t>Computed columns</w:t>
      </w:r>
      <w:bookmarkEnd w:id="5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 definition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Organization</w:t>
            </w:r>
            <w:r>
              <w:rPr>
                <w:rStyle w:val="Table-Default"/>
              </w:rPr>
              <w:softHyphen/>
              <w:t>Level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([Organization</w:t>
            </w:r>
            <w:r>
              <w:rPr>
                <w:rStyle w:val="Table-Default"/>
              </w:rPr>
              <w:softHyphen/>
              <w:t>Node].[Get</w:t>
            </w:r>
            <w:r>
              <w:rPr>
                <w:rStyle w:val="Table-Default"/>
              </w:rPr>
              <w:softHyphen/>
              <w:t>Level]())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6" w:name="2SkgK+gSRy/S8sequ6I7fRaW1yA="/>
      <w:r>
        <w:t>Indexes</w:t>
      </w:r>
      <w:bookmarkEnd w:id="5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17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Login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Login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National</w:t>
            </w:r>
            <w:r>
              <w:rPr>
                <w:rStyle w:val="Table-Default"/>
              </w:rPr>
              <w:softHyphen/>
              <w:t>IDNumber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National</w:t>
            </w:r>
            <w:r>
              <w:rPr>
                <w:rStyle w:val="Table-Default"/>
              </w:rPr>
              <w:softHyphen/>
              <w:t>IDNumber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Employee_rowguid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Organization</w:t>
            </w:r>
            <w:r>
              <w:rPr>
                <w:rStyle w:val="Table-Default"/>
              </w:rPr>
              <w:softHyphen/>
              <w:t>Level_</w:t>
            </w:r>
            <w:r>
              <w:rPr>
                <w:rStyle w:val="Table-Default"/>
              </w:rPr>
              <w:softHyphen/>
              <w:t>Organization</w:t>
            </w:r>
            <w:r>
              <w:rPr>
                <w:rStyle w:val="Table-Default"/>
              </w:rPr>
              <w:softHyphen/>
              <w:t>Node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Organization</w:t>
            </w:r>
            <w:r>
              <w:rPr>
                <w:rStyle w:val="Table-Default"/>
              </w:rPr>
              <w:softHyphen/>
              <w:t>Level, Organization</w:t>
            </w:r>
            <w:r>
              <w:rPr>
                <w:rStyle w:val="Table-Default"/>
              </w:rPr>
              <w:softHyphen/>
              <w:t>Node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Organization</w:t>
            </w:r>
            <w:r>
              <w:rPr>
                <w:rStyle w:val="Table-Default"/>
              </w:rPr>
              <w:softHyphen/>
              <w:t>Node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Organization</w:t>
            </w:r>
            <w:r>
              <w:rPr>
                <w:rStyle w:val="Table-Default"/>
              </w:rPr>
              <w:softHyphen/>
              <w:t>Node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7" w:name="APxT05zQOV8jbdUIn4YqNXEsk7Q="/>
      <w:r>
        <w:t>Triggers</w:t>
      </w:r>
      <w:bookmarkEnd w:id="5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3456"/>
        <w:gridCol w:w="1296"/>
        <w:gridCol w:w="1296"/>
        <w:gridCol w:w="1296"/>
        <w:gridCol w:w="129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ANSI Nulls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Quoted Identifier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Not For Replication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INSTEAD OF DELETE trigger which keeps Employees from being deleted.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Instead Of Delete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8" w:name="QhkctuOU2v3VJvUnd2vKzcMc1zw="/>
      <w:r>
        <w:t>Check Constraints</w:t>
      </w:r>
      <w:bookmarkEnd w:id="5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60"/>
        <w:gridCol w:w="1440"/>
        <w:gridCol w:w="14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Birth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[Birth</w:t>
            </w:r>
            <w:r>
              <w:rPr>
                <w:rStyle w:val="DescriptionInTable"/>
              </w:rPr>
              <w:softHyphen/>
              <w:t>Date] &gt;= '1930-01-01' AND [Birth</w:t>
            </w:r>
            <w:r>
              <w:rPr>
                <w:rStyle w:val="DescriptionInTable"/>
              </w:rPr>
              <w:softHyphen/>
              <w:t>Date] &lt;= dateadd(year,(-18),GETDATE())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Birth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([Birth</w:t>
            </w:r>
            <w:r>
              <w:rPr>
                <w:rStyle w:val="Table-Default"/>
              </w:rPr>
              <w:softHyphen/>
              <w:t>Date]&gt;='1930-01-01' AND [Birth</w:t>
            </w:r>
            <w:r>
              <w:rPr>
                <w:rStyle w:val="Table-Default"/>
              </w:rPr>
              <w:softHyphen/>
              <w:t>Date]&lt;=dateadd(year,(-18),getdate()))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Gender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[Gender]='f' OR [Gender]='m' OR [Gender]='F' OR [Gender]='M'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Gender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(upper([Gender])='F' OR upper([Gender])='M')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Hire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[Hire</w:t>
            </w:r>
            <w:r>
              <w:rPr>
                <w:rStyle w:val="DescriptionInTable"/>
              </w:rPr>
              <w:softHyphen/>
              <w:t>Date] &gt;= '1996-07-01' AND [Hire</w:t>
            </w:r>
            <w:r>
              <w:rPr>
                <w:rStyle w:val="DescriptionInTable"/>
              </w:rPr>
              <w:softHyphen/>
              <w:t>Date] &lt;= dateadd(day,(1),GETDATE())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Hire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([Hire</w:t>
            </w:r>
            <w:r>
              <w:rPr>
                <w:rStyle w:val="Table-Default"/>
              </w:rPr>
              <w:softHyphen/>
              <w:t>Date]&gt;='1996-07-01' AND [Hire</w:t>
            </w:r>
            <w:r>
              <w:rPr>
                <w:rStyle w:val="Table-Default"/>
              </w:rPr>
              <w:softHyphen/>
              <w:t>Date]&lt;=dateadd(day,(1),getdate()))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Marital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[Marital</w:t>
            </w:r>
            <w:r>
              <w:rPr>
                <w:rStyle w:val="DescriptionInTable"/>
              </w:rPr>
              <w:softHyphen/>
              <w:t>Status]='s' OR [Marital</w:t>
            </w:r>
            <w:r>
              <w:rPr>
                <w:rStyle w:val="DescriptionInTable"/>
              </w:rPr>
              <w:softHyphen/>
              <w:t>Status]='m' OR [Marital</w:t>
            </w:r>
            <w:r>
              <w:rPr>
                <w:rStyle w:val="DescriptionInTable"/>
              </w:rPr>
              <w:softHyphen/>
              <w:t>Status]='S' OR [Marital</w:t>
            </w:r>
            <w:r>
              <w:rPr>
                <w:rStyle w:val="DescriptionInTable"/>
              </w:rPr>
              <w:softHyphen/>
              <w:t>Status]='M'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Marital</w:t>
            </w:r>
            <w:r>
              <w:rPr>
                <w:rStyle w:val="Table-Default"/>
              </w:rPr>
              <w:softHyphen/>
              <w:t>Status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(upper([Marital</w:t>
            </w:r>
            <w:r>
              <w:rPr>
                <w:rStyle w:val="Table-Default"/>
              </w:rPr>
              <w:softHyphen/>
              <w:t>Status])='S' OR upper([Marital</w:t>
            </w:r>
            <w:r>
              <w:rPr>
                <w:rStyle w:val="Table-Default"/>
              </w:rPr>
              <w:softHyphen/>
              <w:t>Status])='M')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Sick</w:t>
            </w:r>
            <w:r>
              <w:rPr>
                <w:rStyle w:val="Table-Default"/>
              </w:rPr>
              <w:softHyphen/>
              <w:t>Leave</w:t>
            </w:r>
            <w:r>
              <w:rPr>
                <w:rStyle w:val="Table-Default"/>
              </w:rPr>
              <w:softHyphen/>
              <w:t>Hours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[Sick</w:t>
            </w:r>
            <w:r>
              <w:rPr>
                <w:rStyle w:val="DescriptionInTable"/>
              </w:rPr>
              <w:softHyphen/>
              <w:t>Leave</w:t>
            </w:r>
            <w:r>
              <w:rPr>
                <w:rStyle w:val="DescriptionInTable"/>
              </w:rPr>
              <w:softHyphen/>
              <w:t>Hours] &gt;= (0) AND [Sick</w:t>
            </w:r>
            <w:r>
              <w:rPr>
                <w:rStyle w:val="DescriptionInTable"/>
              </w:rPr>
              <w:softHyphen/>
              <w:t>Leave</w:t>
            </w:r>
            <w:r>
              <w:rPr>
                <w:rStyle w:val="DescriptionInTable"/>
              </w:rPr>
              <w:softHyphen/>
              <w:t>Hours] &lt;= (120)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Sick</w:t>
            </w:r>
            <w:r>
              <w:rPr>
                <w:rStyle w:val="Table-Default"/>
              </w:rPr>
              <w:softHyphen/>
              <w:t>Leave</w:t>
            </w:r>
            <w:r>
              <w:rPr>
                <w:rStyle w:val="Table-Default"/>
              </w:rPr>
              <w:softHyphen/>
              <w:t>Hours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([Sick</w:t>
            </w:r>
            <w:r>
              <w:rPr>
                <w:rStyle w:val="Table-Default"/>
              </w:rPr>
              <w:softHyphen/>
              <w:t>Leave</w:t>
            </w:r>
            <w:r>
              <w:rPr>
                <w:rStyle w:val="Table-Default"/>
              </w:rPr>
              <w:softHyphen/>
              <w:t>Hours]&gt;=(0) AND [Sick</w:t>
            </w:r>
            <w:r>
              <w:rPr>
                <w:rStyle w:val="Table-Default"/>
              </w:rPr>
              <w:softHyphen/>
              <w:t>Leave</w:t>
            </w:r>
            <w:r>
              <w:rPr>
                <w:rStyle w:val="Table-Default"/>
              </w:rPr>
              <w:softHyphen/>
              <w:t>Hours]&lt;=(120))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Vacation</w:t>
            </w:r>
            <w:r>
              <w:rPr>
                <w:rStyle w:val="Table-Default"/>
              </w:rPr>
              <w:softHyphen/>
              <w:t>Hours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[Vacation</w:t>
            </w:r>
            <w:r>
              <w:rPr>
                <w:rStyle w:val="DescriptionInTable"/>
              </w:rPr>
              <w:softHyphen/>
              <w:t>Hours] &gt;= (-40) AND [Vacation</w:t>
            </w:r>
            <w:r>
              <w:rPr>
                <w:rStyle w:val="DescriptionInTable"/>
              </w:rPr>
              <w:softHyphen/>
              <w:t>Hours] &lt;= (240)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Vacation</w:t>
            </w:r>
            <w:r>
              <w:rPr>
                <w:rStyle w:val="Table-Default"/>
              </w:rPr>
              <w:softHyphen/>
              <w:t>Hours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([Vacation</w:t>
            </w:r>
            <w:r>
              <w:rPr>
                <w:rStyle w:val="Table-Default"/>
              </w:rPr>
              <w:softHyphen/>
              <w:t>Hours]&gt;=((-40)) AND [Vacation</w:t>
            </w:r>
            <w:r>
              <w:rPr>
                <w:rStyle w:val="Table-Default"/>
              </w:rPr>
              <w:softHyphen/>
              <w:t>Hours]&lt;=(240))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9" w:name="AE2rP4lvxX2Kc4e9mBydOgkMZ+g="/>
      <w:r>
        <w:t>Foreign Keys</w:t>
      </w:r>
      <w:bookmarkEnd w:id="5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"TZe4JItyjmK+s/tUWju0b9W3HXU="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[Person].[Person].[Business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0" w:name="c3ksjbCP03iPQD8CR4l3k+7pyj0="/>
      <w:r>
        <w:t>SQL Script</w:t>
      </w:r>
      <w:bookmarkEnd w:id="6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[National</w:t>
            </w:r>
            <w:r>
              <w:rPr>
                <w:rStyle w:val="ScriptNormal"/>
              </w:rPr>
              <w:softHyphen/>
              <w:t>IDNumber]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[Login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[sys]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[hierarchyid]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[Birth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[Marital</w:t>
            </w:r>
            <w:r>
              <w:rPr>
                <w:rStyle w:val="ScriptNormal"/>
              </w:rPr>
              <w:softHyphen/>
              <w:t>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[Gender]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[Hire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[Salaried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Salaried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[Vacation</w:t>
            </w:r>
            <w:r>
              <w:rPr>
                <w:rStyle w:val="ScriptNormal"/>
              </w:rPr>
              <w:softHyphen/>
              <w:t>Hours]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Vacation</w:t>
            </w:r>
            <w:r>
              <w:rPr>
                <w:rStyle w:val="ScriptNormal"/>
              </w:rPr>
              <w:softHyphen/>
              <w:t>Hours]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[Sick</w:t>
            </w:r>
            <w:r>
              <w:rPr>
                <w:rStyle w:val="ScriptNormal"/>
              </w:rPr>
              <w:softHyphen/>
              <w:t>Leave</w:t>
            </w:r>
            <w:r>
              <w:rPr>
                <w:rStyle w:val="ScriptNormal"/>
              </w:rPr>
              <w:softHyphen/>
              <w:t>Hours]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Sick</w:t>
            </w:r>
            <w:r>
              <w:rPr>
                <w:rStyle w:val="ScriptNormal"/>
              </w:rPr>
              <w:softHyphen/>
              <w:t>Leave</w:t>
            </w:r>
            <w:r>
              <w:rPr>
                <w:rStyle w:val="ScriptNormal"/>
              </w:rPr>
              <w:softHyphen/>
              <w:t>Hours]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[Current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Current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Employee_rowguid]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TRIGGER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</w:t>
            </w:r>
            <w:r>
              <w:rPr>
                <w:rStyle w:val="ScriptNormal"/>
              </w:rPr>
              <w:softHyphen/>
              <w:t>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INSTEAD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REPLICATION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@@ROWCOUNT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RAISERROR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'Employees cannot be deleted. They can only be marked as not current.'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Message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Severity.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State.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Rollback any active or uncommittable transactions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Birth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[Birth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&gt;=</w:t>
            </w:r>
            <w:r>
              <w:rPr>
                <w:rStyle w:val="ScriptString"/>
              </w:rPr>
              <w:t>'1930-01-01'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[Birth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&lt;=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,(-</w:t>
            </w:r>
            <w:r>
              <w:rPr>
                <w:rStyle w:val="ScriptNormal"/>
              </w:rPr>
              <w:t>18</w:t>
            </w:r>
            <w:r>
              <w:rPr>
                <w:rStyle w:val="ScriptNormal"/>
              </w:rPr>
              <w:t>),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Gender]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[Gender]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'F'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[Gender]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'M'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Hire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[Hire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&gt;=</w:t>
            </w:r>
            <w:r>
              <w:rPr>
                <w:rStyle w:val="ScriptString"/>
              </w:rPr>
              <w:t>'1996-07-01'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[Hire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&lt;=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Marital</w:t>
            </w:r>
            <w:r>
              <w:rPr>
                <w:rStyle w:val="ScriptNormal"/>
              </w:rPr>
              <w:softHyphen/>
              <w:t>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[Marital</w:t>
            </w:r>
            <w:r>
              <w:rPr>
                <w:rStyle w:val="ScriptNormal"/>
              </w:rPr>
              <w:softHyphen/>
              <w:t>Status]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[Marital</w:t>
            </w:r>
            <w:r>
              <w:rPr>
                <w:rStyle w:val="ScriptNormal"/>
              </w:rPr>
              <w:softHyphen/>
              <w:t>Status]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'M'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Sick</w:t>
            </w:r>
            <w:r>
              <w:rPr>
                <w:rStyle w:val="ScriptNormal"/>
              </w:rPr>
              <w:softHyphen/>
              <w:t>Leave</w:t>
            </w:r>
            <w:r>
              <w:rPr>
                <w:rStyle w:val="ScriptNormal"/>
              </w:rPr>
              <w:softHyphen/>
              <w:t>Hours]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[Sick</w:t>
            </w:r>
            <w:r>
              <w:rPr>
                <w:rStyle w:val="ScriptNormal"/>
              </w:rPr>
              <w:softHyphen/>
              <w:t>Leave</w:t>
            </w:r>
            <w:r>
              <w:rPr>
                <w:rStyle w:val="ScriptNormal"/>
              </w:rPr>
              <w:softHyphen/>
              <w:t>Hours]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[Sick</w:t>
            </w:r>
            <w:r>
              <w:rPr>
                <w:rStyle w:val="ScriptNormal"/>
              </w:rPr>
              <w:softHyphen/>
              <w:t>Leave</w:t>
            </w:r>
            <w:r>
              <w:rPr>
                <w:rStyle w:val="ScriptNormal"/>
              </w:rPr>
              <w:softHyphen/>
              <w:t>Hours]</w:t>
            </w:r>
            <w:r>
              <w:rPr>
                <w:rStyle w:val="ScriptNormal"/>
              </w:rPr>
              <w:t>&lt;=(</w:t>
            </w:r>
            <w:r>
              <w:rPr>
                <w:rStyle w:val="ScriptNormal"/>
              </w:rPr>
              <w:t>120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Vacation</w:t>
            </w:r>
            <w:r>
              <w:rPr>
                <w:rStyle w:val="ScriptNormal"/>
              </w:rPr>
              <w:softHyphen/>
              <w:t>Hours]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[Vacation</w:t>
            </w:r>
            <w:r>
              <w:rPr>
                <w:rStyle w:val="ScriptNormal"/>
              </w:rPr>
              <w:softHyphen/>
              <w:t>Hours]</w:t>
            </w:r>
            <w:r>
              <w:rPr>
                <w:rStyle w:val="ScriptNormal"/>
              </w:rPr>
              <w:t>&gt;=((-</w:t>
            </w:r>
            <w:r>
              <w:rPr>
                <w:rStyle w:val="ScriptNormal"/>
              </w:rPr>
              <w:t>40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[Vacation</w:t>
            </w:r>
            <w:r>
              <w:rPr>
                <w:rStyle w:val="ScriptNormal"/>
              </w:rPr>
              <w:softHyphen/>
              <w:t>Hours]</w:t>
            </w:r>
            <w:r>
              <w:rPr>
                <w:rStyle w:val="ScriptNormal"/>
              </w:rPr>
              <w:t>&lt;=(</w:t>
            </w:r>
            <w:r>
              <w:rPr>
                <w:rStyle w:val="ScriptNormal"/>
              </w:rPr>
              <w:t>240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Login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[Login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National</w:t>
            </w:r>
            <w:r>
              <w:rPr>
                <w:rStyle w:val="ScriptNormal"/>
              </w:rPr>
              <w:softHyphen/>
              <w:t>IDNumber]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[National</w:t>
            </w:r>
            <w:r>
              <w:rPr>
                <w:rStyle w:val="ScriptNormal"/>
              </w:rPr>
              <w:softHyphen/>
              <w:t>IDNumber]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Organization</w:t>
            </w:r>
            <w:r>
              <w:rPr>
                <w:rStyle w:val="ScriptNormal"/>
              </w:rPr>
              <w:softHyphen/>
              <w:t>Level_</w:t>
            </w:r>
            <w:r>
              <w:rPr>
                <w:rStyle w:val="ScriptNormal"/>
              </w:rPr>
              <w:softHyphen/>
              <w:t>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Employee_rowguid]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 information such as salary, department, and title.'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of birth.'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'Birth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Employee records.  Foreign key to Business</w:t>
            </w:r>
            <w:r>
              <w:rPr>
                <w:rStyle w:val="ScriptString"/>
              </w:rPr>
              <w:softHyphen/>
              <w:t>Entity.Business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'0 = Inactive, 1 = Active'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'Current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 = Male, F = Female'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'Gender'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 hired on this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'Hire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 title such as Buyer or Sales Representative.'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'Job</w:t>
            </w:r>
            <w:r>
              <w:rPr>
                <w:rStyle w:val="ScriptString"/>
              </w:rPr>
              <w:softHyphen/>
              <w:t>Title'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'Network login.'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'Login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 = Married, S = Single'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'Marital</w:t>
            </w:r>
            <w:r>
              <w:rPr>
                <w:rStyle w:val="ScriptString"/>
              </w:rPr>
              <w:softHyphen/>
              <w:t>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national identification number such as a social security number.'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'National</w:t>
            </w:r>
            <w:r>
              <w:rPr>
                <w:rStyle w:val="ScriptString"/>
              </w:rPr>
              <w:softHyphen/>
              <w:t>IDNumber'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depth of the employee in the corporate hierarchy.'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'Organization</w:t>
            </w:r>
            <w:r>
              <w:rPr>
                <w:rStyle w:val="ScriptString"/>
              </w:rPr>
              <w:softHyphen/>
              <w:t>Level'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'Where the employee is located in corporate hierarchy.'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'Organization</w:t>
            </w:r>
            <w:r>
              <w:rPr>
                <w:rStyle w:val="ScriptString"/>
              </w:rPr>
              <w:softHyphen/>
              <w:t>Node'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'Job classification. 0 = Hourly, not exempt from collective bargaining. 1 = Salaried, exempt from collective bargaining.'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'Salaried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'Number of available sick leave hours.'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'Sick</w:t>
            </w:r>
            <w:r>
              <w:rPr>
                <w:rStyle w:val="ScriptString"/>
              </w:rPr>
              <w:softHyphen/>
              <w:t>Leave</w:t>
            </w:r>
            <w:r>
              <w:rPr>
                <w:rStyle w:val="ScriptString"/>
              </w:rPr>
              <w:softHyphen/>
              <w:t>Hours'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'Number of available vacation hours.'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'Vacation</w:t>
            </w:r>
            <w:r>
              <w:rPr>
                <w:rStyle w:val="ScriptString"/>
              </w:rPr>
              <w:softHyphen/>
              <w:t>Hours'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[Birth</w:t>
            </w:r>
            <w:r>
              <w:rPr>
                <w:rStyle w:val="ScriptString"/>
              </w:rPr>
              <w:softHyphen/>
              <w:t>Date] &gt;= ''1930-01-01'' AND [Birth</w:t>
            </w:r>
            <w:r>
              <w:rPr>
                <w:rStyle w:val="ScriptString"/>
              </w:rPr>
              <w:softHyphen/>
              <w:t>Date] &lt;= dateadd(year,(-18),GETDATE())'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Birth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[Gender]=''f'' OR [Gender]=''m'' OR [Gender]=''F'' OR [Gender]=''M'''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Gender'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[Hire</w:t>
            </w:r>
            <w:r>
              <w:rPr>
                <w:rStyle w:val="ScriptString"/>
              </w:rPr>
              <w:softHyphen/>
              <w:t>Date] &gt;= ''1996-07-01'' AND [Hire</w:t>
            </w:r>
            <w:r>
              <w:rPr>
                <w:rStyle w:val="ScriptString"/>
              </w:rPr>
              <w:softHyphen/>
              <w:t>Date] &lt;= dateadd(day,(1),GETDATE())'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[Marital</w:t>
            </w:r>
            <w:r>
              <w:rPr>
                <w:rStyle w:val="ScriptString"/>
              </w:rPr>
              <w:softHyphen/>
              <w:t>Status]=''s'' OR [Marital</w:t>
            </w:r>
            <w:r>
              <w:rPr>
                <w:rStyle w:val="ScriptString"/>
              </w:rPr>
              <w:softHyphen/>
              <w:t>Status]=''m'' OR [Marital</w:t>
            </w:r>
            <w:r>
              <w:rPr>
                <w:rStyle w:val="ScriptString"/>
              </w:rPr>
              <w:softHyphen/>
              <w:t>Status]=''S'' OR [Marital</w:t>
            </w:r>
            <w:r>
              <w:rPr>
                <w:rStyle w:val="ScriptString"/>
              </w:rPr>
              <w:softHyphen/>
              <w:t>Status]=''M'''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Marital</w:t>
            </w:r>
            <w:r>
              <w:rPr>
                <w:rStyle w:val="ScriptString"/>
              </w:rPr>
              <w:softHyphen/>
              <w:t>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[Sick</w:t>
            </w:r>
            <w:r>
              <w:rPr>
                <w:rStyle w:val="ScriptString"/>
              </w:rPr>
              <w:softHyphen/>
              <w:t>Leave</w:t>
            </w:r>
            <w:r>
              <w:rPr>
                <w:rStyle w:val="ScriptString"/>
              </w:rPr>
              <w:softHyphen/>
              <w:t>Hours] &gt;= (0) AND [Sick</w:t>
            </w:r>
            <w:r>
              <w:rPr>
                <w:rStyle w:val="ScriptString"/>
              </w:rPr>
              <w:softHyphen/>
              <w:t>Leave</w:t>
            </w:r>
            <w:r>
              <w:rPr>
                <w:rStyle w:val="ScriptString"/>
              </w:rPr>
              <w:softHyphen/>
              <w:t>Hours] &lt;= (120)'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Sick</w:t>
            </w:r>
            <w:r>
              <w:rPr>
                <w:rStyle w:val="ScriptString"/>
              </w:rPr>
              <w:softHyphen/>
              <w:t>Leave</w:t>
            </w:r>
            <w:r>
              <w:rPr>
                <w:rStyle w:val="ScriptString"/>
              </w:rPr>
              <w:softHyphen/>
              <w:t>Hours'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[Vacation</w:t>
            </w:r>
            <w:r>
              <w:rPr>
                <w:rStyle w:val="ScriptString"/>
              </w:rPr>
              <w:softHyphen/>
              <w:t>Hours] &gt;= (-40) AND [Vacation</w:t>
            </w:r>
            <w:r>
              <w:rPr>
                <w:rStyle w:val="ScriptString"/>
              </w:rPr>
              <w:softHyphen/>
              <w:t>Hours] &lt;= (240)'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Vacation</w:t>
            </w:r>
            <w:r>
              <w:rPr>
                <w:rStyle w:val="ScriptString"/>
              </w:rPr>
              <w:softHyphen/>
              <w:t>Hours'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Current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Employee_rowguid'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1 (TRUE)'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Salaried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Sick</w:t>
            </w:r>
            <w:r>
              <w:rPr>
                <w:rStyle w:val="ScriptString"/>
              </w:rPr>
              <w:softHyphen/>
              <w:t>Leave</w:t>
            </w:r>
            <w:r>
              <w:rPr>
                <w:rStyle w:val="ScriptString"/>
              </w:rPr>
              <w:softHyphen/>
              <w:t>Hours'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Vacation</w:t>
            </w:r>
            <w:r>
              <w:rPr>
                <w:rStyle w:val="ScriptString"/>
              </w:rPr>
              <w:softHyphen/>
              <w:t>Hours'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Login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National</w:t>
            </w:r>
            <w:r>
              <w:rPr>
                <w:rStyle w:val="ScriptString"/>
              </w:rPr>
              <w:softHyphen/>
              <w:t>IDNumber'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Employee_rowguid'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Organization</w:t>
            </w:r>
            <w:r>
              <w:rPr>
                <w:rStyle w:val="ScriptString"/>
              </w:rPr>
              <w:softHyphen/>
              <w:t>Level_</w:t>
            </w:r>
            <w:r>
              <w:rPr>
                <w:rStyle w:val="ScriptString"/>
              </w:rPr>
              <w:softHyphen/>
              <w:t>Organization</w:t>
            </w:r>
            <w:r>
              <w:rPr>
                <w:rStyle w:val="ScriptString"/>
              </w:rPr>
              <w:softHyphen/>
              <w:t>Node'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Organization</w:t>
            </w:r>
            <w:r>
              <w:rPr>
                <w:rStyle w:val="ScriptString"/>
              </w:rPr>
              <w:softHyphen/>
              <w:t>Node'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'INSTEAD OF DELETE trigger which keeps Employees from being deleted.'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'TRIGGER'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</w:t>
            </w:r>
            <w:r>
              <w:rPr>
                <w:rStyle w:val="ScriptString"/>
              </w:rPr>
              <w:softHyphen/>
              <w:t>Employee'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61" w:name="ezYXpp6JSknwgD58SIgB1mj3VL0="/>
      <w:r>
        <w:t>Uses</w:t>
      </w:r>
      <w:bookmarkEnd w:id="61"/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"j88jjDtwCbK8khz/m8jxryH/SFk=" </w:instrText>
      </w:r>
      <w:r>
        <w:fldChar w:fldCharType="separate"/>
      </w:r>
      <w:r>
        <w:t>[dbo].[Flag]</w:t>
      </w:r>
      <w:r>
        <w:fldChar w:fldCharType="end"/>
      </w:r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pPr>
        <w:pStyle w:val="BlockTitleParagraph"/>
      </w:pPr>
      <w:bookmarkStart w:id="62" w:name="i0pyeobGKeorml21Bp7cU3a/ZmQ="/>
      <w:r>
        <w:t>Used By</w:t>
      </w:r>
      <w:bookmarkEnd w:id="62"/>
    </w:p>
    <w:p>
      <w:r>
        <w:fldChar w:fldCharType="begin"/>
      </w:r>
      <w:r>
        <w:instrText xml:space="preserve"> HYPERLINK \l "tDjny2Q9sWvuqg97wWzd145nXkA=" </w:instrText>
      </w:r>
      <w:r>
        <w:fldChar w:fldCharType="separate"/>
      </w:r>
      <w:r>
        <w:t>[Human</w:t>
      </w:r>
      <w:r>
        <w:softHyphen/>
        <w:t>Resources].[Employee</w:t>
      </w:r>
      <w:r>
        <w:softHyphen/>
        <w:t>Department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"WzREUJ9VRXbYWerHGwiGJinYM0A=" </w:instrText>
      </w:r>
      <w:r>
        <w:fldChar w:fldCharType="separate"/>
      </w:r>
      <w:r>
        <w:t>[Human</w:t>
      </w:r>
      <w:r>
        <w:softHyphen/>
        <w:t>Resources].[Employee</w:t>
      </w:r>
      <w:r>
        <w:softHyphen/>
        <w:t>Pay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"WVRXAhzXWcgHQbdlg570h3Fv6QI=" </w:instrText>
      </w:r>
      <w:r>
        <w:fldChar w:fldCharType="separate"/>
      </w:r>
      <w:r>
        <w:t>[Human</w:t>
      </w:r>
      <w:r>
        <w:softHyphen/>
        <w:t>Resources].[Job</w:t>
      </w:r>
      <w:r>
        <w:softHyphen/>
        <w:t>Candidate]</w:t>
      </w:r>
      <w:r>
        <w:fldChar w:fldCharType="end"/>
      </w:r>
    </w:p>
    <w:p>
      <w:r>
        <w:fldChar w:fldCharType="begin"/>
      </w:r>
      <w:r>
        <w:instrText xml:space="preserve"> HYPERLINK \l "v5/qynDVNwkOWZdAe2xATpOnRWk=" </w:instrText>
      </w:r>
      <w:r>
        <w:fldChar w:fldCharType="separate"/>
      </w:r>
      <w:r>
        <w:t>[Production].[Document]</w:t>
      </w:r>
      <w:r>
        <w:fldChar w:fldCharType="end"/>
      </w:r>
    </w:p>
    <w:p>
      <w:r>
        <w:fldChar w:fldCharType="begin"/>
      </w:r>
      <w:r>
        <w:instrText xml:space="preserve"> HYPERLINK \l "wVItRHlooKKFqOhuItRUJuA60Fs=" </w:instrText>
      </w:r>
      <w:r>
        <w:fldChar w:fldCharType="separate"/>
      </w:r>
      <w:r>
        <w:t>[Purchasing].[Purchase</w:t>
      </w:r>
      <w:r>
        <w:softHyphen/>
        <w:t>Order</w:t>
      </w:r>
      <w:r>
        <w:softHyphen/>
        <w:t>Header]</w:t>
      </w:r>
      <w:r>
        <w:fldChar w:fldCharType="end"/>
      </w:r>
    </w:p>
    <w:p>
      <w:r>
        <w:fldChar w:fldCharType="begin"/>
      </w:r>
      <w:r>
        <w:instrText xml:space="preserve"> HYPERLINK \l "hKN58zHn4ffskJv6ldcUqjf87do=" </w:instrText>
      </w:r>
      <w:r>
        <w:fldChar w:fldCharType="separate"/>
      </w:r>
      <w:r>
        <w:t>[Sales].[Sales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"TVXJJHSO4vPDsqDtNRd5tGQdsO0="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Employee]</w:t>
      </w:r>
      <w:r>
        <w:fldChar w:fldCharType="end"/>
      </w:r>
    </w:p>
    <w:p>
      <w:r>
        <w:fldChar w:fldCharType="begin"/>
      </w:r>
      <w:r>
        <w:instrText xml:space="preserve"> HYPERLINK \l "JhbW+DYcE93jITPkfvVrtIWEHzE="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</w:t>
      </w:r>
      <w:r>
        <w:softHyphen/>
        <w:t>Department]</w:t>
      </w:r>
      <w:r>
        <w:fldChar w:fldCharType="end"/>
      </w:r>
    </w:p>
    <w:p>
      <w:r>
        <w:fldChar w:fldCharType="begin"/>
      </w:r>
      <w:r>
        <w:instrText xml:space="preserve"> HYPERLINK \l "Ppb9efXEcRDxKIGzLbHZkOB+Nto="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</w:t>
      </w:r>
      <w:r>
        <w:softHyphen/>
        <w:t>Department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"pOjFS54tNwjD3Yvi8IMnn7dtRuA="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"GfF5ZKdsT1+xL6X5ks+ghnXIfng="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</w:t>
      </w:r>
      <w:r>
        <w:softHyphen/>
        <w:t>Sales</w:t>
      </w:r>
      <w:r>
        <w:softHyphen/>
        <w:t>By</w:t>
      </w:r>
      <w:r>
        <w:softHyphen/>
        <w:t>Fiscal</w:t>
      </w:r>
      <w:r>
        <w:softHyphen/>
        <w:t>Years]</w:t>
      </w:r>
      <w:r>
        <w:fldChar w:fldCharType="end"/>
      </w:r>
    </w:p>
    <w:p>
      <w:r>
        <w:fldChar w:fldCharType="begin"/>
      </w:r>
      <w:r>
        <w:instrText xml:space="preserve"> HYPERLINK \l "yaIVF+o80FMpJygtFV827IXwYrg=" </w:instrText>
      </w:r>
      <w:r>
        <w:fldChar w:fldCharType="separate"/>
      </w:r>
      <w:r>
        <w:t>[dbo].[usp</w:t>
      </w:r>
      <w:r>
        <w:softHyphen/>
        <w:t>Get</w:t>
      </w:r>
      <w:r>
        <w:softHyphen/>
        <w:t>Employee</w:t>
      </w:r>
      <w:r>
        <w:softHyphen/>
        <w:t>Managers]</w:t>
      </w:r>
      <w:r>
        <w:fldChar w:fldCharType="end"/>
      </w:r>
    </w:p>
    <w:p>
      <w:r>
        <w:fldChar w:fldCharType="begin"/>
      </w:r>
      <w:r>
        <w:instrText xml:space="preserve"> HYPERLINK \l "j0llh4oBM6uN5VRP3n9vBDBGwbc=" </w:instrText>
      </w:r>
      <w:r>
        <w:fldChar w:fldCharType="separate"/>
      </w:r>
      <w:r>
        <w:t>[dbo].[usp</w:t>
      </w:r>
      <w:r>
        <w:softHyphen/>
        <w:t>Get</w:t>
      </w:r>
      <w:r>
        <w:softHyphen/>
        <w:t>Manager</w:t>
      </w:r>
      <w:r>
        <w:softHyphen/>
        <w:t>Employees]</w:t>
      </w:r>
      <w:r>
        <w:fldChar w:fldCharType="end"/>
      </w:r>
    </w:p>
    <w:p>
      <w:r>
        <w:fldChar w:fldCharType="begin"/>
      </w:r>
      <w:r>
        <w:instrText xml:space="preserve"> HYPERLINK \l "6ydkl6OBzxZTt8aQ90AP6hr4cFU=" </w:instrText>
      </w:r>
      <w:r>
        <w:fldChar w:fldCharType="separate"/>
      </w:r>
      <w:r>
        <w:t>[Human</w:t>
      </w:r>
      <w:r>
        <w:softHyphen/>
        <w:t>Resources].[usp</w:t>
      </w:r>
      <w:r>
        <w:softHyphen/>
        <w:t>Update</w:t>
      </w:r>
      <w:r>
        <w:softHyphen/>
        <w:t>Employee</w:t>
      </w:r>
      <w:r>
        <w:softHyphen/>
        <w:t>Hire</w:t>
      </w:r>
      <w:r>
        <w:softHyphen/>
        <w:t>Info]</w:t>
      </w:r>
      <w:r>
        <w:fldChar w:fldCharType="end"/>
      </w:r>
    </w:p>
    <w:p>
      <w:r>
        <w:fldChar w:fldCharType="begin"/>
      </w:r>
      <w:r>
        <w:instrText xml:space="preserve"> HYPERLINK \l "C5oNhWtNH5mLMaKD+WajVUPlL6E=" </w:instrText>
      </w:r>
      <w:r>
        <w:fldChar w:fldCharType="separate"/>
      </w:r>
      <w:r>
        <w:t>[Human</w:t>
      </w:r>
      <w:r>
        <w:softHyphen/>
        <w:t>Resources].[usp</w:t>
      </w:r>
      <w:r>
        <w:softHyphen/>
        <w:t>Update</w:t>
      </w:r>
      <w:r>
        <w:softHyphen/>
        <w:t>Employee</w:t>
      </w:r>
      <w:r>
        <w:softHyphen/>
        <w:t>Login]</w:t>
      </w:r>
      <w:r>
        <w:fldChar w:fldCharType="end"/>
      </w:r>
    </w:p>
    <w:p>
      <w:r>
        <w:fldChar w:fldCharType="begin"/>
      </w:r>
      <w:r>
        <w:instrText xml:space="preserve"> HYPERLINK \l "vCx7xMQcjRyuiOsUmNSNg9QeITY=" </w:instrText>
      </w:r>
      <w:r>
        <w:fldChar w:fldCharType="separate"/>
      </w:r>
      <w:r>
        <w:t>[Human</w:t>
      </w:r>
      <w:r>
        <w:softHyphen/>
        <w:t>Resources].[usp</w:t>
      </w:r>
      <w:r>
        <w:softHyphen/>
        <w:t>Update</w:t>
      </w:r>
      <w:r>
        <w:softHyphen/>
        <w:t>Employee</w:t>
      </w:r>
      <w:r>
        <w:softHyphen/>
        <w:t>Personal</w:t>
      </w:r>
      <w:r>
        <w:softHyphen/>
        <w:t>Info]</w:t>
      </w:r>
      <w:r>
        <w:fldChar w:fldCharType="end"/>
      </w:r>
    </w:p>
    <w:p>
      <w:r>
        <w:fldChar w:fldCharType="begin"/>
      </w:r>
      <w:r>
        <w:instrText xml:space="preserve"> HYPERLINK \l "MAbUSn/1caUuJ7XN6dczcbTRRyA=" </w:instrText>
      </w:r>
      <w:r>
        <w:fldChar w:fldCharType="separate"/>
      </w:r>
      <w:r>
        <w:t>[dbo].[ufn</w:t>
      </w:r>
      <w:r>
        <w:softHyphen/>
        <w:t>Get</w:t>
      </w:r>
      <w:r>
        <w:softHyphen/>
        <w:t>Contact</w:t>
      </w:r>
      <w:r>
        <w:softHyphen/>
        <w:t>Information]</w:t>
      </w:r>
      <w:r>
        <w:fldChar w:fldCharType="end"/>
      </w:r>
    </w:p>
    <w:p>
      <w:pPr>
        <w:sectPr>
          <w:headerReference w:type="default" r:id="rId3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3" w:name="tDjny2Q9sWvuqg97wWzd145nXkA="/>
            <w:bookmarkStart w:id="64" w:name="_Toc256000010"/>
            <w:r>
              <w:pict>
                <v:shape id="_x0000_i121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Resources].[Employee</w:t>
            </w:r>
            <w:r>
              <w:softHyphen/>
              <w:t>Department</w:t>
            </w:r>
            <w:r>
              <w:softHyphen/>
              <w:t>History]</w:t>
            </w:r>
            <w:bookmarkEnd w:id="64"/>
          </w:p>
          <w:p>
            <w:bookmarkEnd w:id="63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65" w:name="Dt4vgWVtg6T5AAFJZ2whuz1uJew="/>
      <w:r>
        <w:t>MS_</w:t>
      </w:r>
      <w:r>
        <w:softHyphen/>
        <w:t>Description</w:t>
      </w:r>
      <w:bookmarkEnd w:id="65"/>
    </w:p>
    <w:p>
      <w:r>
        <w:t>Employee department transfers.</w:t>
      </w:r>
    </w:p>
    <w:p>
      <w:pPr>
        <w:pStyle w:val="BlockTitleParagraph"/>
      </w:pPr>
      <w:bookmarkStart w:id="66" w:name="Vs1MU7lOX+s7woFB+TkpySmg9Mw="/>
      <w:r>
        <w:t>Properties</w:t>
      </w:r>
      <w:bookmarkEnd w:id="6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296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7" w:name="BNMZj328ryCXNu1NgjgZXKHr+Ic="/>
      <w:r>
        <w:t>Columns</w:t>
      </w:r>
      <w:bookmarkEnd w:id="6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920"/>
        <w:gridCol w:w="3199"/>
        <w:gridCol w:w="1068"/>
        <w:gridCol w:w="1188"/>
        <w:gridCol w:w="1188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19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220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Employee identification number. Foreign key to Employee.Business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21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222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223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Department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Department in which the employee worked including currently. Foreign key to Department.Department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24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225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226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Shift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Identifies which 8-hour shift the employee works. Foreign key to Shift.Shift.ID.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27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the employee started work in the department.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the employee left the department. NULL = Current department.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8" w:name="+LyrqvbogPqofzJjHKTUB8qyd5s="/>
      <w:r>
        <w:t>Indexes</w:t>
      </w:r>
      <w:bookmarkEnd w:id="6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20"/>
        <w:gridCol w:w="134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2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Department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Start</w:t>
            </w:r>
            <w:r>
              <w:rPr>
                <w:rStyle w:val="Table-Default"/>
              </w:rPr>
              <w:softHyphen/>
              <w:t>Date_</w:t>
            </w:r>
            <w:r>
              <w:rPr>
                <w:rStyle w:val="Table-Default"/>
              </w:rPr>
              <w:softHyphen/>
              <w:t>Department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ID, Start</w:t>
            </w:r>
            <w:r>
              <w:rPr>
                <w:rStyle w:val="Table-Default"/>
              </w:rPr>
              <w:softHyphen/>
              <w:t>Date, Department</w:t>
            </w:r>
            <w:r>
              <w:rPr>
                <w:rStyle w:val="Table-Default"/>
              </w:rPr>
              <w:softHyphen/>
              <w:t>ID, Shift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Department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Department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Department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Department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Shift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Shift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9" w:name="cBYQr0QRdR80eGorJgayDKKTPj4="/>
      <w:r>
        <w:t>Check Constraints</w:t>
      </w:r>
      <w:bookmarkEnd w:id="6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583"/>
        <w:gridCol w:w="405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Department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[End</w:t>
            </w:r>
            <w:r>
              <w:rPr>
                <w:rStyle w:val="DescriptionInTable"/>
              </w:rPr>
              <w:softHyphen/>
              <w:t>Date] &gt;= [Start</w:t>
            </w:r>
            <w:r>
              <w:rPr>
                <w:rStyle w:val="DescriptionInTable"/>
              </w:rPr>
              <w:softHyphen/>
              <w:t>Date] OR [End</w:t>
            </w:r>
            <w:r>
              <w:rPr>
                <w:rStyle w:val="DescriptionInTable"/>
              </w:rPr>
              <w:softHyphen/>
              <w:t>Date] IS NUL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([End</w:t>
            </w:r>
            <w:r>
              <w:rPr>
                <w:rStyle w:val="Table-Default"/>
              </w:rPr>
              <w:softHyphen/>
              <w:t>Date]&gt;=[Start</w:t>
            </w:r>
            <w:r>
              <w:rPr>
                <w:rStyle w:val="Table-Default"/>
              </w:rPr>
              <w:softHyphen/>
              <w:t>Date] OR [End</w:t>
            </w:r>
            <w:r>
              <w:rPr>
                <w:rStyle w:val="Table-Default"/>
              </w:rPr>
              <w:softHyphen/>
              <w:t>Date] IS NULL)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0" w:name="q+RX2lecDysvLz5w1S4kWkwVnmQ="/>
      <w:r>
        <w:t>Foreign Keys</w:t>
      </w:r>
      <w:bookmarkEnd w:id="7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Department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Department_</w:t>
            </w:r>
            <w:r>
              <w:rPr>
                <w:rStyle w:val="Table-Default"/>
              </w:rPr>
              <w:softHyphen/>
              <w:t>Department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Department.Department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Department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"TH5R06keykSJYajBUWfR3phTY8s="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[Human</w:t>
            </w:r>
            <w:r>
              <w:rPr>
                <w:rStyle w:val="Table-Default"/>
              </w:rPr>
              <w:softHyphen/>
              <w:t>Resources].[Department].[Department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Department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Employee.Employee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"Kjz9lDvrP3nS1nwr2lPE3hJmy04="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[Human</w:t>
            </w:r>
            <w:r>
              <w:rPr>
                <w:rStyle w:val="Table-Default"/>
              </w:rPr>
              <w:softHyphen/>
              <w:t>Resources].[Employee].[Business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Department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Shift_</w:t>
            </w:r>
            <w:r>
              <w:rPr>
                <w:rStyle w:val="Table-Default"/>
              </w:rPr>
              <w:softHyphen/>
              <w:t>Shift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Shift.Shift</w:t>
            </w:r>
            <w:r>
              <w:rPr>
                <w:rStyle w:val="DescriptionInTable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Shift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"oOQXice18uca5/e1dhJkYUmlNt0="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[Human</w:t>
            </w:r>
            <w:r>
              <w:rPr>
                <w:rStyle w:val="Table-Default"/>
              </w:rPr>
              <w:softHyphen/>
              <w:t>Resources].[Shift].[Shift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1" w:name="saa5Ck7q5W6A/IB6CfI20dQi1mM="/>
      <w:r>
        <w:t>SQL Script</w:t>
      </w:r>
      <w:bookmarkEnd w:id="7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[Department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[Shift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Date_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[Department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[Shift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[Department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Shift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[Shift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Department_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[Department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[Department]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[Department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Shift_</w:t>
            </w:r>
            <w:r>
              <w:rPr>
                <w:rStyle w:val="ScriptNormal"/>
              </w:rPr>
              <w:softHyphen/>
              <w:t>Shift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[Shift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[Shift]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[Shift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 department transfers.'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 identification number. Foreign key to Employee.Business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'Department in which the employee worked including currently. Foreign key to Department.Department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'Department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the employee left the department. NULL = Current department.'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'Identifies which 8-hour shift the employee works. Foreign key to Shift.Shift.ID.'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the employee started work in the department.'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[End</w:t>
            </w:r>
            <w:r>
              <w:rPr>
                <w:rStyle w:val="ScriptString"/>
              </w:rPr>
              <w:softHyphen/>
              <w:t>Date] &gt;= [Start</w:t>
            </w:r>
            <w:r>
              <w:rPr>
                <w:rStyle w:val="ScriptString"/>
              </w:rPr>
              <w:softHyphen/>
              <w:t>Date] OR [End</w:t>
            </w:r>
            <w:r>
              <w:rPr>
                <w:rStyle w:val="ScriptString"/>
              </w:rPr>
              <w:softHyphen/>
              <w:t>Date] IS NUL'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Department.Department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Department_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Employee.Employee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Shift.Shift</w:t>
            </w:r>
            <w:r>
              <w:rPr>
                <w:rStyle w:val="ScriptString"/>
              </w:rPr>
              <w:softHyphen/>
              <w:t>ID'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Shift_</w:t>
            </w:r>
            <w:r>
              <w:rPr>
                <w:rStyle w:val="ScriptString"/>
              </w:rPr>
              <w:softHyphen/>
              <w:t>Shift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Date_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Shift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Date_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2" w:name="5akNg3KL+zUCk6SRJHwWZhT47Ho="/>
      <w:r>
        <w:t>Uses</w:t>
      </w:r>
      <w:bookmarkEnd w:id="72"/>
    </w:p>
    <w:p>
      <w:r>
        <w:fldChar w:fldCharType="begin"/>
      </w:r>
      <w:r>
        <w:instrText xml:space="preserve"> HYPERLINK \l "TH5R06keykSJYajBUWfR3phTY8s=" </w:instrText>
      </w:r>
      <w:r>
        <w:fldChar w:fldCharType="separate"/>
      </w:r>
      <w:r>
        <w:t>[Human</w:t>
      </w:r>
      <w:r>
        <w:softHyphen/>
        <w:t>Resources].[Department]</w:t>
      </w:r>
      <w:r>
        <w:fldChar w:fldCharType="end"/>
      </w:r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"oOQXice18uca5/e1dhJkYUmlNt0=" </w:instrText>
      </w:r>
      <w:r>
        <w:fldChar w:fldCharType="separate"/>
      </w:r>
      <w:r>
        <w:t>[Human</w:t>
      </w:r>
      <w:r>
        <w:softHyphen/>
        <w:t>Resources].[Shift]</w:t>
      </w:r>
      <w:r>
        <w:fldChar w:fldCharType="end"/>
      </w:r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pPr>
        <w:pStyle w:val="BlockTitleParagraph"/>
      </w:pPr>
      <w:bookmarkStart w:id="73" w:name="xki5viN7J+fU8U7HgJIg9TzRKOA="/>
      <w:r>
        <w:t>Used By</w:t>
      </w:r>
      <w:bookmarkEnd w:id="73"/>
    </w:p>
    <w:p>
      <w:r>
        <w:fldChar w:fldCharType="begin"/>
      </w:r>
      <w:r>
        <w:instrText xml:space="preserve"> HYPERLINK \l "JhbW+DYcE93jITPkfvVrtIWEHzE="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</w:t>
      </w:r>
      <w:r>
        <w:softHyphen/>
        <w:t>Department]</w:t>
      </w:r>
      <w:r>
        <w:fldChar w:fldCharType="end"/>
      </w:r>
    </w:p>
    <w:p>
      <w:r>
        <w:fldChar w:fldCharType="begin"/>
      </w:r>
      <w:r>
        <w:instrText xml:space="preserve"> HYPERLINK \l "Ppb9efXEcRDxKIGzLbHZkOB+Nto="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</w:t>
      </w:r>
      <w:r>
        <w:softHyphen/>
        <w:t>Department</w:t>
      </w:r>
      <w:r>
        <w:softHyphen/>
        <w:t>History]</w:t>
      </w:r>
      <w:r>
        <w:fldChar w:fldCharType="end"/>
      </w:r>
    </w:p>
    <w:p>
      <w:pPr>
        <w:sectPr>
          <w:headerReference w:type="default" r:id="rId3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4" w:name="WzREUJ9VRXbYWerHGwiGJinYM0A="/>
            <w:bookmarkStart w:id="75" w:name="_Toc256000011"/>
            <w:r>
              <w:pict>
                <v:shape id="_x0000_i122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Resources].[Employee</w:t>
            </w:r>
            <w:r>
              <w:softHyphen/>
              <w:t>Pay</w:t>
            </w:r>
            <w:r>
              <w:softHyphen/>
              <w:t>History]</w:t>
            </w:r>
            <w:bookmarkEnd w:id="75"/>
          </w:p>
          <w:p>
            <w:bookmarkEnd w:id="74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76" w:name="gg6gs9jVNApVF+PIitUetfq5IBI="/>
      <w:r>
        <w:t>MS_</w:t>
      </w:r>
      <w:r>
        <w:softHyphen/>
        <w:t>Description</w:t>
      </w:r>
      <w:bookmarkEnd w:id="76"/>
    </w:p>
    <w:p>
      <w:r>
        <w:t>Employee pay history.</w:t>
      </w:r>
    </w:p>
    <w:p>
      <w:pPr>
        <w:pStyle w:val="BlockTitleParagraph"/>
      </w:pPr>
      <w:bookmarkStart w:id="77" w:name="Uy2o5PZrxRSyAgCOhDd3eF2UhX8="/>
      <w:r>
        <w:t>Properties</w:t>
      </w:r>
      <w:bookmarkEnd w:id="7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8" w:name="ykdbLm1oRErqfykDVTX9YLab6uU="/>
      <w:r>
        <w:t>Columns</w:t>
      </w:r>
      <w:bookmarkEnd w:id="7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453"/>
        <w:gridCol w:w="1068"/>
        <w:gridCol w:w="1236"/>
        <w:gridCol w:w="112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30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231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Employee identification number. Foreign key to Employee.Business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32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Rate</w:t>
            </w:r>
            <w:r>
              <w:rPr>
                <w:rStyle w:val="Table-Default"/>
              </w:rPr>
              <w:softHyphen/>
              <w:t>Change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the change in pay is effective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33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Salary hourly rate.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34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Pay</w:t>
            </w:r>
            <w:r>
              <w:rPr>
                <w:rStyle w:val="Table-Default"/>
              </w:rPr>
              <w:softHyphen/>
              <w:t>Frequency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1 = Salary received monthly, 2 = Salary received biweekly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9" w:name="RoEn0T4IguAz1gT6byxnRdTHhGw="/>
      <w:r>
        <w:t>Indexes</w:t>
      </w:r>
      <w:bookmarkEnd w:id="7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778"/>
        <w:gridCol w:w="1489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35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Pay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softHyphen/>
              <w:t>Change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ID, Rate</w:t>
            </w:r>
            <w:r>
              <w:rPr>
                <w:rStyle w:val="Table-Default"/>
              </w:rPr>
              <w:softHyphen/>
              <w:t>Change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0" w:name="kXZVjnJcs+ZztL62FihJTFWy0AI="/>
      <w:r>
        <w:t>Check Constraints</w:t>
      </w:r>
      <w:bookmarkEnd w:id="8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60"/>
        <w:gridCol w:w="1390"/>
        <w:gridCol w:w="149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Pay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Pay</w:t>
            </w:r>
            <w:r>
              <w:rPr>
                <w:rStyle w:val="Table-Default"/>
              </w:rPr>
              <w:softHyphen/>
              <w:t>Frequency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[Pay</w:t>
            </w:r>
            <w:r>
              <w:rPr>
                <w:rStyle w:val="DescriptionInTable"/>
              </w:rPr>
              <w:softHyphen/>
              <w:t>Frequency]=(3) OR [Pay</w:t>
            </w:r>
            <w:r>
              <w:rPr>
                <w:rStyle w:val="DescriptionInTable"/>
              </w:rPr>
              <w:softHyphen/>
              <w:t>Frequency]=(2) OR [Pay</w:t>
            </w:r>
            <w:r>
              <w:rPr>
                <w:rStyle w:val="DescriptionInTable"/>
              </w:rPr>
              <w:softHyphen/>
              <w:t>Frequency]=(1)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Pay</w:t>
            </w:r>
            <w:r>
              <w:rPr>
                <w:rStyle w:val="Table-Default"/>
              </w:rPr>
              <w:softHyphen/>
              <w:t>Frequency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([Pay</w:t>
            </w:r>
            <w:r>
              <w:rPr>
                <w:rStyle w:val="Table-Default"/>
              </w:rPr>
              <w:softHyphen/>
              <w:t>Frequency]=(2) OR [Pay</w:t>
            </w:r>
            <w:r>
              <w:rPr>
                <w:rStyle w:val="Table-Default"/>
              </w:rPr>
              <w:softHyphen/>
              <w:t>Frequency]=(1))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Pay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[Rate] &gt;= (6.50) AND [Rate] &lt;= (200.00)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([Rate]&gt;=(6.50) AND [Rate]&lt;=(200.00))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1" w:name="JT0QvbH5tMwWagVBxRi++O1EPi0="/>
      <w:r>
        <w:t>Foreign Keys</w:t>
      </w:r>
      <w:bookmarkEnd w:id="8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Pay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Employee.Employee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"Kjz9lDvrP3nS1nwr2lPE3hJmy04="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[Human</w:t>
            </w:r>
            <w:r>
              <w:rPr>
                <w:rStyle w:val="Table-Default"/>
              </w:rPr>
              <w:softHyphen/>
              <w:t>Resources].[Employee].[Business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2" w:name="PynhEsGUvyd4kRRkllDQHH2rEQU="/>
      <w:r>
        <w:t>SQL Script</w:t>
      </w:r>
      <w:bookmarkEnd w:id="8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Pay</w:t>
            </w:r>
            <w:r>
              <w:rPr>
                <w:rStyle w:val="ScriptNormal"/>
              </w:rPr>
              <w:softHyphen/>
              <w:t>History]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[Rate</w:t>
            </w:r>
            <w:r>
              <w:rPr>
                <w:rStyle w:val="ScriptNormal"/>
              </w:rPr>
              <w:softHyphen/>
              <w:t>Change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[Pay</w:t>
            </w:r>
            <w:r>
              <w:rPr>
                <w:rStyle w:val="ScriptNormal"/>
              </w:rPr>
              <w:softHyphen/>
              <w:t>Frequency]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Pay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Pay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Pay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Pay</w:t>
            </w:r>
            <w:r>
              <w:rPr>
                <w:rStyle w:val="ScriptNormal"/>
              </w:rPr>
              <w:softHyphen/>
              <w:t>Frequency]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[Pay</w:t>
            </w:r>
            <w:r>
              <w:rPr>
                <w:rStyle w:val="ScriptNormal"/>
              </w:rPr>
              <w:softHyphen/>
              <w:t>Frequency]</w:t>
            </w:r>
            <w:r>
              <w:rPr>
                <w:rStyle w:val="ScriptNormal"/>
              </w:rPr>
              <w:t>=(</w:t>
            </w:r>
            <w:r>
              <w:rPr>
                <w:rStyle w:val="ScriptNormal"/>
              </w:rPr>
              <w:t>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[Pay</w:t>
            </w:r>
            <w:r>
              <w:rPr>
                <w:rStyle w:val="ScriptNormal"/>
              </w:rPr>
              <w:softHyphen/>
              <w:t>Frequency]</w:t>
            </w:r>
            <w:r>
              <w:rPr>
                <w:rStyle w:val="ScriptNormal"/>
              </w:rPr>
              <w:t>=(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Pay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Pay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[Rate]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6.50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[Rate]</w:t>
            </w:r>
            <w:r>
              <w:rPr>
                <w:rStyle w:val="ScriptNormal"/>
              </w:rPr>
              <w:t>&lt;=(</w:t>
            </w:r>
            <w:r>
              <w:rPr>
                <w:rStyle w:val="ScriptNormal"/>
              </w:rPr>
              <w:t>200.00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Pay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Pay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Rate</w:t>
            </w:r>
            <w:r>
              <w:rPr>
                <w:rStyle w:val="ScriptNormal"/>
              </w:rPr>
              <w:softHyphen/>
              <w:t>Change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[Rate</w:t>
            </w:r>
            <w:r>
              <w:rPr>
                <w:rStyle w:val="ScriptNormal"/>
              </w:rPr>
              <w:softHyphen/>
              <w:t>Change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Pay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Pay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 pay history.'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 identification number. Foreign key to Employee.Business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'1 = Salary received monthly, 2 = Salary received biweekly'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'Pay</w:t>
            </w:r>
            <w:r>
              <w:rPr>
                <w:rStyle w:val="ScriptString"/>
              </w:rPr>
              <w:softHyphen/>
              <w:t>Frequency'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'Salary hourly rate.'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the change in pay is effective'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'Rate</w:t>
            </w:r>
            <w:r>
              <w:rPr>
                <w:rStyle w:val="ScriptString"/>
              </w:rPr>
              <w:softHyphen/>
              <w:t>Change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[Pay</w:t>
            </w:r>
            <w:r>
              <w:rPr>
                <w:rStyle w:val="ScriptString"/>
              </w:rPr>
              <w:softHyphen/>
              <w:t>Frequency]=(3) OR [Pay</w:t>
            </w:r>
            <w:r>
              <w:rPr>
                <w:rStyle w:val="ScriptString"/>
              </w:rPr>
              <w:softHyphen/>
              <w:t>Frequency]=(2) OR [Pay</w:t>
            </w:r>
            <w:r>
              <w:rPr>
                <w:rStyle w:val="ScriptString"/>
              </w:rPr>
              <w:softHyphen/>
              <w:t>Frequency]=(1)'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Frequency'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[Rate] &gt;= (6.50) AND [Rate] &lt;= (200.00)'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Rate'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Employee.Employee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Rate</w:t>
            </w:r>
            <w:r>
              <w:rPr>
                <w:rStyle w:val="ScriptString"/>
              </w:rPr>
              <w:softHyphen/>
              <w:t>Change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Rate</w:t>
            </w:r>
            <w:r>
              <w:rPr>
                <w:rStyle w:val="ScriptString"/>
              </w:rPr>
              <w:softHyphen/>
              <w:t>Change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3" w:name="PCTlTkC93AnNE+39PgEuplKOEm0="/>
      <w:r>
        <w:t>Uses</w:t>
      </w:r>
      <w:bookmarkEnd w:id="83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pPr>
        <w:pStyle w:val="BlockTitleParagraph"/>
      </w:pPr>
      <w:bookmarkStart w:id="84" w:name="tP9tircyJ9RdoCmFMqyWD/mOISA="/>
      <w:r>
        <w:t>Used By</w:t>
      </w:r>
      <w:bookmarkEnd w:id="84"/>
    </w:p>
    <w:p>
      <w:r>
        <w:fldChar w:fldCharType="begin"/>
      </w:r>
      <w:r>
        <w:instrText xml:space="preserve"> HYPERLINK \l "6ydkl6OBzxZTt8aQ90AP6hr4cFU=" </w:instrText>
      </w:r>
      <w:r>
        <w:fldChar w:fldCharType="separate"/>
      </w:r>
      <w:r>
        <w:t>[Human</w:t>
      </w:r>
      <w:r>
        <w:softHyphen/>
        <w:t>Resources].[usp</w:t>
      </w:r>
      <w:r>
        <w:softHyphen/>
        <w:t>Update</w:t>
      </w:r>
      <w:r>
        <w:softHyphen/>
        <w:t>Employee</w:t>
      </w:r>
      <w:r>
        <w:softHyphen/>
        <w:t>Hire</w:t>
      </w:r>
      <w:r>
        <w:softHyphen/>
        <w:t>Info]</w:t>
      </w:r>
      <w:r>
        <w:fldChar w:fldCharType="end"/>
      </w:r>
    </w:p>
    <w:p>
      <w:pPr>
        <w:sectPr>
          <w:headerReference w:type="default" r:id="rId3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5" w:name="WVRXAhzXWcgHQbdlg570h3Fv6QI="/>
            <w:bookmarkStart w:id="86" w:name="_Toc256000012"/>
            <w:r>
              <w:pict>
                <v:shape id="_x0000_i123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Resources].[Job</w:t>
            </w:r>
            <w:r>
              <w:softHyphen/>
              <w:t>Candidate]</w:t>
            </w:r>
            <w:bookmarkEnd w:id="86"/>
          </w:p>
          <w:p>
            <w:bookmarkEnd w:id="85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87" w:name="evNlLnp8zspO8/U9JrtP7MpWD1s="/>
      <w:r>
        <w:t>MS_</w:t>
      </w:r>
      <w:r>
        <w:softHyphen/>
        <w:t>Description</w:t>
      </w:r>
      <w:bookmarkEnd w:id="87"/>
    </w:p>
    <w:p>
      <w:r>
        <w:t>Résumés submitted to Human Resources by job applicants.</w:t>
      </w:r>
    </w:p>
    <w:p>
      <w:pPr>
        <w:pStyle w:val="BlockTitleParagraph"/>
      </w:pPr>
      <w:bookmarkStart w:id="88" w:name="l2/JDnHfks/jY8pbPf9XWFlrTAE="/>
      <w:r>
        <w:t>Properties</w:t>
      </w:r>
      <w:bookmarkEnd w:id="8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 Text Catalog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"KQM1/2huuuPy+pMNx4F37D5+p0Y="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AW2016Full</w:t>
            </w:r>
            <w:r>
              <w:rPr>
                <w:rStyle w:val="Table-Default"/>
              </w:rPr>
              <w:softHyphen/>
              <w:t>Text</w:t>
            </w:r>
            <w:r>
              <w:rPr>
                <w:rStyle w:val="Table-Default"/>
              </w:rPr>
              <w:softHyphen/>
              <w:t>Catalog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 Text Key Index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Job</w:t>
            </w:r>
            <w:r>
              <w:rPr>
                <w:rStyle w:val="Table-Default"/>
              </w:rPr>
              <w:softHyphen/>
              <w:t>Candidate_</w:t>
            </w:r>
            <w:r>
              <w:rPr>
                <w:rStyle w:val="Table-Default"/>
              </w:rPr>
              <w:softHyphen/>
              <w:t>Job</w:t>
            </w:r>
            <w:r>
              <w:rPr>
                <w:rStyle w:val="Table-Default"/>
              </w:rPr>
              <w:softHyphen/>
              <w:t>Candidate</w:t>
            </w:r>
            <w:r>
              <w:rPr>
                <w:rStyle w:val="Table-Default"/>
              </w:rPr>
              <w:softHyphen/>
              <w:t>ID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9" w:name="FqYeghZBGfNGQphcvi5rhCz6xtI="/>
      <w:r>
        <w:t>Columns</w:t>
      </w:r>
      <w:bookmarkEnd w:id="8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1990"/>
        <w:gridCol w:w="1706"/>
        <w:gridCol w:w="711"/>
        <w:gridCol w:w="711"/>
        <w:gridCol w:w="711"/>
        <w:gridCol w:w="711"/>
        <w:gridCol w:w="711"/>
        <w:gridCol w:w="71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Full Text Indexed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Language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37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Job</w:t>
            </w:r>
            <w:r>
              <w:rPr>
                <w:rStyle w:val="Table-Default"/>
              </w:rPr>
              <w:softHyphen/>
              <w:t>Candidate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Job</w:t>
            </w:r>
            <w:r>
              <w:rPr>
                <w:rStyle w:val="DescriptionInTable"/>
              </w:rPr>
              <w:softHyphen/>
              <w:t>Candidate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38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239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Employee identification number if applicant was hired. Foreign key to Employee.Business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Resume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Résumé in XML format.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"l5jXOsaY8noZjfgneQd+33ebs58="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xml([Human</w:t>
            </w:r>
            <w:r>
              <w:rPr>
                <w:rStyle w:val="Table-Default"/>
              </w:rPr>
              <w:softHyphen/>
              <w:t>Resources].[HRResume</w:t>
            </w:r>
            <w:r>
              <w:rPr>
                <w:rStyle w:val="Table-Default"/>
              </w:rPr>
              <w:softHyphen/>
              <w:t>Schema</w:t>
            </w:r>
            <w:r>
              <w:rPr>
                <w:rStyle w:val="Table-Default"/>
              </w:rPr>
              <w:softHyphen/>
              <w:t>Collection])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1033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0" w:name="KZvDZzEjUgeE/psDPQvZ2TANvQg="/>
      <w:r>
        <w:t>Indexes</w:t>
      </w:r>
      <w:bookmarkEnd w:id="9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81"/>
        <w:gridCol w:w="1586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40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Job</w:t>
            </w:r>
            <w:r>
              <w:rPr>
                <w:rStyle w:val="Table-Default"/>
              </w:rPr>
              <w:softHyphen/>
              <w:t>Candidate_</w:t>
            </w:r>
            <w:r>
              <w:rPr>
                <w:rStyle w:val="Table-Default"/>
              </w:rPr>
              <w:softHyphen/>
              <w:t>Job</w:t>
            </w:r>
            <w:r>
              <w:rPr>
                <w:rStyle w:val="Table-Default"/>
              </w:rPr>
              <w:softHyphen/>
              <w:t>Candidate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Job</w:t>
            </w:r>
            <w:r>
              <w:rPr>
                <w:rStyle w:val="Table-Default"/>
              </w:rPr>
              <w:softHyphen/>
              <w:t>Candidate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Job</w:t>
            </w:r>
            <w:r>
              <w:rPr>
                <w:rStyle w:val="Table-Default"/>
              </w:rPr>
              <w:softHyphen/>
              <w:t>Candidate_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1" w:name="AkWOi6Wbca7TwPY4Y1cNiBEElCo="/>
      <w:r>
        <w:t>Foreign Keys</w:t>
      </w:r>
      <w:bookmarkEnd w:id="9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Job</w:t>
            </w:r>
            <w:r>
              <w:rPr>
                <w:rStyle w:val="Table-Default"/>
              </w:rPr>
              <w:softHyphen/>
              <w:t>Candidate_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Employee.Employee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"Kjz9lDvrP3nS1nwr2lPE3hJmy04="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[Human</w:t>
            </w:r>
            <w:r>
              <w:rPr>
                <w:rStyle w:val="Table-Default"/>
              </w:rPr>
              <w:softHyphen/>
              <w:t>Resources].[Employee].[Business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2" w:name="qbmAJdStT/56m4dt86ZNYYoZSsk="/>
      <w:r>
        <w:t>SQL Script</w:t>
      </w:r>
      <w:bookmarkEnd w:id="9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[xml]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CONTENT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[HRResume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Collection]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Job</w:t>
            </w:r>
            <w:r>
              <w:rPr>
                <w:rStyle w:val="ScriptNormal"/>
              </w:rPr>
              <w:softHyphen/>
              <w:t>Candidate_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Job</w:t>
            </w:r>
            <w:r>
              <w:rPr>
                <w:rStyle w:val="ScriptNormal"/>
              </w:rPr>
              <w:softHyphen/>
              <w:t>Candidate_</w:t>
            </w:r>
            <w:r>
              <w:rPr>
                <w:rStyle w:val="ScriptNormal"/>
              </w:rPr>
              <w:softHyphen/>
              <w:t>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Job</w:t>
            </w:r>
            <w:r>
              <w:rPr>
                <w:rStyle w:val="ScriptNormal"/>
              </w:rPr>
              <w:softHyphen/>
              <w:t>Candidate_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Job</w:t>
            </w:r>
            <w:r>
              <w:rPr>
                <w:rStyle w:val="ScriptNormal"/>
              </w:rPr>
              <w:softHyphen/>
              <w:t>Candidate_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'Résumés submitted to Human Resources by job applicants.'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'Job</w:t>
            </w:r>
            <w:r>
              <w:rPr>
                <w:rStyle w:val="ScriptString"/>
              </w:rPr>
              <w:softHyphen/>
              <w:t>Candidate'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 identification number if applicant was hired. Foreign key to Employee.Business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'Job</w:t>
            </w:r>
            <w:r>
              <w:rPr>
                <w:rStyle w:val="ScriptString"/>
              </w:rPr>
              <w:softHyphen/>
              <w:t>Candidate'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Job</w:t>
            </w:r>
            <w:r>
              <w:rPr>
                <w:rStyle w:val="ScriptString"/>
              </w:rPr>
              <w:softHyphen/>
              <w:t>Candidate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'Job</w:t>
            </w:r>
            <w:r>
              <w:rPr>
                <w:rStyle w:val="ScriptString"/>
              </w:rPr>
              <w:softHyphen/>
              <w:t>Candidate'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'Job</w:t>
            </w:r>
            <w:r>
              <w:rPr>
                <w:rStyle w:val="ScriptString"/>
              </w:rPr>
              <w:softHyphen/>
              <w:t>Candidate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'Job</w:t>
            </w:r>
            <w:r>
              <w:rPr>
                <w:rStyle w:val="ScriptString"/>
              </w:rPr>
              <w:softHyphen/>
              <w:t>Candidate'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'Résumé in XML format.'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'Job</w:t>
            </w:r>
            <w:r>
              <w:rPr>
                <w:rStyle w:val="ScriptString"/>
              </w:rPr>
              <w:softHyphen/>
              <w:t>Candidate'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'Resume'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'Job</w:t>
            </w:r>
            <w:r>
              <w:rPr>
                <w:rStyle w:val="ScriptString"/>
              </w:rPr>
              <w:softHyphen/>
              <w:t>Candidate'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Job</w:t>
            </w:r>
            <w:r>
              <w:rPr>
                <w:rStyle w:val="ScriptString"/>
              </w:rPr>
              <w:softHyphen/>
              <w:t>Candidate_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Employee.Employee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'Job</w:t>
            </w:r>
            <w:r>
              <w:rPr>
                <w:rStyle w:val="ScriptString"/>
              </w:rPr>
              <w:softHyphen/>
              <w:t>Candidate'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Job</w:t>
            </w:r>
            <w:r>
              <w:rPr>
                <w:rStyle w:val="ScriptString"/>
              </w:rPr>
              <w:softHyphen/>
              <w:t>Candidate_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'Job</w:t>
            </w:r>
            <w:r>
              <w:rPr>
                <w:rStyle w:val="ScriptString"/>
              </w:rPr>
              <w:softHyphen/>
              <w:t>Candidate'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Job</w:t>
            </w:r>
            <w:r>
              <w:rPr>
                <w:rStyle w:val="ScriptString"/>
              </w:rPr>
              <w:softHyphen/>
              <w:t>Candidate_</w:t>
            </w:r>
            <w:r>
              <w:rPr>
                <w:rStyle w:val="ScriptString"/>
              </w:rPr>
              <w:softHyphen/>
              <w:t>Job</w:t>
            </w:r>
            <w:r>
              <w:rPr>
                <w:rStyle w:val="ScriptString"/>
              </w:rPr>
              <w:softHyphen/>
              <w:t>Candidate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'Job</w:t>
            </w:r>
            <w:r>
              <w:rPr>
                <w:rStyle w:val="ScriptString"/>
              </w:rPr>
              <w:softHyphen/>
              <w:t>Candidate'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Job</w:t>
            </w:r>
            <w:r>
              <w:rPr>
                <w:rStyle w:val="ScriptString"/>
              </w:rPr>
              <w:softHyphen/>
              <w:t>Candidate_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'Job</w:t>
            </w:r>
            <w:r>
              <w:rPr>
                <w:rStyle w:val="ScriptString"/>
              </w:rPr>
              <w:softHyphen/>
              <w:t>Candidate'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Job</w:t>
            </w:r>
            <w:r>
              <w:rPr>
                <w:rStyle w:val="ScriptString"/>
              </w:rPr>
              <w:softHyphen/>
              <w:t>Candidate_</w:t>
            </w:r>
            <w:r>
              <w:rPr>
                <w:rStyle w:val="ScriptString"/>
              </w:rPr>
              <w:softHyphen/>
              <w:t>Job</w:t>
            </w:r>
            <w:r>
              <w:rPr>
                <w:rStyle w:val="ScriptString"/>
              </w:rPr>
              <w:softHyphen/>
              <w:t>Candidate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FULLTEXT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Job</w:t>
            </w:r>
            <w:r>
              <w:rPr>
                <w:rStyle w:val="ScriptNormal"/>
              </w:rPr>
              <w:softHyphen/>
              <w:t>Candidate_</w:t>
            </w:r>
            <w:r>
              <w:rPr>
                <w:rStyle w:val="ScriptNormal"/>
              </w:rPr>
              <w:softHyphen/>
              <w:t>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[AW2016Full</w:t>
            </w:r>
            <w:r>
              <w:rPr>
                <w:rStyle w:val="ScriptNormal"/>
              </w:rPr>
              <w:softHyphen/>
              <w:t>Text</w:t>
            </w:r>
            <w:r>
              <w:rPr>
                <w:rStyle w:val="ScriptNormal"/>
              </w:rPr>
              <w:softHyphen/>
              <w:t>Catalog]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FULLTEXT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LANGUAGE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1033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93" w:name="vUdpYkqUTWEggoUu7K343r7oZm4="/>
      <w:r>
        <w:t>Uses</w:t>
      </w:r>
      <w:bookmarkEnd w:id="93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r>
        <w:fldChar w:fldCharType="begin"/>
      </w:r>
      <w:r>
        <w:instrText xml:space="preserve"> HYPERLINK \l "l5jXOsaY8noZjfgneQd+33ebs58=" </w:instrText>
      </w:r>
      <w:r>
        <w:fldChar w:fldCharType="separate"/>
      </w:r>
      <w:r>
        <w:t>[Human</w:t>
      </w:r>
      <w:r>
        <w:softHyphen/>
        <w:t>Resources].[HRResume</w:t>
      </w:r>
      <w:r>
        <w:softHyphen/>
        <w:t>Schema</w:t>
      </w:r>
      <w:r>
        <w:softHyphen/>
        <w:t>Collection]</w:t>
      </w:r>
      <w:r>
        <w:fldChar w:fldCharType="end"/>
      </w:r>
    </w:p>
    <w:p>
      <w:pPr>
        <w:pStyle w:val="BlockTitleParagraph"/>
      </w:pPr>
      <w:bookmarkStart w:id="94" w:name="gCL0aLyG2CA0g1qth0I4U5v8Rek="/>
      <w:r>
        <w:t>Used By</w:t>
      </w:r>
      <w:bookmarkEnd w:id="94"/>
    </w:p>
    <w:p>
      <w:r>
        <w:fldChar w:fldCharType="begin"/>
      </w:r>
      <w:r>
        <w:instrText xml:space="preserve"> HYPERLINK \l "OJ+5x6Pf56todcFiq0tOA8QJbeA="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Job</w:t>
      </w:r>
      <w:r>
        <w:softHyphen/>
        <w:t>Candidate]</w:t>
      </w:r>
      <w:r>
        <w:fldChar w:fldCharType="end"/>
      </w:r>
    </w:p>
    <w:p>
      <w:r>
        <w:fldChar w:fldCharType="begin"/>
      </w:r>
      <w:r>
        <w:instrText xml:space="preserve"> HYPERLINK \l "L3qRlBiBKB45IvcTjpNzlK4Zu0c="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Job</w:t>
      </w:r>
      <w:r>
        <w:softHyphen/>
        <w:t>Candidate</w:t>
      </w:r>
      <w:r>
        <w:softHyphen/>
        <w:t>Education]</w:t>
      </w:r>
      <w:r>
        <w:fldChar w:fldCharType="end"/>
      </w:r>
    </w:p>
    <w:p>
      <w:r>
        <w:fldChar w:fldCharType="begin"/>
      </w:r>
      <w:r>
        <w:instrText xml:space="preserve"> HYPERLINK \l "xDdPFCC7cBQwDROim4Heve+/Okw="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Job</w:t>
      </w:r>
      <w:r>
        <w:softHyphen/>
        <w:t>Candidate</w:t>
      </w:r>
      <w:r>
        <w:softHyphen/>
        <w:t>Employment]</w:t>
      </w:r>
      <w:r>
        <w:fldChar w:fldCharType="end"/>
      </w:r>
    </w:p>
    <w:p>
      <w:r>
        <w:fldChar w:fldCharType="begin"/>
      </w:r>
      <w:r>
        <w:instrText xml:space="preserve"> HYPERLINK \l "/DT71/7etHi4sXQ3xAYmBMvn9JA=" </w:instrText>
      </w:r>
      <w:r>
        <w:fldChar w:fldCharType="separate"/>
      </w:r>
      <w:r>
        <w:t>[dbo].[usp</w:t>
      </w:r>
      <w:r>
        <w:softHyphen/>
        <w:t>Search</w:t>
      </w:r>
      <w:r>
        <w:softHyphen/>
        <w:t>Candidate</w:t>
      </w:r>
      <w:r>
        <w:softHyphen/>
        <w:t>Resumes]</w:t>
      </w:r>
      <w:r>
        <w:fldChar w:fldCharType="end"/>
      </w:r>
    </w:p>
    <w:p>
      <w:r>
        <w:fldChar w:fldCharType="begin"/>
      </w:r>
      <w:r>
        <w:instrText xml:space="preserve"> HYPERLINK \l "KQM1/2huuuPy+pMNx4F37D5+p0Y=" </w:instrText>
      </w:r>
      <w:r>
        <w:fldChar w:fldCharType="separate"/>
      </w:r>
      <w:r>
        <w:t>AW2016Full</w:t>
      </w:r>
      <w:r>
        <w:softHyphen/>
        <w:t>Text</w:t>
      </w:r>
      <w:r>
        <w:softHyphen/>
        <w:t>Catalog</w:t>
      </w:r>
      <w:r>
        <w:fldChar w:fldCharType="end"/>
      </w:r>
    </w:p>
    <w:p>
      <w:pPr>
        <w:sectPr>
          <w:headerReference w:type="default" r:id="rId3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5" w:name="oOQXice18uca5/e1dhJkYUmlNt0="/>
            <w:bookmarkStart w:id="96" w:name="_Toc256000013"/>
            <w:r>
              <w:pict>
                <v:shape id="_x0000_i1241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Resources].[Shift]</w:t>
            </w:r>
            <w:bookmarkEnd w:id="96"/>
          </w:p>
          <w:p>
            <w:bookmarkEnd w:id="95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97" w:name="S5kMCKrIzQ/Q4EKWl7iPpRiAsHM="/>
      <w:r>
        <w:t>MS_</w:t>
      </w:r>
      <w:r>
        <w:softHyphen/>
        <w:t>Description</w:t>
      </w:r>
      <w:bookmarkEnd w:id="97"/>
    </w:p>
    <w:p>
      <w:r>
        <w:t>Work shift lookup table.</w:t>
      </w:r>
    </w:p>
    <w:p>
      <w:pPr>
        <w:pStyle w:val="BlockTitleParagraph"/>
      </w:pPr>
      <w:bookmarkStart w:id="98" w:name="hIDLyyxIP/pnRga58b7yqwEAElY="/>
      <w:r>
        <w:t>Properties</w:t>
      </w:r>
      <w:bookmarkEnd w:id="9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9" w:name="Hlmz8KZscnM0Otaw0eSIx7VcQBM="/>
      <w:r>
        <w:t>Columns</w:t>
      </w:r>
      <w:bookmarkEnd w:id="9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854"/>
        <w:gridCol w:w="1263"/>
        <w:gridCol w:w="1031"/>
        <w:gridCol w:w="1031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42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Shift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Shift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43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Shift description.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44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</w:t>
            </w:r>
            <w:r>
              <w:rPr>
                <w:rStyle w:val="Table-Default"/>
              </w:rPr>
              <w:softHyphen/>
              <w:t>Time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Shift start time.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45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End</w:t>
            </w:r>
            <w:r>
              <w:rPr>
                <w:rStyle w:val="Table-Default"/>
              </w:rPr>
              <w:softHyphen/>
              <w:t>Time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Shift end time.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0" w:name="FB2rxmD9B1cqsXK1jiKQyH7LwLQ="/>
      <w:r>
        <w:t>Indexes</w:t>
      </w:r>
      <w:bookmarkEnd w:id="10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447"/>
        <w:gridCol w:w="1820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46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Shift_</w:t>
            </w:r>
            <w:r>
              <w:rPr>
                <w:rStyle w:val="Table-Default"/>
              </w:rPr>
              <w:softHyphen/>
              <w:t>Shift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Shift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Shift_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Shift_</w:t>
            </w:r>
            <w:r>
              <w:rPr>
                <w:rStyle w:val="Table-Default"/>
              </w:rPr>
              <w:softHyphen/>
              <w:t>Start</w:t>
            </w:r>
            <w:r>
              <w:rPr>
                <w:rStyle w:val="Table-Default"/>
              </w:rPr>
              <w:softHyphen/>
              <w:t>Time_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Time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Start</w:t>
            </w:r>
            <w:r>
              <w:rPr>
                <w:rStyle w:val="Table-Default"/>
              </w:rPr>
              <w:softHyphen/>
              <w:t>Time, End</w:t>
            </w:r>
            <w:r>
              <w:rPr>
                <w:rStyle w:val="Table-Default"/>
              </w:rPr>
              <w:softHyphen/>
              <w:t>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1" w:name="a8EauUEP7/bropQHo+d4HQFRgmE="/>
      <w:r>
        <w:t>SQL Script</w:t>
      </w:r>
      <w:bookmarkEnd w:id="10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[Shift]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[Shift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Shift_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[Shift]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Shift_</w:t>
            </w:r>
            <w:r>
              <w:rPr>
                <w:rStyle w:val="ScriptNormal"/>
              </w:rPr>
              <w:softHyphen/>
              <w:t>Shift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[Shift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Shift_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[Shift]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Shift_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Time_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[Shift]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 shift lookup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 end time.'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'End</w:t>
            </w:r>
            <w:r>
              <w:rPr>
                <w:rStyle w:val="ScriptString"/>
              </w:rPr>
              <w:softHyphen/>
              <w:t>Time'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 description.'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Shift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 start time.'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'Start</w:t>
            </w:r>
            <w:r>
              <w:rPr>
                <w:rStyle w:val="ScriptString"/>
              </w:rPr>
              <w:softHyphen/>
              <w:t>Time'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Shift_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Shift_</w:t>
            </w:r>
            <w:r>
              <w:rPr>
                <w:rStyle w:val="ScriptString"/>
              </w:rPr>
              <w:softHyphen/>
              <w:t>Shift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Shift_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Shift_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Time_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Time'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'Shift'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Shift_</w:t>
            </w:r>
            <w:r>
              <w:rPr>
                <w:rStyle w:val="ScriptString"/>
              </w:rPr>
              <w:softHyphen/>
              <w:t>Shift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02" w:name="jX+6cLyWC86EWmaSoAfFkfbu+gM="/>
      <w:r>
        <w:t>Uses</w:t>
      </w:r>
      <w:bookmarkEnd w:id="102"/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pPr>
        <w:pStyle w:val="BlockTitleParagraph"/>
      </w:pPr>
      <w:bookmarkStart w:id="103" w:name="8NRpiqlKzFG6FMUOo7vzkM4v6A4="/>
      <w:r>
        <w:t>Used By</w:t>
      </w:r>
      <w:bookmarkEnd w:id="103"/>
    </w:p>
    <w:p>
      <w:r>
        <w:fldChar w:fldCharType="begin"/>
      </w:r>
      <w:r>
        <w:instrText xml:space="preserve"> HYPERLINK \l "tDjny2Q9sWvuqg97wWzd145nXkA=" </w:instrText>
      </w:r>
      <w:r>
        <w:fldChar w:fldCharType="separate"/>
      </w:r>
      <w:r>
        <w:t>[Human</w:t>
      </w:r>
      <w:r>
        <w:softHyphen/>
        <w:t>Resources].[Employee</w:t>
      </w:r>
      <w:r>
        <w:softHyphen/>
        <w:t>Department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"Ppb9efXEcRDxKIGzLbHZkOB+Nto="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</w:t>
      </w:r>
      <w:r>
        <w:softHyphen/>
        <w:t>Department</w:t>
      </w:r>
      <w:r>
        <w:softHyphen/>
        <w:t>History]</w:t>
      </w:r>
      <w:r>
        <w:fldChar w:fldCharType="end"/>
      </w:r>
    </w:p>
    <w:p>
      <w:pPr>
        <w:sectPr>
          <w:headerReference w:type="default" r:id="rId3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4" w:name="YHZkNb8Ts04ByOupF/OAfoeI2qk="/>
            <w:bookmarkStart w:id="105" w:name="_Toc256000014"/>
            <w:r>
              <w:pict>
                <v:shape id="_x0000_i1247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[Person].[Address]</w:t>
            </w:r>
            <w:bookmarkEnd w:id="105"/>
          </w:p>
          <w:p>
            <w:bookmarkEnd w:id="104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06" w:name="E7Rnklf6s23cVElNVo1ccPCOoKU="/>
      <w:r>
        <w:t>MS_</w:t>
      </w:r>
      <w:r>
        <w:softHyphen/>
        <w:t>Description</w:t>
      </w:r>
      <w:bookmarkEnd w:id="106"/>
    </w:p>
    <w:p>
      <w:r>
        <w:t>Street address information for customers, employees, and vendors.</w:t>
      </w:r>
    </w:p>
    <w:p>
      <w:pPr>
        <w:pStyle w:val="BlockTitleParagraph"/>
      </w:pPr>
      <w:bookmarkStart w:id="107" w:name="s7gcjyTOClJ4LdPu8ii1tF0KbzE="/>
      <w:r>
        <w:t>Properties</w:t>
      </w:r>
      <w:bookmarkEnd w:id="10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19614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8" w:name="dvazhWYpXSRT+4SI3mAPpFq2qX8="/>
      <w:r>
        <w:t>Columns</w:t>
      </w:r>
      <w:bookmarkEnd w:id="10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952"/>
        <w:gridCol w:w="2197"/>
        <w:gridCol w:w="1449"/>
        <w:gridCol w:w="809"/>
        <w:gridCol w:w="809"/>
        <w:gridCol w:w="809"/>
        <w:gridCol w:w="809"/>
        <w:gridCol w:w="809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 Replication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4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Address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49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Line1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First street address line.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nvarchar(60)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50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Line2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Second street address line.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nvarchar(60)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51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City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Name of the city.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52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t>(2)</w:t>
            </w:r>
            <w:r>
              <w:rPr>
                <w:rStyle w:val="Table-Default"/>
              </w:rPr>
              <w:pict>
                <v:shape id="_x0000_i1253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identification number for the state or province. Foreign key to State</w:t>
            </w:r>
            <w:r>
              <w:rPr>
                <w:rStyle w:val="DescriptionInTable"/>
              </w:rPr>
              <w:softHyphen/>
              <w:t>Province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54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Postal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Postal code for the street address.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Spatial</w:t>
            </w:r>
            <w:r>
              <w:rPr>
                <w:rStyle w:val="Table-Default"/>
              </w:rPr>
              <w:softHyphen/>
              <w:t>Location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Latitude and longitude of this address.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geography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55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9" w:name="ryOMeGCpfqPSaLzAJv4iB4FEats="/>
      <w:r>
        <w:t>Indexes</w:t>
      </w:r>
      <w:bookmarkEnd w:id="10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20"/>
        <w:gridCol w:w="134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56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Address_rowguid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Line1_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Line2_</w:t>
            </w:r>
            <w:r>
              <w:rPr>
                <w:rStyle w:val="Table-Default"/>
              </w:rPr>
              <w:softHyphen/>
              <w:t>City_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Postal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Line1, Address</w:t>
            </w:r>
            <w:r>
              <w:rPr>
                <w:rStyle w:val="Table-Default"/>
              </w:rPr>
              <w:softHyphen/>
              <w:t>Line2, City, 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ID, Postal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0" w:name="A4F8FgMJswO1Wi4c4wxUsaC0RVQ="/>
      <w:r>
        <w:t>Foreign Keys</w:t>
      </w:r>
      <w:bookmarkEnd w:id="11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Province_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State</w:t>
            </w:r>
            <w:r>
              <w:rPr>
                <w:rStyle w:val="DescriptionInTable"/>
              </w:rPr>
              <w:softHyphen/>
              <w:t>Province.State</w:t>
            </w:r>
            <w:r>
              <w:rPr>
                <w:rStyle w:val="DescriptionInTable"/>
              </w:rPr>
              <w:softHyphen/>
              <w:t>Province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"fYuToAkdHMSws7pXek8EIcFTfvY="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[Person].[State</w:t>
            </w:r>
            <w:r>
              <w:rPr>
                <w:rStyle w:val="Table-Default"/>
              </w:rPr>
              <w:softHyphen/>
              <w:t>Province].[State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1" w:name="SdvALsa+ZN0vvVgqL4yhMCfe/HU="/>
      <w:r>
        <w:t>SQL Script</w:t>
      </w:r>
      <w:bookmarkEnd w:id="11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REPLICATION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Line1]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60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Line2]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60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[Postal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[Spatial</w:t>
            </w:r>
            <w:r>
              <w:rPr>
                <w:rStyle w:val="ScriptNormal"/>
              </w:rPr>
              <w:softHyphen/>
              <w:t>Location]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[sys]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[geography]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Address_rowguid]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Line1_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Line2_</w:t>
            </w:r>
            <w:r>
              <w:rPr>
                <w:rStyle w:val="ScriptNormal"/>
              </w:rPr>
              <w:softHyphen/>
              <w:t>City_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Postal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Line1]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Line2]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[City]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[Postal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Address_rowguid]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'Street address information for customers, employees, and vendors.'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Address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'First street address line.'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Line1'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'Second street address line.'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Line2'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 of the city.'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'City'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'Postal code for the street address.'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'Postal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'Latitude and longitude of this address.'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'Spatial</w:t>
            </w:r>
            <w:r>
              <w:rPr>
                <w:rStyle w:val="ScriptString"/>
              </w:rPr>
              <w:softHyphen/>
              <w:t>Location'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identification number for the state or province. Foreign key to State</w:t>
            </w:r>
            <w:r>
              <w:rPr>
                <w:rStyle w:val="ScriptString"/>
              </w:rPr>
              <w:softHyphen/>
              <w:t>Province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Address_rowguid'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State</w:t>
            </w:r>
            <w:r>
              <w:rPr>
                <w:rStyle w:val="ScriptString"/>
              </w:rPr>
              <w:softHyphen/>
              <w:t>Province.State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Address_rowguid'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Line1_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Line2_</w:t>
            </w:r>
            <w:r>
              <w:rPr>
                <w:rStyle w:val="ScriptString"/>
              </w:rPr>
              <w:softHyphen/>
              <w:t>City_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Postal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12" w:name="pImSeCFia/MwN+zxmEAAaV59DxU="/>
      <w:r>
        <w:t>Uses</w:t>
      </w:r>
      <w:bookmarkEnd w:id="112"/>
    </w:p>
    <w:p>
      <w:r>
        <w:fldChar w:fldCharType="begin"/>
      </w:r>
      <w:r>
        <w:instrText xml:space="preserve"> HYPERLINK \l "fYuToAkdHMSws7pXek8EIcFTfvY=" </w:instrText>
      </w:r>
      <w:r>
        <w:fldChar w:fldCharType="separate"/>
      </w:r>
      <w:r>
        <w:t>[Person].[State</w:t>
      </w:r>
      <w:r>
        <w:softHyphen/>
        <w:t>Province]</w:t>
      </w:r>
      <w:r>
        <w:fldChar w:fldCharType="end"/>
      </w:r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pStyle w:val="BlockTitleParagraph"/>
      </w:pPr>
      <w:bookmarkStart w:id="113" w:name="br0sPBoIY44zQVscbEyz5ipGzNc="/>
      <w:r>
        <w:t>Used By</w:t>
      </w:r>
      <w:bookmarkEnd w:id="113"/>
    </w:p>
    <w:p>
      <w:r>
        <w:fldChar w:fldCharType="begin"/>
      </w:r>
      <w:r>
        <w:instrText xml:space="preserve"> HYPERLINK \l "HK6CehnfZ4YYh7ckP8cx74El9pY="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"J0oqEfXKE3WFfJ7PoPfs1QUbO+c="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Header]</w:t>
      </w:r>
      <w:r>
        <w:fldChar w:fldCharType="end"/>
      </w:r>
    </w:p>
    <w:p>
      <w:r>
        <w:fldChar w:fldCharType="begin"/>
      </w:r>
      <w:r>
        <w:instrText xml:space="preserve"> HYPERLINK \l "TVXJJHSO4vPDsqDtNRd5tGQdsO0="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Employee]</w:t>
      </w:r>
      <w:r>
        <w:fldChar w:fldCharType="end"/>
      </w:r>
    </w:p>
    <w:p>
      <w:r>
        <w:fldChar w:fldCharType="begin"/>
      </w:r>
      <w:r>
        <w:instrText xml:space="preserve"> HYPERLINK \l "NdlQ62Q6DZw3GS30J9H9dm/SOqg="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Addresses]</w:t>
      </w:r>
      <w:r>
        <w:fldChar w:fldCharType="end"/>
      </w:r>
    </w:p>
    <w:p>
      <w:r>
        <w:fldChar w:fldCharType="begin"/>
      </w:r>
      <w:r>
        <w:instrText xml:space="preserve"> HYPERLINK \l "WcBS54CxROpNMbufsyU5V6t9Ykw=" </w:instrText>
      </w:r>
      <w:r>
        <w:fldChar w:fldCharType="separate"/>
      </w:r>
      <w:r>
        <w:t>[Sales].[v</w:t>
      </w:r>
      <w:r>
        <w:softHyphen/>
        <w:t>Individual</w:t>
      </w:r>
      <w:r>
        <w:softHyphen/>
        <w:t>Customer]</w:t>
      </w:r>
      <w:r>
        <w:fldChar w:fldCharType="end"/>
      </w:r>
    </w:p>
    <w:p>
      <w:r>
        <w:fldChar w:fldCharType="begin"/>
      </w:r>
      <w:r>
        <w:instrText xml:space="preserve"> HYPERLINK \l "pOjFS54tNwjD3Yvi8IMnn7dtRuA="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"lyHdOUZeccdbPaj16bKzv2RjJKw="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Addresses]</w:t>
      </w:r>
      <w:r>
        <w:fldChar w:fldCharType="end"/>
      </w:r>
    </w:p>
    <w:p>
      <w:pPr>
        <w:sectPr>
          <w:headerReference w:type="default" r:id="rId3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4" w:name="sC112VucbUsBFhIBrJnCpuBv1os="/>
            <w:bookmarkStart w:id="115" w:name="_Toc256000015"/>
            <w:r>
              <w:pict>
                <v:shape id="_x0000_i1257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[Person].[Address</w:t>
            </w:r>
            <w:r>
              <w:softHyphen/>
              <w:t>Type]</w:t>
            </w:r>
            <w:bookmarkEnd w:id="115"/>
          </w:p>
          <w:p>
            <w:bookmarkEnd w:id="114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16" w:name="8+lCg7hXwKUDZkYu0Qlyd/h5zp0="/>
      <w:r>
        <w:t>MS_</w:t>
      </w:r>
      <w:r>
        <w:softHyphen/>
        <w:t>Description</w:t>
      </w:r>
      <w:bookmarkEnd w:id="116"/>
    </w:p>
    <w:p>
      <w:r>
        <w:t xml:space="preserve">Types of addresses stored in the Address table. </w:t>
      </w:r>
    </w:p>
    <w:p>
      <w:pPr>
        <w:pStyle w:val="BlockTitleParagraph"/>
      </w:pPr>
      <w:bookmarkStart w:id="117" w:name="REEWtiqgi1nfAe6At82OsSTfrSY="/>
      <w:r>
        <w:t>Properties</w:t>
      </w:r>
      <w:bookmarkEnd w:id="11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8" w:name="mdEuwbF5e5ewCTvErjTaXmBiW4g="/>
      <w:r>
        <w:t>Columns</w:t>
      </w:r>
      <w:bookmarkEnd w:id="11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761"/>
        <w:gridCol w:w="1449"/>
        <w:gridCol w:w="984"/>
        <w:gridCol w:w="984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5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Address</w:t>
            </w:r>
            <w:r>
              <w:rPr>
                <w:rStyle w:val="DescriptionInTable"/>
              </w:rPr>
              <w:softHyphen/>
              <w:t>Type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59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Address type description. For example, Billing, Home, or Shipping.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60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9" w:name="A/ZCOrqruF1I9KxD9ztbRIY6gAo="/>
      <w:r>
        <w:t>Indexes</w:t>
      </w:r>
      <w:bookmarkEnd w:id="11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61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Type_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Type_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Type_rowguid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20" w:name="4v5ZeOZI1axgf9lQDCfv9AJWOsM="/>
      <w:r>
        <w:t>SQL Script</w:t>
      </w:r>
      <w:bookmarkEnd w:id="12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Type_rowguid]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Type_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Type_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Type_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Type_rowguid]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'Types of addresses stored in the Address table. 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Address</w:t>
            </w:r>
            <w:r>
              <w:rPr>
                <w:rStyle w:val="ScriptString"/>
              </w:rPr>
              <w:softHyphen/>
              <w:t>Type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 type description. For example, Billing, Home, or Shipping.'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Type_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Type_rowguid'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Type_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Type_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Type_rowguid'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Type_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21" w:name="l1XKv6dkSpPlVgOqfMaqSuDh7ko="/>
      <w:r>
        <w:t>Uses</w:t>
      </w:r>
      <w:bookmarkEnd w:id="121"/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pStyle w:val="BlockTitleParagraph"/>
      </w:pPr>
      <w:bookmarkStart w:id="122" w:name="maRwVQ2tWoaJbb14aPaZOwmOaeE="/>
      <w:r>
        <w:t>Used By</w:t>
      </w:r>
      <w:bookmarkEnd w:id="122"/>
    </w:p>
    <w:p>
      <w:r>
        <w:fldChar w:fldCharType="begin"/>
      </w:r>
      <w:r>
        <w:instrText xml:space="preserve"> HYPERLINK \l "HK6CehnfZ4YYh7ckP8cx74El9pY="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"NdlQ62Q6DZw3GS30J9H9dm/SOqg="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Addresses]</w:t>
      </w:r>
      <w:r>
        <w:fldChar w:fldCharType="end"/>
      </w:r>
    </w:p>
    <w:p>
      <w:r>
        <w:fldChar w:fldCharType="begin"/>
      </w:r>
      <w:r>
        <w:instrText xml:space="preserve"> HYPERLINK \l "WcBS54CxROpNMbufsyU5V6t9Ykw=" </w:instrText>
      </w:r>
      <w:r>
        <w:fldChar w:fldCharType="separate"/>
      </w:r>
      <w:r>
        <w:t>[Sales].[v</w:t>
      </w:r>
      <w:r>
        <w:softHyphen/>
        <w:t>Individual</w:t>
      </w:r>
      <w:r>
        <w:softHyphen/>
        <w:t>Customer]</w:t>
      </w:r>
      <w:r>
        <w:fldChar w:fldCharType="end"/>
      </w:r>
    </w:p>
    <w:p>
      <w:r>
        <w:fldChar w:fldCharType="begin"/>
      </w:r>
      <w:r>
        <w:instrText xml:space="preserve"> HYPERLINK \l "lyHdOUZeccdbPaj16bKzv2RjJKw="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Addresses]</w:t>
      </w:r>
      <w:r>
        <w:fldChar w:fldCharType="end"/>
      </w:r>
    </w:p>
    <w:p>
      <w:pPr>
        <w:sectPr>
          <w:headerReference w:type="default" r:id="rId4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23" w:name="I7t6VoTbrv7x5ZQ/kE/EZs1npdg="/>
            <w:bookmarkStart w:id="124" w:name="_Toc256000016"/>
            <w:r>
              <w:pict>
                <v:shape id="_x0000_i126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[Person].[Business</w:t>
            </w:r>
            <w:r>
              <w:softHyphen/>
              <w:t>Entity]</w:t>
            </w:r>
            <w:bookmarkEnd w:id="124"/>
          </w:p>
          <w:p>
            <w:bookmarkEnd w:id="123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25" w:name="jdsypEBvOwR6MITxXipGCf6QF0g="/>
      <w:r>
        <w:t>MS_</w:t>
      </w:r>
      <w:r>
        <w:softHyphen/>
        <w:t>Description</w:t>
      </w:r>
      <w:bookmarkEnd w:id="125"/>
    </w:p>
    <w:p>
      <w:r>
        <w:t>Source of the ID that connects vendors, customers, and employees with address and contact information.</w:t>
      </w:r>
    </w:p>
    <w:p>
      <w:pPr>
        <w:pStyle w:val="BlockTitleParagraph"/>
      </w:pPr>
      <w:bookmarkStart w:id="126" w:name="1lj6kclJUIlQTSVmwAEZ0kZIONE="/>
      <w:r>
        <w:t>Properties</w:t>
      </w:r>
      <w:bookmarkEnd w:id="12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20777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27" w:name="yEKrU+vFkTngR4QdqYzzECWn+qw="/>
      <w:r>
        <w:t>Columns</w:t>
      </w:r>
      <w:bookmarkEnd w:id="12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309"/>
        <w:gridCol w:w="1449"/>
        <w:gridCol w:w="864"/>
        <w:gridCol w:w="864"/>
        <w:gridCol w:w="824"/>
        <w:gridCol w:w="885"/>
        <w:gridCol w:w="88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 Replication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63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all customers, vendors, and employees.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64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28" w:name="hDT/oDqNgXz3pb8z/ync28nTIg8="/>
      <w:r>
        <w:t>Indexes</w:t>
      </w:r>
      <w:bookmarkEnd w:id="12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65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29" w:name="jE0nFimv5ubKqsl5A7FUyXwlCFo="/>
      <w:r>
        <w:t>SQL Script</w:t>
      </w:r>
      <w:bookmarkEnd w:id="12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REPLICATION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'Source of the ID that connects vendors, customers, and employees with address and contact information.'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all customers, vendors, and employees.'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30" w:name="mw1HK0WXoq63xYPFpnAKDOJQMYs="/>
      <w:r>
        <w:t>Uses</w:t>
      </w:r>
      <w:bookmarkEnd w:id="130"/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pStyle w:val="BlockTitleParagraph"/>
      </w:pPr>
      <w:bookmarkStart w:id="131" w:name="moKRVKx+ijtB+vRhG3u8qrV27S4="/>
      <w:r>
        <w:t>Used By</w:t>
      </w:r>
      <w:bookmarkEnd w:id="131"/>
    </w:p>
    <w:p>
      <w:r>
        <w:fldChar w:fldCharType="begin"/>
      </w:r>
      <w:r>
        <w:instrText xml:space="preserve"> HYPERLINK \l "HK6CehnfZ4YYh7ckP8cx74El9pY="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"9Zj2hWeFVzGQn5EUQXP6lLMtAZI="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Contact]</w:t>
      </w:r>
      <w:r>
        <w:fldChar w:fldCharType="end"/>
      </w:r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"yfc9dLywcQtxtbztLjV6J3bb0tM=" </w:instrText>
      </w:r>
      <w:r>
        <w:fldChar w:fldCharType="separate"/>
      </w:r>
      <w:r>
        <w:t>[Purchasing].[Vendor]</w:t>
      </w:r>
      <w:r>
        <w:fldChar w:fldCharType="end"/>
      </w:r>
    </w:p>
    <w:p>
      <w:r>
        <w:fldChar w:fldCharType="begin"/>
      </w:r>
      <w:r>
        <w:instrText xml:space="preserve"> HYPERLINK \l "o4yE5vuw4wTVa38E7sxNcXx3KhA=" </w:instrText>
      </w:r>
      <w:r>
        <w:fldChar w:fldCharType="separate"/>
      </w:r>
      <w:r>
        <w:t>[Sales].[Store]</w:t>
      </w:r>
      <w:r>
        <w:fldChar w:fldCharType="end"/>
      </w:r>
    </w:p>
    <w:p>
      <w:pPr>
        <w:sectPr>
          <w:headerReference w:type="default" r:id="rId4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32" w:name="HK6CehnfZ4YYh7ckP8cx74El9pY="/>
            <w:bookmarkStart w:id="133" w:name="_Toc256000017"/>
            <w:r>
              <w:pict>
                <v:shape id="_x0000_i126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[Person].[Business</w:t>
            </w:r>
            <w:r>
              <w:softHyphen/>
              <w:t>Entity</w:t>
            </w:r>
            <w:r>
              <w:softHyphen/>
              <w:t>Address]</w:t>
            </w:r>
            <w:bookmarkEnd w:id="133"/>
          </w:p>
          <w:p>
            <w:bookmarkEnd w:id="132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34" w:name="CLaMLrO0FpUl1FPaltvI3F5cZAM="/>
      <w:r>
        <w:t>MS_</w:t>
      </w:r>
      <w:r>
        <w:softHyphen/>
        <w:t>Description</w:t>
      </w:r>
      <w:bookmarkEnd w:id="134"/>
    </w:p>
    <w:p>
      <w:r>
        <w:t>Cross-reference table mapping customers, vendors, and employees to their addresses.</w:t>
      </w:r>
    </w:p>
    <w:p>
      <w:pPr>
        <w:pStyle w:val="BlockTitleParagraph"/>
      </w:pPr>
      <w:bookmarkStart w:id="135" w:name="svKHBKjYjmo6tMr3xEj/zPyyghY="/>
      <w:r>
        <w:t>Properties</w:t>
      </w:r>
      <w:bookmarkEnd w:id="13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19614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6" w:name="K86Vv0IucJWyVsD9mBap+Jckih8="/>
      <w:r>
        <w:t>Columns</w:t>
      </w:r>
      <w:bookmarkEnd w:id="1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920"/>
        <w:gridCol w:w="3088"/>
        <w:gridCol w:w="1449"/>
        <w:gridCol w:w="1061"/>
        <w:gridCol w:w="1061"/>
        <w:gridCol w:w="106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67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268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Business</w:t>
            </w:r>
            <w:r>
              <w:rPr>
                <w:rStyle w:val="DescriptionInTable"/>
              </w:rPr>
              <w:softHyphen/>
              <w:t>Entity.Business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69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270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271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Address.Address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72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273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274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Address</w:t>
            </w:r>
            <w:r>
              <w:rPr>
                <w:rStyle w:val="DescriptionInTable"/>
              </w:rPr>
              <w:softHyphen/>
              <w:t>Type.Address</w:t>
            </w:r>
            <w:r>
              <w:rPr>
                <w:rStyle w:val="DescriptionInTable"/>
              </w:rPr>
              <w:softHyphen/>
              <w:t>Type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75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7" w:name="xs04lbT8LxtVsXkQn+f3Aqhdfjg="/>
      <w:r>
        <w:t>Indexes</w:t>
      </w:r>
      <w:bookmarkEnd w:id="13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20"/>
        <w:gridCol w:w="134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76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ID, Address</w:t>
            </w:r>
            <w:r>
              <w:rPr>
                <w:rStyle w:val="Table-Default"/>
              </w:rPr>
              <w:softHyphen/>
              <w:t>ID, Address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Address_rowguid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8" w:name="lqiYXWmApfZ7BbmvKq3YQBKBAMc="/>
      <w:r>
        <w:t>Foreign Keys</w:t>
      </w:r>
      <w:bookmarkEnd w:id="13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Address.Address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"YHZkNb8Ts04ByOupF/OAfoeI2qk="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[Person].[Address].[Address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Type_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Address</w:t>
            </w:r>
            <w:r>
              <w:rPr>
                <w:rStyle w:val="DescriptionInTable"/>
              </w:rPr>
              <w:softHyphen/>
              <w:t>Type.Address</w:t>
            </w:r>
            <w:r>
              <w:rPr>
                <w:rStyle w:val="DescriptionInTable"/>
              </w:rPr>
              <w:softHyphen/>
              <w:t>Type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"sC112VucbUsBFhIBrJnCpuBv1os="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[Person].[Address</w:t>
            </w:r>
            <w:r>
              <w:rPr>
                <w:rStyle w:val="Table-Default"/>
              </w:rPr>
              <w:softHyphen/>
              <w:t>Type].[Address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Business</w:t>
            </w:r>
            <w:r>
              <w:rPr>
                <w:rStyle w:val="DescriptionInTable"/>
              </w:rPr>
              <w:softHyphen/>
              <w:t>Entity.Business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"I7t6VoTbrv7x5ZQ/kE/EZs1npdg="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[Person].[Business</w:t>
            </w:r>
            <w:r>
              <w:rPr>
                <w:rStyle w:val="Table-Default"/>
              </w:rPr>
              <w:softHyphen/>
              <w:t>Entity].[Business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9" w:name="70lb0s5BnmQcOtDpwdD3AEpFm2k="/>
      <w:r>
        <w:t>SQL Script</w:t>
      </w:r>
      <w:bookmarkEnd w:id="13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Type_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'Cross-reference table mapping customers, vendors, and employees to their addresses.'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Address.Address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Address</w:t>
            </w:r>
            <w:r>
              <w:rPr>
                <w:rStyle w:val="ScriptString"/>
              </w:rPr>
              <w:softHyphen/>
              <w:t>Type.Address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'Address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Business</w:t>
            </w:r>
            <w:r>
              <w:rPr>
                <w:rStyle w:val="ScriptString"/>
              </w:rPr>
              <w:softHyphen/>
              <w:t>Entity.Business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Address.Address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Address</w:t>
            </w:r>
            <w:r>
              <w:rPr>
                <w:rStyle w:val="ScriptString"/>
              </w:rPr>
              <w:softHyphen/>
              <w:t>Type.Address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Type_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Business</w:t>
            </w:r>
            <w:r>
              <w:rPr>
                <w:rStyle w:val="ScriptString"/>
              </w:rPr>
              <w:softHyphen/>
              <w:t>Entity.Business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40" w:name="G53n1SktXNt6fAA8tthh87I+22U="/>
      <w:r>
        <w:t>Uses</w:t>
      </w:r>
      <w:bookmarkEnd w:id="140"/>
    </w:p>
    <w:p>
      <w:r>
        <w:fldChar w:fldCharType="begin"/>
      </w:r>
      <w:r>
        <w:instrText xml:space="preserve"> HYPERLINK \l "YHZkNb8Ts04ByOupF/OAfoeI2qk=" </w:instrText>
      </w:r>
      <w:r>
        <w:fldChar w:fldCharType="separate"/>
      </w:r>
      <w:r>
        <w:t>[Person].[Address]</w:t>
      </w:r>
      <w:r>
        <w:fldChar w:fldCharType="end"/>
      </w:r>
    </w:p>
    <w:p>
      <w:r>
        <w:fldChar w:fldCharType="begin"/>
      </w:r>
      <w:r>
        <w:instrText xml:space="preserve"> HYPERLINK \l "sC112VucbUsBFhIBrJnCpuBv1os=" </w:instrText>
      </w:r>
      <w:r>
        <w:fldChar w:fldCharType="separate"/>
      </w:r>
      <w:r>
        <w:t>[Person].[Address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"I7t6VoTbrv7x5ZQ/kE/EZs1npdg=" </w:instrText>
      </w:r>
      <w:r>
        <w:fldChar w:fldCharType="separate"/>
      </w:r>
      <w:r>
        <w:t>[Person].[Business</w:t>
      </w:r>
      <w:r>
        <w:softHyphen/>
        <w:t>Entity]</w:t>
      </w:r>
      <w:r>
        <w:fldChar w:fldCharType="end"/>
      </w:r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pStyle w:val="BlockTitleParagraph"/>
      </w:pPr>
      <w:bookmarkStart w:id="141" w:name="09t1fJT/qWWo0zcpFXPr4uJT3ls="/>
      <w:r>
        <w:t>Used By</w:t>
      </w:r>
      <w:bookmarkEnd w:id="141"/>
    </w:p>
    <w:p>
      <w:r>
        <w:fldChar w:fldCharType="begin"/>
      </w:r>
      <w:r>
        <w:instrText xml:space="preserve"> HYPERLINK \l "TVXJJHSO4vPDsqDtNRd5tGQdsO0="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Employee]</w:t>
      </w:r>
      <w:r>
        <w:fldChar w:fldCharType="end"/>
      </w:r>
    </w:p>
    <w:p>
      <w:r>
        <w:fldChar w:fldCharType="begin"/>
      </w:r>
      <w:r>
        <w:instrText xml:space="preserve"> HYPERLINK \l "NdlQ62Q6DZw3GS30J9H9dm/SOqg="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Addresses]</w:t>
      </w:r>
      <w:r>
        <w:fldChar w:fldCharType="end"/>
      </w:r>
    </w:p>
    <w:p>
      <w:r>
        <w:fldChar w:fldCharType="begin"/>
      </w:r>
      <w:r>
        <w:instrText xml:space="preserve"> HYPERLINK \l "WcBS54CxROpNMbufsyU5V6t9Ykw=" </w:instrText>
      </w:r>
      <w:r>
        <w:fldChar w:fldCharType="separate"/>
      </w:r>
      <w:r>
        <w:t>[Sales].[v</w:t>
      </w:r>
      <w:r>
        <w:softHyphen/>
        <w:t>Individual</w:t>
      </w:r>
      <w:r>
        <w:softHyphen/>
        <w:t>Customer]</w:t>
      </w:r>
      <w:r>
        <w:fldChar w:fldCharType="end"/>
      </w:r>
    </w:p>
    <w:p>
      <w:r>
        <w:fldChar w:fldCharType="begin"/>
      </w:r>
      <w:r>
        <w:instrText xml:space="preserve"> HYPERLINK \l "pOjFS54tNwjD3Yvi8IMnn7dtRuA="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"lyHdOUZeccdbPaj16bKzv2RjJKw="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Addresses]</w:t>
      </w:r>
      <w:r>
        <w:fldChar w:fldCharType="end"/>
      </w:r>
    </w:p>
    <w:p>
      <w:pPr>
        <w:sectPr>
          <w:headerReference w:type="default" r:id="rId4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42" w:name="9Zj2hWeFVzGQn5EUQXP6lLMtAZI="/>
            <w:bookmarkStart w:id="143" w:name="_Toc256000018"/>
            <w:r>
              <w:pict>
                <v:shape id="_x0000_i1277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[Person].[Business</w:t>
            </w:r>
            <w:r>
              <w:softHyphen/>
              <w:t>Entity</w:t>
            </w:r>
            <w:r>
              <w:softHyphen/>
              <w:t>Contact]</w:t>
            </w:r>
            <w:bookmarkEnd w:id="143"/>
          </w:p>
          <w:p>
            <w:bookmarkEnd w:id="142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44" w:name="R7vGax2rNTaYcXvl+POxsan3TXY="/>
      <w:r>
        <w:t>MS_</w:t>
      </w:r>
      <w:r>
        <w:softHyphen/>
        <w:t>Description</w:t>
      </w:r>
      <w:bookmarkEnd w:id="144"/>
    </w:p>
    <w:p>
      <w:r>
        <w:t>Cross-reference table mapping stores, vendors, and employees to people</w:t>
      </w:r>
    </w:p>
    <w:p>
      <w:pPr>
        <w:pStyle w:val="BlockTitleParagraph"/>
      </w:pPr>
      <w:bookmarkStart w:id="145" w:name="BglFlKuuEiXCuQQWhC9Bu3KhTZU="/>
      <w:r>
        <w:t>Properties</w:t>
      </w:r>
      <w:bookmarkEnd w:id="14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6" w:name="eNstrsH5Et+XqukngOPWYHnIzh8="/>
      <w:r>
        <w:t>Columns</w:t>
      </w:r>
      <w:bookmarkEnd w:id="14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920"/>
        <w:gridCol w:w="3088"/>
        <w:gridCol w:w="1449"/>
        <w:gridCol w:w="1061"/>
        <w:gridCol w:w="1061"/>
        <w:gridCol w:w="106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78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279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Business</w:t>
            </w:r>
            <w:r>
              <w:rPr>
                <w:rStyle w:val="DescriptionInTable"/>
              </w:rPr>
              <w:softHyphen/>
              <w:t>Entity.Business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80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281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282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83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284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285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 Foreign key to Contact</w:t>
            </w:r>
            <w:r>
              <w:rPr>
                <w:rStyle w:val="DescriptionInTable"/>
              </w:rPr>
              <w:softHyphen/>
              <w:t>Type.Contact</w:t>
            </w:r>
            <w:r>
              <w:rPr>
                <w:rStyle w:val="DescriptionInTable"/>
              </w:rPr>
              <w:softHyphen/>
              <w:t>Type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86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7" w:name="Amtgw9c+YD1UpSXPI9DgkA7zhAA="/>
      <w:r>
        <w:t>Indexes</w:t>
      </w:r>
      <w:bookmarkEnd w:id="14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20"/>
        <w:gridCol w:w="134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87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Contact_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ID, Person</w:t>
            </w:r>
            <w:r>
              <w:rPr>
                <w:rStyle w:val="Table-Default"/>
              </w:rPr>
              <w:softHyphen/>
              <w:t>ID, Contact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Contact_rowguid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Contact_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Contact_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Person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8" w:name="0ncFdQ3a+KzKX6PWnjgmgtTNJlc="/>
      <w:r>
        <w:t>Foreign Keys</w:t>
      </w:r>
      <w:bookmarkEnd w:id="14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Contact_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Business</w:t>
            </w:r>
            <w:r>
              <w:rPr>
                <w:rStyle w:val="DescriptionInTable"/>
              </w:rPr>
              <w:softHyphen/>
              <w:t>Entity.Business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"I7t6VoTbrv7x5ZQ/kE/EZs1npdg="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[Person].[Business</w:t>
            </w:r>
            <w:r>
              <w:rPr>
                <w:rStyle w:val="Table-Default"/>
              </w:rPr>
              <w:softHyphen/>
              <w:t>Entity].[Business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Contact_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Table-Default"/>
              </w:rPr>
              <w:softHyphen/>
              <w:t>Type_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Contact</w:t>
            </w:r>
            <w:r>
              <w:rPr>
                <w:rStyle w:val="DescriptionInTable"/>
              </w:rPr>
              <w:softHyphen/>
              <w:t>Type.Contact</w:t>
            </w:r>
            <w:r>
              <w:rPr>
                <w:rStyle w:val="DescriptionInTable"/>
              </w:rPr>
              <w:softHyphen/>
              <w:t>Type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"uyTva1snlxlEidD4b0wN1HQzMw4="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[Person].[Contact</w:t>
            </w:r>
            <w:r>
              <w:rPr>
                <w:rStyle w:val="Table-Default"/>
              </w:rPr>
              <w:softHyphen/>
              <w:t>Type].[Contact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Contact_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"TZe4JItyjmK+s/tUWju0b9W3HXU="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[Person].[Person].[Business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9" w:name="bK4CE4juaAjOMtv9/QEYbdiTkH0="/>
      <w:r>
        <w:t>SQL Script</w:t>
      </w:r>
      <w:bookmarkEnd w:id="14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Contact_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Contact_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Contact_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Type_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'Cross-reference table mapping stores, vendors, and employees to people'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Business</w:t>
            </w:r>
            <w:r>
              <w:rPr>
                <w:rStyle w:val="ScriptString"/>
              </w:rPr>
              <w:softHyphen/>
              <w:t>Entity.Business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 Foreign key to Contact</w:t>
            </w:r>
            <w:r>
              <w:rPr>
                <w:rStyle w:val="ScriptString"/>
              </w:rPr>
              <w:softHyphen/>
              <w:t>Type.Contact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'Contact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Business</w:t>
            </w:r>
            <w:r>
              <w:rPr>
                <w:rStyle w:val="ScriptString"/>
              </w:rPr>
              <w:softHyphen/>
              <w:t>Entity.Business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Contact</w:t>
            </w:r>
            <w:r>
              <w:rPr>
                <w:rStyle w:val="ScriptString"/>
              </w:rPr>
              <w:softHyphen/>
              <w:t>Type.Contact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Contact_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Type_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Contact_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Contact_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50" w:name="1ZIEgwQDqa8tfBkKDAqE/RG4owE="/>
      <w:r>
        <w:t>Uses</w:t>
      </w:r>
      <w:bookmarkEnd w:id="150"/>
    </w:p>
    <w:p>
      <w:r>
        <w:fldChar w:fldCharType="begin"/>
      </w:r>
      <w:r>
        <w:instrText xml:space="preserve"> HYPERLINK \l "I7t6VoTbrv7x5ZQ/kE/EZs1npdg=" </w:instrText>
      </w:r>
      <w:r>
        <w:fldChar w:fldCharType="separate"/>
      </w:r>
      <w:r>
        <w:t>[Person].[Business</w:t>
      </w:r>
      <w:r>
        <w:softHyphen/>
        <w:t>Entity]</w:t>
      </w:r>
      <w:r>
        <w:fldChar w:fldCharType="end"/>
      </w:r>
    </w:p>
    <w:p>
      <w:r>
        <w:fldChar w:fldCharType="begin"/>
      </w:r>
      <w:r>
        <w:instrText xml:space="preserve"> HYPERLINK \l "uyTva1snlxlEidD4b0wN1HQzMw4=" </w:instrText>
      </w:r>
      <w:r>
        <w:fldChar w:fldCharType="separate"/>
      </w:r>
      <w:r>
        <w:t>[Person].[Contact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pStyle w:val="BlockTitleParagraph"/>
      </w:pPr>
      <w:bookmarkStart w:id="151" w:name="fq/J0UGGRFk5PQrn6EPlrFST7iE="/>
      <w:r>
        <w:t>Used By</w:t>
      </w:r>
      <w:bookmarkEnd w:id="151"/>
    </w:p>
    <w:p>
      <w:r>
        <w:fldChar w:fldCharType="begin"/>
      </w:r>
      <w:r>
        <w:instrText xml:space="preserve"> HYPERLINK \l "kSLkxLBh/Shb6NobziJenpOvdFo="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Contacts]</w:t>
      </w:r>
      <w:r>
        <w:fldChar w:fldCharType="end"/>
      </w:r>
    </w:p>
    <w:p>
      <w:r>
        <w:fldChar w:fldCharType="begin"/>
      </w:r>
      <w:r>
        <w:instrText xml:space="preserve"> HYPERLINK \l "HCZuGdamTtZV4FxWl+4pACIsexM="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Contacts]</w:t>
      </w:r>
      <w:r>
        <w:fldChar w:fldCharType="end"/>
      </w:r>
    </w:p>
    <w:p>
      <w:r>
        <w:fldChar w:fldCharType="begin"/>
      </w:r>
      <w:r>
        <w:instrText xml:space="preserve"> HYPERLINK \l "MAbUSn/1caUuJ7XN6dczcbTRRyA=" </w:instrText>
      </w:r>
      <w:r>
        <w:fldChar w:fldCharType="separate"/>
      </w:r>
      <w:r>
        <w:t>[dbo].[ufn</w:t>
      </w:r>
      <w:r>
        <w:softHyphen/>
        <w:t>Get</w:t>
      </w:r>
      <w:r>
        <w:softHyphen/>
        <w:t>Contact</w:t>
      </w:r>
      <w:r>
        <w:softHyphen/>
        <w:t>Information]</w:t>
      </w:r>
      <w:r>
        <w:fldChar w:fldCharType="end"/>
      </w:r>
    </w:p>
    <w:p>
      <w:pPr>
        <w:sectPr>
          <w:headerReference w:type="default" r:id="rId4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52" w:name="uyTva1snlxlEidD4b0wN1HQzMw4="/>
            <w:bookmarkStart w:id="153" w:name="_Toc256000019"/>
            <w:r>
              <w:pict>
                <v:shape id="_x0000_i128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[Person].[Contact</w:t>
            </w:r>
            <w:r>
              <w:softHyphen/>
              <w:t>Type]</w:t>
            </w:r>
            <w:bookmarkEnd w:id="153"/>
          </w:p>
          <w:p>
            <w:bookmarkEnd w:id="152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54" w:name="U+yagG9ZatwsK51U7SWjxj3t4VY="/>
      <w:r>
        <w:t>MS_</w:t>
      </w:r>
      <w:r>
        <w:softHyphen/>
        <w:t>Description</w:t>
      </w:r>
      <w:bookmarkEnd w:id="154"/>
    </w:p>
    <w:p>
      <w:r>
        <w:t>Lookup table containing the types of business entity contacts.</w:t>
      </w:r>
    </w:p>
    <w:p>
      <w:pPr>
        <w:pStyle w:val="BlockTitleParagraph"/>
      </w:pPr>
      <w:bookmarkStart w:id="155" w:name="bax7/Q9oCKfsFagCg8QD0NZ3cuc="/>
      <w:r>
        <w:t>Properties</w:t>
      </w:r>
      <w:bookmarkEnd w:id="15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56" w:name="5GwQDDWZ5oasBmNl8LyOTEKfdvw="/>
      <w:r>
        <w:t>Columns</w:t>
      </w:r>
      <w:bookmarkEnd w:id="15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854"/>
        <w:gridCol w:w="1263"/>
        <w:gridCol w:w="1031"/>
        <w:gridCol w:w="1031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89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Contact</w:t>
            </w:r>
            <w:r>
              <w:rPr>
                <w:rStyle w:val="DescriptionInTable"/>
              </w:rPr>
              <w:softHyphen/>
              <w:t>Type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90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Contact type description.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57" w:name="g+ZjWHEGS1IkAMMtKi5/axe0VBc="/>
      <w:r>
        <w:t>Indexes</w:t>
      </w:r>
      <w:bookmarkEnd w:id="15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37"/>
        <w:gridCol w:w="1429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91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Table-Default"/>
              </w:rPr>
              <w:softHyphen/>
              <w:t>Type_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Contact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Table-Default"/>
              </w:rPr>
              <w:softHyphen/>
              <w:t>Type_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58" w:name="BUX/SsUEmsdDHinyl/YOAp3A35o="/>
      <w:r>
        <w:t>SQL Script</w:t>
      </w:r>
      <w:bookmarkEnd w:id="15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Type_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Type_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Type_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'Lookup table containing the types of business entity contacts.'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'Contact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Contact</w:t>
            </w:r>
            <w:r>
              <w:rPr>
                <w:rStyle w:val="ScriptString"/>
              </w:rPr>
              <w:softHyphen/>
              <w:t>Type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'Contact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'Contact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'Contact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'Contact type description.'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'Contact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'Contact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Type_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'Contact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Type_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'Contact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Type_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'Contact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Type_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59" w:name="K42Tdun9mtukStyCs+w+E812SF8="/>
      <w:r>
        <w:t>Uses</w:t>
      </w:r>
      <w:bookmarkEnd w:id="159"/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pStyle w:val="BlockTitleParagraph"/>
      </w:pPr>
      <w:bookmarkStart w:id="160" w:name="veF1WL31ZaxDl2uCMxVPrE4AWKk="/>
      <w:r>
        <w:t>Used By</w:t>
      </w:r>
      <w:bookmarkEnd w:id="160"/>
    </w:p>
    <w:p>
      <w:r>
        <w:fldChar w:fldCharType="begin"/>
      </w:r>
      <w:r>
        <w:instrText xml:space="preserve"> HYPERLINK \l "9Zj2hWeFVzGQn5EUQXP6lLMtAZI="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Contact]</w:t>
      </w:r>
      <w:r>
        <w:fldChar w:fldCharType="end"/>
      </w:r>
    </w:p>
    <w:p>
      <w:r>
        <w:fldChar w:fldCharType="begin"/>
      </w:r>
      <w:r>
        <w:instrText xml:space="preserve"> HYPERLINK \l "kSLkxLBh/Shb6NobziJenpOvdFo="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Contacts]</w:t>
      </w:r>
      <w:r>
        <w:fldChar w:fldCharType="end"/>
      </w:r>
    </w:p>
    <w:p>
      <w:r>
        <w:fldChar w:fldCharType="begin"/>
      </w:r>
      <w:r>
        <w:instrText xml:space="preserve"> HYPERLINK \l "HCZuGdamTtZV4FxWl+4pACIsexM="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Contacts]</w:t>
      </w:r>
      <w:r>
        <w:fldChar w:fldCharType="end"/>
      </w:r>
    </w:p>
    <w:p>
      <w:r>
        <w:fldChar w:fldCharType="begin"/>
      </w:r>
      <w:r>
        <w:instrText xml:space="preserve"> HYPERLINK \l "MAbUSn/1caUuJ7XN6dczcbTRRyA=" </w:instrText>
      </w:r>
      <w:r>
        <w:fldChar w:fldCharType="separate"/>
      </w:r>
      <w:r>
        <w:t>[dbo].[ufn</w:t>
      </w:r>
      <w:r>
        <w:softHyphen/>
        <w:t>Get</w:t>
      </w:r>
      <w:r>
        <w:softHyphen/>
        <w:t>Contact</w:t>
      </w:r>
      <w:r>
        <w:softHyphen/>
        <w:t>Information]</w:t>
      </w:r>
      <w:r>
        <w:fldChar w:fldCharType="end"/>
      </w:r>
    </w:p>
    <w:p>
      <w:pPr>
        <w:sectPr>
          <w:headerReference w:type="default" r:id="rId4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61" w:name="efOGmVlBeofSPEY2jc0F91joV9Q="/>
            <w:bookmarkStart w:id="162" w:name="_Toc256000020"/>
            <w:r>
              <w:pict>
                <v:shape id="_x0000_i129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[Person].[Country</w:t>
            </w:r>
            <w:r>
              <w:softHyphen/>
              <w:t>Region]</w:t>
            </w:r>
            <w:bookmarkEnd w:id="162"/>
          </w:p>
          <w:p>
            <w:bookmarkEnd w:id="161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63" w:name="VHEapAbDrKgO1zJ+xuqfYwLGH1o="/>
      <w:r>
        <w:t>MS_</w:t>
      </w:r>
      <w:r>
        <w:softHyphen/>
        <w:t>Description</w:t>
      </w:r>
      <w:bookmarkEnd w:id="163"/>
    </w:p>
    <w:p>
      <w:r>
        <w:t>Lookup table containing the ISO standard codes for countries and regions.</w:t>
      </w:r>
    </w:p>
    <w:p>
      <w:pPr>
        <w:pStyle w:val="BlockTitleParagraph"/>
      </w:pPr>
      <w:bookmarkStart w:id="164" w:name="cLV3Rmh6qjUal/RXhm7Y6uRpjZw="/>
      <w:r>
        <w:t>Properties</w:t>
      </w:r>
      <w:bookmarkEnd w:id="16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238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65" w:name="CispRAv8FuuNSMo+uW1kv/fTiAs="/>
      <w:r>
        <w:t>Columns</w:t>
      </w:r>
      <w:bookmarkEnd w:id="16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419"/>
        <w:gridCol w:w="1263"/>
        <w:gridCol w:w="1195"/>
        <w:gridCol w:w="112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93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ISO standard code for countries and regions.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94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Country or region name.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66" w:name="luEAUFCvBET0uBizM6WSAm78CW4="/>
      <w:r>
        <w:t>Indexes</w:t>
      </w:r>
      <w:bookmarkEnd w:id="16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417"/>
        <w:gridCol w:w="1849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95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Region_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67" w:name="TBmC7BC2cm9M9PbkwS4t+8IEohU="/>
      <w:r>
        <w:t>SQL Script</w:t>
      </w:r>
      <w:bookmarkEnd w:id="16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'Lookup table containing the ISO standard codes for countries and regions.'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'ISO standard code for countries and regions.'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 or region name.'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68" w:name="KbmYWeYIWRguf6QQr70gDuMhgss="/>
      <w:r>
        <w:t>Uses</w:t>
      </w:r>
      <w:bookmarkEnd w:id="168"/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pStyle w:val="BlockTitleParagraph"/>
      </w:pPr>
      <w:bookmarkStart w:id="169" w:name="fqIERHxKLlA5Y8xJRtzWZuSu2Uw="/>
      <w:r>
        <w:t>Used By</w:t>
      </w:r>
      <w:bookmarkEnd w:id="169"/>
    </w:p>
    <w:p>
      <w:r>
        <w:fldChar w:fldCharType="begin"/>
      </w:r>
      <w:r>
        <w:instrText xml:space="preserve"> HYPERLINK \l "fYuToAkdHMSws7pXek8EIcFTfvY=" </w:instrText>
      </w:r>
      <w:r>
        <w:fldChar w:fldCharType="separate"/>
      </w:r>
      <w:r>
        <w:t>[Person].[State</w:t>
      </w:r>
      <w:r>
        <w:softHyphen/>
        <w:t>Province]</w:t>
      </w:r>
      <w:r>
        <w:fldChar w:fldCharType="end"/>
      </w:r>
    </w:p>
    <w:p>
      <w:r>
        <w:fldChar w:fldCharType="begin"/>
      </w:r>
      <w:r>
        <w:instrText xml:space="preserve"> HYPERLINK \l "ZTDvJcpGJmjH9tZPEMXFxv/sN0o=" </w:instrText>
      </w:r>
      <w:r>
        <w:fldChar w:fldCharType="separate"/>
      </w:r>
      <w:r>
        <w:t>[Sales].[Country</w:t>
      </w:r>
      <w:r>
        <w:softHyphen/>
        <w:t>Region</w:t>
      </w:r>
      <w:r>
        <w:softHyphen/>
        <w:t>Currency]</w:t>
      </w:r>
      <w:r>
        <w:fldChar w:fldCharType="end"/>
      </w:r>
    </w:p>
    <w:p>
      <w:r>
        <w:fldChar w:fldCharType="begin"/>
      </w:r>
      <w:r>
        <w:instrText xml:space="preserve"> HYPERLINK \l "hvNbyL+2AhjcTkzEdMCOV3mg8XQ=" </w:instrText>
      </w:r>
      <w:r>
        <w:fldChar w:fldCharType="separate"/>
      </w:r>
      <w:r>
        <w:t>[Sales].[Sales</w:t>
      </w:r>
      <w:r>
        <w:softHyphen/>
        <w:t>Territory]</w:t>
      </w:r>
      <w:r>
        <w:fldChar w:fldCharType="end"/>
      </w:r>
    </w:p>
    <w:p>
      <w:r>
        <w:fldChar w:fldCharType="begin"/>
      </w:r>
      <w:r>
        <w:instrText xml:space="preserve"> HYPERLINK \l "TVXJJHSO4vPDsqDtNRd5tGQdsO0="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Employee]</w:t>
      </w:r>
      <w:r>
        <w:fldChar w:fldCharType="end"/>
      </w:r>
    </w:p>
    <w:p>
      <w:r>
        <w:fldChar w:fldCharType="begin"/>
      </w:r>
      <w:r>
        <w:instrText xml:space="preserve"> HYPERLINK \l "9RXeFj8QLY2V2kjrQ9Nq0mUcx70=" </w:instrText>
      </w:r>
      <w:r>
        <w:fldChar w:fldCharType="separate"/>
      </w:r>
      <w:r>
        <w:t>[Person].[v</w:t>
      </w:r>
      <w:r>
        <w:softHyphen/>
        <w:t>State</w:t>
      </w:r>
      <w:r>
        <w:softHyphen/>
        <w:t>Province</w:t>
      </w:r>
      <w:r>
        <w:softHyphen/>
        <w:t>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"NdlQ62Q6DZw3GS30J9H9dm/SOqg="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Addresses]</w:t>
      </w:r>
      <w:r>
        <w:fldChar w:fldCharType="end"/>
      </w:r>
    </w:p>
    <w:p>
      <w:r>
        <w:fldChar w:fldCharType="begin"/>
      </w:r>
      <w:r>
        <w:instrText xml:space="preserve"> HYPERLINK \l "WcBS54CxROpNMbufsyU5V6t9Ykw=" </w:instrText>
      </w:r>
      <w:r>
        <w:fldChar w:fldCharType="separate"/>
      </w:r>
      <w:r>
        <w:t>[Sales].[v</w:t>
      </w:r>
      <w:r>
        <w:softHyphen/>
        <w:t>Individual</w:t>
      </w:r>
      <w:r>
        <w:softHyphen/>
        <w:t>Customer]</w:t>
      </w:r>
      <w:r>
        <w:fldChar w:fldCharType="end"/>
      </w:r>
    </w:p>
    <w:p>
      <w:r>
        <w:fldChar w:fldCharType="begin"/>
      </w:r>
      <w:r>
        <w:instrText xml:space="preserve"> HYPERLINK \l "pOjFS54tNwjD3Yvi8IMnn7dtRuA="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"lyHdOUZeccdbPaj16bKzv2RjJKw="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Addresses]</w:t>
      </w:r>
      <w:r>
        <w:fldChar w:fldCharType="end"/>
      </w:r>
    </w:p>
    <w:p>
      <w:pPr>
        <w:sectPr>
          <w:headerReference w:type="default" r:id="rId4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70" w:name="3EL9ymWvglf8ADJZjk1nQ8j/hLY="/>
            <w:bookmarkStart w:id="171" w:name="_Toc256000021"/>
            <w:r>
              <w:pict>
                <v:shape id="_x0000_i129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[Person].[Email</w:t>
            </w:r>
            <w:r>
              <w:softHyphen/>
              <w:t>Address]</w:t>
            </w:r>
            <w:bookmarkEnd w:id="171"/>
          </w:p>
          <w:p>
            <w:bookmarkEnd w:id="17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72" w:name="8aeVBPCSKovazzowVzX8KVYtyeY="/>
      <w:r>
        <w:t>MS_</w:t>
      </w:r>
      <w:r>
        <w:softHyphen/>
        <w:t>Description</w:t>
      </w:r>
      <w:bookmarkEnd w:id="172"/>
    </w:p>
    <w:p>
      <w:r>
        <w:t>Where to send a person email.</w:t>
      </w:r>
    </w:p>
    <w:p>
      <w:pPr>
        <w:pStyle w:val="BlockTitleParagraph"/>
      </w:pPr>
      <w:bookmarkStart w:id="173" w:name="7iE/lrx/+5EjLDDP9xKEijHpYn4="/>
      <w:r>
        <w:t>Properties</w:t>
      </w:r>
      <w:bookmarkEnd w:id="17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19972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74" w:name="djicNckbTpxCt7XRU9mftdte5eg="/>
      <w:r>
        <w:t>Columns</w:t>
      </w:r>
      <w:bookmarkEnd w:id="17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681"/>
        <w:gridCol w:w="1449"/>
        <w:gridCol w:w="964"/>
        <w:gridCol w:w="964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97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298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Person associated with this email address.  Foreign key to 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99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ID of this email address.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00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E-mail address for the person.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75" w:name="APzkeq259fGmaGENupv5ekwqc00="/>
      <w:r>
        <w:t>Indexes</w:t>
      </w:r>
      <w:bookmarkEnd w:id="17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455"/>
        <w:gridCol w:w="1811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01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Email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Email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ID, Email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Email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Email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Address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76" w:name="gKP+qk3D/2gk3knxWqjQTrHmML0="/>
      <w:r>
        <w:t>Foreign Keys</w:t>
      </w:r>
      <w:bookmarkEnd w:id="17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Email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"TZe4JItyjmK+s/tUWju0b9W3HXU="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[Person].[Person].[Business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77" w:name="NVIroJuuKmZbO65tD2SmQblZVhU="/>
      <w:r>
        <w:t>SQL Script</w:t>
      </w:r>
      <w:bookmarkEnd w:id="17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Email</w:t>
            </w:r>
            <w:r>
              <w:rPr>
                <w:rStyle w:val="ScriptNormal"/>
              </w:rPr>
              <w:softHyphen/>
              <w:t>Address_rowguid]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Email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Email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Email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Email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Email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Email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'Where to send a person email.'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Person associated with this email address.  Foreign key to 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'E-mail address for the person.'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Address'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ID of this email address.'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Email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Email</w:t>
            </w:r>
            <w:r>
              <w:rPr>
                <w:rStyle w:val="ScriptString"/>
              </w:rPr>
              <w:softHyphen/>
              <w:t>Address_rowguid'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Email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Email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Email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Email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Email</w:t>
            </w:r>
            <w:r>
              <w:rPr>
                <w:rStyle w:val="ScriptString"/>
              </w:rPr>
              <w:softHyphen/>
              <w:t>Address'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Address'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Email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Email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78" w:name="eQelCL86BejJ7UNzlKppZ/6xCko="/>
      <w:r>
        <w:t>Uses</w:t>
      </w:r>
      <w:bookmarkEnd w:id="178"/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pStyle w:val="BlockTitleParagraph"/>
      </w:pPr>
      <w:bookmarkStart w:id="179" w:name="/moiPb6AS0K2WUplYhbeESkAzoM="/>
      <w:r>
        <w:t>Used By</w:t>
      </w:r>
      <w:bookmarkEnd w:id="179"/>
    </w:p>
    <w:p>
      <w:r>
        <w:fldChar w:fldCharType="begin"/>
      </w:r>
      <w:r>
        <w:instrText xml:space="preserve"> HYPERLINK \l "TVXJJHSO4vPDsqDtNRd5tGQdsO0="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Employee]</w:t>
      </w:r>
      <w:r>
        <w:fldChar w:fldCharType="end"/>
      </w:r>
    </w:p>
    <w:p>
      <w:r>
        <w:fldChar w:fldCharType="begin"/>
      </w:r>
      <w:r>
        <w:instrText xml:space="preserve"> HYPERLINK \l "kSLkxLBh/Shb6NobziJenpOvdFo="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Contacts]</w:t>
      </w:r>
      <w:r>
        <w:fldChar w:fldCharType="end"/>
      </w:r>
    </w:p>
    <w:p>
      <w:r>
        <w:fldChar w:fldCharType="begin"/>
      </w:r>
      <w:r>
        <w:instrText xml:space="preserve"> HYPERLINK \l "WcBS54CxROpNMbufsyU5V6t9Ykw=" </w:instrText>
      </w:r>
      <w:r>
        <w:fldChar w:fldCharType="separate"/>
      </w:r>
      <w:r>
        <w:t>[Sales].[v</w:t>
      </w:r>
      <w:r>
        <w:softHyphen/>
        <w:t>Individual</w:t>
      </w:r>
      <w:r>
        <w:softHyphen/>
        <w:t>Customer]</w:t>
      </w:r>
      <w:r>
        <w:fldChar w:fldCharType="end"/>
      </w:r>
    </w:p>
    <w:p>
      <w:r>
        <w:fldChar w:fldCharType="begin"/>
      </w:r>
      <w:r>
        <w:instrText xml:space="preserve"> HYPERLINK \l "pOjFS54tNwjD3Yvi8IMnn7dtRuA="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"HCZuGdamTtZV4FxWl+4pACIsexM="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Contacts]</w:t>
      </w:r>
      <w:r>
        <w:fldChar w:fldCharType="end"/>
      </w:r>
    </w:p>
    <w:p>
      <w:pPr>
        <w:sectPr>
          <w:headerReference w:type="default" r:id="rId4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80" w:name="z1Ylcf/ZAQ6li+sOkPO88E0ccrw="/>
            <w:bookmarkStart w:id="181" w:name="_Toc256000022"/>
            <w:r>
              <w:pict>
                <v:shape id="_x0000_i130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[Person].[Password]</w:t>
            </w:r>
            <w:bookmarkEnd w:id="181"/>
          </w:p>
          <w:p>
            <w:bookmarkEnd w:id="18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82" w:name="LUTc3U7qDXRtoBD55pg8CIiE+PM="/>
      <w:r>
        <w:t>MS_</w:t>
      </w:r>
      <w:r>
        <w:softHyphen/>
        <w:t>Description</w:t>
      </w:r>
      <w:bookmarkEnd w:id="182"/>
    </w:p>
    <w:p>
      <w:r>
        <w:t>One way hashed authentication information</w:t>
      </w:r>
    </w:p>
    <w:p>
      <w:pPr>
        <w:pStyle w:val="BlockTitleParagraph"/>
      </w:pPr>
      <w:bookmarkStart w:id="183" w:name="dYI3HheeF2JJe9jzT+GW4XKpzgM="/>
      <w:r>
        <w:t>Properties</w:t>
      </w:r>
      <w:bookmarkEnd w:id="18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19972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84" w:name="Ok9qO8inLhP9ixFZN4tsNL4407g="/>
      <w:r>
        <w:t>Columns</w:t>
      </w:r>
      <w:bookmarkEnd w:id="18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216"/>
        <w:gridCol w:w="1449"/>
        <w:gridCol w:w="1109"/>
        <w:gridCol w:w="1109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03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304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Password</w:t>
            </w:r>
            <w:r>
              <w:rPr>
                <w:rStyle w:val="Table-Default"/>
              </w:rPr>
              <w:softHyphen/>
              <w:t>Hash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Password for the e-mail account.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varchar(128)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Password</w:t>
            </w:r>
            <w:r>
              <w:rPr>
                <w:rStyle w:val="Table-Default"/>
              </w:rPr>
              <w:softHyphen/>
              <w:t>Salt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Random value concatenated with the password string before the password is hashed.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85" w:name="pvavR/XJwoMfcmvAoCchxP5D1uQ="/>
      <w:r>
        <w:t>Indexes</w:t>
      </w:r>
      <w:bookmarkEnd w:id="18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81"/>
        <w:gridCol w:w="1586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05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Password_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86" w:name="pZBPl9pvsHgi/sK1lNI0m5I3h+w="/>
      <w:r>
        <w:t>Foreign Keys</w:t>
      </w:r>
      <w:bookmarkEnd w:id="18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Password_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"TZe4JItyjmK+s/tUWju0b9W3HXU="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[Person].[Person].[Business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87" w:name="FrFKmmxXikdyzDVfZcagh9qpLZw="/>
      <w:r>
        <w:t>SQL Script</w:t>
      </w:r>
      <w:bookmarkEnd w:id="18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[Password]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[Password</w:t>
            </w:r>
            <w:r>
              <w:rPr>
                <w:rStyle w:val="ScriptNormal"/>
              </w:rPr>
              <w:softHyphen/>
              <w:t>Hash]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128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[Password</w:t>
            </w:r>
            <w:r>
              <w:rPr>
                <w:rStyle w:val="ScriptNormal"/>
              </w:rPr>
              <w:softHyphen/>
              <w:t>Salt]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Password_rowguid]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Password_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[Password]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Password_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[Password]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Password_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'One way hashed authentication information'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'Password'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'Password'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'Password for the e-mail account.'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'Password'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'Password</w:t>
            </w:r>
            <w:r>
              <w:rPr>
                <w:rStyle w:val="ScriptString"/>
              </w:rPr>
              <w:softHyphen/>
              <w:t>Hash'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'Random value concatenated with the password string before the password is hashed.'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'Password'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'Password</w:t>
            </w:r>
            <w:r>
              <w:rPr>
                <w:rStyle w:val="ScriptString"/>
              </w:rPr>
              <w:softHyphen/>
              <w:t>Salt'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'Password'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'Password'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Password_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'Password'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Password_rowguid'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'Password'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Password_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'Password'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Password_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'Password'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Password_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88" w:name="mdX8tYNuUJQkD+Mc/5sc2MqHsvo="/>
      <w:r>
        <w:t>Uses</w:t>
      </w:r>
      <w:bookmarkEnd w:id="188"/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sectPr>
          <w:headerReference w:type="default" r:id="rId4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89" w:name="TZe4JItyjmK+s/tUWju0b9W3HXU="/>
            <w:bookmarkStart w:id="190" w:name="_Toc256000023"/>
            <w:r>
              <w:pict>
                <v:shape id="_x0000_i130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[Person].[Person]</w:t>
            </w:r>
            <w:bookmarkEnd w:id="190"/>
          </w:p>
          <w:p>
            <w:bookmarkEnd w:id="189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91" w:name="sqx0B9ca2i65arYpsoDMLaRHOMs="/>
      <w:r>
        <w:t>MS_</w:t>
      </w:r>
      <w:r>
        <w:softHyphen/>
        <w:t>Description</w:t>
      </w:r>
      <w:bookmarkEnd w:id="191"/>
    </w:p>
    <w:p>
      <w:r>
        <w:t>Human beings involved with Adventure</w:t>
      </w:r>
      <w:r>
        <w:softHyphen/>
        <w:t>Works: employees, customer contacts, and vendor contacts.</w:t>
      </w:r>
    </w:p>
    <w:p>
      <w:pPr>
        <w:pStyle w:val="BlockTitleParagraph"/>
      </w:pPr>
      <w:bookmarkStart w:id="192" w:name="G6+XYUNJflLvX1NMFt5tDe2FWIw="/>
      <w:r>
        <w:t>Properties</w:t>
      </w:r>
      <w:bookmarkEnd w:id="19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19972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17:29:01 2021. március 21., vasárnap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93" w:name="dUE1BJjg04C0KwkbIyM+9GGD4bI="/>
      <w:r>
        <w:t>Columns</w:t>
      </w:r>
      <w:bookmarkEnd w:id="19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712"/>
        <w:gridCol w:w="3171"/>
        <w:gridCol w:w="2379"/>
        <w:gridCol w:w="793"/>
        <w:gridCol w:w="793"/>
        <w:gridCol w:w="79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07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308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Person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09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Person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type of person: SC = Store Contact, IN = Individual (retail) customer, SP = Sales person, EM = Employee (non-sales), VC = Vendor contact, GC = General contact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Table-Default"/>
              </w:rPr>
              <w:softHyphen/>
              <w:t>Style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0 = The data in First</w:t>
            </w:r>
            <w:r>
              <w:rPr>
                <w:rStyle w:val="DescriptionInTable"/>
              </w:rPr>
              <w:softHyphen/>
              <w:t>Name and Last</w:t>
            </w:r>
            <w:r>
              <w:rPr>
                <w:rStyle w:val="DescriptionInTable"/>
              </w:rPr>
              <w:softHyphen/>
              <w:t>Name are stored in western style (first name, last name) order.  1 = Eastern style (last name, first name) order.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"WOmoxZnY6bzyL6GPFaVQqJCk+Sw="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</w:t>
            </w:r>
            <w:r>
              <w:rPr>
                <w:rStyle w:val="Table-Default"/>
              </w:rPr>
              <w:softHyphen/>
              <w:t>Style]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 courtesy title. For example, Mr. or Ms.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nvarchar(8)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10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First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First name of the person.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11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Middle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Middle name or middle initial of the person.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12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Last name of the person.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Suffix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Surname suffix. For example, Sr. or Jr.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13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Promotion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0 = Contact does not wish to receive e-mail promotions, 1 = Contact does wish to receive e-mail promotions from Adventure</w:t>
            </w:r>
            <w:r>
              <w:rPr>
                <w:rStyle w:val="DescriptionInTable"/>
              </w:rPr>
              <w:softHyphen/>
              <w:t>Works, 2 = Contact does wish to receive e-mail promotions from Adventure</w:t>
            </w:r>
            <w:r>
              <w:rPr>
                <w:rStyle w:val="DescriptionInTable"/>
              </w:rPr>
              <w:softHyphen/>
              <w:t xml:space="preserve">Works and selected partners. 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14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Additional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Table-Default"/>
              </w:rPr>
              <w:softHyphen/>
              <w:t>Info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 xml:space="preserve">Additional contact information about the person stored in xml format. 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"KOFxa4KV3R/J1jPMka6b7eLe2ZM="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xml([Person].[Additional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Table-Default"/>
              </w:rPr>
              <w:softHyphen/>
              <w:t>Info</w:t>
            </w:r>
            <w:r>
              <w:rPr>
                <w:rStyle w:val="Table-Default"/>
              </w:rPr>
              <w:softHyphen/>
              <w:t>Schema</w:t>
            </w:r>
            <w:r>
              <w:rPr>
                <w:rStyle w:val="Table-Default"/>
              </w:rPr>
              <w:softHyphen/>
              <w:t>Collection])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15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t>(4)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Demographics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Personal information such as hobbies, and income collected from online shoppers. Used for sales analysis.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"KUt3GRqxMZv6wiyAwm6mIpRjcgc="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xml([Person].[Individual</w:t>
            </w:r>
            <w:r>
              <w:rPr>
                <w:rStyle w:val="Table-Default"/>
              </w:rPr>
              <w:softHyphen/>
              <w:t>Survey</w:t>
            </w:r>
            <w:r>
              <w:rPr>
                <w:rStyle w:val="Table-Default"/>
              </w:rPr>
              <w:softHyphen/>
              <w:t>Schema</w:t>
            </w:r>
            <w:r>
              <w:rPr>
                <w:rStyle w:val="Table-Default"/>
              </w:rPr>
              <w:softHyphen/>
              <w:t>Collection])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16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17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Pet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94" w:name="w1bK3+dyrtKYNXMPyEyBfpuj5GI="/>
      <w:r>
        <w:t>Indexes</w:t>
      </w:r>
      <w:bookmarkEnd w:id="19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4309"/>
        <w:gridCol w:w="1212"/>
        <w:gridCol w:w="648"/>
        <w:gridCol w:w="814"/>
        <w:gridCol w:w="109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XML Type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1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Person_rowguid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Last</w:t>
            </w:r>
            <w:r>
              <w:rPr>
                <w:rStyle w:val="Table-Default"/>
              </w:rPr>
              <w:softHyphen/>
              <w:t>Name_</w:t>
            </w:r>
            <w:r>
              <w:rPr>
                <w:rStyle w:val="Table-Default"/>
              </w:rPr>
              <w:softHyphen/>
              <w:t>First</w:t>
            </w:r>
            <w:r>
              <w:rPr>
                <w:rStyle w:val="Table-Default"/>
              </w:rPr>
              <w:softHyphen/>
              <w:t>Name_</w:t>
            </w:r>
            <w:r>
              <w:rPr>
                <w:rStyle w:val="Table-Default"/>
              </w:rPr>
              <w:softHyphen/>
              <w:t>Middle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</w:t>
            </w:r>
            <w:r>
              <w:rPr>
                <w:rStyle w:val="Table-Default"/>
              </w:rPr>
              <w:softHyphen/>
              <w:t>Name, First</w:t>
            </w:r>
            <w:r>
              <w:rPr>
                <w:rStyle w:val="Table-Default"/>
              </w:rPr>
              <w:softHyphen/>
              <w:t>Name, Middle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PXML_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Add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XML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Additional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Table-Default"/>
              </w:rPr>
              <w:softHyphen/>
              <w:t>Info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xml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Primary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PXML_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Demographics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XML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Demographics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xml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Primary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XMLPATH_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Demographics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Secondary XML index for path.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Demographics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xml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Secondary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XMLPROPERTY_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Demographics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Secondary XML index for property.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Demographics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xml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Secondary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XMLVALUE_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Demographics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Secondary XML index for value.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Demographics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xml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Secondary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95" w:name="RV+nWfIbnQTVlImIWv0ZfvPBKFU="/>
      <w:r>
        <w:t>Triggers</w:t>
      </w:r>
      <w:bookmarkEnd w:id="19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3456"/>
        <w:gridCol w:w="1296"/>
        <w:gridCol w:w="1296"/>
        <w:gridCol w:w="1296"/>
        <w:gridCol w:w="129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ANSI Nulls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Quoted Identifier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Not For Replication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iu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AFTER INSERT, UPDATE trigger inserting Individual only if the Customer does not exist in the Store table and setting the Modified</w:t>
            </w:r>
            <w:r>
              <w:rPr>
                <w:rStyle w:val="DescriptionInTable"/>
              </w:rPr>
              <w:softHyphen/>
              <w:t>Date column in the Person table to the current date.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After Insert Update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96" w:name="S3f2R1LUDsLzP014KN1bCY8H4NA="/>
      <w:r>
        <w:t>Check Constraints</w:t>
      </w:r>
      <w:bookmarkEnd w:id="19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60"/>
        <w:gridCol w:w="1440"/>
        <w:gridCol w:w="14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Email</w:t>
            </w:r>
            <w:r>
              <w:rPr>
                <w:rStyle w:val="Table-Default"/>
              </w:rPr>
              <w:softHyphen/>
              <w:t>Promotion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[Email</w:t>
            </w:r>
            <w:r>
              <w:rPr>
                <w:rStyle w:val="DescriptionInTable"/>
              </w:rPr>
              <w:softHyphen/>
              <w:t>Promotion] &gt;= (0) AND [Email</w:t>
            </w:r>
            <w:r>
              <w:rPr>
                <w:rStyle w:val="DescriptionInTable"/>
              </w:rPr>
              <w:softHyphen/>
              <w:t>Promotion] &lt;= (2)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Promotion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([Email</w:t>
            </w:r>
            <w:r>
              <w:rPr>
                <w:rStyle w:val="Table-Default"/>
              </w:rPr>
              <w:softHyphen/>
              <w:t>Promotion]&gt;=(0) AND [Email</w:t>
            </w:r>
            <w:r>
              <w:rPr>
                <w:rStyle w:val="Table-Default"/>
              </w:rPr>
              <w:softHyphen/>
              <w:t>Promotion]&lt;=(2))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[Person</w:t>
            </w:r>
            <w:r>
              <w:rPr>
                <w:rStyle w:val="DescriptionInTable"/>
              </w:rPr>
              <w:softHyphen/>
              <w:t>Type] is one of SC, VC, IN, EM or SP.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Person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([Person</w:t>
            </w:r>
            <w:r>
              <w:rPr>
                <w:rStyle w:val="Table-Default"/>
              </w:rPr>
              <w:softHyphen/>
              <w:t>Type] IS NULL OR upper([Person</w:t>
            </w:r>
            <w:r>
              <w:rPr>
                <w:rStyle w:val="Table-Default"/>
              </w:rPr>
              <w:softHyphen/>
              <w:t>Type])='GC' OR upper([Person</w:t>
            </w:r>
            <w:r>
              <w:rPr>
                <w:rStyle w:val="Table-Default"/>
              </w:rPr>
              <w:softHyphen/>
              <w:t>Type])='SP' OR upper([Person</w:t>
            </w:r>
            <w:r>
              <w:rPr>
                <w:rStyle w:val="Table-Default"/>
              </w:rPr>
              <w:softHyphen/>
              <w:t>Type])='EM' OR upper([Person</w:t>
            </w:r>
            <w:r>
              <w:rPr>
                <w:rStyle w:val="Table-Default"/>
              </w:rPr>
              <w:softHyphen/>
              <w:t>Type])='IN' OR upper([Person</w:t>
            </w:r>
            <w:r>
              <w:rPr>
                <w:rStyle w:val="Table-Default"/>
              </w:rPr>
              <w:softHyphen/>
              <w:t>Type])='VC' OR upper([Person</w:t>
            </w:r>
            <w:r>
              <w:rPr>
                <w:rStyle w:val="Table-Default"/>
              </w:rPr>
              <w:softHyphen/>
              <w:t>Type])='SC')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97" w:name="w3MCP+HDv+kWqtM42kbQhXoQp14="/>
      <w:r>
        <w:t>Foreign Keys</w:t>
      </w:r>
      <w:bookmarkEnd w:id="19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Business</w:t>
            </w:r>
            <w:r>
              <w:rPr>
                <w:rStyle w:val="DescriptionInTable"/>
              </w:rPr>
              <w:softHyphen/>
              <w:t>Entity.Business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"I7t6VoTbrv7x5ZQ/kE/EZs1npdg="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[Person].[Business</w:t>
            </w:r>
            <w:r>
              <w:rPr>
                <w:rStyle w:val="Table-Default"/>
              </w:rPr>
              <w:softHyphen/>
              <w:t>Entity].[Business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Pet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Pet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"etnWX6SZkHYAYL8t5N4pzt7zXKE="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[Person].[Pet].[Pet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98" w:name="gcooNfVumLqtmvgAjquFC3RGFeU="/>
      <w:r>
        <w:t>SQL Script</w:t>
      </w:r>
      <w:bookmarkEnd w:id="19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</w:t>
            </w:r>
            <w:r>
              <w:rPr>
                <w:rStyle w:val="ScriptNormal"/>
              </w:rPr>
              <w:softHyphen/>
              <w:t>Style]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</w:t>
            </w:r>
            <w:r>
              <w:rPr>
                <w:rStyle w:val="ScriptNormal"/>
              </w:rPr>
              <w:softHyphen/>
              <w:t>Style]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Style]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[Middle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[Suffix]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Promotion]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Email</w:t>
            </w:r>
            <w:r>
              <w:rPr>
                <w:rStyle w:val="ScriptNormal"/>
              </w:rPr>
              <w:softHyphen/>
              <w:t>Promotion]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[Additional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[xml]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CONTENT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[Additional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Info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Collection]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[xml]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CONTENT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[Individual</w:t>
            </w:r>
            <w:r>
              <w:rPr>
                <w:rStyle w:val="ScriptNormal"/>
              </w:rPr>
              <w:softHyphen/>
              <w:t>Survey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Collection]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Person_rowguid]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[Pet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TRIGGER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[iu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AFTER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REPLICATION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@@ROWCOUNT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[Demographics]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'&lt;Individual</w:t>
            </w:r>
            <w:r>
              <w:rPr>
                <w:rStyle w:val="ScriptString"/>
              </w:rPr>
              <w:softHyphen/>
              <w:t>Survey xmlns="http://schemas.microsoft.com/sqlserver/2004/07/adventure-works/Individual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Survey"&gt;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&lt;Total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YTD&gt;0.00&lt;/Total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 xml:space="preserve">YTD&gt;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&lt;/Individual</w:t>
            </w:r>
            <w:r>
              <w:rPr>
                <w:rStyle w:val="ScriptString"/>
              </w:rPr>
              <w:softHyphen/>
              <w:t>Survey&gt;'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>.modify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insert &lt;Total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YTD&gt;0.00&lt;/Total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 xml:space="preserve">YTD&gt;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as first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into (/Individual</w:t>
            </w:r>
            <w:r>
              <w:rPr>
                <w:rStyle w:val="ScriptString"/>
              </w:rPr>
              <w:softHyphen/>
              <w:t>Survey)[1]'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>.exist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/Individual</w:t>
            </w:r>
            <w:r>
              <w:rPr>
                <w:rStyle w:val="ScriptString"/>
              </w:rPr>
              <w:softHyphen/>
              <w:t>Survey/Total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YTD'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Email</w:t>
            </w:r>
            <w:r>
              <w:rPr>
                <w:rStyle w:val="ScriptNormal"/>
              </w:rPr>
              <w:softHyphen/>
              <w:t>Promotion]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Promotion]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Promotion]</w:t>
            </w:r>
            <w:r>
              <w:rPr>
                <w:rStyle w:val="ScriptNormal"/>
              </w:rPr>
              <w:t>&lt;=(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'GC'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'SP'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'EM'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'IN'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'VC'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'SC'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Name_</w:t>
            </w:r>
            <w:r>
              <w:rPr>
                <w:rStyle w:val="ScriptNormal"/>
              </w:rPr>
              <w:softHyphen/>
              <w:t>First</w:t>
            </w:r>
            <w:r>
              <w:rPr>
                <w:rStyle w:val="ScriptNormal"/>
              </w:rPr>
              <w:softHyphen/>
              <w:t>Name_</w:t>
            </w:r>
            <w:r>
              <w:rPr>
                <w:rStyle w:val="ScriptNormal"/>
              </w:rPr>
              <w:softHyphen/>
              <w:t>Middle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[Middle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Person_rowguid]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[PXML_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Add</w:t>
            </w:r>
            <w:r>
              <w:rPr>
                <w:rStyle w:val="ScriptNormal"/>
              </w:rPr>
              <w:softHyphen/>
              <w:t>Contact]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[Additional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[PXML_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Demographics]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[Demographics]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[XMLPATH_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Demographics]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[Demographics]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USING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[PXML_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Demographics]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[XMLPROPERTY_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Demographics]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[Demographics]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USING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[PXML_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Demographics]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PROPERTY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[XMLVALUE_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Demographics]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[Demographics]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USING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[PXML_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Demographics]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Pet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[Pet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[Pet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 beings involved with Adventure</w:t>
            </w:r>
            <w:r>
              <w:rPr>
                <w:rStyle w:val="ScriptString"/>
              </w:rPr>
              <w:softHyphen/>
              <w:t>Works: employees, customer contacts, and vendor contacts.'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'Additional contact information about the person stored in xml format. 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'Additional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Info'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Person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'Personal information such as hobbies, and income collected from online shoppers. Used for sales analysis.'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'Demographics'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'0 = Contact does not wish to receive e-mail promotions, 1 = Contact does wish to receive e-mail promotions from Adventure</w:t>
            </w:r>
            <w:r>
              <w:rPr>
                <w:rStyle w:val="ScriptString"/>
              </w:rPr>
              <w:softHyphen/>
              <w:t>Works, 2 = Contact does wish to receive e-mail promotions from Adventure</w:t>
            </w:r>
            <w:r>
              <w:rPr>
                <w:rStyle w:val="ScriptString"/>
              </w:rPr>
              <w:softHyphen/>
              <w:t>Works and selected partners. 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Promotion'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'First name of the person.'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'First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'Last name of the person.'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'Last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'Middle name or middle initial of the person.'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'Middle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'0 = The data in First</w:t>
            </w:r>
            <w:r>
              <w:rPr>
                <w:rStyle w:val="ScriptString"/>
              </w:rPr>
              <w:softHyphen/>
              <w:t>Name and Last</w:t>
            </w:r>
            <w:r>
              <w:rPr>
                <w:rStyle w:val="ScriptString"/>
              </w:rPr>
              <w:softHyphen/>
              <w:t>Name are stored in western style (first name, last name) order.  1 = Eastern style (last name, first name) order.'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</w:t>
            </w:r>
            <w:r>
              <w:rPr>
                <w:rStyle w:val="ScriptString"/>
              </w:rPr>
              <w:softHyphen/>
              <w:t>Style'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type of person: SC = Store Contact, IN = Individual (retail) customer, SP = Sales person, EM = Employee (non-sales), VC = Vendor contact, GC = General contact'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Type'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'Surname suffix. For example, Sr. or Jr.'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'Suffix'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 courtesy title. For example, Mr. or Ms.'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'Title'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[Email</w:t>
            </w:r>
            <w:r>
              <w:rPr>
                <w:rStyle w:val="ScriptString"/>
              </w:rPr>
              <w:softHyphen/>
              <w:t>Promotion] &gt;= (0) AND [Email</w:t>
            </w:r>
            <w:r>
              <w:rPr>
                <w:rStyle w:val="ScriptString"/>
              </w:rPr>
              <w:softHyphen/>
              <w:t>Promotion] &lt;= (2)'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Email</w:t>
            </w:r>
            <w:r>
              <w:rPr>
                <w:rStyle w:val="ScriptString"/>
              </w:rPr>
              <w:softHyphen/>
              <w:t>Promotion'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[Person</w:t>
            </w:r>
            <w:r>
              <w:rPr>
                <w:rStyle w:val="ScriptString"/>
              </w:rPr>
              <w:softHyphen/>
              <w:t>Type] is one of SC, VC, IN, EM or SP.'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Type'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Email</w:t>
            </w:r>
            <w:r>
              <w:rPr>
                <w:rStyle w:val="ScriptString"/>
              </w:rPr>
              <w:softHyphen/>
              <w:t>Promotion'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Name</w:t>
            </w:r>
            <w:r>
              <w:rPr>
                <w:rStyle w:val="ScriptString"/>
              </w:rPr>
              <w:softHyphen/>
              <w:t>Style'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Person_rowguid'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Business</w:t>
            </w:r>
            <w:r>
              <w:rPr>
                <w:rStyle w:val="ScriptString"/>
              </w:rPr>
              <w:softHyphen/>
              <w:t>Entity.Business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Person_rowguid'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XML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'PXML_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Add</w:t>
            </w:r>
            <w:r>
              <w:rPr>
                <w:rStyle w:val="ScriptString"/>
              </w:rPr>
              <w:softHyphen/>
              <w:t>Contact'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XML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'PXML_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Demographics'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'Secondary XML index for path.'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'XMLPATH_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Demographics'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'Secondary XML index for property.'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'XMLPROPERTY_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Demographics'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'Secondary XML index for value.'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'XMLVALUE_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Demographics'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'AFTER INSERT, UPDATE trigger inserting Individual only if the Customer does not exist in the Store table and setting the Modified</w:t>
            </w:r>
            <w:r>
              <w:rPr>
                <w:rStyle w:val="ScriptString"/>
              </w:rPr>
              <w:softHyphen/>
              <w:t>Date column in the Person table to the current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'TRIGGER'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'iu</w:t>
            </w:r>
            <w:r>
              <w:rPr>
                <w:rStyle w:val="ScriptString"/>
              </w:rPr>
              <w:softHyphen/>
              <w:t>Person'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99" w:name="WZ4EKp8fqaFshp2buEA26gXLWMI="/>
      <w:r>
        <w:t>Uses</w:t>
      </w:r>
      <w:bookmarkEnd w:id="199"/>
    </w:p>
    <w:p>
      <w:r>
        <w:fldChar w:fldCharType="begin"/>
      </w:r>
      <w:r>
        <w:instrText xml:space="preserve"> HYPERLINK \l "I7t6VoTbrv7x5ZQ/kE/EZs1npdg=" </w:instrText>
      </w:r>
      <w:r>
        <w:fldChar w:fldCharType="separate"/>
      </w:r>
      <w:r>
        <w:t>[Person].[Business</w:t>
      </w:r>
      <w:r>
        <w:softHyphen/>
        <w:t>Entity]</w:t>
      </w:r>
      <w:r>
        <w:fldChar w:fldCharType="end"/>
      </w:r>
    </w:p>
    <w:p>
      <w:r>
        <w:fldChar w:fldCharType="begin"/>
      </w:r>
      <w:r>
        <w:instrText xml:space="preserve"> HYPERLINK \l "etnWX6SZkHYAYL8t5N4pzt7zXKE=" </w:instrText>
      </w:r>
      <w:r>
        <w:fldChar w:fldCharType="separate"/>
      </w:r>
      <w:r>
        <w:t>[Person].[Pet]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"WOmoxZnY6bzyL6GPFaVQqJCk+Sw=" </w:instrText>
      </w:r>
      <w:r>
        <w:fldChar w:fldCharType="separate"/>
      </w:r>
      <w:r>
        <w:t>[dbo].[Name</w:t>
      </w:r>
      <w:r>
        <w:softHyphen/>
        <w:t>Style]</w:t>
      </w:r>
      <w:r>
        <w:fldChar w:fldCharType="end"/>
      </w:r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r>
        <w:fldChar w:fldCharType="begin"/>
      </w:r>
      <w:r>
        <w:instrText xml:space="preserve"> HYPERLINK \l "KOFxa4KV3R/J1jPMka6b7eLe2ZM=" </w:instrText>
      </w:r>
      <w:r>
        <w:fldChar w:fldCharType="separate"/>
      </w:r>
      <w:r>
        <w:t>[Person].[Additional</w:t>
      </w:r>
      <w:r>
        <w:softHyphen/>
        <w:t>Contact</w:t>
      </w:r>
      <w:r>
        <w:softHyphen/>
        <w:t>Info</w:t>
      </w:r>
      <w:r>
        <w:softHyphen/>
        <w:t>Schema</w:t>
      </w:r>
      <w:r>
        <w:softHyphen/>
        <w:t>Collection]</w:t>
      </w:r>
      <w:r>
        <w:fldChar w:fldCharType="end"/>
      </w:r>
    </w:p>
    <w:p>
      <w:r>
        <w:fldChar w:fldCharType="begin"/>
      </w:r>
      <w:r>
        <w:instrText xml:space="preserve"> HYPERLINK \l "KUt3GRqxMZv6wiyAwm6mIpRjcgc=" </w:instrText>
      </w:r>
      <w:r>
        <w:fldChar w:fldCharType="separate"/>
      </w:r>
      <w:r>
        <w:t>[Person].[Individual</w:t>
      </w:r>
      <w:r>
        <w:softHyphen/>
        <w:t>Survey</w:t>
      </w:r>
      <w:r>
        <w:softHyphen/>
        <w:t>Schema</w:t>
      </w:r>
      <w:r>
        <w:softHyphen/>
        <w:t>Collection]</w:t>
      </w:r>
      <w:r>
        <w:fldChar w:fldCharType="end"/>
      </w:r>
    </w:p>
    <w:p>
      <w:pPr>
        <w:pStyle w:val="BlockTitleParagraph"/>
      </w:pPr>
      <w:bookmarkStart w:id="200" w:name="d8VD4aYWPGsG6WRQBM/sqmwbb1M="/>
      <w:r>
        <w:t>Used By</w:t>
      </w:r>
      <w:bookmarkEnd w:id="200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"9Zj2hWeFVzGQn5EUQXP6lLMtAZI="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Contact]</w:t>
      </w:r>
      <w:r>
        <w:fldChar w:fldCharType="end"/>
      </w:r>
    </w:p>
    <w:p>
      <w:r>
        <w:fldChar w:fldCharType="begin"/>
      </w:r>
      <w:r>
        <w:instrText xml:space="preserve"> HYPERLINK \l "3EL9ymWvglf8ADJZjk1nQ8j/hLY=" </w:instrText>
      </w:r>
      <w:r>
        <w:fldChar w:fldCharType="separate"/>
      </w:r>
      <w:r>
        <w:t>[Person].[Email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"z1Ylcf/ZAQ6li+sOkPO88E0ccrw=" </w:instrText>
      </w:r>
      <w:r>
        <w:fldChar w:fldCharType="separate"/>
      </w:r>
      <w:r>
        <w:t>[Person].[Password]</w:t>
      </w:r>
      <w:r>
        <w:fldChar w:fldCharType="end"/>
      </w:r>
    </w:p>
    <w:p>
      <w:r>
        <w:fldChar w:fldCharType="begin"/>
      </w:r>
      <w:r>
        <w:instrText xml:space="preserve"> HYPERLINK \l "NyzXUZBpBs0rFeuVHGsZlpmRP0Y=" </w:instrText>
      </w:r>
      <w:r>
        <w:fldChar w:fldCharType="separate"/>
      </w:r>
      <w:r>
        <w:t>[Person].[Person</w:t>
      </w:r>
      <w:r>
        <w:softHyphen/>
        <w:t>Phone]</w:t>
      </w:r>
      <w:r>
        <w:fldChar w:fldCharType="end"/>
      </w:r>
    </w:p>
    <w:p>
      <w:r>
        <w:fldChar w:fldCharType="begin"/>
      </w:r>
      <w:r>
        <w:instrText xml:space="preserve"> HYPERLINK \l "etnWX6SZkHYAYL8t5N4pzt7zXKE=" </w:instrText>
      </w:r>
      <w:r>
        <w:fldChar w:fldCharType="separate"/>
      </w:r>
      <w:r>
        <w:t>[Person].[Pet]</w:t>
      </w:r>
      <w:r>
        <w:fldChar w:fldCharType="end"/>
      </w:r>
    </w:p>
    <w:p>
      <w:r>
        <w:fldChar w:fldCharType="begin"/>
      </w:r>
      <w:r>
        <w:instrText xml:space="preserve"> HYPERLINK \l "UK53WWAjbLvEqOKY0KByf769x9M=" </w:instrText>
      </w:r>
      <w:r>
        <w:fldChar w:fldCharType="separate"/>
      </w:r>
      <w:r>
        <w:t>[Sales].[Customer]</w:t>
      </w:r>
      <w:r>
        <w:fldChar w:fldCharType="end"/>
      </w:r>
    </w:p>
    <w:p>
      <w:r>
        <w:fldChar w:fldCharType="begin"/>
      </w:r>
      <w:r>
        <w:instrText xml:space="preserve"> HYPERLINK \l "HOEWmD+eQ6y/+8bq8hkiLEiBBjU=" </w:instrText>
      </w:r>
      <w:r>
        <w:fldChar w:fldCharType="separate"/>
      </w:r>
      <w:r>
        <w:t>[Sales].[Person</w:t>
      </w:r>
      <w:r>
        <w:softHyphen/>
        <w:t>Credit</w:t>
      </w:r>
      <w:r>
        <w:softHyphen/>
        <w:t>Card]</w:t>
      </w:r>
      <w:r>
        <w:fldChar w:fldCharType="end"/>
      </w:r>
    </w:p>
    <w:p>
      <w:r>
        <w:fldChar w:fldCharType="begin"/>
      </w:r>
      <w:r>
        <w:instrText xml:space="preserve"> HYPERLINK \l "TVXJJHSO4vPDsqDtNRd5tGQdsO0="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Employee]</w:t>
      </w:r>
      <w:r>
        <w:fldChar w:fldCharType="end"/>
      </w:r>
    </w:p>
    <w:p>
      <w:r>
        <w:fldChar w:fldCharType="begin"/>
      </w:r>
      <w:r>
        <w:instrText xml:space="preserve"> HYPERLINK \l "JhbW+DYcE93jITPkfvVrtIWEHzE="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</w:t>
      </w:r>
      <w:r>
        <w:softHyphen/>
        <w:t>Department]</w:t>
      </w:r>
      <w:r>
        <w:fldChar w:fldCharType="end"/>
      </w:r>
    </w:p>
    <w:p>
      <w:r>
        <w:fldChar w:fldCharType="begin"/>
      </w:r>
      <w:r>
        <w:instrText xml:space="preserve"> HYPERLINK \l "Ppb9efXEcRDxKIGzLbHZkOB+Nto="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</w:t>
      </w:r>
      <w:r>
        <w:softHyphen/>
        <w:t>Department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"VDCcGn5Gs1OPJIG7Ywjk/m2DaqY=" </w:instrText>
      </w:r>
      <w:r>
        <w:fldChar w:fldCharType="separate"/>
      </w:r>
      <w:r>
        <w:t>[Person].[v</w:t>
      </w:r>
      <w:r>
        <w:softHyphen/>
        <w:t>Additional</w:t>
      </w:r>
      <w:r>
        <w:softHyphen/>
        <w:t>Contact</w:t>
      </w:r>
      <w:r>
        <w:softHyphen/>
        <w:t>Info]</w:t>
      </w:r>
      <w:r>
        <w:fldChar w:fldCharType="end"/>
      </w:r>
    </w:p>
    <w:p>
      <w:r>
        <w:fldChar w:fldCharType="begin"/>
      </w:r>
      <w:r>
        <w:instrText xml:space="preserve"> HYPERLINK \l "kSLkxLBh/Shb6NobziJenpOvdFo="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Contacts]</w:t>
      </w:r>
      <w:r>
        <w:fldChar w:fldCharType="end"/>
      </w:r>
    </w:p>
    <w:p>
      <w:r>
        <w:fldChar w:fldCharType="begin"/>
      </w:r>
      <w:r>
        <w:instrText xml:space="preserve"> HYPERLINK \l "WcBS54CxROpNMbufsyU5V6t9Ykw=" </w:instrText>
      </w:r>
      <w:r>
        <w:fldChar w:fldCharType="separate"/>
      </w:r>
      <w:r>
        <w:t>[Sales].[v</w:t>
      </w:r>
      <w:r>
        <w:softHyphen/>
        <w:t>Individual</w:t>
      </w:r>
      <w:r>
        <w:softHyphen/>
        <w:t>Customer]</w:t>
      </w:r>
      <w:r>
        <w:fldChar w:fldCharType="end"/>
      </w:r>
    </w:p>
    <w:p>
      <w:r>
        <w:fldChar w:fldCharType="begin"/>
      </w:r>
      <w:r>
        <w:instrText xml:space="preserve"> HYPERLINK \l "rOUy+E6WBf1AY40+Q9SudpuP9xU=" </w:instrText>
      </w:r>
      <w:r>
        <w:fldChar w:fldCharType="separate"/>
      </w:r>
      <w:r>
        <w:t>[Sales].[v</w:t>
      </w:r>
      <w:r>
        <w:softHyphen/>
        <w:t>Person</w:t>
      </w:r>
      <w:r>
        <w:softHyphen/>
        <w:t>Demographics]</w:t>
      </w:r>
      <w:r>
        <w:fldChar w:fldCharType="end"/>
      </w:r>
    </w:p>
    <w:p>
      <w:r>
        <w:fldChar w:fldCharType="begin"/>
      </w:r>
      <w:r>
        <w:instrText xml:space="preserve"> HYPERLINK \l "pOjFS54tNwjD3Yvi8IMnn7dtRuA="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"GfF5ZKdsT1+xL6X5ks+ghnXIfng="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</w:t>
      </w:r>
      <w:r>
        <w:softHyphen/>
        <w:t>Sales</w:t>
      </w:r>
      <w:r>
        <w:softHyphen/>
        <w:t>By</w:t>
      </w:r>
      <w:r>
        <w:softHyphen/>
        <w:t>Fiscal</w:t>
      </w:r>
      <w:r>
        <w:softHyphen/>
        <w:t>Years]</w:t>
      </w:r>
      <w:r>
        <w:fldChar w:fldCharType="end"/>
      </w:r>
    </w:p>
    <w:p>
      <w:r>
        <w:fldChar w:fldCharType="begin"/>
      </w:r>
      <w:r>
        <w:instrText xml:space="preserve"> HYPERLINK \l "HCZuGdamTtZV4FxWl+4pACIsexM="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Contacts]</w:t>
      </w:r>
      <w:r>
        <w:fldChar w:fldCharType="end"/>
      </w:r>
    </w:p>
    <w:p>
      <w:r>
        <w:fldChar w:fldCharType="begin"/>
      </w:r>
      <w:r>
        <w:instrText xml:space="preserve"> HYPERLINK \l "yaIVF+o80FMpJygtFV827IXwYrg=" </w:instrText>
      </w:r>
      <w:r>
        <w:fldChar w:fldCharType="separate"/>
      </w:r>
      <w:r>
        <w:t>[dbo].[usp</w:t>
      </w:r>
      <w:r>
        <w:softHyphen/>
        <w:t>Get</w:t>
      </w:r>
      <w:r>
        <w:softHyphen/>
        <w:t>Employee</w:t>
      </w:r>
      <w:r>
        <w:softHyphen/>
        <w:t>Managers]</w:t>
      </w:r>
      <w:r>
        <w:fldChar w:fldCharType="end"/>
      </w:r>
    </w:p>
    <w:p>
      <w:r>
        <w:fldChar w:fldCharType="begin"/>
      </w:r>
      <w:r>
        <w:instrText xml:space="preserve"> HYPERLINK \l "j0llh4oBM6uN5VRP3n9vBDBGwbc=" </w:instrText>
      </w:r>
      <w:r>
        <w:fldChar w:fldCharType="separate"/>
      </w:r>
      <w:r>
        <w:t>[dbo].[usp</w:t>
      </w:r>
      <w:r>
        <w:softHyphen/>
        <w:t>Get</w:t>
      </w:r>
      <w:r>
        <w:softHyphen/>
        <w:t>Manager</w:t>
      </w:r>
      <w:r>
        <w:softHyphen/>
        <w:t>Employees]</w:t>
      </w:r>
      <w:r>
        <w:fldChar w:fldCharType="end"/>
      </w:r>
    </w:p>
    <w:p>
      <w:r>
        <w:fldChar w:fldCharType="begin"/>
      </w:r>
      <w:r>
        <w:instrText xml:space="preserve"> HYPERLINK \l "MAbUSn/1caUuJ7XN6dczcbTRRyA=" </w:instrText>
      </w:r>
      <w:r>
        <w:fldChar w:fldCharType="separate"/>
      </w:r>
      <w:r>
        <w:t>[dbo].[ufn</w:t>
      </w:r>
      <w:r>
        <w:softHyphen/>
        <w:t>Get</w:t>
      </w:r>
      <w:r>
        <w:softHyphen/>
        <w:t>Contact</w:t>
      </w:r>
      <w:r>
        <w:softHyphen/>
        <w:t>Information]</w:t>
      </w:r>
      <w:r>
        <w:fldChar w:fldCharType="end"/>
      </w:r>
    </w:p>
    <w:p>
      <w:pPr>
        <w:sectPr>
          <w:headerReference w:type="default" r:id="rId4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01" w:name="NyzXUZBpBs0rFeuVHGsZlpmRP0Y="/>
            <w:bookmarkStart w:id="202" w:name="_Toc256000024"/>
            <w:r>
              <w:pict>
                <v:shape id="_x0000_i131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[Person].[Person</w:t>
            </w:r>
            <w:r>
              <w:softHyphen/>
              <w:t>Phone]</w:t>
            </w:r>
            <w:bookmarkEnd w:id="202"/>
          </w:p>
          <w:p>
            <w:bookmarkEnd w:id="201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203" w:name="8nFKx61OHAyWqwo/csPCwWkng50="/>
      <w:r>
        <w:t>MS_</w:t>
      </w:r>
      <w:r>
        <w:softHyphen/>
        <w:t>Description</w:t>
      </w:r>
      <w:bookmarkEnd w:id="203"/>
    </w:p>
    <w:p>
      <w:r>
        <w:t>Telephone number and type of a person.</w:t>
      </w:r>
    </w:p>
    <w:p>
      <w:pPr>
        <w:pStyle w:val="BlockTitleParagraph"/>
      </w:pPr>
      <w:bookmarkStart w:id="204" w:name="lcGAqyDVOh34M/LFUlbBAcXOLV0="/>
      <w:r>
        <w:t>Properties</w:t>
      </w:r>
      <w:bookmarkEnd w:id="20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19972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05" w:name="4tn+635HV0qfRVX24+OPq+SMsNc="/>
      <w:r>
        <w:t>Columns</w:t>
      </w:r>
      <w:bookmarkEnd w:id="20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296"/>
        <w:gridCol w:w="1303"/>
        <w:gridCol w:w="1158"/>
        <w:gridCol w:w="112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20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321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Business entity identification number. Foreign key to 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22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323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Telephone number identification number.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"Dz5dpqul0rw8eU0/JuKLh0EO1ek="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[dbo].[Phone]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24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325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Kind of phone number. Foreign key to Phone</w:t>
            </w:r>
            <w:r>
              <w:rPr>
                <w:rStyle w:val="DescriptionInTable"/>
              </w:rPr>
              <w:softHyphen/>
              <w:t>Number</w:t>
            </w:r>
            <w:r>
              <w:rPr>
                <w:rStyle w:val="DescriptionInTable"/>
              </w:rPr>
              <w:softHyphen/>
              <w:t>Type.Phone</w:t>
            </w:r>
            <w:r>
              <w:rPr>
                <w:rStyle w:val="DescriptionInTable"/>
              </w:rPr>
              <w:softHyphen/>
              <w:t>Number</w:t>
            </w:r>
            <w:r>
              <w:rPr>
                <w:rStyle w:val="DescriptionInTable"/>
              </w:rPr>
              <w:softHyphen/>
              <w:t>Type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06" w:name="uLr3xBHcQdiGgDN/5wAJMEcM8Mw="/>
      <w:r>
        <w:t>Indexes</w:t>
      </w:r>
      <w:bookmarkEnd w:id="20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20"/>
        <w:gridCol w:w="134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26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Phone_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Phone</w:t>
            </w:r>
            <w:r>
              <w:rPr>
                <w:rStyle w:val="Table-Default"/>
              </w:rPr>
              <w:softHyphen/>
              <w:t>Number_</w:t>
            </w:r>
            <w:r>
              <w:rPr>
                <w:rStyle w:val="Table-Default"/>
              </w:rPr>
              <w:softHyphen/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ID, Phone</w:t>
            </w:r>
            <w:r>
              <w:rPr>
                <w:rStyle w:val="Table-Default"/>
              </w:rPr>
              <w:softHyphen/>
              <w:t>Number, 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Phone_</w:t>
            </w:r>
            <w:r>
              <w:rPr>
                <w:rStyle w:val="Table-Default"/>
              </w:rPr>
              <w:softHyphen/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07" w:name="36JR9G2QZGCx0iSOwgnCmiqXnpw="/>
      <w:r>
        <w:t>Foreign Keys</w:t>
      </w:r>
      <w:bookmarkEnd w:id="20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Phone_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"TZe4JItyjmK+s/tUWju0b9W3HXU="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[Person].[Person].[Business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Phone_</w:t>
            </w:r>
            <w:r>
              <w:rPr>
                <w:rStyle w:val="Table-Default"/>
              </w:rPr>
              <w:softHyphen/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Type_</w:t>
            </w:r>
            <w:r>
              <w:rPr>
                <w:rStyle w:val="Table-Default"/>
              </w:rPr>
              <w:softHyphen/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Phone</w:t>
            </w:r>
            <w:r>
              <w:rPr>
                <w:rStyle w:val="DescriptionInTable"/>
              </w:rPr>
              <w:softHyphen/>
              <w:t>Number</w:t>
            </w:r>
            <w:r>
              <w:rPr>
                <w:rStyle w:val="DescriptionInTable"/>
              </w:rPr>
              <w:softHyphen/>
              <w:t>Type.Phone</w:t>
            </w:r>
            <w:r>
              <w:rPr>
                <w:rStyle w:val="DescriptionInTable"/>
              </w:rPr>
              <w:softHyphen/>
              <w:t>Number</w:t>
            </w:r>
            <w:r>
              <w:rPr>
                <w:rStyle w:val="DescriptionInTable"/>
              </w:rPr>
              <w:softHyphen/>
              <w:t>Type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"05nCels02cq7i+PWSDjMFGEmWFU="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Type].[Phone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08" w:name="IpAfH30ZUXL3GZUanzX8J0Oel+c="/>
      <w:r>
        <w:t>SQL Script</w:t>
      </w:r>
      <w:bookmarkEnd w:id="20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Phone]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[Phone]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Phone_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Phone]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Phone_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Phone</w:t>
            </w:r>
            <w:r>
              <w:rPr>
                <w:rStyle w:val="ScriptNormal"/>
              </w:rPr>
              <w:softHyphen/>
              <w:t>Number_</w:t>
            </w:r>
            <w:r>
              <w:rPr>
                <w:rStyle w:val="ScriptNormal"/>
              </w:rPr>
              <w:softHyphen/>
              <w:t>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Phone_</w:t>
            </w:r>
            <w:r>
              <w:rPr>
                <w:rStyle w:val="ScriptNormal"/>
              </w:rPr>
              <w:softHyphen/>
              <w:t>Phone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Phone]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Phone]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Phone_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Phone]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Phone_</w:t>
            </w:r>
            <w:r>
              <w:rPr>
                <w:rStyle w:val="ScriptNormal"/>
              </w:rPr>
              <w:softHyphen/>
              <w:t>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Type_</w:t>
            </w:r>
            <w:r>
              <w:rPr>
                <w:rStyle w:val="ScriptNormal"/>
              </w:rPr>
              <w:softHyphen/>
              <w:t>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'Telephone number and type of a person.'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Phone'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 entity identification number. Foreign key to 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Phone'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Phone'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'Telephone number identification number.'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Phone'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'Phone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'Kind of phone number. Foreign key to 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Type.Phone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Phone'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Phone'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Phone_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Phone'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Phone_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Type.Phone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Phone'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Phone_</w:t>
            </w:r>
            <w:r>
              <w:rPr>
                <w:rStyle w:val="ScriptString"/>
              </w:rPr>
              <w:softHyphen/>
              <w:t>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Type_</w:t>
            </w:r>
            <w:r>
              <w:rPr>
                <w:rStyle w:val="ScriptString"/>
              </w:rPr>
              <w:softHyphen/>
              <w:t>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Phone'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Phone_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Phone</w:t>
            </w:r>
            <w:r>
              <w:rPr>
                <w:rStyle w:val="ScriptString"/>
              </w:rPr>
              <w:softHyphen/>
              <w:t>Number_</w:t>
            </w:r>
            <w:r>
              <w:rPr>
                <w:rStyle w:val="ScriptString"/>
              </w:rPr>
              <w:softHyphen/>
              <w:t>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Phone'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Phone_</w:t>
            </w:r>
            <w:r>
              <w:rPr>
                <w:rStyle w:val="ScriptString"/>
              </w:rPr>
              <w:softHyphen/>
              <w:t>Phone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Phone'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Phone_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Phone</w:t>
            </w:r>
            <w:r>
              <w:rPr>
                <w:rStyle w:val="ScriptString"/>
              </w:rPr>
              <w:softHyphen/>
              <w:t>Number_</w:t>
            </w:r>
            <w:r>
              <w:rPr>
                <w:rStyle w:val="ScriptString"/>
              </w:rPr>
              <w:softHyphen/>
              <w:t>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09" w:name="rqeWl1DgOpZUkBXxb+B2REapJOE="/>
      <w:r>
        <w:t>Uses</w:t>
      </w:r>
      <w:bookmarkEnd w:id="209"/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"05nCels02cq7i+PWSDjMFGEmWFU=" </w:instrText>
      </w:r>
      <w:r>
        <w:fldChar w:fldCharType="separate"/>
      </w:r>
      <w:r>
        <w:t>[Person].[Phone</w:t>
      </w:r>
      <w:r>
        <w:softHyphen/>
        <w:t>Number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"Dz5dpqul0rw8eU0/JuKLh0EO1ek=" </w:instrText>
      </w:r>
      <w:r>
        <w:fldChar w:fldCharType="separate"/>
      </w:r>
      <w:r>
        <w:t>[dbo].[Phone]</w:t>
      </w:r>
      <w:r>
        <w:fldChar w:fldCharType="end"/>
      </w:r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pStyle w:val="BlockTitleParagraph"/>
      </w:pPr>
      <w:bookmarkStart w:id="210" w:name="lZaVzo4eFZDBpMgW7+EKrcC+dDo="/>
      <w:r>
        <w:t>Used By</w:t>
      </w:r>
      <w:bookmarkEnd w:id="210"/>
    </w:p>
    <w:p>
      <w:r>
        <w:fldChar w:fldCharType="begin"/>
      </w:r>
      <w:r>
        <w:instrText xml:space="preserve"> HYPERLINK \l "TVXJJHSO4vPDsqDtNRd5tGQdsO0="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Employee]</w:t>
      </w:r>
      <w:r>
        <w:fldChar w:fldCharType="end"/>
      </w:r>
    </w:p>
    <w:p>
      <w:r>
        <w:fldChar w:fldCharType="begin"/>
      </w:r>
      <w:r>
        <w:instrText xml:space="preserve"> HYPERLINK \l "kSLkxLBh/Shb6NobziJenpOvdFo="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Contacts]</w:t>
      </w:r>
      <w:r>
        <w:fldChar w:fldCharType="end"/>
      </w:r>
    </w:p>
    <w:p>
      <w:r>
        <w:fldChar w:fldCharType="begin"/>
      </w:r>
      <w:r>
        <w:instrText xml:space="preserve"> HYPERLINK \l "WcBS54CxROpNMbufsyU5V6t9Ykw=" </w:instrText>
      </w:r>
      <w:r>
        <w:fldChar w:fldCharType="separate"/>
      </w:r>
      <w:r>
        <w:t>[Sales].[v</w:t>
      </w:r>
      <w:r>
        <w:softHyphen/>
        <w:t>Individual</w:t>
      </w:r>
      <w:r>
        <w:softHyphen/>
        <w:t>Customer]</w:t>
      </w:r>
      <w:r>
        <w:fldChar w:fldCharType="end"/>
      </w:r>
    </w:p>
    <w:p>
      <w:r>
        <w:fldChar w:fldCharType="begin"/>
      </w:r>
      <w:r>
        <w:instrText xml:space="preserve"> HYPERLINK \l "pOjFS54tNwjD3Yvi8IMnn7dtRuA="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"HCZuGdamTtZV4FxWl+4pACIsexM="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Contacts]</w:t>
      </w:r>
      <w:r>
        <w:fldChar w:fldCharType="end"/>
      </w:r>
    </w:p>
    <w:p>
      <w:pPr>
        <w:sectPr>
          <w:headerReference w:type="default" r:id="rId4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11" w:name="etnWX6SZkHYAYL8t5N4pzt7zXKE="/>
            <w:bookmarkStart w:id="212" w:name="_Toc256000025"/>
            <w:r>
              <w:pict>
                <v:shape id="_x0000_i1327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[Person].[Pet]</w:t>
            </w:r>
            <w:bookmarkEnd w:id="212"/>
          </w:p>
          <w:p>
            <w:bookmarkEnd w:id="211"/>
          </w:p>
        </w:tc>
      </w:tr>
    </w:tbl>
    <w:p>
      <w:pPr>
        <w:keepNext/>
      </w:pPr>
    </w:p>
    <w:p>
      <w:pPr>
        <w:pStyle w:val="BlockTitleParagraph"/>
        <w:keepNext/>
      </w:pPr>
      <w:bookmarkStart w:id="213" w:name="lGZfHn0n0dAMLaicXQz8xsG1ORM="/>
      <w:r>
        <w:t>Properties</w:t>
      </w:r>
      <w:bookmarkEnd w:id="2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17:29:01 2021. március 21., vasárnap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17:29:01 2021. március 21., vasárnap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14" w:name="27TOf07JEgdBAmfYuonX1eQkPHE="/>
      <w:r>
        <w:t>Columns</w:t>
      </w:r>
      <w:bookmarkEnd w:id="21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695"/>
        <w:gridCol w:w="1253"/>
        <w:gridCol w:w="1781"/>
        <w:gridCol w:w="135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2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Pet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Color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Breed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29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15" w:name="7GVE8VvSGQl1Cl+319HfttHUXWM="/>
      <w:r>
        <w:t>Indexes</w:t>
      </w:r>
      <w:bookmarkEnd w:id="21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30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Pet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Pet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16" w:name="S/GccMVvuLG8JeIntDJILQv4UOg="/>
      <w:r>
        <w:t>Foreign Keys</w:t>
      </w:r>
      <w:bookmarkEnd w:id="21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Pet_</w:t>
            </w:r>
            <w:r>
              <w:rPr>
                <w:rStyle w:val="Table-Default"/>
              </w:rPr>
              <w:softHyphen/>
              <w:t>Owner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"TZe4JItyjmK+s/tUWju0b9W3HXU="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[Person].[Person].[Business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17" w:name="vja8R3XEpHOYCTwlq22+76eIm2k="/>
      <w:r>
        <w:t>SQL Script</w:t>
      </w:r>
      <w:bookmarkEnd w:id="21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[Pet]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[Pet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[Color]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[Breed]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[Owner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Pet]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[Pet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Pet_</w:t>
            </w:r>
            <w:r>
              <w:rPr>
                <w:rStyle w:val="ScriptNormal"/>
              </w:rPr>
              <w:softHyphen/>
              <w:t>Owner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[Owner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18" w:name="foVIOQOtX8iDpv9WgaN+fGg6PWA="/>
      <w:r>
        <w:t>Uses</w:t>
      </w:r>
      <w:bookmarkEnd w:id="218"/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pStyle w:val="BlockTitleParagraph"/>
      </w:pPr>
      <w:bookmarkStart w:id="219" w:name="DPUxUketCXEzjQcjUXRgEfJYlkQ="/>
      <w:r>
        <w:t>Used By</w:t>
      </w:r>
      <w:bookmarkEnd w:id="219"/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pPr>
        <w:sectPr>
          <w:headerReference w:type="default" r:id="rId5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20" w:name="05nCels02cq7i+PWSDjMFGEmWFU="/>
            <w:bookmarkStart w:id="221" w:name="_Toc256000026"/>
            <w:r>
              <w:pict>
                <v:shape id="_x0000_i1331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[Person].[Phone</w:t>
            </w:r>
            <w:r>
              <w:softHyphen/>
              <w:t>Number</w:t>
            </w:r>
            <w:r>
              <w:softHyphen/>
              <w:t>Type]</w:t>
            </w:r>
            <w:bookmarkEnd w:id="221"/>
          </w:p>
          <w:p>
            <w:bookmarkEnd w:id="22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222" w:name="9xL4XrmkUkYCY5x9YYjhXrH/gLc="/>
      <w:r>
        <w:t>MS_</w:t>
      </w:r>
      <w:r>
        <w:softHyphen/>
        <w:t>Description</w:t>
      </w:r>
      <w:bookmarkEnd w:id="222"/>
    </w:p>
    <w:p>
      <w:r>
        <w:t>Type of phone number of a person.</w:t>
      </w:r>
    </w:p>
    <w:p>
      <w:pPr>
        <w:pStyle w:val="BlockTitleParagraph"/>
      </w:pPr>
      <w:bookmarkStart w:id="223" w:name="lpYS/6e605W7+Hw9WrBjAer/liw="/>
      <w:r>
        <w:t>Properties</w:t>
      </w:r>
      <w:bookmarkEnd w:id="22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24" w:name="lgUV+0yNTmwBbBVjQRYjSzRD2ow="/>
      <w:r>
        <w:t>Columns</w:t>
      </w:r>
      <w:bookmarkEnd w:id="22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854"/>
        <w:gridCol w:w="1263"/>
        <w:gridCol w:w="1031"/>
        <w:gridCol w:w="1031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32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telephone number type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Name of the telephone number 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25" w:name="BSe5Ig+QIFAstbNFtDLEphZLj7M="/>
      <w:r>
        <w:t>Indexes</w:t>
      </w:r>
      <w:bookmarkEnd w:id="22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310"/>
        <w:gridCol w:w="195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33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Type_</w:t>
            </w:r>
            <w:r>
              <w:rPr>
                <w:rStyle w:val="Table-Default"/>
              </w:rPr>
              <w:softHyphen/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26" w:name="tTpZ/f1xAL3ZwnLz5PWG6WVbPr4="/>
      <w:r>
        <w:t>SQL Script</w:t>
      </w:r>
      <w:bookmarkEnd w:id="22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Type_</w:t>
            </w:r>
            <w:r>
              <w:rPr>
                <w:rStyle w:val="ScriptNormal"/>
              </w:rPr>
              <w:softHyphen/>
              <w:t>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'Type of phone number of a person.'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 of the telephone number 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telephone number type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Type_</w:t>
            </w:r>
            <w:r>
              <w:rPr>
                <w:rStyle w:val="ScriptString"/>
              </w:rPr>
              <w:softHyphen/>
              <w:t>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Type_</w:t>
            </w:r>
            <w:r>
              <w:rPr>
                <w:rStyle w:val="ScriptString"/>
              </w:rPr>
              <w:softHyphen/>
              <w:t>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27" w:name="T77SHceB85tsw+n+DmtFT38YifU="/>
      <w:r>
        <w:t>Uses</w:t>
      </w:r>
      <w:bookmarkEnd w:id="227"/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pStyle w:val="BlockTitleParagraph"/>
      </w:pPr>
      <w:bookmarkStart w:id="228" w:name="Xy2RM0aUmVbuVQk3pDvPHjGaAlA="/>
      <w:r>
        <w:t>Used By</w:t>
      </w:r>
      <w:bookmarkEnd w:id="228"/>
    </w:p>
    <w:p>
      <w:r>
        <w:fldChar w:fldCharType="begin"/>
      </w:r>
      <w:r>
        <w:instrText xml:space="preserve"> HYPERLINK \l "NyzXUZBpBs0rFeuVHGsZlpmRP0Y=" </w:instrText>
      </w:r>
      <w:r>
        <w:fldChar w:fldCharType="separate"/>
      </w:r>
      <w:r>
        <w:t>[Person].[Person</w:t>
      </w:r>
      <w:r>
        <w:softHyphen/>
        <w:t>Phone]</w:t>
      </w:r>
      <w:r>
        <w:fldChar w:fldCharType="end"/>
      </w:r>
    </w:p>
    <w:p>
      <w:r>
        <w:fldChar w:fldCharType="begin"/>
      </w:r>
      <w:r>
        <w:instrText xml:space="preserve"> HYPERLINK \l "TVXJJHSO4vPDsqDtNRd5tGQdsO0="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Employee]</w:t>
      </w:r>
      <w:r>
        <w:fldChar w:fldCharType="end"/>
      </w:r>
    </w:p>
    <w:p>
      <w:r>
        <w:fldChar w:fldCharType="begin"/>
      </w:r>
      <w:r>
        <w:instrText xml:space="preserve"> HYPERLINK \l "kSLkxLBh/Shb6NobziJenpOvdFo="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Contacts]</w:t>
      </w:r>
      <w:r>
        <w:fldChar w:fldCharType="end"/>
      </w:r>
    </w:p>
    <w:p>
      <w:r>
        <w:fldChar w:fldCharType="begin"/>
      </w:r>
      <w:r>
        <w:instrText xml:space="preserve"> HYPERLINK \l "WcBS54CxROpNMbufsyU5V6t9Ykw=" </w:instrText>
      </w:r>
      <w:r>
        <w:fldChar w:fldCharType="separate"/>
      </w:r>
      <w:r>
        <w:t>[Sales].[v</w:t>
      </w:r>
      <w:r>
        <w:softHyphen/>
        <w:t>Individual</w:t>
      </w:r>
      <w:r>
        <w:softHyphen/>
        <w:t>Customer]</w:t>
      </w:r>
      <w:r>
        <w:fldChar w:fldCharType="end"/>
      </w:r>
    </w:p>
    <w:p>
      <w:r>
        <w:fldChar w:fldCharType="begin"/>
      </w:r>
      <w:r>
        <w:instrText xml:space="preserve"> HYPERLINK \l "pOjFS54tNwjD3Yvi8IMnn7dtRuA="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"HCZuGdamTtZV4FxWl+4pACIsexM="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Contacts]</w:t>
      </w:r>
      <w:r>
        <w:fldChar w:fldCharType="end"/>
      </w:r>
    </w:p>
    <w:p>
      <w:pPr>
        <w:sectPr>
          <w:headerReference w:type="default" r:id="rId5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29" w:name="fYuToAkdHMSws7pXek8EIcFTfvY="/>
            <w:bookmarkStart w:id="230" w:name="_Toc256000027"/>
            <w:r>
              <w:pict>
                <v:shape id="_x0000_i1334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[Person].[State</w:t>
            </w:r>
            <w:r>
              <w:softHyphen/>
              <w:t>Province]</w:t>
            </w:r>
            <w:bookmarkEnd w:id="230"/>
          </w:p>
          <w:p>
            <w:bookmarkEnd w:id="229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231" w:name="p/FD98nxPSLywBkn+TlisKtzvpU="/>
      <w:r>
        <w:t>MS_</w:t>
      </w:r>
      <w:r>
        <w:softHyphen/>
        <w:t>Description</w:t>
      </w:r>
      <w:bookmarkEnd w:id="231"/>
    </w:p>
    <w:p>
      <w:r>
        <w:t>State and province lookup table.</w:t>
      </w:r>
    </w:p>
    <w:p>
      <w:pPr>
        <w:pStyle w:val="BlockTitleParagraph"/>
      </w:pPr>
      <w:bookmarkStart w:id="232" w:name="i6Yopl1K/5lsQSZ07sm+Ogmx1cI="/>
      <w:r>
        <w:t>Properties</w:t>
      </w:r>
      <w:bookmarkEnd w:id="23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181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33" w:name="1nGt+hlnHj5nXYCK2Ytg9Kr5f+w="/>
      <w:r>
        <w:t>Columns</w:t>
      </w:r>
      <w:bookmarkEnd w:id="23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681"/>
        <w:gridCol w:w="1449"/>
        <w:gridCol w:w="964"/>
        <w:gridCol w:w="964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35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State</w:t>
            </w:r>
            <w:r>
              <w:rPr>
                <w:rStyle w:val="DescriptionInTable"/>
              </w:rPr>
              <w:softHyphen/>
              <w:t>Province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36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ISO standard state or province code.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nchar(3)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37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338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ISO standard country or region code. Foreign key to Country</w:t>
            </w:r>
            <w:r>
              <w:rPr>
                <w:rStyle w:val="DescriptionInTable"/>
              </w:rPr>
              <w:softHyphen/>
              <w:t>Region.Country</w:t>
            </w:r>
            <w:r>
              <w:rPr>
                <w:rStyle w:val="DescriptionInTable"/>
              </w:rPr>
              <w:softHyphen/>
              <w:t>Region</w:t>
            </w:r>
            <w:r>
              <w:rPr>
                <w:rStyle w:val="DescriptionInTable"/>
              </w:rPr>
              <w:softHyphen/>
              <w:t xml:space="preserve">Code. 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</w:t>
            </w:r>
            <w:r>
              <w:rPr>
                <w:rStyle w:val="Table-Default"/>
              </w:rPr>
              <w:softHyphen/>
              <w:t>Only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Flag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0 = State</w:t>
            </w:r>
            <w:r>
              <w:rPr>
                <w:rStyle w:val="DescriptionInTable"/>
              </w:rPr>
              <w:softHyphen/>
              <w:t>Province</w:t>
            </w:r>
            <w:r>
              <w:rPr>
                <w:rStyle w:val="DescriptionInTable"/>
              </w:rPr>
              <w:softHyphen/>
              <w:t>Code exists. 1 = State</w:t>
            </w:r>
            <w:r>
              <w:rPr>
                <w:rStyle w:val="DescriptionInTable"/>
              </w:rPr>
              <w:softHyphen/>
              <w:t>Province</w:t>
            </w:r>
            <w:r>
              <w:rPr>
                <w:rStyle w:val="DescriptionInTable"/>
              </w:rPr>
              <w:softHyphen/>
              <w:t>Code unavailable, using Country</w:t>
            </w:r>
            <w:r>
              <w:rPr>
                <w:rStyle w:val="DescriptionInTable"/>
              </w:rPr>
              <w:softHyphen/>
              <w:t>Region</w:t>
            </w:r>
            <w:r>
              <w:rPr>
                <w:rStyle w:val="DescriptionInTable"/>
              </w:rPr>
              <w:softHyphen/>
              <w:t>Code.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"j88jjDtwCbK8khz/m8jxryH/SFk="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[dbo].[Flag]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39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State or province description.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40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ID of the territory in which the state or province is located. Foreign key to Sales</w:t>
            </w:r>
            <w:r>
              <w:rPr>
                <w:rStyle w:val="DescriptionInTable"/>
              </w:rPr>
              <w:softHyphen/>
              <w:t>Territory.Sales</w:t>
            </w:r>
            <w:r>
              <w:rPr>
                <w:rStyle w:val="DescriptionInTable"/>
              </w:rPr>
              <w:softHyphen/>
              <w:t>Territory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41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34" w:name="LkphZeJzGpIZNuRHtaAojiCPB8U="/>
      <w:r>
        <w:t>Indexes</w:t>
      </w:r>
      <w:bookmarkEnd w:id="23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42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Province_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Province_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Code_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Code, 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35" w:name="1mmD2Pn92LevkaGbRk1P8e+D2bQ="/>
      <w:r>
        <w:t>Foreign Keys</w:t>
      </w:r>
      <w:bookmarkEnd w:id="23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Province_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Region_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Country</w:t>
            </w:r>
            <w:r>
              <w:rPr>
                <w:rStyle w:val="DescriptionInTable"/>
              </w:rPr>
              <w:softHyphen/>
              <w:t>Region.Country</w:t>
            </w:r>
            <w:r>
              <w:rPr>
                <w:rStyle w:val="DescriptionInTable"/>
              </w:rPr>
              <w:softHyphen/>
              <w:t>Region</w:t>
            </w:r>
            <w:r>
              <w:rPr>
                <w:rStyle w:val="DescriptionInTable"/>
              </w:rPr>
              <w:softHyphen/>
              <w:t>Code.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"efOGmVlBeofSPEY2jc0F91joV9Q="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[Person].[Country</w:t>
            </w:r>
            <w:r>
              <w:rPr>
                <w:rStyle w:val="Table-Default"/>
              </w:rPr>
              <w:softHyphen/>
              <w:t>Region].[Country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Territory_</w:t>
            </w:r>
            <w:r>
              <w:rPr>
                <w:rStyle w:val="Table-Default"/>
              </w:rPr>
              <w:softHyphen/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Sales</w:t>
            </w:r>
            <w:r>
              <w:rPr>
                <w:rStyle w:val="DescriptionInTable"/>
              </w:rPr>
              <w:softHyphen/>
              <w:t>Territory.Territory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"hvNbyL+2AhjcTkzEdMCOV3mg8XQ="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[Sales].[Sales</w:t>
            </w:r>
            <w:r>
              <w:rPr>
                <w:rStyle w:val="Table-Default"/>
              </w:rPr>
              <w:softHyphen/>
              <w:t>Territory].[Territory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36" w:name="sald1Kp89mnS4VArlixi3QlxrCk="/>
      <w:r>
        <w:t>SQL Script</w:t>
      </w:r>
      <w:bookmarkEnd w:id="23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[Is</w:t>
            </w:r>
            <w:r>
              <w:rPr>
                <w:rStyle w:val="ScriptNormal"/>
              </w:rPr>
              <w:softHyphen/>
              <w:t>Only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Province_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Only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Code_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 and province lookup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'ISO standard country or region code. Foreign key to Country</w:t>
            </w:r>
            <w:r>
              <w:rPr>
                <w:rStyle w:val="ScriptString"/>
              </w:rPr>
              <w:softHyphen/>
              <w:t>Region.Country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Code. 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'0 = 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Code exists. 1 = 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Code unavailable, using 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'Is</w:t>
            </w:r>
            <w:r>
              <w:rPr>
                <w:rStyle w:val="ScriptString"/>
              </w:rPr>
              <w:softHyphen/>
              <w:t>Only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 or province description.'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'ISO standard state or province 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State</w:t>
            </w:r>
            <w:r>
              <w:rPr>
                <w:rStyle w:val="ScriptString"/>
              </w:rPr>
              <w:softHyphen/>
              <w:t>Province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'ID of the territory in which the state or province is located. Foreign key to Sales</w:t>
            </w:r>
            <w:r>
              <w:rPr>
                <w:rStyle w:val="ScriptString"/>
              </w:rPr>
              <w:softHyphen/>
              <w:t>Territory.Sales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1 (TRUE)'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Province_</w:t>
            </w:r>
            <w:r>
              <w:rPr>
                <w:rStyle w:val="ScriptString"/>
              </w:rPr>
              <w:softHyphen/>
              <w:t>Is</w:t>
            </w:r>
            <w:r>
              <w:rPr>
                <w:rStyle w:val="ScriptString"/>
              </w:rPr>
              <w:softHyphen/>
              <w:t>Only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Country</w:t>
            </w:r>
            <w:r>
              <w:rPr>
                <w:rStyle w:val="ScriptString"/>
              </w:rPr>
              <w:softHyphen/>
              <w:t>Region.Country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Sales</w:t>
            </w:r>
            <w:r>
              <w:rPr>
                <w:rStyle w:val="ScriptString"/>
              </w:rPr>
              <w:softHyphen/>
              <w:t>Territory.Territory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Code_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37" w:name="wuyJdxNgfWhpgxH+M5cmMBfZtOE="/>
      <w:r>
        <w:t>Uses</w:t>
      </w:r>
      <w:bookmarkEnd w:id="237"/>
    </w:p>
    <w:p>
      <w:r>
        <w:fldChar w:fldCharType="begin"/>
      </w:r>
      <w:r>
        <w:instrText xml:space="preserve"> HYPERLINK \l "efOGmVlBeofSPEY2jc0F91joV9Q=" </w:instrText>
      </w:r>
      <w:r>
        <w:fldChar w:fldCharType="separate"/>
      </w:r>
      <w:r>
        <w:t>[Person].[Country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"hvNbyL+2AhjcTkzEdMCOV3mg8XQ=" </w:instrText>
      </w:r>
      <w:r>
        <w:fldChar w:fldCharType="separate"/>
      </w:r>
      <w:r>
        <w:t>[Sales].[Sales</w:t>
      </w:r>
      <w:r>
        <w:softHyphen/>
        <w:t>Territory]</w:t>
      </w:r>
      <w:r>
        <w:fldChar w:fldCharType="end"/>
      </w:r>
    </w:p>
    <w:p>
      <w:r>
        <w:fldChar w:fldCharType="begin"/>
      </w:r>
      <w:r>
        <w:instrText xml:space="preserve"> HYPERLINK \l "j88jjDtwCbK8khz/m8jxryH/SFk=" </w:instrText>
      </w:r>
      <w:r>
        <w:fldChar w:fldCharType="separate"/>
      </w:r>
      <w:r>
        <w:t>[dbo].[Flag]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pStyle w:val="BlockTitleParagraph"/>
      </w:pPr>
      <w:bookmarkStart w:id="238" w:name="sw+DeaZuWv8D0N06mDmR4BrWBK4="/>
      <w:r>
        <w:t>Used By</w:t>
      </w:r>
      <w:bookmarkEnd w:id="238"/>
    </w:p>
    <w:p>
      <w:r>
        <w:fldChar w:fldCharType="begin"/>
      </w:r>
      <w:r>
        <w:instrText xml:space="preserve"> HYPERLINK \l "YHZkNb8Ts04ByOupF/OAfoeI2qk=" </w:instrText>
      </w:r>
      <w:r>
        <w:fldChar w:fldCharType="separate"/>
      </w:r>
      <w:r>
        <w:t>[Person].[Address]</w:t>
      </w:r>
      <w:r>
        <w:fldChar w:fldCharType="end"/>
      </w:r>
    </w:p>
    <w:p>
      <w:r>
        <w:fldChar w:fldCharType="begin"/>
      </w:r>
      <w:r>
        <w:instrText xml:space="preserve"> HYPERLINK \l "qRl1u9t1FSaWq4TfyLPf6H9xl4k=" </w:instrText>
      </w:r>
      <w:r>
        <w:fldChar w:fldCharType="separate"/>
      </w:r>
      <w:r>
        <w:t>[Sales].[Sales</w:t>
      </w:r>
      <w:r>
        <w:softHyphen/>
        <w:t>Tax</w:t>
      </w:r>
      <w:r>
        <w:softHyphen/>
        <w:t>Rate]</w:t>
      </w:r>
      <w:r>
        <w:fldChar w:fldCharType="end"/>
      </w:r>
    </w:p>
    <w:p>
      <w:r>
        <w:fldChar w:fldCharType="begin"/>
      </w:r>
      <w:r>
        <w:instrText xml:space="preserve"> HYPERLINK \l "TVXJJHSO4vPDsqDtNRd5tGQdsO0="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Employee]</w:t>
      </w:r>
      <w:r>
        <w:fldChar w:fldCharType="end"/>
      </w:r>
    </w:p>
    <w:p>
      <w:r>
        <w:fldChar w:fldCharType="begin"/>
      </w:r>
      <w:r>
        <w:instrText xml:space="preserve"> HYPERLINK \l "9RXeFj8QLY2V2kjrQ9Nq0mUcx70=" </w:instrText>
      </w:r>
      <w:r>
        <w:fldChar w:fldCharType="separate"/>
      </w:r>
      <w:r>
        <w:t>[Person].[v</w:t>
      </w:r>
      <w:r>
        <w:softHyphen/>
        <w:t>State</w:t>
      </w:r>
      <w:r>
        <w:softHyphen/>
        <w:t>Province</w:t>
      </w:r>
      <w:r>
        <w:softHyphen/>
        <w:t>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"NdlQ62Q6DZw3GS30J9H9dm/SOqg="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Addresses]</w:t>
      </w:r>
      <w:r>
        <w:fldChar w:fldCharType="end"/>
      </w:r>
    </w:p>
    <w:p>
      <w:r>
        <w:fldChar w:fldCharType="begin"/>
      </w:r>
      <w:r>
        <w:instrText xml:space="preserve"> HYPERLINK \l "WcBS54CxROpNMbufsyU5V6t9Ykw=" </w:instrText>
      </w:r>
      <w:r>
        <w:fldChar w:fldCharType="separate"/>
      </w:r>
      <w:r>
        <w:t>[Sales].[v</w:t>
      </w:r>
      <w:r>
        <w:softHyphen/>
        <w:t>Individual</w:t>
      </w:r>
      <w:r>
        <w:softHyphen/>
        <w:t>Customer]</w:t>
      </w:r>
      <w:r>
        <w:fldChar w:fldCharType="end"/>
      </w:r>
    </w:p>
    <w:p>
      <w:r>
        <w:fldChar w:fldCharType="begin"/>
      </w:r>
      <w:r>
        <w:instrText xml:space="preserve"> HYPERLINK \l "pOjFS54tNwjD3Yvi8IMnn7dtRuA="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"lyHdOUZeccdbPaj16bKzv2RjJKw="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Addresses]</w:t>
      </w:r>
      <w:r>
        <w:fldChar w:fldCharType="end"/>
      </w:r>
    </w:p>
    <w:p>
      <w:pPr>
        <w:sectPr>
          <w:headerReference w:type="default" r:id="rId5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39" w:name="m9P+2olmZFXOowkUY18+Ri7YHx4="/>
            <w:bookmarkStart w:id="240" w:name="_Toc256000028"/>
            <w:r>
              <w:pict>
                <v:shape id="_x0000_i134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[Production].[Bill</w:t>
            </w:r>
            <w:r>
              <w:softHyphen/>
              <w:t>Of</w:t>
            </w:r>
            <w:r>
              <w:softHyphen/>
              <w:t>Materials]</w:t>
            </w:r>
            <w:bookmarkEnd w:id="240"/>
          </w:p>
          <w:p>
            <w:bookmarkEnd w:id="239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241" w:name="mMeVAkAC8987tZj6wy7NUNHnXXc="/>
      <w:r>
        <w:t>MS_</w:t>
      </w:r>
      <w:r>
        <w:softHyphen/>
        <w:t>Description</w:t>
      </w:r>
      <w:bookmarkEnd w:id="241"/>
    </w:p>
    <w:p>
      <w:r>
        <w:t>Items required to make bicycles and bicycle subassemblies. It identifies the heirarchical relationship between a parent product and its components.</w:t>
      </w:r>
    </w:p>
    <w:p>
      <w:pPr>
        <w:pStyle w:val="BlockTitleParagraph"/>
      </w:pPr>
      <w:bookmarkStart w:id="242" w:name="EK/c+pyJ4noRaqMqkEEG5kq1Acw="/>
      <w:r>
        <w:t>Properties</w:t>
      </w:r>
      <w:bookmarkEnd w:id="24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2679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43" w:name="U4w13Hq+sStA07+pqVlKKJ3ACh4="/>
      <w:r>
        <w:t>Columns</w:t>
      </w:r>
      <w:bookmarkEnd w:id="2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794"/>
        <w:gridCol w:w="1224"/>
        <w:gridCol w:w="1021"/>
        <w:gridCol w:w="1021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44" type="#_x0000_t75" style="height:12pt;width:12pt">
                  <v:imagedata r:id="rId27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Bill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Materials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Bill</w:t>
            </w:r>
            <w:r>
              <w:rPr>
                <w:rStyle w:val="DescriptionInTable"/>
              </w:rPr>
              <w:softHyphen/>
              <w:t>Of</w:t>
            </w:r>
            <w:r>
              <w:rPr>
                <w:rStyle w:val="DescriptionInTable"/>
              </w:rPr>
              <w:softHyphen/>
              <w:t>Materials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45" type="#_x0000_t75" style="height:12pt;width:12pt">
                  <v:imagedata r:id="rId53" o:title=""/>
                </v:shape>
              </w:pict>
            </w:r>
            <w:r>
              <w:rPr>
                <w:rStyle w:val="Table-Default"/>
              </w:rPr>
              <w:pict>
                <v:shape id="_x0000_i1346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Assembly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Parent product identification number. Foreign key to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47" type="#_x0000_t75" style="height:12pt;width:12pt">
                  <v:imagedata r:id="rId53" o:title=""/>
                </v:shape>
              </w:pict>
            </w:r>
            <w:r>
              <w:rPr>
                <w:rStyle w:val="Table-Default"/>
              </w:rPr>
              <w:pict>
                <v:shape id="_x0000_i1348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Component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Component identification number. Foreign key to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49" type="#_x0000_t75" style="height:12pt;width:12pt">
                  <v:imagedata r:id="rId5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the component started being used in the assembly item.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the component stopped being used in the assembly item.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50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351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Standard code identifying the unit of measure for the quantity.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nchar(3)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BOMLevel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Indicates the depth the component is from its parent (Assembly</w:t>
            </w:r>
            <w:r>
              <w:rPr>
                <w:rStyle w:val="DescriptionInTable"/>
              </w:rPr>
              <w:softHyphen/>
              <w:t>ID).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52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Per</w:t>
            </w:r>
            <w:r>
              <w:rPr>
                <w:rStyle w:val="Table-Default"/>
              </w:rPr>
              <w:softHyphen/>
              <w:t>Assembly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Quantity of the component needed to create the assembly.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decimal(8,2)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((1.00))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44" w:name="OmUdonZ8SAQ4ZCmy0+MEZU9nhAs="/>
      <w:r>
        <w:t>Indexes</w:t>
      </w:r>
      <w:bookmarkEnd w:id="2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19"/>
        <w:gridCol w:w="134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53" type="#_x0000_t75" style="height:12pt;width:12pt">
                  <v:imagedata r:id="rId27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Bill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Materials_</w:t>
            </w:r>
            <w:r>
              <w:rPr>
                <w:rStyle w:val="Table-Default"/>
              </w:rPr>
              <w:softHyphen/>
              <w:t>Bill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Materials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Bill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Materials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54" type="#_x0000_t75" style="height:12pt;width:12pt">
                  <v:imagedata r:id="rId5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Bill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Materials_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Assembly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Component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Start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Assembly</w:t>
            </w:r>
            <w:r>
              <w:rPr>
                <w:rStyle w:val="Table-Default"/>
              </w:rPr>
              <w:softHyphen/>
              <w:t>ID, Component</w:t>
            </w:r>
            <w:r>
              <w:rPr>
                <w:rStyle w:val="Table-Default"/>
              </w:rPr>
              <w:softHyphen/>
              <w:t>ID, Start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Bill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Materials_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45" w:name="oztEfLZO8lYYG2yDzbDX6JwdKdA="/>
      <w:r>
        <w:t>Check Constraints</w:t>
      </w:r>
      <w:bookmarkEnd w:id="24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60"/>
        <w:gridCol w:w="1440"/>
        <w:gridCol w:w="14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Bill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Materials_</w:t>
            </w:r>
            <w:r>
              <w:rPr>
                <w:rStyle w:val="Table-Default"/>
              </w:rPr>
              <w:softHyphen/>
              <w:t>BOMLevel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[Product</w:t>
            </w:r>
            <w:r>
              <w:rPr>
                <w:rStyle w:val="DescriptionInTable"/>
              </w:rPr>
              <w:softHyphen/>
              <w:t>Assembly</w:t>
            </w:r>
            <w:r>
              <w:rPr>
                <w:rStyle w:val="DescriptionInTable"/>
              </w:rPr>
              <w:softHyphen/>
              <w:t>ID] IS NULL AND [BOMLevel] = (0) AND [Per</w:t>
            </w:r>
            <w:r>
              <w:rPr>
                <w:rStyle w:val="DescriptionInTable"/>
              </w:rPr>
              <w:softHyphen/>
              <w:t>Assembly</w:t>
            </w:r>
            <w:r>
              <w:rPr>
                <w:rStyle w:val="DescriptionInTable"/>
              </w:rPr>
              <w:softHyphen/>
              <w:t>Qty] = (1) OR [Product</w:t>
            </w:r>
            <w:r>
              <w:rPr>
                <w:rStyle w:val="DescriptionInTable"/>
              </w:rPr>
              <w:softHyphen/>
              <w:t>Assembly</w:t>
            </w:r>
            <w:r>
              <w:rPr>
                <w:rStyle w:val="DescriptionInTable"/>
              </w:rPr>
              <w:softHyphen/>
              <w:t>ID] IS NOT NULL AND [BOMLevel] &gt;= (1)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([Product</w:t>
            </w:r>
            <w:r>
              <w:rPr>
                <w:rStyle w:val="Table-Default"/>
              </w:rPr>
              <w:softHyphen/>
              <w:t>Assembly</w:t>
            </w:r>
            <w:r>
              <w:rPr>
                <w:rStyle w:val="Table-Default"/>
              </w:rPr>
              <w:softHyphen/>
              <w:t>ID] IS NULL AND [BOMLevel]=(0) AND [Per</w:t>
            </w:r>
            <w:r>
              <w:rPr>
                <w:rStyle w:val="Table-Default"/>
              </w:rPr>
              <w:softHyphen/>
              <w:t>Assembly</w:t>
            </w:r>
            <w:r>
              <w:rPr>
                <w:rStyle w:val="Table-Default"/>
              </w:rPr>
              <w:softHyphen/>
              <w:t>Qty]=(1.00) OR [Product</w:t>
            </w:r>
            <w:r>
              <w:rPr>
                <w:rStyle w:val="Table-Default"/>
              </w:rPr>
              <w:softHyphen/>
              <w:t>Assembly</w:t>
            </w:r>
            <w:r>
              <w:rPr>
                <w:rStyle w:val="Table-Default"/>
              </w:rPr>
              <w:softHyphen/>
              <w:t>ID] IS NOT NULL AND [BOMLevel]&gt;=(1))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Bill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Materials_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End</w:t>
            </w:r>
            <w:r>
              <w:rPr>
                <w:rStyle w:val="DescriptionInTable"/>
              </w:rPr>
              <w:softHyphen/>
              <w:t>Date] &gt; [Start</w:t>
            </w:r>
            <w:r>
              <w:rPr>
                <w:rStyle w:val="DescriptionInTable"/>
              </w:rPr>
              <w:softHyphen/>
              <w:t>Date] OR [End</w:t>
            </w:r>
            <w:r>
              <w:rPr>
                <w:rStyle w:val="DescriptionInTable"/>
              </w:rPr>
              <w:softHyphen/>
              <w:t>Date] IS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([End</w:t>
            </w:r>
            <w:r>
              <w:rPr>
                <w:rStyle w:val="Table-Default"/>
              </w:rPr>
              <w:softHyphen/>
              <w:t>Date]&gt;[Start</w:t>
            </w:r>
            <w:r>
              <w:rPr>
                <w:rStyle w:val="Table-Default"/>
              </w:rPr>
              <w:softHyphen/>
              <w:t>Date] OR [End</w:t>
            </w:r>
            <w:r>
              <w:rPr>
                <w:rStyle w:val="Table-Default"/>
              </w:rPr>
              <w:softHyphen/>
              <w:t>Date] IS NULL)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Bill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Materials_</w:t>
            </w:r>
            <w:r>
              <w:rPr>
                <w:rStyle w:val="Table-Default"/>
              </w:rPr>
              <w:softHyphen/>
              <w:t>Per</w:t>
            </w:r>
            <w:r>
              <w:rPr>
                <w:rStyle w:val="Table-Default"/>
              </w:rPr>
              <w:softHyphen/>
              <w:t>Assembly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[Per</w:t>
            </w:r>
            <w:r>
              <w:rPr>
                <w:rStyle w:val="DescriptionInTable"/>
              </w:rPr>
              <w:softHyphen/>
              <w:t>Assembly</w:t>
            </w:r>
            <w:r>
              <w:rPr>
                <w:rStyle w:val="DescriptionInTable"/>
              </w:rPr>
              <w:softHyphen/>
              <w:t>Qty] &gt;= (1.00)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Per</w:t>
            </w:r>
            <w:r>
              <w:rPr>
                <w:rStyle w:val="Table-Default"/>
              </w:rPr>
              <w:softHyphen/>
              <w:t>Assembly</w:t>
            </w:r>
            <w:r>
              <w:rPr>
                <w:rStyle w:val="Table-Default"/>
              </w:rPr>
              <w:softHyphen/>
              <w:t>Qty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([Per</w:t>
            </w:r>
            <w:r>
              <w:rPr>
                <w:rStyle w:val="Table-Default"/>
              </w:rPr>
              <w:softHyphen/>
              <w:t>Assembly</w:t>
            </w:r>
            <w:r>
              <w:rPr>
                <w:rStyle w:val="Table-Default"/>
              </w:rPr>
              <w:softHyphen/>
              <w:t>Qty]&gt;=(1.00))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Bill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Materials_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Assembly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[Product</w:t>
            </w:r>
            <w:r>
              <w:rPr>
                <w:rStyle w:val="DescriptionInTable"/>
              </w:rPr>
              <w:softHyphen/>
              <w:t>Assembly</w:t>
            </w:r>
            <w:r>
              <w:rPr>
                <w:rStyle w:val="DescriptionInTable"/>
              </w:rPr>
              <w:softHyphen/>
              <w:t>ID] &lt;&gt; [Component</w:t>
            </w:r>
            <w:r>
              <w:rPr>
                <w:rStyle w:val="DescriptionInTable"/>
              </w:rPr>
              <w:softHyphen/>
              <w:t>ID]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([Product</w:t>
            </w:r>
            <w:r>
              <w:rPr>
                <w:rStyle w:val="Table-Default"/>
              </w:rPr>
              <w:softHyphen/>
              <w:t>Assembly</w:t>
            </w:r>
            <w:r>
              <w:rPr>
                <w:rStyle w:val="Table-Default"/>
              </w:rPr>
              <w:softHyphen/>
              <w:t>ID]&lt;&gt;[Component</w:t>
            </w:r>
            <w:r>
              <w:rPr>
                <w:rStyle w:val="Table-Default"/>
              </w:rPr>
              <w:softHyphen/>
              <w:t>ID])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46" w:name="Urk8d9ltv9Q0tT8oXI5LNsYRgqg="/>
      <w:r>
        <w:t>Foreign Keys</w:t>
      </w:r>
      <w:bookmarkEnd w:id="24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Bill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Materials_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Component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Product.Component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Component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"mO6TpkyW7q4W/OMRHISuYfWNCME="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[Production].[Product].[Product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Bill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Materials_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Assembly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Product.Product</w:t>
            </w:r>
            <w:r>
              <w:rPr>
                <w:rStyle w:val="DescriptionInTable"/>
              </w:rPr>
              <w:softHyphen/>
              <w:t>Assembly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Assembly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"mO6TpkyW7q4W/OMRHISuYfWNCME="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[Production].[Product].[Product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Bill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Materials_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Measure_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Unit</w:t>
            </w:r>
            <w:r>
              <w:rPr>
                <w:rStyle w:val="DescriptionInTable"/>
              </w:rPr>
              <w:softHyphen/>
              <w:t>Measure.Unit</w:t>
            </w:r>
            <w:r>
              <w:rPr>
                <w:rStyle w:val="DescriptionInTable"/>
              </w:rPr>
              <w:softHyphen/>
              <w:t>Measure</w:t>
            </w:r>
            <w:r>
              <w:rPr>
                <w:rStyle w:val="DescriptionInTable"/>
              </w:rPr>
              <w:softHyphen/>
              <w:t>Code.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"11scPpeMkfJepgAP6eC9jOIFK+Y="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[Production].[Unit</w:t>
            </w:r>
            <w:r>
              <w:rPr>
                <w:rStyle w:val="Table-Default"/>
              </w:rPr>
              <w:softHyphen/>
              <w:t>Measure].[Unit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47" w:name="I0hBUnuLCYTp6Q0T9zjnZ7i8+UM="/>
      <w:r>
        <w:t>SQL Script</w:t>
      </w:r>
      <w:bookmarkEnd w:id="24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Materials_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[BOMLevel]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[Per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[decimal]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Materials_</w:t>
            </w:r>
            <w:r>
              <w:rPr>
                <w:rStyle w:val="ScriptNormal"/>
              </w:rPr>
              <w:softHyphen/>
              <w:t>Per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1.00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Materials_</w:t>
            </w:r>
            <w:r>
              <w:rPr>
                <w:rStyle w:val="ScriptNormal"/>
              </w:rPr>
              <w:softHyphen/>
              <w:t>BOMLevel]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[BOMLevel]</w:t>
            </w:r>
            <w:r>
              <w:rPr>
                <w:rStyle w:val="ScriptNormal"/>
              </w:rPr>
              <w:t>=(</w:t>
            </w:r>
            <w:r>
              <w:rPr>
                <w:rStyle w:val="ScriptNormal"/>
              </w:rPr>
              <w:t>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=(</w:t>
            </w:r>
            <w:r>
              <w:rPr>
                <w:rStyle w:val="ScriptNormal"/>
              </w:rPr>
              <w:t>1.00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[BOMLevel]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Materials_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&gt;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Materials_</w:t>
            </w:r>
            <w:r>
              <w:rPr>
                <w:rStyle w:val="ScriptNormal"/>
              </w:rPr>
              <w:softHyphen/>
              <w:t>Per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[Per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1.00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&lt;&gt;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Materials_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Component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'Items required to make bicycles and bicycle subassemblies. It identifies the heirarchical relationship between a parent product and its components.'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'Indicates the depth the component is from its parent (Assembly</w:t>
            </w:r>
            <w:r>
              <w:rPr>
                <w:rStyle w:val="ScriptString"/>
              </w:rPr>
              <w:softHyphen/>
              <w:t>ID).'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'BOMLevel'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'Component identification number. Foreign key to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'Component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the component stopped being used in the assembly item.'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'Quantity of the component needed to create the assembly.'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</w:t>
            </w:r>
            <w:r>
              <w:rPr>
                <w:rStyle w:val="ScriptString"/>
              </w:rPr>
              <w:softHyphen/>
              <w:t>Assembly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'Parent product identification number. Foreign key to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Assembly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the component started being used in the assembly item.'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'Standard code identifying the unit of measure for the quantity.'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[Product</w:t>
            </w:r>
            <w:r>
              <w:rPr>
                <w:rStyle w:val="ScriptString"/>
              </w:rPr>
              <w:softHyphen/>
              <w:t>Assembly</w:t>
            </w:r>
            <w:r>
              <w:rPr>
                <w:rStyle w:val="ScriptString"/>
              </w:rPr>
              <w:softHyphen/>
              <w:t>ID] IS NULL AND [BOMLevel] = (0) AND [Per</w:t>
            </w:r>
            <w:r>
              <w:rPr>
                <w:rStyle w:val="ScriptString"/>
              </w:rPr>
              <w:softHyphen/>
              <w:t>Assembly</w:t>
            </w:r>
            <w:r>
              <w:rPr>
                <w:rStyle w:val="ScriptString"/>
              </w:rPr>
              <w:softHyphen/>
              <w:t>Qty] = (1) OR [Product</w:t>
            </w:r>
            <w:r>
              <w:rPr>
                <w:rStyle w:val="ScriptString"/>
              </w:rPr>
              <w:softHyphen/>
              <w:t>Assembly</w:t>
            </w:r>
            <w:r>
              <w:rPr>
                <w:rStyle w:val="ScriptString"/>
              </w:rPr>
              <w:softHyphen/>
              <w:t>ID] IS NOT NULL AND [BOMLevel] &gt;= (1)'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Materials_</w:t>
            </w:r>
            <w:r>
              <w:rPr>
                <w:rStyle w:val="ScriptString"/>
              </w:rPr>
              <w:softHyphen/>
              <w:t>BOMLevel'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End</w:t>
            </w:r>
            <w:r>
              <w:rPr>
                <w:rStyle w:val="ScriptString"/>
              </w:rPr>
              <w:softHyphen/>
              <w:t>Date] &gt; [Start</w:t>
            </w:r>
            <w:r>
              <w:rPr>
                <w:rStyle w:val="ScriptString"/>
              </w:rPr>
              <w:softHyphen/>
              <w:t>Date] OR [End</w:t>
            </w:r>
            <w:r>
              <w:rPr>
                <w:rStyle w:val="ScriptString"/>
              </w:rPr>
              <w:softHyphen/>
              <w:t>Date] IS NULL'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Materials_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[Per</w:t>
            </w:r>
            <w:r>
              <w:rPr>
                <w:rStyle w:val="ScriptString"/>
              </w:rPr>
              <w:softHyphen/>
              <w:t>Assembly</w:t>
            </w:r>
            <w:r>
              <w:rPr>
                <w:rStyle w:val="ScriptString"/>
              </w:rPr>
              <w:softHyphen/>
              <w:t>Qty] &gt;= (1.00)'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Materials_</w:t>
            </w:r>
            <w:r>
              <w:rPr>
                <w:rStyle w:val="ScriptString"/>
              </w:rPr>
              <w:softHyphen/>
              <w:t>Per</w:t>
            </w:r>
            <w:r>
              <w:rPr>
                <w:rStyle w:val="ScriptString"/>
              </w:rPr>
              <w:softHyphen/>
              <w:t>Assembly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[Product</w:t>
            </w:r>
            <w:r>
              <w:rPr>
                <w:rStyle w:val="ScriptString"/>
              </w:rPr>
              <w:softHyphen/>
              <w:t>Assembly</w:t>
            </w:r>
            <w:r>
              <w:rPr>
                <w:rStyle w:val="ScriptString"/>
              </w:rPr>
              <w:softHyphen/>
              <w:t>ID] &lt;&gt; [Component</w:t>
            </w:r>
            <w:r>
              <w:rPr>
                <w:rStyle w:val="ScriptString"/>
              </w:rPr>
              <w:softHyphen/>
              <w:t>ID]'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Assembly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1.0'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Materials_</w:t>
            </w:r>
            <w:r>
              <w:rPr>
                <w:rStyle w:val="ScriptString"/>
              </w:rPr>
              <w:softHyphen/>
              <w:t>Per</w:t>
            </w:r>
            <w:r>
              <w:rPr>
                <w:rStyle w:val="ScriptString"/>
              </w:rPr>
              <w:softHyphen/>
              <w:t>Assembly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Materials_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Product.Component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Component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Product.Product</w:t>
            </w:r>
            <w:r>
              <w:rPr>
                <w:rStyle w:val="ScriptString"/>
              </w:rPr>
              <w:softHyphen/>
              <w:t>Assembly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Assembly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Unit</w:t>
            </w:r>
            <w:r>
              <w:rPr>
                <w:rStyle w:val="ScriptString"/>
              </w:rPr>
              <w:softHyphen/>
              <w:t>Measure.Unit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Assembly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Component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48" w:name="JCHh9vtZjMVT2gWinS7HpBD+chs="/>
      <w:r>
        <w:t>Uses</w:t>
      </w:r>
      <w:bookmarkEnd w:id="248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"11scPpeMkfJepgAP6eC9jOIFK+Y=" </w:instrText>
      </w:r>
      <w:r>
        <w:fldChar w:fldCharType="separate"/>
      </w:r>
      <w:r>
        <w:t>[Production].[Unit</w:t>
      </w:r>
      <w:r>
        <w:softHyphen/>
        <w:t>Measure]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249" w:name="/X71ZvRGQN+jonzBEzjbKYCaoGo="/>
      <w:r>
        <w:t>Used By</w:t>
      </w:r>
      <w:bookmarkEnd w:id="249"/>
    </w:p>
    <w:p>
      <w:r>
        <w:fldChar w:fldCharType="begin"/>
      </w:r>
      <w:r>
        <w:instrText xml:space="preserve"> HYPERLINK \l "C41ile3bJ5ydReR7L8IkkBAf7Ac=" </w:instrText>
      </w:r>
      <w:r>
        <w:fldChar w:fldCharType="separate"/>
      </w:r>
      <w:r>
        <w:t>[dbo].[usp</w:t>
      </w:r>
      <w:r>
        <w:softHyphen/>
        <w:t>Get</w:t>
      </w:r>
      <w:r>
        <w:softHyphen/>
        <w:t>Bill</w:t>
      </w:r>
      <w:r>
        <w:softHyphen/>
        <w:t>Of</w:t>
      </w:r>
      <w:r>
        <w:softHyphen/>
        <w:t>Materials]</w:t>
      </w:r>
      <w:r>
        <w:fldChar w:fldCharType="end"/>
      </w:r>
    </w:p>
    <w:p>
      <w:r>
        <w:fldChar w:fldCharType="begin"/>
      </w:r>
      <w:r>
        <w:instrText xml:space="preserve"> HYPERLINK \l "Nj+nzkRbS2L5x7zZW3glT02uJTA=" </w:instrText>
      </w:r>
      <w:r>
        <w:fldChar w:fldCharType="separate"/>
      </w:r>
      <w:r>
        <w:t>[dbo].[usp</w:t>
      </w:r>
      <w:r>
        <w:softHyphen/>
        <w:t>Get</w:t>
      </w:r>
      <w:r>
        <w:softHyphen/>
        <w:t>Where</w:t>
      </w:r>
      <w:r>
        <w:softHyphen/>
        <w:t>Used</w:t>
      </w:r>
      <w:r>
        <w:softHyphen/>
        <w:t>Product</w:t>
      </w:r>
      <w:r>
        <w:softHyphen/>
        <w:t>ID]</w:t>
      </w:r>
      <w:r>
        <w:fldChar w:fldCharType="end"/>
      </w:r>
    </w:p>
    <w:p>
      <w:pPr>
        <w:sectPr>
          <w:headerReference w:type="default" r:id="rId5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50" w:name="D4g0rs1owPY1TNtNA3F8BcetcxU="/>
            <w:bookmarkStart w:id="251" w:name="_Toc256000029"/>
            <w:r>
              <w:pict>
                <v:shape id="_x0000_i135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[Production].[Culture]</w:t>
            </w:r>
            <w:bookmarkEnd w:id="251"/>
          </w:p>
          <w:p>
            <w:bookmarkEnd w:id="25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252" w:name="iupzh+kkLCC6RhbRrq16bWb7MaY="/>
      <w:r>
        <w:t>MS_</w:t>
      </w:r>
      <w:r>
        <w:softHyphen/>
        <w:t>Description</w:t>
      </w:r>
      <w:bookmarkEnd w:id="252"/>
    </w:p>
    <w:p>
      <w:r>
        <w:t>Lookup table containing the languages in which some Adventure</w:t>
      </w:r>
      <w:r>
        <w:softHyphen/>
        <w:t>Works data is stored.</w:t>
      </w:r>
    </w:p>
    <w:p>
      <w:pPr>
        <w:pStyle w:val="BlockTitleParagraph"/>
      </w:pPr>
      <w:bookmarkStart w:id="253" w:name="slOS87FvGIjhIW9IIlmC+wa6QJw="/>
      <w:r>
        <w:t>Properties</w:t>
      </w:r>
      <w:bookmarkEnd w:id="25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54" w:name="m+/VdGmw6Mpc4ATkoKVjTsGOZUM="/>
      <w:r>
        <w:t>Columns</w:t>
      </w:r>
      <w:bookmarkEnd w:id="25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419"/>
        <w:gridCol w:w="1263"/>
        <w:gridCol w:w="1195"/>
        <w:gridCol w:w="112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56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Culture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Culture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57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Culture description.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55" w:name="fGBSTZSNUjwcsAlrey/qsXq6Y24="/>
      <w:r>
        <w:t>Indexes</w:t>
      </w:r>
      <w:bookmarkEnd w:id="25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5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Culture_</w:t>
            </w:r>
            <w:r>
              <w:rPr>
                <w:rStyle w:val="Table-Default"/>
              </w:rPr>
              <w:softHyphen/>
              <w:t>Culture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Culture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Culture_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56" w:name="c4HfmRLgU3S811zOkdd4UHfxB1s="/>
      <w:r>
        <w:t>SQL Script</w:t>
      </w:r>
      <w:bookmarkEnd w:id="25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[Culture]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[Culture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Culture_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[Culture]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Culture_</w:t>
            </w:r>
            <w:r>
              <w:rPr>
                <w:rStyle w:val="ScriptNormal"/>
              </w:rPr>
              <w:softHyphen/>
              <w:t>Culture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[Culture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Culture_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[Culture]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'Lookup table containing the languages in which some Adventure</w:t>
            </w:r>
            <w:r>
              <w:rPr>
                <w:rStyle w:val="ScriptString"/>
              </w:rPr>
              <w:softHyphen/>
              <w:t>Works data is stored.'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Culture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'Culture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'Culture description.'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Culture_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Culture_</w:t>
            </w:r>
            <w:r>
              <w:rPr>
                <w:rStyle w:val="ScriptString"/>
              </w:rPr>
              <w:softHyphen/>
              <w:t>Culture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Culture_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Culture_</w:t>
            </w:r>
            <w:r>
              <w:rPr>
                <w:rStyle w:val="ScriptString"/>
              </w:rPr>
              <w:softHyphen/>
              <w:t>Culture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57" w:name="j61LlxrH7ZE2SoL21ZUX1i5E+1Q="/>
      <w:r>
        <w:t>Uses</w:t>
      </w:r>
      <w:bookmarkEnd w:id="257"/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258" w:name="WZ7koGe/NGKy/Sym5R70zyqlxkU="/>
      <w:r>
        <w:t>Used By</w:t>
      </w:r>
      <w:bookmarkEnd w:id="258"/>
    </w:p>
    <w:p>
      <w:r>
        <w:fldChar w:fldCharType="begin"/>
      </w:r>
      <w:r>
        <w:instrText xml:space="preserve"> HYPERLINK \l "Kkf63jUYCrQKelqjjcG51JBQDNI=" </w:instrText>
      </w:r>
      <w:r>
        <w:fldChar w:fldCharType="separate"/>
      </w:r>
      <w:r>
        <w:t>[Production].[Product</w:t>
      </w:r>
      <w:r>
        <w:softHyphen/>
        <w:t>Model</w:t>
      </w:r>
      <w:r>
        <w:softHyphen/>
        <w:t>Product</w:t>
      </w:r>
      <w:r>
        <w:softHyphen/>
        <w:t>Description</w:t>
      </w:r>
      <w:r>
        <w:softHyphen/>
        <w:t>Culture]</w:t>
      </w:r>
      <w:r>
        <w:fldChar w:fldCharType="end"/>
      </w:r>
    </w:p>
    <w:p>
      <w:pPr>
        <w:sectPr>
          <w:headerReference w:type="default" r:id="rId5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59" w:name="v5/qynDVNwkOWZdAe2xATpOnRWk="/>
            <w:bookmarkStart w:id="260" w:name="_Toc256000030"/>
            <w:r>
              <w:pict>
                <v:shape id="_x0000_i135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[Production].[Document]</w:t>
            </w:r>
            <w:bookmarkEnd w:id="260"/>
          </w:p>
          <w:p>
            <w:bookmarkEnd w:id="259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261" w:name="pbquWi/sykWHTBmeJ5wM+RCehGo="/>
      <w:r>
        <w:t>MS_</w:t>
      </w:r>
      <w:r>
        <w:softHyphen/>
        <w:t>Description</w:t>
      </w:r>
      <w:bookmarkEnd w:id="261"/>
    </w:p>
    <w:p>
      <w:r>
        <w:t>Product maintenance documents.</w:t>
      </w:r>
    </w:p>
    <w:p>
      <w:pPr>
        <w:pStyle w:val="BlockTitleParagraph"/>
      </w:pPr>
      <w:bookmarkStart w:id="262" w:name="Gcox5UAUzG+aZBjDdxJDnI4IIRo="/>
      <w:r>
        <w:t>Properties</w:t>
      </w:r>
      <w:bookmarkEnd w:id="26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 Text Catalog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"KQM1/2huuuPy+pMNx4F37D5+p0Y="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AW2016Full</w:t>
            </w:r>
            <w:r>
              <w:rPr>
                <w:rStyle w:val="Table-Default"/>
              </w:rPr>
              <w:softHyphen/>
              <w:t>Text</w:t>
            </w:r>
            <w:r>
              <w:rPr>
                <w:rStyle w:val="Table-Default"/>
              </w:rPr>
              <w:softHyphen/>
              <w:t>Catalog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 Text Key Index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Document_</w:t>
            </w:r>
            <w:r>
              <w:rPr>
                <w:rStyle w:val="Table-Default"/>
              </w:rPr>
              <w:softHyphen/>
              <w:t>Document</w:t>
            </w:r>
            <w:r>
              <w:rPr>
                <w:rStyle w:val="Table-Default"/>
              </w:rPr>
              <w:softHyphen/>
              <w:t>Node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63" w:name="9DL92/FzSgLrTZ9t6mzdpN754J8="/>
      <w:r>
        <w:t>Columns</w:t>
      </w:r>
      <w:bookmarkEnd w:id="26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712"/>
        <w:gridCol w:w="1982"/>
        <w:gridCol w:w="1449"/>
        <w:gridCol w:w="750"/>
        <w:gridCol w:w="750"/>
        <w:gridCol w:w="750"/>
        <w:gridCol w:w="750"/>
        <w:gridCol w:w="750"/>
        <w:gridCol w:w="75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Computed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Full Text Indexed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Language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60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361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Document</w:t>
            </w:r>
            <w:r>
              <w:rPr>
                <w:rStyle w:val="Table-Default"/>
              </w:rPr>
              <w:softHyphen/>
              <w:t>Node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Document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hierarchyid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892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62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Document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Depth in the document hierarchy.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Title of the document.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63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Employee who controls the document.  Foreign key to Employee.Business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Folder</w:t>
            </w:r>
            <w:r>
              <w:rPr>
                <w:rStyle w:val="Table-Default"/>
              </w:rPr>
              <w:softHyphen/>
              <w:t>Flag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0 = This is a folder, 1 = This is a document.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64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File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File name of the document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nvarchar(400)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File</w:t>
            </w:r>
            <w:r>
              <w:rPr>
                <w:rStyle w:val="Table-Default"/>
              </w:rPr>
              <w:softHyphen/>
              <w:t>Extension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File extension indicating the document type. For example, .doc or .txt.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nvarchar(8)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65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Revision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 xml:space="preserve">Revision number of the document. 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Change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Engineering change approval number.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66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1 = Pending approval, 2 = Approved, 3 = Obsolete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Document</w:t>
            </w:r>
            <w:r>
              <w:rPr>
                <w:rStyle w:val="Table-Default"/>
              </w:rPr>
              <w:softHyphen/>
              <w:t>Summary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Document abstract.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1033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Document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Complete document.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varbinary(max)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1033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67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t>(2)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Required for File</w:t>
            </w:r>
            <w:r>
              <w:rPr>
                <w:rStyle w:val="DescriptionInTable"/>
              </w:rPr>
              <w:softHyphen/>
              <w:t>Stream.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64" w:name="p+bhUHP8pbvQ101yDyOmGXA0PhE="/>
      <w:r>
        <w:t>Computed columns</w:t>
      </w:r>
      <w:bookmarkEnd w:id="26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 definition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Document</w:t>
            </w:r>
            <w:r>
              <w:rPr>
                <w:rStyle w:val="Table-Default"/>
              </w:rPr>
              <w:softHyphen/>
              <w:t>Level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([Document</w:t>
            </w:r>
            <w:r>
              <w:rPr>
                <w:rStyle w:val="Table-Default"/>
              </w:rPr>
              <w:softHyphen/>
              <w:t>Node].[Get</w:t>
            </w:r>
            <w:r>
              <w:rPr>
                <w:rStyle w:val="Table-Default"/>
              </w:rPr>
              <w:softHyphen/>
              <w:t>Level]())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65" w:name="qtzm32KpyOnjMMeKx3PuCHcYl9o="/>
      <w:r>
        <w:t>Indexes</w:t>
      </w:r>
      <w:bookmarkEnd w:id="26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567"/>
        <w:gridCol w:w="1700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6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Document_</w:t>
            </w:r>
            <w:r>
              <w:rPr>
                <w:rStyle w:val="Table-Default"/>
              </w:rPr>
              <w:softHyphen/>
              <w:t>Document</w:t>
            </w:r>
            <w:r>
              <w:rPr>
                <w:rStyle w:val="Table-Default"/>
              </w:rPr>
              <w:softHyphen/>
              <w:t>Node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Document</w:t>
            </w:r>
            <w:r>
              <w:rPr>
                <w:rStyle w:val="Table-Default"/>
              </w:rPr>
              <w:softHyphen/>
              <w:t>Node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Document_</w:t>
            </w:r>
            <w:r>
              <w:rPr>
                <w:rStyle w:val="Table-Default"/>
              </w:rPr>
              <w:softHyphen/>
              <w:t>Document</w:t>
            </w:r>
            <w:r>
              <w:rPr>
                <w:rStyle w:val="Table-Default"/>
              </w:rPr>
              <w:softHyphen/>
              <w:t>Level_</w:t>
            </w:r>
            <w:r>
              <w:rPr>
                <w:rStyle w:val="Table-Default"/>
              </w:rPr>
              <w:softHyphen/>
              <w:t>Document</w:t>
            </w:r>
            <w:r>
              <w:rPr>
                <w:rStyle w:val="Table-Default"/>
              </w:rPr>
              <w:softHyphen/>
              <w:t>Node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Document</w:t>
            </w:r>
            <w:r>
              <w:rPr>
                <w:rStyle w:val="Table-Default"/>
              </w:rPr>
              <w:softHyphen/>
              <w:t>Level, Document</w:t>
            </w:r>
            <w:r>
              <w:rPr>
                <w:rStyle w:val="Table-Default"/>
              </w:rPr>
              <w:softHyphen/>
              <w:t>Node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Document_rowguid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File</w:t>
            </w:r>
            <w:r>
              <w:rPr>
                <w:rStyle w:val="DescriptionInTable"/>
              </w:rPr>
              <w:softHyphen/>
              <w:t>Stream.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UQ__</w:t>
            </w:r>
            <w:r>
              <w:rPr>
                <w:rStyle w:val="Table-Default"/>
              </w:rPr>
              <w:softHyphen/>
              <w:t>Document__</w:t>
            </w:r>
            <w:r>
              <w:rPr>
                <w:rStyle w:val="Table-Default"/>
              </w:rPr>
              <w:softHyphen/>
              <w:t>F73921F744672977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Document_</w:t>
            </w:r>
            <w:r>
              <w:rPr>
                <w:rStyle w:val="Table-Default"/>
              </w:rPr>
              <w:softHyphen/>
              <w:t>File</w:t>
            </w:r>
            <w:r>
              <w:rPr>
                <w:rStyle w:val="Table-Default"/>
              </w:rPr>
              <w:softHyphen/>
              <w:t>Name_</w:t>
            </w:r>
            <w:r>
              <w:rPr>
                <w:rStyle w:val="Table-Default"/>
              </w:rPr>
              <w:softHyphen/>
              <w:t>Revision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File</w:t>
            </w:r>
            <w:r>
              <w:rPr>
                <w:rStyle w:val="Table-Default"/>
              </w:rPr>
              <w:softHyphen/>
              <w:t>Name, Revision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66" w:name="WVGtIuwLHmHEoR9ramalgMv1M9s="/>
      <w:r>
        <w:t>Check Constraints</w:t>
      </w:r>
      <w:bookmarkEnd w:id="26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619"/>
        <w:gridCol w:w="1146"/>
        <w:gridCol w:w="287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Document_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[Status] BETWEEN (1) AND (3)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Status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([Status]&gt;=(1) AND [Status]&lt;=(3))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67" w:name="YVEadvn3jWu/j8q57ajjeCiP0kk="/>
      <w:r>
        <w:t>Foreign Keys</w:t>
      </w:r>
      <w:bookmarkEnd w:id="26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Document_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Owner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Employee.Business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"Kjz9lDvrP3nS1nwr2lPE3hJmy04="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[Human</w:t>
            </w:r>
            <w:r>
              <w:rPr>
                <w:rStyle w:val="Table-Default"/>
              </w:rPr>
              <w:softHyphen/>
              <w:t>Resources].[Employee].[Business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68" w:name="v0lc5IXdv4rKdpQvt7eDoloEIDA="/>
      <w:r>
        <w:t>SQL Script</w:t>
      </w:r>
      <w:bookmarkEnd w:id="26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[Document]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[Document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[sys]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[hierarchyid]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[Document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[Document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[Owner]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[Folder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Document_</w:t>
            </w:r>
            <w:r>
              <w:rPr>
                <w:rStyle w:val="ScriptNormal"/>
              </w:rPr>
              <w:softHyphen/>
              <w:t>Folder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[File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[File</w:t>
            </w:r>
            <w:r>
              <w:rPr>
                <w:rStyle w:val="ScriptNormal"/>
              </w:rPr>
              <w:softHyphen/>
              <w:t>Extension]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[Revision]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[Change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Document_</w:t>
            </w:r>
            <w:r>
              <w:rPr>
                <w:rStyle w:val="ScriptNormal"/>
              </w:rPr>
              <w:softHyphen/>
              <w:t>Change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[Document</w:t>
            </w:r>
            <w:r>
              <w:rPr>
                <w:rStyle w:val="ScriptNormal"/>
              </w:rPr>
              <w:softHyphen/>
              <w:t>Summary]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[varbinary]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Document_rowguid]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Document_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Document_</w:t>
            </w:r>
            <w:r>
              <w:rPr>
                <w:rStyle w:val="ScriptNormal"/>
              </w:rPr>
              <w:softHyphen/>
              <w:t>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[Status]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[Status]</w:t>
            </w:r>
            <w:r>
              <w:rPr>
                <w:rStyle w:val="ScriptNormal"/>
              </w:rPr>
              <w:t>&lt;=(</w:t>
            </w:r>
            <w:r>
              <w:rPr>
                <w:rStyle w:val="ScriptNormal"/>
              </w:rPr>
              <w:t>3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Document_</w:t>
            </w:r>
            <w:r>
              <w:rPr>
                <w:rStyle w:val="ScriptNormal"/>
              </w:rPr>
              <w:softHyphen/>
              <w:t>Document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[Document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Document_</w:t>
            </w:r>
            <w:r>
              <w:rPr>
                <w:rStyle w:val="ScriptNormal"/>
              </w:rPr>
              <w:softHyphen/>
              <w:t>Document</w:t>
            </w:r>
            <w:r>
              <w:rPr>
                <w:rStyle w:val="ScriptNormal"/>
              </w:rPr>
              <w:softHyphen/>
              <w:t>Level_</w:t>
            </w:r>
            <w:r>
              <w:rPr>
                <w:rStyle w:val="ScriptNormal"/>
              </w:rPr>
              <w:softHyphen/>
              <w:t>Document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[Document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[Document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Document_</w:t>
            </w:r>
            <w:r>
              <w:rPr>
                <w:rStyle w:val="ScriptNormal"/>
              </w:rPr>
              <w:softHyphen/>
              <w:t>File</w:t>
            </w:r>
            <w:r>
              <w:rPr>
                <w:rStyle w:val="ScriptNormal"/>
              </w:rPr>
              <w:softHyphen/>
              <w:t>Name_</w:t>
            </w:r>
            <w:r>
              <w:rPr>
                <w:rStyle w:val="ScriptNormal"/>
              </w:rPr>
              <w:softHyphen/>
              <w:t>Revision]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[File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[Revision]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Document_rowguid]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[UQ__</w:t>
            </w:r>
            <w:r>
              <w:rPr>
                <w:rStyle w:val="ScriptNormal"/>
              </w:rPr>
              <w:softHyphen/>
              <w:t>Document__</w:t>
            </w:r>
            <w:r>
              <w:rPr>
                <w:rStyle w:val="ScriptNormal"/>
              </w:rPr>
              <w:softHyphen/>
              <w:t>F73921F744672977]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Document_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Owner]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[Owner]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maintenance documents.'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'Engineering change approval number.'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'Change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'Complete document.'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'Depth in the document hierarchy.'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</w:t>
            </w:r>
            <w:r>
              <w:rPr>
                <w:rStyle w:val="ScriptString"/>
              </w:rPr>
              <w:softHyphen/>
              <w:t>Level'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Document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</w:t>
            </w:r>
            <w:r>
              <w:rPr>
                <w:rStyle w:val="ScriptString"/>
              </w:rPr>
              <w:softHyphen/>
              <w:t>Node'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 abstract.'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</w:t>
            </w:r>
            <w:r>
              <w:rPr>
                <w:rStyle w:val="ScriptString"/>
              </w:rPr>
              <w:softHyphen/>
              <w:t>Summary'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'File extension indicating the document type. For example, .doc or .txt.'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'File</w:t>
            </w:r>
            <w:r>
              <w:rPr>
                <w:rStyle w:val="ScriptString"/>
              </w:rPr>
              <w:softHyphen/>
              <w:t>Extension'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'File name of the 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'File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'0 = This is a folder, 1 = This is a document.'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'Folder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 who controls the document.  Foreign key to Employee.Business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'Owner'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'Revision number of the document. 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'Revision'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Required for File</w:t>
            </w:r>
            <w:r>
              <w:rPr>
                <w:rStyle w:val="ScriptString"/>
              </w:rPr>
              <w:softHyphen/>
              <w:t>Stream.'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'1 = Pending approval, 2 = Approved, 3 = Obsolete'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'Title of the document.'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'Title'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[Status] BETWEEN (1) AND (3)'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Document_</w:t>
            </w:r>
            <w:r>
              <w:rPr>
                <w:rStyle w:val="ScriptString"/>
              </w:rPr>
              <w:softHyphen/>
              <w:t>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Document_</w:t>
            </w:r>
            <w:r>
              <w:rPr>
                <w:rStyle w:val="ScriptString"/>
              </w:rPr>
              <w:softHyphen/>
              <w:t>Change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Document_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Document_rowguid'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Employee.Business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Document_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Owner'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Document_</w:t>
            </w:r>
            <w:r>
              <w:rPr>
                <w:rStyle w:val="ScriptString"/>
              </w:rPr>
              <w:softHyphen/>
              <w:t>Document</w:t>
            </w:r>
            <w:r>
              <w:rPr>
                <w:rStyle w:val="ScriptString"/>
              </w:rPr>
              <w:softHyphen/>
              <w:t>Node'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Document_</w:t>
            </w:r>
            <w:r>
              <w:rPr>
                <w:rStyle w:val="ScriptString"/>
              </w:rPr>
              <w:softHyphen/>
              <w:t>Document</w:t>
            </w:r>
            <w:r>
              <w:rPr>
                <w:rStyle w:val="ScriptString"/>
              </w:rPr>
              <w:softHyphen/>
              <w:t>Level_</w:t>
            </w:r>
            <w:r>
              <w:rPr>
                <w:rStyle w:val="ScriptString"/>
              </w:rPr>
              <w:softHyphen/>
              <w:t>Document</w:t>
            </w:r>
            <w:r>
              <w:rPr>
                <w:rStyle w:val="ScriptString"/>
              </w:rPr>
              <w:softHyphen/>
              <w:t>Node'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File</w:t>
            </w:r>
            <w:r>
              <w:rPr>
                <w:rStyle w:val="ScriptString"/>
              </w:rPr>
              <w:softHyphen/>
              <w:t>Stream.'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Document_rowguid'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Document_</w:t>
            </w:r>
            <w:r>
              <w:rPr>
                <w:rStyle w:val="ScriptString"/>
              </w:rPr>
              <w:softHyphen/>
              <w:t>File</w:t>
            </w:r>
            <w:r>
              <w:rPr>
                <w:rStyle w:val="ScriptString"/>
              </w:rPr>
              <w:softHyphen/>
              <w:t>Name_</w:t>
            </w:r>
            <w:r>
              <w:rPr>
                <w:rStyle w:val="ScriptString"/>
              </w:rPr>
              <w:softHyphen/>
              <w:t>Revision'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Document_</w:t>
            </w:r>
            <w:r>
              <w:rPr>
                <w:rStyle w:val="ScriptString"/>
              </w:rPr>
              <w:softHyphen/>
              <w:t>Document</w:t>
            </w:r>
            <w:r>
              <w:rPr>
                <w:rStyle w:val="ScriptString"/>
              </w:rPr>
              <w:softHyphen/>
              <w:t>Node'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FULLTEXT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Document_</w:t>
            </w:r>
            <w:r>
              <w:rPr>
                <w:rStyle w:val="ScriptNormal"/>
              </w:rPr>
              <w:softHyphen/>
              <w:t>Document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[AW2016Full</w:t>
            </w:r>
            <w:r>
              <w:rPr>
                <w:rStyle w:val="ScriptNormal"/>
              </w:rPr>
              <w:softHyphen/>
              <w:t>Text</w:t>
            </w:r>
            <w:r>
              <w:rPr>
                <w:rStyle w:val="ScriptNormal"/>
              </w:rPr>
              <w:softHyphen/>
              <w:t>Catalog]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FULLTEXT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[Document</w:t>
            </w:r>
            <w:r>
              <w:rPr>
                <w:rStyle w:val="ScriptNormal"/>
              </w:rPr>
              <w:softHyphen/>
              <w:t>Summary]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LANGUAGE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1033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FULLTEXT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COLUMN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[File</w:t>
            </w:r>
            <w:r>
              <w:rPr>
                <w:rStyle w:val="ScriptNormal"/>
              </w:rPr>
              <w:softHyphen/>
              <w:t>Extension]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LANGUAGE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1033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69" w:name="7CuLyhTnB9v1c1R4oJHyJaA7zRQ="/>
      <w:r>
        <w:t>Uses</w:t>
      </w:r>
      <w:bookmarkEnd w:id="269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270" w:name="KxwdBz2ctwXHZ1sYR0txTHqb+Lk="/>
      <w:r>
        <w:t>Used By</w:t>
      </w:r>
      <w:bookmarkEnd w:id="270"/>
    </w:p>
    <w:p>
      <w:r>
        <w:fldChar w:fldCharType="begin"/>
      </w:r>
      <w:r>
        <w:instrText xml:space="preserve"> HYPERLINK \l "hFy0+8CYqgHPJaiGh0/YlUFf+eI=" </w:instrText>
      </w:r>
      <w:r>
        <w:fldChar w:fldCharType="separate"/>
      </w:r>
      <w:r>
        <w:t>[Production].[Product</w:t>
      </w:r>
      <w:r>
        <w:softHyphen/>
        <w:t>Document]</w:t>
      </w:r>
      <w:r>
        <w:fldChar w:fldCharType="end"/>
      </w:r>
    </w:p>
    <w:p>
      <w:r>
        <w:fldChar w:fldCharType="begin"/>
      </w:r>
      <w:r>
        <w:instrText xml:space="preserve"> HYPERLINK \l "KQM1/2huuuPy+pMNx4F37D5+p0Y=" </w:instrText>
      </w:r>
      <w:r>
        <w:fldChar w:fldCharType="separate"/>
      </w:r>
      <w:r>
        <w:t>AW2016Full</w:t>
      </w:r>
      <w:r>
        <w:softHyphen/>
        <w:t>Text</w:t>
      </w:r>
      <w:r>
        <w:softHyphen/>
        <w:t>Catalog</w:t>
      </w:r>
      <w:r>
        <w:fldChar w:fldCharType="end"/>
      </w:r>
    </w:p>
    <w:p>
      <w:pPr>
        <w:sectPr>
          <w:headerReference w:type="default" r:id="rId5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71" w:name="q4hmTMYciVWtuNDgg2tVsn/4PAw="/>
            <w:bookmarkStart w:id="272" w:name="_Toc256000031"/>
            <w:r>
              <w:pict>
                <v:shape id="_x0000_i136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[Production].[Illustration]</w:t>
            </w:r>
            <w:bookmarkEnd w:id="272"/>
          </w:p>
          <w:p>
            <w:bookmarkEnd w:id="271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273" w:name="UZtC5mmJaM/CTuRuIH1yUP1G9H4="/>
      <w:r>
        <w:t>MS_</w:t>
      </w:r>
      <w:r>
        <w:softHyphen/>
        <w:t>Description</w:t>
      </w:r>
      <w:bookmarkEnd w:id="273"/>
    </w:p>
    <w:p>
      <w:r>
        <w:t>Bicycle assembly diagrams.</w:t>
      </w:r>
    </w:p>
    <w:p>
      <w:pPr>
        <w:pStyle w:val="BlockTitleParagraph"/>
      </w:pPr>
      <w:bookmarkStart w:id="274" w:name="qpHzokeg4KFqXqekgbk6UcrEwp8="/>
      <w:r>
        <w:t>Properties</w:t>
      </w:r>
      <w:bookmarkEnd w:id="27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75" w:name="S2LqA24J5Y0WVhW94ZytlKzURQs="/>
      <w:r>
        <w:t>Columns</w:t>
      </w:r>
      <w:bookmarkEnd w:id="27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952"/>
        <w:gridCol w:w="1068"/>
        <w:gridCol w:w="1080"/>
        <w:gridCol w:w="1080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70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Illustration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Illustration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Diagram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Illustrations used in manufacturing instructions. Stored as XML.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xml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76" w:name="CFU9qVRdX+iaxa7X/gw/6Vyn1Mw="/>
      <w:r>
        <w:t>Indexes</w:t>
      </w:r>
      <w:bookmarkEnd w:id="27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71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Illustration_</w:t>
            </w:r>
            <w:r>
              <w:rPr>
                <w:rStyle w:val="Table-Default"/>
              </w:rPr>
              <w:softHyphen/>
              <w:t>Illustration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Illustration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77" w:name="zuoL06I2f09bwYl6R5dNt8xItwU="/>
      <w:r>
        <w:t>SQL Script</w:t>
      </w:r>
      <w:bookmarkEnd w:id="27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[Illustration]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[Illustration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[Diagram]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[xml]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Illustration_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[Illustration]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Illustration_</w:t>
            </w:r>
            <w:r>
              <w:rPr>
                <w:rStyle w:val="ScriptNormal"/>
              </w:rPr>
              <w:softHyphen/>
              <w:t>Illustration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[Illustration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'Bicycle assembly diagrams.'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'Illustrations used in manufacturing instructions. Stored as XML.'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'Diagram'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Illustration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'Illustration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Illustration_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Illustration_</w:t>
            </w:r>
            <w:r>
              <w:rPr>
                <w:rStyle w:val="ScriptString"/>
              </w:rPr>
              <w:softHyphen/>
              <w:t>Illustration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Illustration_</w:t>
            </w:r>
            <w:r>
              <w:rPr>
                <w:rStyle w:val="ScriptString"/>
              </w:rPr>
              <w:softHyphen/>
              <w:t>Illustration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78" w:name="urR1G3GxyAuxwn8GUILGM1HlpI8="/>
      <w:r>
        <w:t>Uses</w:t>
      </w:r>
      <w:bookmarkEnd w:id="278"/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279" w:name="X2JLvKVYCBr/cw71Nh6qePnjag8="/>
      <w:r>
        <w:t>Used By</w:t>
      </w:r>
      <w:bookmarkEnd w:id="279"/>
    </w:p>
    <w:p>
      <w:r>
        <w:fldChar w:fldCharType="begin"/>
      </w:r>
      <w:r>
        <w:instrText xml:space="preserve"> HYPERLINK \l "ha0ZY5wgktKInuoqdKFBVRbeJaI=" </w:instrText>
      </w:r>
      <w:r>
        <w:fldChar w:fldCharType="separate"/>
      </w:r>
      <w:r>
        <w:t>[Production].[Product</w:t>
      </w:r>
      <w:r>
        <w:softHyphen/>
        <w:t>Model</w:t>
      </w:r>
      <w:r>
        <w:softHyphen/>
        <w:t>Illustration]</w:t>
      </w:r>
      <w:r>
        <w:fldChar w:fldCharType="end"/>
      </w:r>
    </w:p>
    <w:p>
      <w:pPr>
        <w:sectPr>
          <w:headerReference w:type="default" r:id="rId5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80" w:name="ciHD61a29Ub1OJEWhZ1zarNhvcs="/>
            <w:bookmarkStart w:id="281" w:name="_Toc256000032"/>
            <w:r>
              <w:pict>
                <v:shape id="_x0000_i137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[Production].[Location]</w:t>
            </w:r>
            <w:bookmarkEnd w:id="281"/>
          </w:p>
          <w:p>
            <w:bookmarkEnd w:id="28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282" w:name="tJBAd4qn2PTMfpwHDk6XEz39tJM="/>
      <w:r>
        <w:t>MS_</w:t>
      </w:r>
      <w:r>
        <w:softHyphen/>
        <w:t>Description</w:t>
      </w:r>
      <w:bookmarkEnd w:id="282"/>
    </w:p>
    <w:p>
      <w:r>
        <w:t>Product inventory and manufacturing locations.</w:t>
      </w:r>
    </w:p>
    <w:p>
      <w:pPr>
        <w:pStyle w:val="BlockTitleParagraph"/>
      </w:pPr>
      <w:bookmarkStart w:id="283" w:name="rk3XXFT+eS4NIHrAj0V48nXAD8k="/>
      <w:r>
        <w:t>Properties</w:t>
      </w:r>
      <w:bookmarkEnd w:id="28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84" w:name="g5tnTh152TNVFJUS3tX8SO+jxXU="/>
      <w:r>
        <w:t>Columns</w:t>
      </w:r>
      <w:bookmarkEnd w:id="28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854"/>
        <w:gridCol w:w="1263"/>
        <w:gridCol w:w="1031"/>
        <w:gridCol w:w="1031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73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Location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74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Location description.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75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Cost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Standard hourly cost of the manufacturing location.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76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Availability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Work capacity (in hours) of the manufacturing location.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decimal(8,2)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85" w:name="/ZcBeTPugqioD3ygD6gEsUcY11s="/>
      <w:r>
        <w:t>Indexes</w:t>
      </w:r>
      <w:bookmarkEnd w:id="28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77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Location_</w:t>
            </w:r>
            <w:r>
              <w:rPr>
                <w:rStyle w:val="Table-Default"/>
              </w:rPr>
              <w:softHyphen/>
              <w:t>Location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Location_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86" w:name="ScT74To4nmByUwAbu7e8dUI8DMs="/>
      <w:r>
        <w:t>Check Constraints</w:t>
      </w:r>
      <w:bookmarkEnd w:id="28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528"/>
        <w:gridCol w:w="1146"/>
        <w:gridCol w:w="196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Location_</w:t>
            </w:r>
            <w:r>
              <w:rPr>
                <w:rStyle w:val="Table-Default"/>
              </w:rPr>
              <w:softHyphen/>
              <w:t>Availability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[Availability] &gt;=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Availability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([Availability]&gt;=(0.00))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Location_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[Cost</w:t>
            </w:r>
            <w:r>
              <w:rPr>
                <w:rStyle w:val="DescriptionInTable"/>
              </w:rPr>
              <w:softHyphen/>
              <w:t>Rate] &gt;=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Cost</w:t>
            </w:r>
            <w:r>
              <w:rPr>
                <w:rStyle w:val="Table-Default"/>
              </w:rPr>
              <w:softHyphen/>
              <w:t>Rate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([Cost</w:t>
            </w:r>
            <w:r>
              <w:rPr>
                <w:rStyle w:val="Table-Default"/>
              </w:rPr>
              <w:softHyphen/>
              <w:t>Rate]&gt;=(0.00))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87" w:name="KRDvkhhMJr1T/QhkVIFXR4IlcSc="/>
      <w:r>
        <w:t>SQL Script</w:t>
      </w:r>
      <w:bookmarkEnd w:id="28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[Location]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[Cost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Location_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[Availability]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[decimal]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Location_</w:t>
            </w:r>
            <w:r>
              <w:rPr>
                <w:rStyle w:val="ScriptNormal"/>
              </w:rPr>
              <w:softHyphen/>
              <w:t>Availability]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Location_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Location_</w:t>
            </w:r>
            <w:r>
              <w:rPr>
                <w:rStyle w:val="ScriptNormal"/>
              </w:rPr>
              <w:softHyphen/>
              <w:t>Availability]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[Availability]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Location_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[Cost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Location_</w:t>
            </w:r>
            <w:r>
              <w:rPr>
                <w:rStyle w:val="ScriptNormal"/>
              </w:rPr>
              <w:softHyphen/>
              <w:t>Location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Location_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inventory and manufacturing locations.'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 capacity (in hours) of the manufacturing location.'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'Availability'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'Standard hourly cost of the manufacturing location.'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'Cost</w:t>
            </w:r>
            <w:r>
              <w:rPr>
                <w:rStyle w:val="ScriptString"/>
              </w:rPr>
              <w:softHyphen/>
              <w:t>Rate'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Location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 description.'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[Availability]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Location_</w:t>
            </w:r>
            <w:r>
              <w:rPr>
                <w:rStyle w:val="ScriptString"/>
              </w:rPr>
              <w:softHyphen/>
              <w:t>Availability'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[Cost</w:t>
            </w:r>
            <w:r>
              <w:rPr>
                <w:rStyle w:val="ScriptString"/>
              </w:rPr>
              <w:softHyphen/>
              <w:t>Rate]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Location_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Rate'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Location_</w:t>
            </w:r>
            <w:r>
              <w:rPr>
                <w:rStyle w:val="ScriptString"/>
              </w:rPr>
              <w:softHyphen/>
              <w:t>Availability'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Location_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Rate'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Location_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Location_</w:t>
            </w:r>
            <w:r>
              <w:rPr>
                <w:rStyle w:val="ScriptString"/>
              </w:rPr>
              <w:softHyphen/>
              <w:t>Location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Location_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Location_</w:t>
            </w:r>
            <w:r>
              <w:rPr>
                <w:rStyle w:val="ScriptString"/>
              </w:rPr>
              <w:softHyphen/>
              <w:t>Location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88" w:name="kPAeANZxMfvVKSoPjXWQRg3ze2c="/>
      <w:r>
        <w:t>Uses</w:t>
      </w:r>
      <w:bookmarkEnd w:id="288"/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289" w:name="DnVzye7/dY1INnnwXrH4E0x/KrQ="/>
      <w:r>
        <w:t>Used By</w:t>
      </w:r>
      <w:bookmarkEnd w:id="289"/>
    </w:p>
    <w:p>
      <w:r>
        <w:fldChar w:fldCharType="begin"/>
      </w:r>
      <w:r>
        <w:instrText xml:space="preserve"> HYPERLINK \l "JnGLivmNHPEgSuzGYyO0WefiqDw=" </w:instrText>
      </w:r>
      <w:r>
        <w:fldChar w:fldCharType="separate"/>
      </w:r>
      <w:r>
        <w:t>[Production].[Product</w:t>
      </w:r>
      <w:r>
        <w:softHyphen/>
        <w:t>Inventory]</w:t>
      </w:r>
      <w:r>
        <w:fldChar w:fldCharType="end"/>
      </w:r>
    </w:p>
    <w:p>
      <w:r>
        <w:fldChar w:fldCharType="begin"/>
      </w:r>
      <w:r>
        <w:instrText xml:space="preserve"> HYPERLINK \l "wxYgGkEd/o/k/roV2tY7ZCLH+qE=" </w:instrText>
      </w:r>
      <w:r>
        <w:fldChar w:fldCharType="separate"/>
      </w:r>
      <w:r>
        <w:t>[Production].[Work</w:t>
      </w:r>
      <w:r>
        <w:softHyphen/>
        <w:t>Order</w:t>
      </w:r>
      <w:r>
        <w:softHyphen/>
        <w:t>Routing]</w:t>
      </w:r>
      <w:r>
        <w:fldChar w:fldCharType="end"/>
      </w:r>
    </w:p>
    <w:p>
      <w:pPr>
        <w:sectPr>
          <w:headerReference w:type="default" r:id="rId5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90" w:name="mO6TpkyW7q4W/OMRHISuYfWNCME="/>
            <w:bookmarkStart w:id="291" w:name="_Toc256000033"/>
            <w:r>
              <w:pict>
                <v:shape id="_x0000_i137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[Production].[Product]</w:t>
            </w:r>
            <w:bookmarkEnd w:id="291"/>
          </w:p>
          <w:p>
            <w:bookmarkEnd w:id="29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292" w:name="Dn4wWOBiz07WhXhWBD6VxaTsGyo="/>
      <w:r>
        <w:t>MS_</w:t>
      </w:r>
      <w:r>
        <w:softHyphen/>
        <w:t>Description</w:t>
      </w:r>
      <w:bookmarkEnd w:id="292"/>
    </w:p>
    <w:p>
      <w:r>
        <w:t>Products sold or used in the manfacturing of sold products.</w:t>
      </w:r>
    </w:p>
    <w:p>
      <w:pPr>
        <w:pStyle w:val="BlockTitleParagraph"/>
      </w:pPr>
      <w:bookmarkStart w:id="293" w:name="SIhXeCtR7K9ozqA2CfiT8DRvJqc="/>
      <w:r>
        <w:t>Properties</w:t>
      </w:r>
      <w:bookmarkEnd w:id="29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94" w:name="G+F0x0+Pk+HGZywvIw15fxSuJNw="/>
      <w:r>
        <w:t>Columns</w:t>
      </w:r>
      <w:bookmarkEnd w:id="29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761"/>
        <w:gridCol w:w="1449"/>
        <w:gridCol w:w="984"/>
        <w:gridCol w:w="984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79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Product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80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Name of the product.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81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product identification number.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Make</w:t>
            </w:r>
            <w:r>
              <w:rPr>
                <w:rStyle w:val="Table-Default"/>
              </w:rPr>
              <w:softHyphen/>
              <w:t>Flag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0 = Product is purchased, 1 = Product is manufactured in-house.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"j88jjDtwCbK8khz/m8jxryH/SFk="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[dbo].[Flag]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Finished</w:t>
            </w:r>
            <w:r>
              <w:rPr>
                <w:rStyle w:val="Table-Default"/>
              </w:rPr>
              <w:softHyphen/>
              <w:t>Goods</w:t>
            </w:r>
            <w:r>
              <w:rPr>
                <w:rStyle w:val="Table-Default"/>
              </w:rPr>
              <w:softHyphen/>
              <w:t>Flag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0 = Product is not a salable item. 1 = Product is salable.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"j88jjDtwCbK8khz/m8jxryH/SFk="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[dbo].[Flag]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Color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color.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82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Safety</w:t>
            </w:r>
            <w:r>
              <w:rPr>
                <w:rStyle w:val="Table-Default"/>
              </w:rPr>
              <w:softHyphen/>
              <w:t>Stock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 xml:space="preserve">Minimum inventory quantity. 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83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Reorder</w:t>
            </w:r>
            <w:r>
              <w:rPr>
                <w:rStyle w:val="Table-Default"/>
              </w:rPr>
              <w:softHyphen/>
              <w:t>Point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 xml:space="preserve">Inventory level that triggers a purchase order or work order. 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84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Standard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Standard cost of the product.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85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List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Selling price.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Size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size.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86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Size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Unit of measure for Size column.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nchar(3)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87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Weight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Unit of measure for Weight column.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nchar(3)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88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Weight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weight.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decimal(8,2)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89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Days</w:t>
            </w:r>
            <w:r>
              <w:rPr>
                <w:rStyle w:val="Table-Default"/>
              </w:rPr>
              <w:softHyphen/>
              <w:t>To</w:t>
            </w:r>
            <w:r>
              <w:rPr>
                <w:rStyle w:val="Table-Default"/>
              </w:rPr>
              <w:softHyphen/>
              <w:t>Manufacture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Number of days required to manufacture the product.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90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Line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 = Road, M = Mountain, T = Touring, S = Standard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91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Class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H = High, M = Medium, L = Low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nchar(2)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92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Style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W = Womens, M = Mens, U = Universal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93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Subcategory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is a member of this product subcategory. Foreign key to Product</w:t>
            </w:r>
            <w:r>
              <w:rPr>
                <w:rStyle w:val="DescriptionInTable"/>
              </w:rPr>
              <w:softHyphen/>
              <w:t>Sub</w:t>
            </w:r>
            <w:r>
              <w:rPr>
                <w:rStyle w:val="DescriptionInTable"/>
              </w:rPr>
              <w:softHyphen/>
              <w:t>Category.Product</w:t>
            </w:r>
            <w:r>
              <w:rPr>
                <w:rStyle w:val="DescriptionInTable"/>
              </w:rPr>
              <w:softHyphen/>
              <w:t>Sub</w:t>
            </w:r>
            <w:r>
              <w:rPr>
                <w:rStyle w:val="DescriptionInTable"/>
              </w:rPr>
              <w:softHyphen/>
              <w:t>Category</w:t>
            </w:r>
            <w:r>
              <w:rPr>
                <w:rStyle w:val="DescriptionInTable"/>
              </w:rPr>
              <w:softHyphen/>
              <w:t xml:space="preserve">ID. 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94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is a member of this product model. Foreign key to Product</w:t>
            </w:r>
            <w:r>
              <w:rPr>
                <w:rStyle w:val="DescriptionInTable"/>
              </w:rPr>
              <w:softHyphen/>
              <w:t>Model.Product</w:t>
            </w:r>
            <w:r>
              <w:rPr>
                <w:rStyle w:val="DescriptionInTable"/>
              </w:rPr>
              <w:softHyphen/>
              <w:t>Model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Sell</w:t>
            </w:r>
            <w:r>
              <w:rPr>
                <w:rStyle w:val="Table-Default"/>
              </w:rPr>
              <w:softHyphen/>
              <w:t>Start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the product was available for sale.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Sell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the product was no longer available for sale.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Discontinued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the product was discontinued.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95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95" w:name="6xGur7GtFKJU4MfVWOP9mNRAbHk="/>
      <w:r>
        <w:t>Indexes</w:t>
      </w:r>
      <w:bookmarkEnd w:id="29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96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Product_rowguid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96" w:name="EFlsXS+ll/QjCNMq1e43QR1mzNI="/>
      <w:r>
        <w:t>Check Constraints</w:t>
      </w:r>
      <w:bookmarkEnd w:id="29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60"/>
        <w:gridCol w:w="1440"/>
        <w:gridCol w:w="14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Class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[Class]='h' OR [Class]='m' OR [Class]='l' OR [Class]='H' OR [Class]='M' OR [Class]='L' OR [Class] IS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Class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(upper([Class])='H' OR upper([Class])='M' OR upper([Class])='L' OR [Class] IS NULL)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Days</w:t>
            </w:r>
            <w:r>
              <w:rPr>
                <w:rStyle w:val="Table-Default"/>
              </w:rPr>
              <w:softHyphen/>
              <w:t>To</w:t>
            </w:r>
            <w:r>
              <w:rPr>
                <w:rStyle w:val="Table-Default"/>
              </w:rPr>
              <w:softHyphen/>
              <w:t>Manufacture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[Days</w:t>
            </w:r>
            <w:r>
              <w:rPr>
                <w:rStyle w:val="DescriptionInTable"/>
              </w:rPr>
              <w:softHyphen/>
              <w:t>To</w:t>
            </w:r>
            <w:r>
              <w:rPr>
                <w:rStyle w:val="DescriptionInTable"/>
              </w:rPr>
              <w:softHyphen/>
              <w:t>Manufacture] &gt;= (0)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Days</w:t>
            </w:r>
            <w:r>
              <w:rPr>
                <w:rStyle w:val="Table-Default"/>
              </w:rPr>
              <w:softHyphen/>
              <w:t>To</w:t>
            </w:r>
            <w:r>
              <w:rPr>
                <w:rStyle w:val="Table-Default"/>
              </w:rPr>
              <w:softHyphen/>
              <w:t>Manufacture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([Days</w:t>
            </w:r>
            <w:r>
              <w:rPr>
                <w:rStyle w:val="Table-Default"/>
              </w:rPr>
              <w:softHyphen/>
              <w:t>To</w:t>
            </w:r>
            <w:r>
              <w:rPr>
                <w:rStyle w:val="Table-Default"/>
              </w:rPr>
              <w:softHyphen/>
              <w:t>Manufacture]&gt;=(0))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List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[List</w:t>
            </w:r>
            <w:r>
              <w:rPr>
                <w:rStyle w:val="DescriptionInTable"/>
              </w:rPr>
              <w:softHyphen/>
              <w:t>Price] &gt;=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List</w:t>
            </w:r>
            <w:r>
              <w:rPr>
                <w:rStyle w:val="Table-Default"/>
              </w:rPr>
              <w:softHyphen/>
              <w:t>Price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([List</w:t>
            </w:r>
            <w:r>
              <w:rPr>
                <w:rStyle w:val="Table-Default"/>
              </w:rPr>
              <w:softHyphen/>
              <w:t>Price]&gt;=(0.00))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Line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[Product</w:t>
            </w:r>
            <w:r>
              <w:rPr>
                <w:rStyle w:val="DescriptionInTable"/>
              </w:rPr>
              <w:softHyphen/>
              <w:t>Line]='r' OR [Product</w:t>
            </w:r>
            <w:r>
              <w:rPr>
                <w:rStyle w:val="DescriptionInTable"/>
              </w:rPr>
              <w:softHyphen/>
              <w:t>Line]='m' OR [Product</w:t>
            </w:r>
            <w:r>
              <w:rPr>
                <w:rStyle w:val="DescriptionInTable"/>
              </w:rPr>
              <w:softHyphen/>
              <w:t>Line]='t' OR [Product</w:t>
            </w:r>
            <w:r>
              <w:rPr>
                <w:rStyle w:val="DescriptionInTable"/>
              </w:rPr>
              <w:softHyphen/>
              <w:t>Line]='s' OR [Product</w:t>
            </w:r>
            <w:r>
              <w:rPr>
                <w:rStyle w:val="DescriptionInTable"/>
              </w:rPr>
              <w:softHyphen/>
              <w:t>Line]='R' OR [Product</w:t>
            </w:r>
            <w:r>
              <w:rPr>
                <w:rStyle w:val="DescriptionInTable"/>
              </w:rPr>
              <w:softHyphen/>
              <w:t>Line]='M' OR [Product</w:t>
            </w:r>
            <w:r>
              <w:rPr>
                <w:rStyle w:val="DescriptionInTable"/>
              </w:rPr>
              <w:softHyphen/>
              <w:t>Line]='T' OR [Product</w:t>
            </w:r>
            <w:r>
              <w:rPr>
                <w:rStyle w:val="DescriptionInTable"/>
              </w:rPr>
              <w:softHyphen/>
              <w:t>Line]='S' OR [Product</w:t>
            </w:r>
            <w:r>
              <w:rPr>
                <w:rStyle w:val="DescriptionInTable"/>
              </w:rPr>
              <w:softHyphen/>
              <w:t>Line] IS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Line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(upper([Product</w:t>
            </w:r>
            <w:r>
              <w:rPr>
                <w:rStyle w:val="Table-Default"/>
              </w:rPr>
              <w:softHyphen/>
              <w:t>Line])='R' OR upper([Product</w:t>
            </w:r>
            <w:r>
              <w:rPr>
                <w:rStyle w:val="Table-Default"/>
              </w:rPr>
              <w:softHyphen/>
              <w:t>Line])='M' OR upper([Product</w:t>
            </w:r>
            <w:r>
              <w:rPr>
                <w:rStyle w:val="Table-Default"/>
              </w:rPr>
              <w:softHyphen/>
              <w:t>Line])='T' OR upper([Product</w:t>
            </w:r>
            <w:r>
              <w:rPr>
                <w:rStyle w:val="Table-Default"/>
              </w:rPr>
              <w:softHyphen/>
              <w:t>Line])='S' OR [Product</w:t>
            </w:r>
            <w:r>
              <w:rPr>
                <w:rStyle w:val="Table-Default"/>
              </w:rPr>
              <w:softHyphen/>
              <w:t>Line] IS NULL)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Reorder</w:t>
            </w:r>
            <w:r>
              <w:rPr>
                <w:rStyle w:val="Table-Default"/>
              </w:rPr>
              <w:softHyphen/>
              <w:t>Point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[Reorder</w:t>
            </w:r>
            <w:r>
              <w:rPr>
                <w:rStyle w:val="DescriptionInTable"/>
              </w:rPr>
              <w:softHyphen/>
              <w:t>Point] &gt; (0)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Reorder</w:t>
            </w:r>
            <w:r>
              <w:rPr>
                <w:rStyle w:val="Table-Default"/>
              </w:rPr>
              <w:softHyphen/>
              <w:t>Point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([Reorder</w:t>
            </w:r>
            <w:r>
              <w:rPr>
                <w:rStyle w:val="Table-Default"/>
              </w:rPr>
              <w:softHyphen/>
              <w:t>Point]&gt;(0))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Safety</w:t>
            </w:r>
            <w:r>
              <w:rPr>
                <w:rStyle w:val="Table-Default"/>
              </w:rPr>
              <w:softHyphen/>
              <w:t>Stock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[Safety</w:t>
            </w:r>
            <w:r>
              <w:rPr>
                <w:rStyle w:val="DescriptionInTable"/>
              </w:rPr>
              <w:softHyphen/>
              <w:t>Stock</w:t>
            </w:r>
            <w:r>
              <w:rPr>
                <w:rStyle w:val="DescriptionInTable"/>
              </w:rPr>
              <w:softHyphen/>
              <w:t>Level] &gt; (0)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Safety</w:t>
            </w:r>
            <w:r>
              <w:rPr>
                <w:rStyle w:val="Table-Default"/>
              </w:rPr>
              <w:softHyphen/>
              <w:t>Stock</w:t>
            </w:r>
            <w:r>
              <w:rPr>
                <w:rStyle w:val="Table-Default"/>
              </w:rPr>
              <w:softHyphen/>
              <w:t>Level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([Safety</w:t>
            </w:r>
            <w:r>
              <w:rPr>
                <w:rStyle w:val="Table-Default"/>
              </w:rPr>
              <w:softHyphen/>
              <w:t>Stock</w:t>
            </w:r>
            <w:r>
              <w:rPr>
                <w:rStyle w:val="Table-Default"/>
              </w:rPr>
              <w:softHyphen/>
              <w:t>Level]&gt;(0))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Sell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[Sell</w:t>
            </w:r>
            <w:r>
              <w:rPr>
                <w:rStyle w:val="DescriptionInTable"/>
              </w:rPr>
              <w:softHyphen/>
              <w:t>End</w:t>
            </w:r>
            <w:r>
              <w:rPr>
                <w:rStyle w:val="DescriptionInTable"/>
              </w:rPr>
              <w:softHyphen/>
              <w:t>Date] &gt;= [Sell</w:t>
            </w:r>
            <w:r>
              <w:rPr>
                <w:rStyle w:val="DescriptionInTable"/>
              </w:rPr>
              <w:softHyphen/>
              <w:t>Start</w:t>
            </w:r>
            <w:r>
              <w:rPr>
                <w:rStyle w:val="DescriptionInTable"/>
              </w:rPr>
              <w:softHyphen/>
              <w:t>Date] OR [Sell</w:t>
            </w:r>
            <w:r>
              <w:rPr>
                <w:rStyle w:val="DescriptionInTable"/>
              </w:rPr>
              <w:softHyphen/>
              <w:t>End</w:t>
            </w:r>
            <w:r>
              <w:rPr>
                <w:rStyle w:val="DescriptionInTable"/>
              </w:rPr>
              <w:softHyphen/>
              <w:t>Date] IS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([Sell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Date]&gt;=[Sell</w:t>
            </w:r>
            <w:r>
              <w:rPr>
                <w:rStyle w:val="Table-Default"/>
              </w:rPr>
              <w:softHyphen/>
              <w:t>Start</w:t>
            </w:r>
            <w:r>
              <w:rPr>
                <w:rStyle w:val="Table-Default"/>
              </w:rPr>
              <w:softHyphen/>
              <w:t>Date] OR [Sell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Date] IS NULL)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Standard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[Safety</w:t>
            </w:r>
            <w:r>
              <w:rPr>
                <w:rStyle w:val="DescriptionInTable"/>
              </w:rPr>
              <w:softHyphen/>
              <w:t>Stock</w:t>
            </w:r>
            <w:r>
              <w:rPr>
                <w:rStyle w:val="DescriptionInTable"/>
              </w:rPr>
              <w:softHyphen/>
              <w:t>Level] &gt; (0)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Standard</w:t>
            </w:r>
            <w:r>
              <w:rPr>
                <w:rStyle w:val="Table-Default"/>
              </w:rPr>
              <w:softHyphen/>
              <w:t>Cost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([Standard</w:t>
            </w:r>
            <w:r>
              <w:rPr>
                <w:rStyle w:val="Table-Default"/>
              </w:rPr>
              <w:softHyphen/>
              <w:t>Cost]&gt;=(0.00))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Style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[Style]='u' OR [Style]='m' OR [Style]='w' OR [Style]='U' OR [Style]='M' OR [Style]='W' OR [Style] IS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Style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(upper([Style])='U' OR upper([Style])='M' OR upper([Style])='W' OR [Style] IS NULL)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Weight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[Weight] &gt;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Weight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([Weight]&gt;(0.00))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97" w:name="L6sy1HRT36OHB2zQJL4fTpFJvi0="/>
      <w:r>
        <w:t>Foreign Keys</w:t>
      </w:r>
      <w:bookmarkEnd w:id="29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</w:t>
            </w:r>
            <w:r>
              <w:rPr>
                <w:rStyle w:val="DescriptionInTable"/>
              </w:rPr>
              <w:softHyphen/>
              <w:t>Model.Product</w:t>
            </w:r>
            <w:r>
              <w:rPr>
                <w:rStyle w:val="DescriptionInTable"/>
              </w:rPr>
              <w:softHyphen/>
              <w:t>Model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"n9VdHBX3Ji5OWfmMzrHHD+J8HSM="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</w:t>
            </w:r>
            <w:r>
              <w:rPr>
                <w:rStyle w:val="Table-Default"/>
              </w:rPr>
              <w:softHyphen/>
              <w:t>Model].[Product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Subcategory_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Subcategory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</w:t>
            </w:r>
            <w:r>
              <w:rPr>
                <w:rStyle w:val="DescriptionInTable"/>
              </w:rPr>
              <w:softHyphen/>
              <w:t>Subcategory.Product</w:t>
            </w:r>
            <w:r>
              <w:rPr>
                <w:rStyle w:val="DescriptionInTable"/>
              </w:rPr>
              <w:softHyphen/>
              <w:t>Subcategory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Subcategory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"WthFJ9hmewdhBB85kY7NAjtek7Y="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</w:t>
            </w:r>
            <w:r>
              <w:rPr>
                <w:rStyle w:val="Table-Default"/>
              </w:rPr>
              <w:softHyphen/>
              <w:t>Subcategory].[Product</w:t>
            </w:r>
            <w:r>
              <w:rPr>
                <w:rStyle w:val="Table-Default"/>
              </w:rPr>
              <w:softHyphen/>
              <w:t>Subcategory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Measure_</w:t>
            </w:r>
            <w:r>
              <w:rPr>
                <w:rStyle w:val="Table-Default"/>
              </w:rPr>
              <w:softHyphen/>
              <w:t>Size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Unit</w:t>
            </w:r>
            <w:r>
              <w:rPr>
                <w:rStyle w:val="DescriptionInTable"/>
              </w:rPr>
              <w:softHyphen/>
              <w:t>Measure.Unit</w:t>
            </w:r>
            <w:r>
              <w:rPr>
                <w:rStyle w:val="DescriptionInTable"/>
              </w:rPr>
              <w:softHyphen/>
              <w:t>Measure</w:t>
            </w:r>
            <w:r>
              <w:rPr>
                <w:rStyle w:val="DescriptionInTable"/>
              </w:rPr>
              <w:softHyphen/>
              <w:t>Code.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Size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"11scPpeMkfJepgAP6eC9jOIFK+Y="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[Production].[Unit</w:t>
            </w:r>
            <w:r>
              <w:rPr>
                <w:rStyle w:val="Table-Default"/>
              </w:rPr>
              <w:softHyphen/>
              <w:t>Measure].[Unit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Measure_</w:t>
            </w:r>
            <w:r>
              <w:rPr>
                <w:rStyle w:val="Table-Default"/>
              </w:rPr>
              <w:softHyphen/>
              <w:t>Weight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Unit</w:t>
            </w:r>
            <w:r>
              <w:rPr>
                <w:rStyle w:val="DescriptionInTable"/>
              </w:rPr>
              <w:softHyphen/>
              <w:t>Measure.Unit</w:t>
            </w:r>
            <w:r>
              <w:rPr>
                <w:rStyle w:val="DescriptionInTable"/>
              </w:rPr>
              <w:softHyphen/>
              <w:t>Measure</w:t>
            </w:r>
            <w:r>
              <w:rPr>
                <w:rStyle w:val="DescriptionInTable"/>
              </w:rPr>
              <w:softHyphen/>
              <w:t>Code.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Weight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"11scPpeMkfJepgAP6eC9jOIFK+Y="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[Production].[Unit</w:t>
            </w:r>
            <w:r>
              <w:rPr>
                <w:rStyle w:val="Table-Default"/>
              </w:rPr>
              <w:softHyphen/>
              <w:t>Measure].[Unit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98" w:name="/7SsQzGoMXE/+JkTfk90J1JO324="/>
      <w:r>
        <w:t>SQL Script</w:t>
      </w:r>
      <w:bookmarkEnd w:id="29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[Make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Make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[Finished</w:t>
            </w:r>
            <w:r>
              <w:rPr>
                <w:rStyle w:val="ScriptNormal"/>
              </w:rPr>
              <w:softHyphen/>
              <w:t>Goods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Finished</w:t>
            </w:r>
            <w:r>
              <w:rPr>
                <w:rStyle w:val="ScriptNormal"/>
              </w:rPr>
              <w:softHyphen/>
              <w:t>Goods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[Color]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[Safety</w:t>
            </w:r>
            <w:r>
              <w:rPr>
                <w:rStyle w:val="ScriptNormal"/>
              </w:rPr>
              <w:softHyphen/>
              <w:t>Stock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[Reorder</w:t>
            </w:r>
            <w:r>
              <w:rPr>
                <w:rStyle w:val="ScriptNormal"/>
              </w:rPr>
              <w:softHyphen/>
              <w:t>Point]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[Size]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[Size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[Weight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[Weight]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[decimal]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[Days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Manufacture]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Line]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[Class]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[Style]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Subcategory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[Sell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[Sell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[Discontinued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Class]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[Class]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[Class]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[Class]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[Class]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Days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Manufacture]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[Days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Manufacture]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Line]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Line]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Line]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Line]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Line]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Line]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Reorder</w:t>
            </w:r>
            <w:r>
              <w:rPr>
                <w:rStyle w:val="ScriptNormal"/>
              </w:rPr>
              <w:softHyphen/>
              <w:t>Point]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[Reorder</w:t>
            </w:r>
            <w:r>
              <w:rPr>
                <w:rStyle w:val="ScriptNormal"/>
              </w:rPr>
              <w:softHyphen/>
              <w:t>Point]</w:t>
            </w:r>
            <w:r>
              <w:rPr>
                <w:rStyle w:val="ScriptNormal"/>
              </w:rPr>
              <w:t>&gt;(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Safety</w:t>
            </w:r>
            <w:r>
              <w:rPr>
                <w:rStyle w:val="ScriptNormal"/>
              </w:rPr>
              <w:softHyphen/>
              <w:t>Stock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[Safety</w:t>
            </w:r>
            <w:r>
              <w:rPr>
                <w:rStyle w:val="ScriptNormal"/>
              </w:rPr>
              <w:softHyphen/>
              <w:t>Stock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&gt;(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Sell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[Sell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[Sell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[Sell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Style]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[Style]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'U'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[Style]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[Style]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'W'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[Style]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Weight]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[Weight]</w:t>
            </w:r>
            <w:r>
              <w:rPr>
                <w:rStyle w:val="ScriptNormal"/>
              </w:rPr>
              <w:t>&gt;(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Product_rowguid]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Subcategory_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Subcategory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Subcategory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Subcategory]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Subcategory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Measure_</w:t>
            </w:r>
            <w:r>
              <w:rPr>
                <w:rStyle w:val="ScriptNormal"/>
              </w:rPr>
              <w:softHyphen/>
              <w:t>Size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[Size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Measure_</w:t>
            </w:r>
            <w:r>
              <w:rPr>
                <w:rStyle w:val="ScriptNormal"/>
              </w:rPr>
              <w:softHyphen/>
              <w:t>Weight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[Weight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'Products sold or used in the manfacturing of sold products.'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 = High, M = Medium, L = Low'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'Class'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color.'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'Color'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'Number of days required to manufacture the product.'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'Days</w:t>
            </w:r>
            <w:r>
              <w:rPr>
                <w:rStyle w:val="ScriptString"/>
              </w:rPr>
              <w:softHyphen/>
              <w:t>To</w:t>
            </w:r>
            <w:r>
              <w:rPr>
                <w:rStyle w:val="ScriptString"/>
              </w:rPr>
              <w:softHyphen/>
              <w:t>Manufacture'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the product was discontinued.'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'Discontinued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'0 = Product is not a salable item. 1 = Product is salable.'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'Finished</w:t>
            </w:r>
            <w:r>
              <w:rPr>
                <w:rStyle w:val="ScriptString"/>
              </w:rPr>
              <w:softHyphen/>
              <w:t>Goods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'Selling price.'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'List</w:t>
            </w:r>
            <w:r>
              <w:rPr>
                <w:rStyle w:val="ScriptString"/>
              </w:rPr>
              <w:softHyphen/>
              <w:t>Price'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'0 = Product is purchased, 1 = Product is manufactured in-house.'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'Make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 of the product.'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Product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 = Road, M = Mountain, T = Touring, S = Standard'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Line'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is a member of this product model. Foreign key to Product</w:t>
            </w:r>
            <w:r>
              <w:rPr>
                <w:rStyle w:val="ScriptString"/>
              </w:rPr>
              <w:softHyphen/>
              <w:t>Model.Product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product identification number.'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is a member of this product subcategory. Foreign key to Product</w:t>
            </w:r>
            <w:r>
              <w:rPr>
                <w:rStyle w:val="ScriptString"/>
              </w:rPr>
              <w:softHyphen/>
              <w:t>Sub</w:t>
            </w:r>
            <w:r>
              <w:rPr>
                <w:rStyle w:val="ScriptString"/>
              </w:rPr>
              <w:softHyphen/>
              <w:t>Category.Product</w:t>
            </w:r>
            <w:r>
              <w:rPr>
                <w:rStyle w:val="ScriptString"/>
              </w:rPr>
              <w:softHyphen/>
              <w:t>Sub</w:t>
            </w:r>
            <w:r>
              <w:rPr>
                <w:rStyle w:val="ScriptString"/>
              </w:rPr>
              <w:softHyphen/>
              <w:t>Category</w:t>
            </w:r>
            <w:r>
              <w:rPr>
                <w:rStyle w:val="ScriptString"/>
              </w:rPr>
              <w:softHyphen/>
              <w:t>ID. 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Subcategory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'Inventory level that triggers a purchase order or work order. 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'Reorder</w:t>
            </w:r>
            <w:r>
              <w:rPr>
                <w:rStyle w:val="ScriptString"/>
              </w:rPr>
              <w:softHyphen/>
              <w:t>Point'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'Minimum inventory quantity. 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'Safety</w:t>
            </w:r>
            <w:r>
              <w:rPr>
                <w:rStyle w:val="ScriptString"/>
              </w:rPr>
              <w:softHyphen/>
              <w:t>Stock</w:t>
            </w:r>
            <w:r>
              <w:rPr>
                <w:rStyle w:val="ScriptString"/>
              </w:rPr>
              <w:softHyphen/>
              <w:t>Level'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the product was no longer available for sale.'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'Sell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the product was available for sale.'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'Sell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size.'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'Size'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 of measure for Size column.'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'Size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'Standard cost of the product.'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'Standard</w:t>
            </w:r>
            <w:r>
              <w:rPr>
                <w:rStyle w:val="ScriptString"/>
              </w:rPr>
              <w:softHyphen/>
              <w:t>Cost'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 = Womens, M = Mens, U = Universal'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'Style'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weight.'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'Weight'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 of measure for Weight column.'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'Weight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[Class]=''h'' OR [Class]=''m'' OR [Class]=''l'' OR [Class]=''H'' OR [Class]=''M'' OR [Class]=''L'' OR [Class] IS NULL'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Class'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[Days</w:t>
            </w:r>
            <w:r>
              <w:rPr>
                <w:rStyle w:val="ScriptString"/>
              </w:rPr>
              <w:softHyphen/>
              <w:t>To</w:t>
            </w:r>
            <w:r>
              <w:rPr>
                <w:rStyle w:val="ScriptString"/>
              </w:rPr>
              <w:softHyphen/>
              <w:t>Manufacture] &gt;= (0)'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Days</w:t>
            </w:r>
            <w:r>
              <w:rPr>
                <w:rStyle w:val="ScriptString"/>
              </w:rPr>
              <w:softHyphen/>
              <w:t>To</w:t>
            </w:r>
            <w:r>
              <w:rPr>
                <w:rStyle w:val="ScriptString"/>
              </w:rPr>
              <w:softHyphen/>
              <w:t>Manufacture'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[List</w:t>
            </w:r>
            <w:r>
              <w:rPr>
                <w:rStyle w:val="ScriptString"/>
              </w:rPr>
              <w:softHyphen/>
              <w:t>Price]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[Product</w:t>
            </w:r>
            <w:r>
              <w:rPr>
                <w:rStyle w:val="ScriptString"/>
              </w:rPr>
              <w:softHyphen/>
              <w:t>Line]=''r'' OR [Product</w:t>
            </w:r>
            <w:r>
              <w:rPr>
                <w:rStyle w:val="ScriptString"/>
              </w:rPr>
              <w:softHyphen/>
              <w:t>Line]=''m'' OR [Product</w:t>
            </w:r>
            <w:r>
              <w:rPr>
                <w:rStyle w:val="ScriptString"/>
              </w:rPr>
              <w:softHyphen/>
              <w:t>Line]=''t'' OR [Product</w:t>
            </w:r>
            <w:r>
              <w:rPr>
                <w:rStyle w:val="ScriptString"/>
              </w:rPr>
              <w:softHyphen/>
              <w:t>Line]=''s'' OR [Product</w:t>
            </w:r>
            <w:r>
              <w:rPr>
                <w:rStyle w:val="ScriptString"/>
              </w:rPr>
              <w:softHyphen/>
              <w:t>Line]=''R'' OR [Product</w:t>
            </w:r>
            <w:r>
              <w:rPr>
                <w:rStyle w:val="ScriptString"/>
              </w:rPr>
              <w:softHyphen/>
              <w:t>Line]=''M'' OR [Product</w:t>
            </w:r>
            <w:r>
              <w:rPr>
                <w:rStyle w:val="ScriptString"/>
              </w:rPr>
              <w:softHyphen/>
              <w:t>Line]=''T'' OR [Product</w:t>
            </w:r>
            <w:r>
              <w:rPr>
                <w:rStyle w:val="ScriptString"/>
              </w:rPr>
              <w:softHyphen/>
              <w:t>Line]=''S'' OR [Product</w:t>
            </w:r>
            <w:r>
              <w:rPr>
                <w:rStyle w:val="ScriptString"/>
              </w:rPr>
              <w:softHyphen/>
              <w:t>Line] IS NULL'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Line'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[Reorder</w:t>
            </w:r>
            <w:r>
              <w:rPr>
                <w:rStyle w:val="ScriptString"/>
              </w:rPr>
              <w:softHyphen/>
              <w:t>Point] &gt; (0)'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Reorder</w:t>
            </w:r>
            <w:r>
              <w:rPr>
                <w:rStyle w:val="ScriptString"/>
              </w:rPr>
              <w:softHyphen/>
              <w:t>Point'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[Safety</w:t>
            </w:r>
            <w:r>
              <w:rPr>
                <w:rStyle w:val="ScriptString"/>
              </w:rPr>
              <w:softHyphen/>
              <w:t>Stock</w:t>
            </w:r>
            <w:r>
              <w:rPr>
                <w:rStyle w:val="ScriptString"/>
              </w:rPr>
              <w:softHyphen/>
              <w:t>Level] &gt; (0)'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Safety</w:t>
            </w:r>
            <w:r>
              <w:rPr>
                <w:rStyle w:val="ScriptString"/>
              </w:rPr>
              <w:softHyphen/>
              <w:t>Stock</w:t>
            </w:r>
            <w:r>
              <w:rPr>
                <w:rStyle w:val="ScriptString"/>
              </w:rPr>
              <w:softHyphen/>
              <w:t>Level'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[Sell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Date] &gt;= [Sell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Date] OR [Sell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Date] IS NULL'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Sell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[Safety</w:t>
            </w:r>
            <w:r>
              <w:rPr>
                <w:rStyle w:val="ScriptString"/>
              </w:rPr>
              <w:softHyphen/>
              <w:t>Stock</w:t>
            </w:r>
            <w:r>
              <w:rPr>
                <w:rStyle w:val="ScriptString"/>
              </w:rPr>
              <w:softHyphen/>
              <w:t>Level] &gt; (0)'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Standard</w:t>
            </w:r>
            <w:r>
              <w:rPr>
                <w:rStyle w:val="ScriptString"/>
              </w:rPr>
              <w:softHyphen/>
              <w:t>Cost'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[Style]=''u'' OR [Style]=''m'' OR [Style]=''w'' OR [Style]=''U'' OR [Style]=''M'' OR [Style]=''W'' OR [Style] IS NULL'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Style'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[Weight] &gt;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Weight'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 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Finished</w:t>
            </w:r>
            <w:r>
              <w:rPr>
                <w:rStyle w:val="ScriptString"/>
              </w:rPr>
              <w:softHyphen/>
              <w:t>Goods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 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Make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</w:t>
            </w:r>
            <w:r>
              <w:rPr>
                <w:rStyle w:val="ScriptString"/>
              </w:rPr>
              <w:softHyphen/>
              <w:t>Model.Product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</w:t>
            </w:r>
            <w:r>
              <w:rPr>
                <w:rStyle w:val="ScriptString"/>
              </w:rPr>
              <w:softHyphen/>
              <w:t>Subcategory.Product</w:t>
            </w:r>
            <w:r>
              <w:rPr>
                <w:rStyle w:val="ScriptString"/>
              </w:rPr>
              <w:softHyphen/>
              <w:t>Subcategory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Subcategory_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Subcategory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Unit</w:t>
            </w:r>
            <w:r>
              <w:rPr>
                <w:rStyle w:val="ScriptString"/>
              </w:rPr>
              <w:softHyphen/>
              <w:t>Measure.Unit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Measure_</w:t>
            </w:r>
            <w:r>
              <w:rPr>
                <w:rStyle w:val="ScriptString"/>
              </w:rPr>
              <w:softHyphen/>
              <w:t>Size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Unit</w:t>
            </w:r>
            <w:r>
              <w:rPr>
                <w:rStyle w:val="ScriptString"/>
              </w:rPr>
              <w:softHyphen/>
              <w:t>Measure.Unit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Measure_</w:t>
            </w:r>
            <w:r>
              <w:rPr>
                <w:rStyle w:val="ScriptString"/>
              </w:rPr>
              <w:softHyphen/>
              <w:t>Weight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Product_rowguid'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99" w:name="+j9ArS/RmrYiWuJTFoE9Ia46jS0="/>
      <w:r>
        <w:t>Uses</w:t>
      </w:r>
      <w:bookmarkEnd w:id="299"/>
    </w:p>
    <w:p>
      <w:r>
        <w:fldChar w:fldCharType="begin"/>
      </w:r>
      <w:r>
        <w:instrText xml:space="preserve"> HYPERLINK \l "n9VdHBX3Ji5OWfmMzrHHD+J8HSM=" </w:instrText>
      </w:r>
      <w:r>
        <w:fldChar w:fldCharType="separate"/>
      </w:r>
      <w:r>
        <w:t>[Production].[Product</w:t>
      </w:r>
      <w:r>
        <w:softHyphen/>
        <w:t>Model]</w:t>
      </w:r>
      <w:r>
        <w:fldChar w:fldCharType="end"/>
      </w:r>
    </w:p>
    <w:p>
      <w:r>
        <w:fldChar w:fldCharType="begin"/>
      </w:r>
      <w:r>
        <w:instrText xml:space="preserve"> HYPERLINK \l "WthFJ9hmewdhBB85kY7NAjtek7Y=" </w:instrText>
      </w:r>
      <w:r>
        <w:fldChar w:fldCharType="separate"/>
      </w:r>
      <w:r>
        <w:t>[Production].[Product</w:t>
      </w:r>
      <w:r>
        <w:softHyphen/>
        <w:t>Subcategory]</w:t>
      </w:r>
      <w:r>
        <w:fldChar w:fldCharType="end"/>
      </w:r>
    </w:p>
    <w:p>
      <w:r>
        <w:fldChar w:fldCharType="begin"/>
      </w:r>
      <w:r>
        <w:instrText xml:space="preserve"> HYPERLINK \l "11scPpeMkfJepgAP6eC9jOIFK+Y=" </w:instrText>
      </w:r>
      <w:r>
        <w:fldChar w:fldCharType="separate"/>
      </w:r>
      <w:r>
        <w:t>[Production].[Unit</w:t>
      </w:r>
      <w:r>
        <w:softHyphen/>
        <w:t>Measure]</w:t>
      </w:r>
      <w:r>
        <w:fldChar w:fldCharType="end"/>
      </w:r>
    </w:p>
    <w:p>
      <w:r>
        <w:fldChar w:fldCharType="begin"/>
      </w:r>
      <w:r>
        <w:instrText xml:space="preserve"> HYPERLINK \l "j88jjDtwCbK8khz/m8jxryH/SFk=" </w:instrText>
      </w:r>
      <w:r>
        <w:fldChar w:fldCharType="separate"/>
      </w:r>
      <w:r>
        <w:t>[dbo].[Flag]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300" w:name="HhLJOhnVr4aNgK/w+p9qyXv5CJ0="/>
      <w:r>
        <w:t>Used By</w:t>
      </w:r>
      <w:bookmarkEnd w:id="300"/>
    </w:p>
    <w:p>
      <w:r>
        <w:fldChar w:fldCharType="begin"/>
      </w:r>
      <w:r>
        <w:instrText xml:space="preserve"> HYPERLINK \l "m9P+2olmZFXOowkUY18+Ri7YHx4=" </w:instrText>
      </w:r>
      <w:r>
        <w:fldChar w:fldCharType="separate"/>
      </w:r>
      <w:r>
        <w:t>[Production].[Bill</w:t>
      </w:r>
      <w:r>
        <w:softHyphen/>
        <w:t>Of</w:t>
      </w:r>
      <w:r>
        <w:softHyphen/>
        <w:t>Materials]</w:t>
      </w:r>
      <w:r>
        <w:fldChar w:fldCharType="end"/>
      </w:r>
    </w:p>
    <w:p>
      <w:r>
        <w:fldChar w:fldCharType="begin"/>
      </w:r>
      <w:r>
        <w:instrText xml:space="preserve"> HYPERLINK \l "V4hNECfDVL8rNsab6KfgsgmqeHE=" </w:instrText>
      </w:r>
      <w:r>
        <w:fldChar w:fldCharType="separate"/>
      </w:r>
      <w:r>
        <w:t>[Production].[Product</w:t>
      </w:r>
      <w:r>
        <w:softHyphen/>
        <w:t>Cost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"hFy0+8CYqgHPJaiGh0/YlUFf+eI=" </w:instrText>
      </w:r>
      <w:r>
        <w:fldChar w:fldCharType="separate"/>
      </w:r>
      <w:r>
        <w:t>[Production].[Product</w:t>
      </w:r>
      <w:r>
        <w:softHyphen/>
        <w:t>Document]</w:t>
      </w:r>
      <w:r>
        <w:fldChar w:fldCharType="end"/>
      </w:r>
    </w:p>
    <w:p>
      <w:r>
        <w:fldChar w:fldCharType="begin"/>
      </w:r>
      <w:r>
        <w:instrText xml:space="preserve"> HYPERLINK \l "JnGLivmNHPEgSuzGYyO0WefiqDw=" </w:instrText>
      </w:r>
      <w:r>
        <w:fldChar w:fldCharType="separate"/>
      </w:r>
      <w:r>
        <w:t>[Production].[Product</w:t>
      </w:r>
      <w:r>
        <w:softHyphen/>
        <w:t>Inventory]</w:t>
      </w:r>
      <w:r>
        <w:fldChar w:fldCharType="end"/>
      </w:r>
    </w:p>
    <w:p>
      <w:r>
        <w:fldChar w:fldCharType="begin"/>
      </w:r>
      <w:r>
        <w:instrText xml:space="preserve"> HYPERLINK \l "lSXw7btC5MVIn+g9cscCbIFpkU0=" </w:instrText>
      </w:r>
      <w:r>
        <w:fldChar w:fldCharType="separate"/>
      </w:r>
      <w:r>
        <w:t>[Production].[Product</w:t>
      </w:r>
      <w:r>
        <w:softHyphen/>
        <w:t>List</w:t>
      </w:r>
      <w:r>
        <w:softHyphen/>
        <w:t>Price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"40voS36ihwbm/xtmbxsgEQceBOQ=" </w:instrText>
      </w:r>
      <w:r>
        <w:fldChar w:fldCharType="separate"/>
      </w:r>
      <w:r>
        <w:t>[Production].[Product</w:t>
      </w:r>
      <w:r>
        <w:softHyphen/>
        <w:t>Product</w:t>
      </w:r>
      <w:r>
        <w:softHyphen/>
        <w:t>Photo]</w:t>
      </w:r>
      <w:r>
        <w:fldChar w:fldCharType="end"/>
      </w:r>
    </w:p>
    <w:p>
      <w:r>
        <w:fldChar w:fldCharType="begin"/>
      </w:r>
      <w:r>
        <w:instrText xml:space="preserve"> HYPERLINK \l "Z1+PLnel1CKvek/LdN60/nVl5cI=" </w:instrText>
      </w:r>
      <w:r>
        <w:fldChar w:fldCharType="separate"/>
      </w:r>
      <w:r>
        <w:t>[Production].[Product</w:t>
      </w:r>
      <w:r>
        <w:softHyphen/>
        <w:t>Review]</w:t>
      </w:r>
      <w:r>
        <w:fldChar w:fldCharType="end"/>
      </w:r>
    </w:p>
    <w:p>
      <w:r>
        <w:fldChar w:fldCharType="begin"/>
      </w:r>
      <w:r>
        <w:instrText xml:space="preserve"> HYPERLINK \l "qEI6rAj76QhivliqVRIQ5mR7wrA=" </w:instrText>
      </w:r>
      <w:r>
        <w:fldChar w:fldCharType="separate"/>
      </w:r>
      <w:r>
        <w:t>[Production].[Transaction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"BSRICvfPko6shp7o8HSu003oCno=" </w:instrText>
      </w:r>
      <w:r>
        <w:fldChar w:fldCharType="separate"/>
      </w:r>
      <w:r>
        <w:t>[Production].[Work</w:t>
      </w:r>
      <w:r>
        <w:softHyphen/>
        <w:t>Order]</w:t>
      </w:r>
      <w:r>
        <w:fldChar w:fldCharType="end"/>
      </w:r>
    </w:p>
    <w:p>
      <w:r>
        <w:fldChar w:fldCharType="begin"/>
      </w:r>
      <w:r>
        <w:instrText xml:space="preserve"> HYPERLINK \l "igWcZ2fEqwA+AlsF0xQn66oTGAU=" </w:instrText>
      </w:r>
      <w:r>
        <w:fldChar w:fldCharType="separate"/>
      </w:r>
      <w:r>
        <w:t>[Purchasing].[Product</w:t>
      </w:r>
      <w:r>
        <w:softHyphen/>
        <w:t>Vendor]</w:t>
      </w:r>
      <w:r>
        <w:fldChar w:fldCharType="end"/>
      </w:r>
    </w:p>
    <w:p>
      <w:r>
        <w:fldChar w:fldCharType="begin"/>
      </w:r>
      <w:r>
        <w:instrText xml:space="preserve"> HYPERLINK \l "dsxg+I54iAv4FByATvQGW4l6Cco=" </w:instrText>
      </w:r>
      <w:r>
        <w:fldChar w:fldCharType="separate"/>
      </w:r>
      <w:r>
        <w:t>[Purchasing].[Purchase</w:t>
      </w:r>
      <w:r>
        <w:softHyphen/>
        <w:t>Order</w:t>
      </w:r>
      <w:r>
        <w:softHyphen/>
        <w:t>Detail]</w:t>
      </w:r>
      <w:r>
        <w:fldChar w:fldCharType="end"/>
      </w:r>
    </w:p>
    <w:p>
      <w:r>
        <w:fldChar w:fldCharType="begin"/>
      </w:r>
      <w:r>
        <w:instrText xml:space="preserve"> HYPERLINK \l "usOp9/vzTEpC3eW1PfV8jtNCfNQ=" </w:instrText>
      </w:r>
      <w:r>
        <w:fldChar w:fldCharType="separate"/>
      </w:r>
      <w:r>
        <w:t>[Sales].[Shopping</w:t>
      </w:r>
      <w:r>
        <w:softHyphen/>
        <w:t>Cart</w:t>
      </w:r>
      <w:r>
        <w:softHyphen/>
        <w:t>Item]</w:t>
      </w:r>
      <w:r>
        <w:fldChar w:fldCharType="end"/>
      </w:r>
    </w:p>
    <w:p>
      <w:r>
        <w:fldChar w:fldCharType="begin"/>
      </w:r>
      <w:r>
        <w:instrText xml:space="preserve"> HYPERLINK \l "8e4RMrihzXJLXw2gPdnNJ+2ijQ0=" </w:instrText>
      </w:r>
      <w:r>
        <w:fldChar w:fldCharType="separate"/>
      </w:r>
      <w:r>
        <w:t>[Sales].[Special</w:t>
      </w:r>
      <w:r>
        <w:softHyphen/>
        <w:t>Offer</w:t>
      </w:r>
      <w:r>
        <w:softHyphen/>
        <w:t>Product]</w:t>
      </w:r>
      <w:r>
        <w:fldChar w:fldCharType="end"/>
      </w:r>
    </w:p>
    <w:p>
      <w:r>
        <w:fldChar w:fldCharType="begin"/>
      </w:r>
      <w:r>
        <w:instrText xml:space="preserve"> HYPERLINK \l "2wtLw+LERdCNthBlev7/7Ew1+JQ=" </w:instrText>
      </w:r>
      <w:r>
        <w:fldChar w:fldCharType="separate"/>
      </w:r>
      <w:r>
        <w:t>[Production].[v</w:t>
      </w:r>
      <w:r>
        <w:softHyphen/>
        <w:t>Product</w:t>
      </w:r>
      <w:r>
        <w:softHyphen/>
        <w:t>And</w:t>
      </w:r>
      <w:r>
        <w:softHyphen/>
        <w:t>Description]</w:t>
      </w:r>
      <w:r>
        <w:fldChar w:fldCharType="end"/>
      </w:r>
    </w:p>
    <w:p>
      <w:r>
        <w:fldChar w:fldCharType="begin"/>
      </w:r>
      <w:r>
        <w:instrText xml:space="preserve"> HYPERLINK \l "C41ile3bJ5ydReR7L8IkkBAf7Ac=" </w:instrText>
      </w:r>
      <w:r>
        <w:fldChar w:fldCharType="separate"/>
      </w:r>
      <w:r>
        <w:t>[dbo].[usp</w:t>
      </w:r>
      <w:r>
        <w:softHyphen/>
        <w:t>Get</w:t>
      </w:r>
      <w:r>
        <w:softHyphen/>
        <w:t>Bill</w:t>
      </w:r>
      <w:r>
        <w:softHyphen/>
        <w:t>Of</w:t>
      </w:r>
      <w:r>
        <w:softHyphen/>
        <w:t>Materials]</w:t>
      </w:r>
      <w:r>
        <w:fldChar w:fldCharType="end"/>
      </w:r>
    </w:p>
    <w:p>
      <w:r>
        <w:fldChar w:fldCharType="begin"/>
      </w:r>
      <w:r>
        <w:instrText xml:space="preserve"> HYPERLINK \l "Nj+nzkRbS2L5x7zZW3glT02uJTA=" </w:instrText>
      </w:r>
      <w:r>
        <w:fldChar w:fldCharType="separate"/>
      </w:r>
      <w:r>
        <w:t>[dbo].[usp</w:t>
      </w:r>
      <w:r>
        <w:softHyphen/>
        <w:t>Get</w:t>
      </w:r>
      <w:r>
        <w:softHyphen/>
        <w:t>Where</w:t>
      </w:r>
      <w:r>
        <w:softHyphen/>
        <w:t>Used</w:t>
      </w:r>
      <w:r>
        <w:softHyphen/>
        <w:t>Product</w:t>
      </w:r>
      <w:r>
        <w:softHyphen/>
        <w:t>ID]</w:t>
      </w:r>
      <w:r>
        <w:fldChar w:fldCharType="end"/>
      </w:r>
    </w:p>
    <w:p>
      <w:r>
        <w:fldChar w:fldCharType="begin"/>
      </w:r>
      <w:r>
        <w:instrText xml:space="preserve"> HYPERLINK \l "qCHqC6Ssa6gRKHNZ1A5hYnf4CXs=" </w:instrText>
      </w:r>
      <w:r>
        <w:fldChar w:fldCharType="separate"/>
      </w:r>
      <w:r>
        <w:t>[dbo].[ufn</w:t>
      </w:r>
      <w:r>
        <w:softHyphen/>
        <w:t>Get</w:t>
      </w:r>
      <w:r>
        <w:softHyphen/>
        <w:t>Product</w:t>
      </w:r>
      <w:r>
        <w:softHyphen/>
        <w:t>Dealer</w:t>
      </w:r>
      <w:r>
        <w:softHyphen/>
        <w:t>Price]</w:t>
      </w:r>
      <w:r>
        <w:fldChar w:fldCharType="end"/>
      </w:r>
    </w:p>
    <w:p>
      <w:r>
        <w:fldChar w:fldCharType="begin"/>
      </w:r>
      <w:r>
        <w:instrText xml:space="preserve"> HYPERLINK \l "8mn5CnDFl2xPNBEKQCwZ9YJdOMk=" </w:instrText>
      </w:r>
      <w:r>
        <w:fldChar w:fldCharType="separate"/>
      </w:r>
      <w:r>
        <w:t>[dbo].[ufn</w:t>
      </w:r>
      <w:r>
        <w:softHyphen/>
        <w:t>Get</w:t>
      </w:r>
      <w:r>
        <w:softHyphen/>
        <w:t>Product</w:t>
      </w:r>
      <w:r>
        <w:softHyphen/>
        <w:t>List</w:t>
      </w:r>
      <w:r>
        <w:softHyphen/>
        <w:t>Price]</w:t>
      </w:r>
      <w:r>
        <w:fldChar w:fldCharType="end"/>
      </w:r>
    </w:p>
    <w:p>
      <w:r>
        <w:fldChar w:fldCharType="begin"/>
      </w:r>
      <w:r>
        <w:instrText xml:space="preserve"> HYPERLINK \l "iQHxQM8zJLh+qEeVmjb6xgEGWO4=" </w:instrText>
      </w:r>
      <w:r>
        <w:fldChar w:fldCharType="separate"/>
      </w:r>
      <w:r>
        <w:t>[dbo].[ufn</w:t>
      </w:r>
      <w:r>
        <w:softHyphen/>
        <w:t>Get</w:t>
      </w:r>
      <w:r>
        <w:softHyphen/>
        <w:t>Product</w:t>
      </w:r>
      <w:r>
        <w:softHyphen/>
        <w:t>Standard</w:t>
      </w:r>
      <w:r>
        <w:softHyphen/>
        <w:t>Cost]</w:t>
      </w:r>
      <w:r>
        <w:fldChar w:fldCharType="end"/>
      </w:r>
    </w:p>
    <w:p>
      <w:pPr>
        <w:sectPr>
          <w:headerReference w:type="default" r:id="rId5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01" w:name="upfoEFG3EP8VWKmQ3NJKJ7V9JTs="/>
            <w:bookmarkStart w:id="302" w:name="_Toc256000034"/>
            <w:r>
              <w:pict>
                <v:shape id="_x0000_i1397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[Production].[Product</w:t>
            </w:r>
            <w:r>
              <w:softHyphen/>
              <w:t>Category]</w:t>
            </w:r>
            <w:bookmarkEnd w:id="302"/>
          </w:p>
          <w:p>
            <w:bookmarkEnd w:id="301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303" w:name="rHmVtol2w4OW3KuV8Q8bloC8dtg="/>
      <w:r>
        <w:t>MS_</w:t>
      </w:r>
      <w:r>
        <w:softHyphen/>
        <w:t>Description</w:t>
      </w:r>
      <w:bookmarkEnd w:id="303"/>
    </w:p>
    <w:p>
      <w:r>
        <w:t>High-level product categorization.</w:t>
      </w:r>
    </w:p>
    <w:p>
      <w:pPr>
        <w:pStyle w:val="BlockTitleParagraph"/>
      </w:pPr>
      <w:bookmarkStart w:id="304" w:name="H8U8pJG7Qa5t3hzEZc/SS7u6Bpw="/>
      <w:r>
        <w:t>Properties</w:t>
      </w:r>
      <w:bookmarkEnd w:id="30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05" w:name="NrVFK0OJp9q/rWL4HX7qUVJouuU="/>
      <w:r>
        <w:t>Columns</w:t>
      </w:r>
      <w:bookmarkEnd w:id="30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761"/>
        <w:gridCol w:w="1449"/>
        <w:gridCol w:w="984"/>
        <w:gridCol w:w="984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9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Category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Product</w:t>
            </w:r>
            <w:r>
              <w:rPr>
                <w:rStyle w:val="DescriptionInTable"/>
              </w:rPr>
              <w:softHyphen/>
              <w:t>Category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99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Category description.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00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06" w:name="1SQTE0qM6v2dwq8gIbA9EsiYRO4="/>
      <w:r>
        <w:t>Indexes</w:t>
      </w:r>
      <w:bookmarkEnd w:id="30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01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Category_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Category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Category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Category_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Category_rowguid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07" w:name="TcH2VTxOFSW/yYQH81KPZc/Sayo="/>
      <w:r>
        <w:t>SQL Script</w:t>
      </w:r>
      <w:bookmarkEnd w:id="30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Category]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Category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Category_rowguid]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Category_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Category]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Category_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Category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Category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Category_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Category]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Category_rowguid]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Category]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'High-level product categorization.'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'Category description.'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Product</w:t>
            </w:r>
            <w:r>
              <w:rPr>
                <w:rStyle w:val="ScriptString"/>
              </w:rPr>
              <w:softHyphen/>
              <w:t>Category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Category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Category_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Category_rowguid'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Category_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Category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Category_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Category_rowguid'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Category_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Category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08" w:name="LTop9bI/Dy4nRhgvLHiQhDhPhH8="/>
      <w:r>
        <w:t>Uses</w:t>
      </w:r>
      <w:bookmarkEnd w:id="308"/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309" w:name="MSifBOIppB1w8kprfES38c7xX7g="/>
      <w:r>
        <w:t>Used By</w:t>
      </w:r>
      <w:bookmarkEnd w:id="309"/>
    </w:p>
    <w:p>
      <w:r>
        <w:fldChar w:fldCharType="begin"/>
      </w:r>
      <w:r>
        <w:instrText xml:space="preserve"> HYPERLINK \l "WthFJ9hmewdhBB85kY7NAjtek7Y=" </w:instrText>
      </w:r>
      <w:r>
        <w:fldChar w:fldCharType="separate"/>
      </w:r>
      <w:r>
        <w:t>[Production].[Product</w:t>
      </w:r>
      <w:r>
        <w:softHyphen/>
        <w:t>Subcategory]</w:t>
      </w:r>
      <w:r>
        <w:fldChar w:fldCharType="end"/>
      </w:r>
    </w:p>
    <w:p>
      <w:pPr>
        <w:sectPr>
          <w:headerReference w:type="default" r:id="rId6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10" w:name="V4hNECfDVL8rNsab6KfgsgmqeHE="/>
            <w:bookmarkStart w:id="311" w:name="_Toc256000035"/>
            <w:r>
              <w:pict>
                <v:shape id="_x0000_i140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[Production].[Product</w:t>
            </w:r>
            <w:r>
              <w:softHyphen/>
              <w:t>Cost</w:t>
            </w:r>
            <w:r>
              <w:softHyphen/>
              <w:t>History]</w:t>
            </w:r>
            <w:bookmarkEnd w:id="311"/>
          </w:p>
          <w:p>
            <w:bookmarkEnd w:id="31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312" w:name="WWvPg5TypMuy+/KBc4HE4+FqAVg="/>
      <w:r>
        <w:t>MS_</w:t>
      </w:r>
      <w:r>
        <w:softHyphen/>
        <w:t>Description</w:t>
      </w:r>
      <w:bookmarkEnd w:id="312"/>
    </w:p>
    <w:p>
      <w:r>
        <w:t>Changes in the cost of a product over time.</w:t>
      </w:r>
    </w:p>
    <w:p>
      <w:pPr>
        <w:pStyle w:val="BlockTitleParagraph"/>
      </w:pPr>
      <w:bookmarkStart w:id="313" w:name="ri84oZeCExnB/rAW2X1p7wekhcc="/>
      <w:r>
        <w:t>Properties</w:t>
      </w:r>
      <w:bookmarkEnd w:id="3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14" w:name="lhzpAovcX3mxpJVBwKp8hpQCxSM="/>
      <w:r>
        <w:t>Columns</w:t>
      </w:r>
      <w:bookmarkEnd w:id="31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343"/>
        <w:gridCol w:w="1068"/>
        <w:gridCol w:w="1236"/>
        <w:gridCol w:w="123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03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404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identification number. Foreign key to Product.Product</w:t>
            </w:r>
            <w:r>
              <w:rPr>
                <w:rStyle w:val="DescriptionInTable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05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cost start date.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cost end date.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06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Standard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Standard cost of the product.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15" w:name="8iezAExEFs4PVtzPJ1u0DlwLzbY="/>
      <w:r>
        <w:t>Indexes</w:t>
      </w:r>
      <w:bookmarkEnd w:id="31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388"/>
        <w:gridCol w:w="1878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07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Start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ID, Start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16" w:name="tmYkw7Iq/WYZ2x6fDykVbumWqGA="/>
      <w:r>
        <w:t>Check Constraints</w:t>
      </w:r>
      <w:bookmarkEnd w:id="31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453"/>
        <w:gridCol w:w="1332"/>
        <w:gridCol w:w="185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[End</w:t>
            </w:r>
            <w:r>
              <w:rPr>
                <w:rStyle w:val="DescriptionInTable"/>
              </w:rPr>
              <w:softHyphen/>
              <w:t>Date] &gt;= [Start</w:t>
            </w:r>
            <w:r>
              <w:rPr>
                <w:rStyle w:val="DescriptionInTable"/>
              </w:rPr>
              <w:softHyphen/>
              <w:t>Date] OR [End</w:t>
            </w:r>
            <w:r>
              <w:rPr>
                <w:rStyle w:val="DescriptionInTable"/>
              </w:rPr>
              <w:softHyphen/>
              <w:t>Date] IS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([End</w:t>
            </w:r>
            <w:r>
              <w:rPr>
                <w:rStyle w:val="Table-Default"/>
              </w:rPr>
              <w:softHyphen/>
              <w:t>Date]&gt;=[Start</w:t>
            </w:r>
            <w:r>
              <w:rPr>
                <w:rStyle w:val="Table-Default"/>
              </w:rPr>
              <w:softHyphen/>
              <w:t>Date] OR [End</w:t>
            </w:r>
            <w:r>
              <w:rPr>
                <w:rStyle w:val="Table-Default"/>
              </w:rPr>
              <w:softHyphen/>
              <w:t>Date] IS NULL)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Standard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[Standard</w:t>
            </w:r>
            <w:r>
              <w:rPr>
                <w:rStyle w:val="DescriptionInTable"/>
              </w:rPr>
              <w:softHyphen/>
              <w:t>Cost] &gt;=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Standard</w:t>
            </w:r>
            <w:r>
              <w:rPr>
                <w:rStyle w:val="Table-Default"/>
              </w:rPr>
              <w:softHyphen/>
              <w:t>Cost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([Standard</w:t>
            </w:r>
            <w:r>
              <w:rPr>
                <w:rStyle w:val="Table-Default"/>
              </w:rPr>
              <w:softHyphen/>
              <w:t>Cost]&gt;=(0.00))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17" w:name="5Y+WA+92xSIj9a1qZ3HB3yXjcmo="/>
      <w:r>
        <w:t>Foreign Keys</w:t>
      </w:r>
      <w:bookmarkEnd w:id="31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708"/>
        <w:gridCol w:w="3932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"mO6TpkyW7q4W/OMRHISuYfWNCME="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[Production].[Product].[Product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18" w:name="V5nb5NP3MxcUzSK34eXNjtFNwrk="/>
      <w:r>
        <w:t>SQL Script</w:t>
      </w:r>
      <w:bookmarkEnd w:id="31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History]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'Changes in the cost of a product over time.'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cost end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identification number. Foreign key to Product.Product</w:t>
            </w:r>
            <w:r>
              <w:rPr>
                <w:rStyle w:val="ScriptString"/>
              </w:rPr>
              <w:softHyphen/>
              <w:t>ID'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'Standard cost of the product.'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'Standard</w:t>
            </w:r>
            <w:r>
              <w:rPr>
                <w:rStyle w:val="ScriptString"/>
              </w:rPr>
              <w:softHyphen/>
              <w:t>Cost'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cost start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[End</w:t>
            </w:r>
            <w:r>
              <w:rPr>
                <w:rStyle w:val="ScriptString"/>
              </w:rPr>
              <w:softHyphen/>
              <w:t>Date] &gt;= [Start</w:t>
            </w:r>
            <w:r>
              <w:rPr>
                <w:rStyle w:val="ScriptString"/>
              </w:rPr>
              <w:softHyphen/>
              <w:t>Date] OR [End</w:t>
            </w:r>
            <w:r>
              <w:rPr>
                <w:rStyle w:val="ScriptString"/>
              </w:rPr>
              <w:softHyphen/>
              <w:t>Date] IS NULL'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[Standard</w:t>
            </w:r>
            <w:r>
              <w:rPr>
                <w:rStyle w:val="ScriptString"/>
              </w:rPr>
              <w:softHyphen/>
              <w:t>Cost]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Standard</w:t>
            </w:r>
            <w:r>
              <w:rPr>
                <w:rStyle w:val="ScriptString"/>
              </w:rPr>
              <w:softHyphen/>
              <w:t>Cost'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19" w:name="CmECYEa3wO7M45zHiG2ZCHIFTa0="/>
      <w:r>
        <w:t>Uses</w:t>
      </w:r>
      <w:bookmarkEnd w:id="319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320" w:name="S2ad/Bkt8Ej7nDbaaYMIrOf6m70="/>
      <w:r>
        <w:t>Used By</w:t>
      </w:r>
      <w:bookmarkEnd w:id="320"/>
    </w:p>
    <w:p>
      <w:r>
        <w:fldChar w:fldCharType="begin"/>
      </w:r>
      <w:r>
        <w:instrText xml:space="preserve"> HYPERLINK \l "iQHxQM8zJLh+qEeVmjb6xgEGWO4=" </w:instrText>
      </w:r>
      <w:r>
        <w:fldChar w:fldCharType="separate"/>
      </w:r>
      <w:r>
        <w:t>[dbo].[ufn</w:t>
      </w:r>
      <w:r>
        <w:softHyphen/>
        <w:t>Get</w:t>
      </w:r>
      <w:r>
        <w:softHyphen/>
        <w:t>Product</w:t>
      </w:r>
      <w:r>
        <w:softHyphen/>
        <w:t>Standard</w:t>
      </w:r>
      <w:r>
        <w:softHyphen/>
        <w:t>Cost]</w:t>
      </w:r>
      <w:r>
        <w:fldChar w:fldCharType="end"/>
      </w:r>
    </w:p>
    <w:p>
      <w:pPr>
        <w:sectPr>
          <w:headerReference w:type="default" r:id="rId6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21" w:name="4iEXAFuDYt/4TBUTP9DP8dTGazY="/>
            <w:bookmarkStart w:id="322" w:name="_Toc256000036"/>
            <w:r>
              <w:pict>
                <v:shape id="_x0000_i140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[Production].[Product</w:t>
            </w:r>
            <w:r>
              <w:softHyphen/>
              <w:t>Description]</w:t>
            </w:r>
            <w:bookmarkEnd w:id="322"/>
          </w:p>
          <w:p>
            <w:bookmarkEnd w:id="321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323" w:name="lfqG81ZJRxX0mYqf3B6is0hGhd0="/>
      <w:r>
        <w:t>MS_</w:t>
      </w:r>
      <w:r>
        <w:softHyphen/>
        <w:t>Description</w:t>
      </w:r>
      <w:bookmarkEnd w:id="323"/>
    </w:p>
    <w:p>
      <w:r>
        <w:t>Product descriptions in several languages.</w:t>
      </w:r>
    </w:p>
    <w:p>
      <w:pPr>
        <w:pStyle w:val="BlockTitleParagraph"/>
      </w:pPr>
      <w:bookmarkStart w:id="324" w:name="znDMlt3pyUPRLtc+n/J7LCguyuQ="/>
      <w:r>
        <w:t>Properties</w:t>
      </w:r>
      <w:bookmarkEnd w:id="32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25" w:name="tbyGPiA5Y2cjUqje0RUf9RaDv5k="/>
      <w:r>
        <w:t>Columns</w:t>
      </w:r>
      <w:bookmarkEnd w:id="32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761"/>
        <w:gridCol w:w="1449"/>
        <w:gridCol w:w="984"/>
        <w:gridCol w:w="984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09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Product</w:t>
            </w:r>
            <w:r>
              <w:rPr>
                <w:rStyle w:val="DescriptionInTable"/>
              </w:rPr>
              <w:softHyphen/>
              <w:t>Description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Description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Description of the product.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nvarchar(400)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10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26" w:name="GBY55GvRBYFPLEgcjcnMh4/BcwA="/>
      <w:r>
        <w:t>Indexes</w:t>
      </w:r>
      <w:bookmarkEnd w:id="32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11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Description_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Description_rowguid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27" w:name="qvVF1LdEFgnDCZ7DnWG6UAx6PjY="/>
      <w:r>
        <w:t>SQL Script</w:t>
      </w:r>
      <w:bookmarkEnd w:id="32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descriptions in several languages.'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'Description of the product.'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'Description'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Product</w:t>
            </w:r>
            <w:r>
              <w:rPr>
                <w:rStyle w:val="ScriptString"/>
              </w:rPr>
              <w:softHyphen/>
              <w:t>Description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28" w:name="zcn05s9Dtd/D5rmaZS8whdHOtO0="/>
      <w:r>
        <w:t>Uses</w:t>
      </w:r>
      <w:bookmarkEnd w:id="328"/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329" w:name="KN5gKNc66vRH53q+nJ/LHOlZ0L8="/>
      <w:r>
        <w:t>Used By</w:t>
      </w:r>
      <w:bookmarkEnd w:id="329"/>
    </w:p>
    <w:p>
      <w:r>
        <w:fldChar w:fldCharType="begin"/>
      </w:r>
      <w:r>
        <w:instrText xml:space="preserve"> HYPERLINK \l "Kkf63jUYCrQKelqjjcG51JBQDNI=" </w:instrText>
      </w:r>
      <w:r>
        <w:fldChar w:fldCharType="separate"/>
      </w:r>
      <w:r>
        <w:t>[Production].[Product</w:t>
      </w:r>
      <w:r>
        <w:softHyphen/>
        <w:t>Model</w:t>
      </w:r>
      <w:r>
        <w:softHyphen/>
        <w:t>Product</w:t>
      </w:r>
      <w:r>
        <w:softHyphen/>
        <w:t>Description</w:t>
      </w:r>
      <w:r>
        <w:softHyphen/>
        <w:t>Culture]</w:t>
      </w:r>
      <w:r>
        <w:fldChar w:fldCharType="end"/>
      </w:r>
    </w:p>
    <w:p>
      <w:r>
        <w:fldChar w:fldCharType="begin"/>
      </w:r>
      <w:r>
        <w:instrText xml:space="preserve"> HYPERLINK \l "2wtLw+LERdCNthBlev7/7Ew1+JQ=" </w:instrText>
      </w:r>
      <w:r>
        <w:fldChar w:fldCharType="separate"/>
      </w:r>
      <w:r>
        <w:t>[Production].[v</w:t>
      </w:r>
      <w:r>
        <w:softHyphen/>
        <w:t>Product</w:t>
      </w:r>
      <w:r>
        <w:softHyphen/>
        <w:t>And</w:t>
      </w:r>
      <w:r>
        <w:softHyphen/>
        <w:t>Description]</w:t>
      </w:r>
      <w:r>
        <w:fldChar w:fldCharType="end"/>
      </w:r>
    </w:p>
    <w:p>
      <w:pPr>
        <w:sectPr>
          <w:headerReference w:type="default" r:id="rId6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30" w:name="hFy0+8CYqgHPJaiGh0/YlUFf+eI="/>
            <w:bookmarkStart w:id="331" w:name="_Toc256000037"/>
            <w:r>
              <w:pict>
                <v:shape id="_x0000_i141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[Production].[Product</w:t>
            </w:r>
            <w:r>
              <w:softHyphen/>
              <w:t>Document]</w:t>
            </w:r>
            <w:bookmarkEnd w:id="331"/>
          </w:p>
          <w:p>
            <w:bookmarkEnd w:id="33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332" w:name="vRqHm9dWPY9DhXWyX4560fKYEKM="/>
      <w:r>
        <w:t>MS_</w:t>
      </w:r>
      <w:r>
        <w:softHyphen/>
        <w:t>Description</w:t>
      </w:r>
      <w:bookmarkEnd w:id="332"/>
    </w:p>
    <w:p>
      <w:r>
        <w:t>Cross-reference table mapping products to related product documents.</w:t>
      </w:r>
    </w:p>
    <w:p>
      <w:pPr>
        <w:pStyle w:val="BlockTitleParagraph"/>
      </w:pPr>
      <w:bookmarkStart w:id="333" w:name="irbfS3gTY5OZkhC75FuBjVKN6pA="/>
      <w:r>
        <w:t>Properties</w:t>
      </w:r>
      <w:bookmarkEnd w:id="33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34" w:name="GMzjifG3/Uw9VeOHZUFHovwKijY="/>
      <w:r>
        <w:t>Columns</w:t>
      </w:r>
      <w:bookmarkEnd w:id="33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420"/>
        <w:gridCol w:w="1117"/>
        <w:gridCol w:w="1220"/>
        <w:gridCol w:w="112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13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414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identification number. Foreign key to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15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416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Document</w:t>
            </w:r>
            <w:r>
              <w:rPr>
                <w:rStyle w:val="Table-Default"/>
              </w:rPr>
              <w:softHyphen/>
              <w:t>Node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Document identification number. Foreign key to Document.Document</w:t>
            </w:r>
            <w:r>
              <w:rPr>
                <w:rStyle w:val="DescriptionInTable"/>
              </w:rPr>
              <w:softHyphen/>
              <w:t>Node.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hierarchyid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892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35" w:name="C94rdNLSLE/zP8eypFez8pUSJ2k="/>
      <w:r>
        <w:t>Indexes</w:t>
      </w:r>
      <w:bookmarkEnd w:id="33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323"/>
        <w:gridCol w:w="1943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17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Document_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Document</w:t>
            </w:r>
            <w:r>
              <w:rPr>
                <w:rStyle w:val="Table-Default"/>
              </w:rPr>
              <w:softHyphen/>
              <w:t>Node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ID, Document</w:t>
            </w:r>
            <w:r>
              <w:rPr>
                <w:rStyle w:val="Table-Default"/>
              </w:rPr>
              <w:softHyphen/>
              <w:t>Node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36" w:name="68NMPuDQhU8lgrAM/rqEzRerxLI="/>
      <w:r>
        <w:t>Foreign Keys</w:t>
      </w:r>
      <w:bookmarkEnd w:id="3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Document_</w:t>
            </w:r>
            <w:r>
              <w:rPr>
                <w:rStyle w:val="Table-Default"/>
              </w:rPr>
              <w:softHyphen/>
              <w:t>Document_</w:t>
            </w:r>
            <w:r>
              <w:rPr>
                <w:rStyle w:val="Table-Default"/>
              </w:rPr>
              <w:softHyphen/>
              <w:t>Document</w:t>
            </w:r>
            <w:r>
              <w:rPr>
                <w:rStyle w:val="Table-Default"/>
              </w:rPr>
              <w:softHyphen/>
              <w:t>Node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Document.Document</w:t>
            </w:r>
            <w:r>
              <w:rPr>
                <w:rStyle w:val="DescriptionInTable"/>
              </w:rPr>
              <w:softHyphen/>
              <w:t>Node.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Document</w:t>
            </w:r>
            <w:r>
              <w:rPr>
                <w:rStyle w:val="Table-Default"/>
              </w:rPr>
              <w:softHyphen/>
              <w:t>Node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"v5/qynDVNwkOWZdAe2xATpOnRWk="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[Production].[Document].[Document</w:t>
            </w:r>
            <w:r>
              <w:rPr>
                <w:rStyle w:val="Table-Default"/>
              </w:rPr>
              <w:softHyphen/>
              <w:t>Node]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Document_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"mO6TpkyW7q4W/OMRHISuYfWNCME="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[Production].[Product].[Product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37" w:name="6M3NWZHZWl74TN4zV8f3eTsu9hk="/>
      <w:r>
        <w:t>SQL Script</w:t>
      </w:r>
      <w:bookmarkEnd w:id="33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Document]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[Document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[sys]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[hierarchyid]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Document_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Document_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Document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[Document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Document_</w:t>
            </w:r>
            <w:r>
              <w:rPr>
                <w:rStyle w:val="ScriptNormal"/>
              </w:rPr>
              <w:softHyphen/>
              <w:t>Document_</w:t>
            </w:r>
            <w:r>
              <w:rPr>
                <w:rStyle w:val="ScriptNormal"/>
              </w:rPr>
              <w:softHyphen/>
              <w:t>Document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[Document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[Document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Document_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'Cross-reference table mapping products to related product documents.'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 identification number. Foreign key to Document.Document</w:t>
            </w:r>
            <w:r>
              <w:rPr>
                <w:rStyle w:val="ScriptString"/>
              </w:rPr>
              <w:softHyphen/>
              <w:t>Node.'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'Document</w:t>
            </w:r>
            <w:r>
              <w:rPr>
                <w:rStyle w:val="ScriptString"/>
              </w:rPr>
              <w:softHyphen/>
              <w:t>Node'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identification number. Foreign key to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Document_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Document.Document</w:t>
            </w:r>
            <w:r>
              <w:rPr>
                <w:rStyle w:val="ScriptString"/>
              </w:rPr>
              <w:softHyphen/>
              <w:t>Node.'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Document_</w:t>
            </w:r>
            <w:r>
              <w:rPr>
                <w:rStyle w:val="ScriptString"/>
              </w:rPr>
              <w:softHyphen/>
              <w:t>Document_</w:t>
            </w:r>
            <w:r>
              <w:rPr>
                <w:rStyle w:val="ScriptString"/>
              </w:rPr>
              <w:softHyphen/>
              <w:t>Document</w:t>
            </w:r>
            <w:r>
              <w:rPr>
                <w:rStyle w:val="ScriptString"/>
              </w:rPr>
              <w:softHyphen/>
              <w:t>Node'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Document_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Document_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Document</w:t>
            </w:r>
            <w:r>
              <w:rPr>
                <w:rStyle w:val="ScriptString"/>
              </w:rPr>
              <w:softHyphen/>
              <w:t>Node'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Document'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Document_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Document</w:t>
            </w:r>
            <w:r>
              <w:rPr>
                <w:rStyle w:val="ScriptString"/>
              </w:rPr>
              <w:softHyphen/>
              <w:t>Node'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38" w:name="mTpzqt8SdDbUa5NtqZdktihygeg="/>
      <w:r>
        <w:t>Uses</w:t>
      </w:r>
      <w:bookmarkEnd w:id="338"/>
    </w:p>
    <w:p>
      <w:r>
        <w:fldChar w:fldCharType="begin"/>
      </w:r>
      <w:r>
        <w:instrText xml:space="preserve"> HYPERLINK \l "v5/qynDVNwkOWZdAe2xATpOnRWk=" </w:instrText>
      </w:r>
      <w:r>
        <w:fldChar w:fldCharType="separate"/>
      </w:r>
      <w:r>
        <w:t>[Production].[Document]</w:t>
      </w:r>
      <w:r>
        <w:fldChar w:fldCharType="end"/>
      </w:r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sectPr>
          <w:headerReference w:type="default" r:id="rId6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39" w:name="JnGLivmNHPEgSuzGYyO0WefiqDw="/>
            <w:bookmarkStart w:id="340" w:name="_Toc256000038"/>
            <w:r>
              <w:pict>
                <v:shape id="_x0000_i141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[Production].[Product</w:t>
            </w:r>
            <w:r>
              <w:softHyphen/>
              <w:t>Inventory]</w:t>
            </w:r>
            <w:bookmarkEnd w:id="340"/>
          </w:p>
          <w:p>
            <w:bookmarkEnd w:id="339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341" w:name="l1Z47j/hxhiauQxaMUQPEJrhwZk="/>
      <w:r>
        <w:t>MS_</w:t>
      </w:r>
      <w:r>
        <w:softHyphen/>
        <w:t>Description</w:t>
      </w:r>
      <w:bookmarkEnd w:id="341"/>
    </w:p>
    <w:p>
      <w:r>
        <w:t>Product inventory information.</w:t>
      </w:r>
    </w:p>
    <w:p>
      <w:pPr>
        <w:pStyle w:val="BlockTitleParagraph"/>
      </w:pPr>
      <w:bookmarkStart w:id="342" w:name="gCDOcu5/7Z0kFulN31kiOhC/yjE="/>
      <w:r>
        <w:t>Properties</w:t>
      </w:r>
      <w:bookmarkEnd w:id="34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1069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43" w:name="z6cCqbPIQNck4NF3ws0Tv02AFcA="/>
      <w:r>
        <w:t>Columns</w:t>
      </w:r>
      <w:bookmarkEnd w:id="3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216"/>
        <w:gridCol w:w="1449"/>
        <w:gridCol w:w="1109"/>
        <w:gridCol w:w="1109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19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420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identification number. Foreign key to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21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422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Inventory location identification number. Foreign key to Location.Location</w:t>
            </w:r>
            <w:r>
              <w:rPr>
                <w:rStyle w:val="DescriptionInTable"/>
              </w:rPr>
              <w:softHyphen/>
              <w:t xml:space="preserve">ID. 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23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Shelf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Storage compartment within an inventory location.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24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Storage container on a shelf in an inventory location.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Quantity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Quantity of products in the inventory location.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44" w:name="R1he6DT8n2+obLLe0AF/RS9xCds="/>
      <w:r>
        <w:t>Indexes</w:t>
      </w:r>
      <w:bookmarkEnd w:id="3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290"/>
        <w:gridCol w:w="1976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25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Inventory_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Location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ID, Location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45" w:name="MBQ9uQFxaYAITenWi0B0bfCNI0U="/>
      <w:r>
        <w:t>Check Constraints</w:t>
      </w:r>
      <w:bookmarkEnd w:id="34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546"/>
        <w:gridCol w:w="1146"/>
        <w:gridCol w:w="2948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Inventory_</w:t>
            </w:r>
            <w:r>
              <w:rPr>
                <w:rStyle w:val="Table-Default"/>
              </w:rPr>
              <w:softHyphen/>
              <w:t>Bin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[Bin] BETWEEN (0) AND 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([Bin]&gt;=(0) AND [Bin]&lt;=(100))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Inventory_</w:t>
            </w:r>
            <w:r>
              <w:rPr>
                <w:rStyle w:val="Table-Default"/>
              </w:rPr>
              <w:softHyphen/>
              <w:t>Shelf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[Shelf] like '[A-Za-z]' OR [Shelf]='N/A'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Shelf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([Shelf] like '[A-Za-z]' OR [Shelf]='N/A')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46" w:name="eT7O2RPHgwj0OIGCa99GPmRvsHY="/>
      <w:r>
        <w:t>Foreign Keys</w:t>
      </w:r>
      <w:bookmarkEnd w:id="34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532"/>
        <w:gridCol w:w="4108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Inventory_</w:t>
            </w:r>
            <w:r>
              <w:rPr>
                <w:rStyle w:val="Table-Default"/>
              </w:rPr>
              <w:softHyphen/>
              <w:t>Location_</w:t>
            </w:r>
            <w:r>
              <w:rPr>
                <w:rStyle w:val="Table-Default"/>
              </w:rPr>
              <w:softHyphen/>
              <w:t>Location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Location.Location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"ciHD61a29Ub1OJEWhZ1zarNhvcs="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[Production].[Location].[Location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Inventory_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"mO6TpkyW7q4W/OMRHISuYfWNCME="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[Production].[Product].[Product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47" w:name="XHGeMhbR9GpXFnBdFCz9IKJH/cg="/>
      <w:r>
        <w:t>SQL Script</w:t>
      </w:r>
      <w:bookmarkEnd w:id="34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Inventory]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[Shelf]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[Bin]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[Quantity]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Inventory_</w:t>
            </w:r>
            <w:r>
              <w:rPr>
                <w:rStyle w:val="ScriptNormal"/>
              </w:rPr>
              <w:softHyphen/>
              <w:t>Quantity]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Inventory_rowguid]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Inventory_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Inventory]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Inventory_</w:t>
            </w:r>
            <w:r>
              <w:rPr>
                <w:rStyle w:val="ScriptNormal"/>
              </w:rPr>
              <w:softHyphen/>
              <w:t>Bin]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[Bin]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[Bin]</w:t>
            </w:r>
            <w:r>
              <w:rPr>
                <w:rStyle w:val="ScriptNormal"/>
              </w:rPr>
              <w:t>&lt;=(</w:t>
            </w:r>
            <w:r>
              <w:rPr>
                <w:rStyle w:val="ScriptNormal"/>
              </w:rPr>
              <w:t>100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Inventory]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Inventory_</w:t>
            </w:r>
            <w:r>
              <w:rPr>
                <w:rStyle w:val="ScriptNormal"/>
              </w:rPr>
              <w:softHyphen/>
              <w:t>Shelf]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[Shelf]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'[A-Za-z]'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[Shelf]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'N/A'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Inventory]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Inventory_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Location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Inventory]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Inventory_</w:t>
            </w:r>
            <w:r>
              <w:rPr>
                <w:rStyle w:val="ScriptNormal"/>
              </w:rPr>
              <w:softHyphen/>
              <w:t>Location_</w:t>
            </w:r>
            <w:r>
              <w:rPr>
                <w:rStyle w:val="ScriptNormal"/>
              </w:rPr>
              <w:softHyphen/>
              <w:t>Location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Inventory]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Inventory_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inventory information.'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'Storage container on a shelf in an inventory location.'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'Inventory location identification number. Foreign key to Location.Location</w:t>
            </w:r>
            <w:r>
              <w:rPr>
                <w:rStyle w:val="ScriptString"/>
              </w:rPr>
              <w:softHyphen/>
              <w:t>ID. 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identification number. Foreign key to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'Quantity of products in the inventory location.'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'Quantity'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'Storage compartment within an inventory location.'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'Shelf'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[Bin] BETWEEN (0) AND (100)'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Inventory_</w:t>
            </w:r>
            <w:r>
              <w:rPr>
                <w:rStyle w:val="ScriptString"/>
              </w:rPr>
              <w:softHyphen/>
              <w:t>Bin'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[Shelf] like ''[A-Za-z]'' OR [Shelf]=''N/A'''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Inventory_</w:t>
            </w:r>
            <w:r>
              <w:rPr>
                <w:rStyle w:val="ScriptString"/>
              </w:rPr>
              <w:softHyphen/>
              <w:t>Shelf'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Inventory_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Inventory_</w:t>
            </w:r>
            <w:r>
              <w:rPr>
                <w:rStyle w:val="ScriptString"/>
              </w:rPr>
              <w:softHyphen/>
              <w:t>Quantity'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Inventory_rowguid'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Location.Location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Inventory_</w:t>
            </w:r>
            <w:r>
              <w:rPr>
                <w:rStyle w:val="ScriptString"/>
              </w:rPr>
              <w:softHyphen/>
              <w:t>Location_</w:t>
            </w:r>
            <w:r>
              <w:rPr>
                <w:rStyle w:val="ScriptString"/>
              </w:rPr>
              <w:softHyphen/>
              <w:t>Location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Inventory_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Inventory_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Location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Inventory'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Inventory_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Location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48" w:name="qrpSkHvUNfqFD3bCBfDYkkBbJo0="/>
      <w:r>
        <w:t>Uses</w:t>
      </w:r>
      <w:bookmarkEnd w:id="348"/>
    </w:p>
    <w:p>
      <w:r>
        <w:fldChar w:fldCharType="begin"/>
      </w:r>
      <w:r>
        <w:instrText xml:space="preserve"> HYPERLINK \l "ciHD61a29Ub1OJEWhZ1zarNhvcs=" </w:instrText>
      </w:r>
      <w:r>
        <w:fldChar w:fldCharType="separate"/>
      </w:r>
      <w:r>
        <w:t>[Production].[Location]</w:t>
      </w:r>
      <w:r>
        <w:fldChar w:fldCharType="end"/>
      </w:r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349" w:name="22w2XXLv/nwFbl2ULJsQ28il4Eg="/>
      <w:r>
        <w:t>Used By</w:t>
      </w:r>
      <w:bookmarkEnd w:id="349"/>
    </w:p>
    <w:p>
      <w:r>
        <w:fldChar w:fldCharType="begin"/>
      </w:r>
      <w:r>
        <w:instrText xml:space="preserve"> HYPERLINK \l "uhj1mdMC7NK57d7HxekWpOKGYxI=" </w:instrText>
      </w:r>
      <w:r>
        <w:fldChar w:fldCharType="separate"/>
      </w:r>
      <w:r>
        <w:t>[dbo].[ufn</w:t>
      </w:r>
      <w:r>
        <w:softHyphen/>
        <w:t>Get</w:t>
      </w:r>
      <w:r>
        <w:softHyphen/>
        <w:t>Stock]</w:t>
      </w:r>
      <w:r>
        <w:fldChar w:fldCharType="end"/>
      </w:r>
    </w:p>
    <w:p>
      <w:pPr>
        <w:sectPr>
          <w:headerReference w:type="default" r:id="rId6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50" w:name="lSXw7btC5MVIn+g9cscCbIFpkU0="/>
            <w:bookmarkStart w:id="351" w:name="_Toc256000039"/>
            <w:r>
              <w:pict>
                <v:shape id="_x0000_i142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[Production].[Product</w:t>
            </w:r>
            <w:r>
              <w:softHyphen/>
              <w:t>List</w:t>
            </w:r>
            <w:r>
              <w:softHyphen/>
              <w:t>Price</w:t>
            </w:r>
            <w:r>
              <w:softHyphen/>
              <w:t>History]</w:t>
            </w:r>
            <w:bookmarkEnd w:id="351"/>
          </w:p>
          <w:p>
            <w:bookmarkEnd w:id="35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352" w:name="HXOhFgrKvDXXzHI+SOStVlgM16I="/>
      <w:r>
        <w:t>MS_</w:t>
      </w:r>
      <w:r>
        <w:softHyphen/>
        <w:t>Description</w:t>
      </w:r>
      <w:bookmarkEnd w:id="352"/>
    </w:p>
    <w:p>
      <w:r>
        <w:t>Changes in the list price of a product over time.</w:t>
      </w:r>
    </w:p>
    <w:p>
      <w:pPr>
        <w:pStyle w:val="BlockTitleParagraph"/>
      </w:pPr>
      <w:bookmarkStart w:id="353" w:name="ytK+PVRL1F0LdL9l4BVnYieLGSM="/>
      <w:r>
        <w:t>Properties</w:t>
      </w:r>
      <w:bookmarkEnd w:id="35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54" w:name="nQxywwV7PNz0ISxqTtFjVKIdTrc="/>
      <w:r>
        <w:t>Columns</w:t>
      </w:r>
      <w:bookmarkEnd w:id="35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343"/>
        <w:gridCol w:w="1068"/>
        <w:gridCol w:w="1236"/>
        <w:gridCol w:w="123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27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428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identification number. Foreign key to Product.Product</w:t>
            </w:r>
            <w:r>
              <w:rPr>
                <w:rStyle w:val="DescriptionInTable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29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List price start date.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List price end 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30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List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list price.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55" w:name="nG0YDYxhS0iRxcJiG/P7Vj9pbQ4="/>
      <w:r>
        <w:t>Indexes</w:t>
      </w:r>
      <w:bookmarkEnd w:id="35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388"/>
        <w:gridCol w:w="1878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31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List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Start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ID, Start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56" w:name="cfN/Y/qvoVa//ZFBQxmSvpCiYVo="/>
      <w:r>
        <w:t>Check Constraints</w:t>
      </w:r>
      <w:bookmarkEnd w:id="35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453"/>
        <w:gridCol w:w="1146"/>
        <w:gridCol w:w="2042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List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[End</w:t>
            </w:r>
            <w:r>
              <w:rPr>
                <w:rStyle w:val="DescriptionInTable"/>
              </w:rPr>
              <w:softHyphen/>
              <w:t>Date] &gt;= [Start</w:t>
            </w:r>
            <w:r>
              <w:rPr>
                <w:rStyle w:val="DescriptionInTable"/>
              </w:rPr>
              <w:softHyphen/>
              <w:t>Date] OR [End</w:t>
            </w:r>
            <w:r>
              <w:rPr>
                <w:rStyle w:val="DescriptionInTable"/>
              </w:rPr>
              <w:softHyphen/>
              <w:t>Date] IS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([End</w:t>
            </w:r>
            <w:r>
              <w:rPr>
                <w:rStyle w:val="Table-Default"/>
              </w:rPr>
              <w:softHyphen/>
              <w:t>Date]&gt;=[Start</w:t>
            </w:r>
            <w:r>
              <w:rPr>
                <w:rStyle w:val="Table-Default"/>
              </w:rPr>
              <w:softHyphen/>
              <w:t>Date] OR [End</w:t>
            </w:r>
            <w:r>
              <w:rPr>
                <w:rStyle w:val="Table-Default"/>
              </w:rPr>
              <w:softHyphen/>
              <w:t>Date] IS NULL)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List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List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[List</w:t>
            </w:r>
            <w:r>
              <w:rPr>
                <w:rStyle w:val="DescriptionInTable"/>
              </w:rPr>
              <w:softHyphen/>
              <w:t>Price] &gt;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List</w:t>
            </w:r>
            <w:r>
              <w:rPr>
                <w:rStyle w:val="Table-Default"/>
              </w:rPr>
              <w:softHyphen/>
              <w:t>Price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([List</w:t>
            </w:r>
            <w:r>
              <w:rPr>
                <w:rStyle w:val="Table-Default"/>
              </w:rPr>
              <w:softHyphen/>
              <w:t>Price]&gt;(0.00))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57" w:name="DV4RIME3H8W3LXbp7d2Ue0flCY4="/>
      <w:r>
        <w:t>Foreign Keys</w:t>
      </w:r>
      <w:bookmarkEnd w:id="35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708"/>
        <w:gridCol w:w="3932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List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"mO6TpkyW7q4W/OMRHISuYfWNCME="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[Production].[Product].[Product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58" w:name="9f6CjZOnO5QYpzW1GgIbsuQfPy0="/>
      <w:r>
        <w:t>SQL Script</w:t>
      </w:r>
      <w:bookmarkEnd w:id="35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History]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>&gt;(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'Changes in the list price of a product over time.'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'List price end date'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list price.'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'List</w:t>
            </w:r>
            <w:r>
              <w:rPr>
                <w:rStyle w:val="ScriptString"/>
              </w:rPr>
              <w:softHyphen/>
              <w:t>Price'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identification number. Foreign key to Product.Product</w:t>
            </w:r>
            <w:r>
              <w:rPr>
                <w:rStyle w:val="ScriptString"/>
              </w:rPr>
              <w:softHyphen/>
              <w:t>ID'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'List price start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[End</w:t>
            </w:r>
            <w:r>
              <w:rPr>
                <w:rStyle w:val="ScriptString"/>
              </w:rPr>
              <w:softHyphen/>
              <w:t>Date] &gt;= [Start</w:t>
            </w:r>
            <w:r>
              <w:rPr>
                <w:rStyle w:val="ScriptString"/>
              </w:rPr>
              <w:softHyphen/>
              <w:t>Date] OR [End</w:t>
            </w:r>
            <w:r>
              <w:rPr>
                <w:rStyle w:val="ScriptString"/>
              </w:rPr>
              <w:softHyphen/>
              <w:t>Date] IS NULL'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[List</w:t>
            </w:r>
            <w:r>
              <w:rPr>
                <w:rStyle w:val="ScriptString"/>
              </w:rPr>
              <w:softHyphen/>
              <w:t>Price] &gt;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59" w:name="IWt7dxeZn1uQ2rKjLOfH9Yih2TU="/>
      <w:r>
        <w:t>Uses</w:t>
      </w:r>
      <w:bookmarkEnd w:id="359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360" w:name="9f4kgX0o2hjyyrkQ4DZHPI6d8uw="/>
      <w:r>
        <w:t>Used By</w:t>
      </w:r>
      <w:bookmarkEnd w:id="360"/>
    </w:p>
    <w:p>
      <w:r>
        <w:fldChar w:fldCharType="begin"/>
      </w:r>
      <w:r>
        <w:instrText xml:space="preserve"> HYPERLINK \l "qCHqC6Ssa6gRKHNZ1A5hYnf4CXs=" </w:instrText>
      </w:r>
      <w:r>
        <w:fldChar w:fldCharType="separate"/>
      </w:r>
      <w:r>
        <w:t>[dbo].[ufn</w:t>
      </w:r>
      <w:r>
        <w:softHyphen/>
        <w:t>Get</w:t>
      </w:r>
      <w:r>
        <w:softHyphen/>
        <w:t>Product</w:t>
      </w:r>
      <w:r>
        <w:softHyphen/>
        <w:t>Dealer</w:t>
      </w:r>
      <w:r>
        <w:softHyphen/>
        <w:t>Price]</w:t>
      </w:r>
      <w:r>
        <w:fldChar w:fldCharType="end"/>
      </w:r>
    </w:p>
    <w:p>
      <w:r>
        <w:fldChar w:fldCharType="begin"/>
      </w:r>
      <w:r>
        <w:instrText xml:space="preserve"> HYPERLINK \l "8mn5CnDFl2xPNBEKQCwZ9YJdOMk=" </w:instrText>
      </w:r>
      <w:r>
        <w:fldChar w:fldCharType="separate"/>
      </w:r>
      <w:r>
        <w:t>[dbo].[ufn</w:t>
      </w:r>
      <w:r>
        <w:softHyphen/>
        <w:t>Get</w:t>
      </w:r>
      <w:r>
        <w:softHyphen/>
        <w:t>Product</w:t>
      </w:r>
      <w:r>
        <w:softHyphen/>
        <w:t>List</w:t>
      </w:r>
      <w:r>
        <w:softHyphen/>
        <w:t>Price]</w:t>
      </w:r>
      <w:r>
        <w:fldChar w:fldCharType="end"/>
      </w:r>
    </w:p>
    <w:p>
      <w:pPr>
        <w:sectPr>
          <w:headerReference w:type="default" r:id="rId6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61" w:name="n9VdHBX3Ji5OWfmMzrHHD+J8HSM="/>
            <w:bookmarkStart w:id="362" w:name="_Toc256000040"/>
            <w:r>
              <w:pict>
                <v:shape id="_x0000_i143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[Production].[Product</w:t>
            </w:r>
            <w:r>
              <w:softHyphen/>
              <w:t>Model]</w:t>
            </w:r>
            <w:bookmarkEnd w:id="362"/>
          </w:p>
          <w:p>
            <w:bookmarkEnd w:id="361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363" w:name="k2v7eDAODFYVtOmHME3l1CYVPQU="/>
      <w:r>
        <w:t>MS_</w:t>
      </w:r>
      <w:r>
        <w:softHyphen/>
        <w:t>Description</w:t>
      </w:r>
      <w:bookmarkEnd w:id="363"/>
    </w:p>
    <w:p>
      <w:r>
        <w:t>Product model classification.</w:t>
      </w:r>
    </w:p>
    <w:p>
      <w:pPr>
        <w:pStyle w:val="BlockTitleParagraph"/>
      </w:pPr>
      <w:bookmarkStart w:id="364" w:name="SX+ltSlutpdL0Xz9zZsFZ436rYQ="/>
      <w:r>
        <w:t>Properties</w:t>
      </w:r>
      <w:bookmarkEnd w:id="36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65" w:name="HCXt9HuEN2Vv2tbaW27iiclYKrM="/>
      <w:r>
        <w:t>Columns</w:t>
      </w:r>
      <w:bookmarkEnd w:id="36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693"/>
        <w:gridCol w:w="2155"/>
        <w:gridCol w:w="808"/>
        <w:gridCol w:w="808"/>
        <w:gridCol w:w="808"/>
        <w:gridCol w:w="808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33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Product</w:t>
            </w:r>
            <w:r>
              <w:rPr>
                <w:rStyle w:val="DescriptionInTable"/>
              </w:rPr>
              <w:softHyphen/>
              <w:t>Model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34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model description.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35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Catalog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Detailed product catalog information in xml format.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"ZaR2DNJAzm2r+KkNxKx06/AFx84="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xml([Production].[Product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Schema</w:t>
            </w:r>
            <w:r>
              <w:rPr>
                <w:rStyle w:val="Table-Default"/>
              </w:rPr>
              <w:softHyphen/>
              <w:t>Collection])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36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Instructions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Manufacturing instructions in xml format.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"8FXP/Rirpa1dKaRW9DMCZBD9740="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xml([Production].[Manu</w:t>
            </w:r>
            <w:r>
              <w:rPr>
                <w:rStyle w:val="Table-Default"/>
              </w:rPr>
              <w:softHyphen/>
              <w:t>Instructions</w:t>
            </w:r>
            <w:r>
              <w:rPr>
                <w:rStyle w:val="Table-Default"/>
              </w:rPr>
              <w:softHyphen/>
              <w:t>Schema</w:t>
            </w:r>
            <w:r>
              <w:rPr>
                <w:rStyle w:val="Table-Default"/>
              </w:rPr>
              <w:softHyphen/>
              <w:t>Collection])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37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66" w:name="0LjcIW+0Gw+YTOea9nddtcZfdSk="/>
      <w:r>
        <w:t>Indexes</w:t>
      </w:r>
      <w:bookmarkEnd w:id="36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4349"/>
        <w:gridCol w:w="1212"/>
        <w:gridCol w:w="648"/>
        <w:gridCol w:w="814"/>
        <w:gridCol w:w="1058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XML Type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3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PXML_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Model_</w:t>
            </w:r>
            <w:r>
              <w:rPr>
                <w:rStyle w:val="Table-Default"/>
              </w:rPr>
              <w:softHyphen/>
              <w:t>Catalog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XML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Catalog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xml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Primary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PXML_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Model_</w:t>
            </w:r>
            <w:r>
              <w:rPr>
                <w:rStyle w:val="Table-Default"/>
              </w:rPr>
              <w:softHyphen/>
              <w:t>Instructions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XML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Instructions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xml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Primary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67" w:name="fwHEMhVdOm/J07hmcOfeRUSZ5kg="/>
      <w:r>
        <w:t>SQL Script</w:t>
      </w:r>
      <w:bookmarkEnd w:id="36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[xml]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CONTENT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Collection]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[Instructions]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[xml]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CONTENT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[Manu</w:t>
            </w:r>
            <w:r>
              <w:rPr>
                <w:rStyle w:val="ScriptNormal"/>
              </w:rPr>
              <w:softHyphen/>
              <w:t>Instructions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Collection]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[PXML_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Model_</w:t>
            </w:r>
            <w:r>
              <w:rPr>
                <w:rStyle w:val="ScriptNormal"/>
              </w:rPr>
              <w:softHyphen/>
              <w:t>Catalog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[PXML_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Model_</w:t>
            </w:r>
            <w:r>
              <w:rPr>
                <w:rStyle w:val="ScriptNormal"/>
              </w:rPr>
              <w:softHyphen/>
              <w:t>Instructions]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[Instructions]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model classification.'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'Detailed product catalog information in xml format.'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'Catalog</w:t>
            </w:r>
            <w:r>
              <w:rPr>
                <w:rStyle w:val="ScriptString"/>
              </w:rPr>
              <w:softHyphen/>
              <w:t>Description'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'Manufacturing instructions in xml format.'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'Instructions'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model description.'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Product</w:t>
            </w:r>
            <w:r>
              <w:rPr>
                <w:rStyle w:val="ScriptString"/>
              </w:rPr>
              <w:softHyphen/>
              <w:t>Model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XML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'PXML_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Model_</w:t>
            </w:r>
            <w:r>
              <w:rPr>
                <w:rStyle w:val="ScriptString"/>
              </w:rPr>
              <w:softHyphen/>
              <w:t>Catalog</w:t>
            </w:r>
            <w:r>
              <w:rPr>
                <w:rStyle w:val="ScriptString"/>
              </w:rPr>
              <w:softHyphen/>
              <w:t>Description'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XML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'PXML_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Model_</w:t>
            </w:r>
            <w:r>
              <w:rPr>
                <w:rStyle w:val="ScriptString"/>
              </w:rPr>
              <w:softHyphen/>
              <w:t>Instructions'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68" w:name="Fg6ZmVdm3O8xAyocv6CKYGE0A/s="/>
      <w:r>
        <w:t>Uses</w:t>
      </w:r>
      <w:bookmarkEnd w:id="368"/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r>
        <w:fldChar w:fldCharType="begin"/>
      </w:r>
      <w:r>
        <w:instrText xml:space="preserve"> HYPERLINK \l "8FXP/Rirpa1dKaRW9DMCZBD9740=" </w:instrText>
      </w:r>
      <w:r>
        <w:fldChar w:fldCharType="separate"/>
      </w:r>
      <w:r>
        <w:t>[Production].[Manu</w:t>
      </w:r>
      <w:r>
        <w:softHyphen/>
        <w:t>Instructions</w:t>
      </w:r>
      <w:r>
        <w:softHyphen/>
        <w:t>Schema</w:t>
      </w:r>
      <w:r>
        <w:softHyphen/>
        <w:t>Collection]</w:t>
      </w:r>
      <w:r>
        <w:fldChar w:fldCharType="end"/>
      </w:r>
    </w:p>
    <w:p>
      <w:r>
        <w:fldChar w:fldCharType="begin"/>
      </w:r>
      <w:r>
        <w:instrText xml:space="preserve"> HYPERLINK \l "ZaR2DNJAzm2r+KkNxKx06/AFx84=" </w:instrText>
      </w:r>
      <w:r>
        <w:fldChar w:fldCharType="separate"/>
      </w:r>
      <w:r>
        <w:t>[Production].[Product</w:t>
      </w:r>
      <w:r>
        <w:softHyphen/>
        <w:t>Description</w:t>
      </w:r>
      <w:r>
        <w:softHyphen/>
        <w:t>Schema</w:t>
      </w:r>
      <w:r>
        <w:softHyphen/>
        <w:t>Collection]</w:t>
      </w:r>
      <w:r>
        <w:fldChar w:fldCharType="end"/>
      </w:r>
    </w:p>
    <w:p>
      <w:pPr>
        <w:pStyle w:val="BlockTitleParagraph"/>
      </w:pPr>
      <w:bookmarkStart w:id="369" w:name="gBl/H/9xKePujFHbj/QaHVHK9AI="/>
      <w:r>
        <w:t>Used By</w:t>
      </w:r>
      <w:bookmarkEnd w:id="369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"ha0ZY5wgktKInuoqdKFBVRbeJaI=" </w:instrText>
      </w:r>
      <w:r>
        <w:fldChar w:fldCharType="separate"/>
      </w:r>
      <w:r>
        <w:t>[Production].[Product</w:t>
      </w:r>
      <w:r>
        <w:softHyphen/>
        <w:t>Model</w:t>
      </w:r>
      <w:r>
        <w:softHyphen/>
        <w:t>Illustration]</w:t>
      </w:r>
      <w:r>
        <w:fldChar w:fldCharType="end"/>
      </w:r>
    </w:p>
    <w:p>
      <w:r>
        <w:fldChar w:fldCharType="begin"/>
      </w:r>
      <w:r>
        <w:instrText xml:space="preserve"> HYPERLINK \l "Kkf63jUYCrQKelqjjcG51JBQDNI=" </w:instrText>
      </w:r>
      <w:r>
        <w:fldChar w:fldCharType="separate"/>
      </w:r>
      <w:r>
        <w:t>[Production].[Product</w:t>
      </w:r>
      <w:r>
        <w:softHyphen/>
        <w:t>Model</w:t>
      </w:r>
      <w:r>
        <w:softHyphen/>
        <w:t>Product</w:t>
      </w:r>
      <w:r>
        <w:softHyphen/>
        <w:t>Description</w:t>
      </w:r>
      <w:r>
        <w:softHyphen/>
        <w:t>Culture]</w:t>
      </w:r>
      <w:r>
        <w:fldChar w:fldCharType="end"/>
      </w:r>
    </w:p>
    <w:p>
      <w:r>
        <w:fldChar w:fldCharType="begin"/>
      </w:r>
      <w:r>
        <w:instrText xml:space="preserve"> HYPERLINK \l "2wtLw+LERdCNthBlev7/7Ew1+JQ=" </w:instrText>
      </w:r>
      <w:r>
        <w:fldChar w:fldCharType="separate"/>
      </w:r>
      <w:r>
        <w:t>[Production].[v</w:t>
      </w:r>
      <w:r>
        <w:softHyphen/>
        <w:t>Product</w:t>
      </w:r>
      <w:r>
        <w:softHyphen/>
        <w:t>And</w:t>
      </w:r>
      <w:r>
        <w:softHyphen/>
        <w:t>Description]</w:t>
      </w:r>
      <w:r>
        <w:fldChar w:fldCharType="end"/>
      </w:r>
    </w:p>
    <w:p>
      <w:r>
        <w:fldChar w:fldCharType="begin"/>
      </w:r>
      <w:r>
        <w:instrText xml:space="preserve"> HYPERLINK \l "j53/ggQeAT7efkm5uXeLRIbSppI=" </w:instrText>
      </w:r>
      <w:r>
        <w:fldChar w:fldCharType="separate"/>
      </w:r>
      <w:r>
        <w:t>[Production].[v</w:t>
      </w:r>
      <w:r>
        <w:softHyphen/>
        <w:t>Product</w:t>
      </w:r>
      <w:r>
        <w:softHyphen/>
        <w:t>Model</w:t>
      </w:r>
      <w:r>
        <w:softHyphen/>
        <w:t>Catalog</w:t>
      </w:r>
      <w:r>
        <w:softHyphen/>
        <w:t>Description]</w:t>
      </w:r>
      <w:r>
        <w:fldChar w:fldCharType="end"/>
      </w:r>
    </w:p>
    <w:p>
      <w:r>
        <w:fldChar w:fldCharType="begin"/>
      </w:r>
      <w:r>
        <w:instrText xml:space="preserve"> HYPERLINK \l "GCJbY/fUa640Nyz3prLsQye2L+M=" </w:instrText>
      </w:r>
      <w:r>
        <w:fldChar w:fldCharType="separate"/>
      </w:r>
      <w:r>
        <w:t>[Production].[v</w:t>
      </w:r>
      <w:r>
        <w:softHyphen/>
        <w:t>Product</w:t>
      </w:r>
      <w:r>
        <w:softHyphen/>
        <w:t>Model</w:t>
      </w:r>
      <w:r>
        <w:softHyphen/>
        <w:t>Instructions]</w:t>
      </w:r>
      <w:r>
        <w:fldChar w:fldCharType="end"/>
      </w:r>
    </w:p>
    <w:p>
      <w:pPr>
        <w:sectPr>
          <w:headerReference w:type="default" r:id="rId6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70" w:name="ha0ZY5wgktKInuoqdKFBVRbeJaI="/>
            <w:bookmarkStart w:id="371" w:name="_Toc256000041"/>
            <w:r>
              <w:pict>
                <v:shape id="_x0000_i143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[Production].[Product</w:t>
            </w:r>
            <w:r>
              <w:softHyphen/>
              <w:t>Model</w:t>
            </w:r>
            <w:r>
              <w:softHyphen/>
              <w:t>Illustration]</w:t>
            </w:r>
            <w:bookmarkEnd w:id="371"/>
          </w:p>
          <w:p>
            <w:bookmarkEnd w:id="37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372" w:name="vPapSgB+naIaIX3nTSWE0gJmMyo="/>
      <w:r>
        <w:t>MS_</w:t>
      </w:r>
      <w:r>
        <w:softHyphen/>
        <w:t>Description</w:t>
      </w:r>
      <w:bookmarkEnd w:id="372"/>
    </w:p>
    <w:p>
      <w:r>
        <w:t>Cross-reference table mapping product models and illustrations.</w:t>
      </w:r>
    </w:p>
    <w:p>
      <w:pPr>
        <w:pStyle w:val="BlockTitleParagraph"/>
      </w:pPr>
      <w:bookmarkStart w:id="373" w:name="W+Xhu/3j/e1lu0RqjHqV8vXnonQ="/>
      <w:r>
        <w:t>Properties</w:t>
      </w:r>
      <w:bookmarkEnd w:id="37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74" w:name="ArRTWCdEUnRIawtyHFrOYYvIHIE="/>
      <w:r>
        <w:t>Columns</w:t>
      </w:r>
      <w:bookmarkEnd w:id="37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453"/>
        <w:gridCol w:w="1068"/>
        <w:gridCol w:w="1236"/>
        <w:gridCol w:w="112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40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441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Product</w:t>
            </w:r>
            <w:r>
              <w:rPr>
                <w:rStyle w:val="DescriptionInTable"/>
              </w:rPr>
              <w:softHyphen/>
              <w:t>Model.Product</w:t>
            </w:r>
            <w:r>
              <w:rPr>
                <w:rStyle w:val="DescriptionInTable"/>
              </w:rPr>
              <w:softHyphen/>
              <w:t>Model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42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443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Illustration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Illustration.Illustration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75" w:name="Pi6tZ2nMHY4OYN1IFUQmxFwaxOY="/>
      <w:r>
        <w:t>Indexes</w:t>
      </w:r>
      <w:bookmarkEnd w:id="37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80"/>
        <w:gridCol w:w="1586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44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Illustration_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Illustration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ID, Illustration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76" w:name="JjNF11P4UK8QKDqDEOEPjbiWNq0="/>
      <w:r>
        <w:t>Foreign Keys</w:t>
      </w:r>
      <w:bookmarkEnd w:id="37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Illustration_</w:t>
            </w:r>
            <w:r>
              <w:rPr>
                <w:rStyle w:val="Table-Default"/>
              </w:rPr>
              <w:softHyphen/>
              <w:t>Illustration_</w:t>
            </w:r>
            <w:r>
              <w:rPr>
                <w:rStyle w:val="Table-Default"/>
              </w:rPr>
              <w:softHyphen/>
              <w:t>Illustration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Illustration.Illustration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Illustration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"q4hmTMYciVWtuNDgg2tVsn/4PAw="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[Production].[Illustration].[Illustration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Illustration_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</w:t>
            </w:r>
            <w:r>
              <w:rPr>
                <w:rStyle w:val="DescriptionInTable"/>
              </w:rPr>
              <w:softHyphen/>
              <w:t>Model.Product</w:t>
            </w:r>
            <w:r>
              <w:rPr>
                <w:rStyle w:val="DescriptionInTable"/>
              </w:rPr>
              <w:softHyphen/>
              <w:t>Model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"n9VdHBX3Ji5OWfmMzrHHD+J8HSM="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</w:t>
            </w:r>
            <w:r>
              <w:rPr>
                <w:rStyle w:val="Table-Default"/>
              </w:rPr>
              <w:softHyphen/>
              <w:t>Model].[Product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77" w:name="DccXzLqVU8AEOXDbLn9KoFzLytM="/>
      <w:r>
        <w:t>SQL Script</w:t>
      </w:r>
      <w:bookmarkEnd w:id="37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Illustration]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[Illustration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Illustration_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Illustration]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Illustration_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Illustration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[Illustration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Illustration]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Illustration_</w:t>
            </w:r>
            <w:r>
              <w:rPr>
                <w:rStyle w:val="ScriptNormal"/>
              </w:rPr>
              <w:softHyphen/>
              <w:t>Illustration_</w:t>
            </w:r>
            <w:r>
              <w:rPr>
                <w:rStyle w:val="ScriptNormal"/>
              </w:rPr>
              <w:softHyphen/>
              <w:t>Illustration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[Illustration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[Illustration]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[Illustration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Illustration]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Illustration_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'Cross-reference table mapping product models and illustrations.'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Illustration.Illustration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'Illustration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Product</w:t>
            </w:r>
            <w:r>
              <w:rPr>
                <w:rStyle w:val="ScriptString"/>
              </w:rPr>
              <w:softHyphen/>
              <w:t>Model.Product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Illustration_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Illustration.Illustration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Illustration_</w:t>
            </w:r>
            <w:r>
              <w:rPr>
                <w:rStyle w:val="ScriptString"/>
              </w:rPr>
              <w:softHyphen/>
              <w:t>Illustration_</w:t>
            </w:r>
            <w:r>
              <w:rPr>
                <w:rStyle w:val="ScriptString"/>
              </w:rPr>
              <w:softHyphen/>
              <w:t>Illustration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</w:t>
            </w:r>
            <w:r>
              <w:rPr>
                <w:rStyle w:val="ScriptString"/>
              </w:rPr>
              <w:softHyphen/>
              <w:t>Model.Product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Illustration_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Illustration_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Illustration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Illustration'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Illustration_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Illustration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78" w:name="q0BfFyjYwBOaRM4Nc+S1R49sZzc="/>
      <w:r>
        <w:t>Uses</w:t>
      </w:r>
      <w:bookmarkEnd w:id="378"/>
    </w:p>
    <w:p>
      <w:r>
        <w:fldChar w:fldCharType="begin"/>
      </w:r>
      <w:r>
        <w:instrText xml:space="preserve"> HYPERLINK \l "q4hmTMYciVWtuNDgg2tVsn/4PAw=" </w:instrText>
      </w:r>
      <w:r>
        <w:fldChar w:fldCharType="separate"/>
      </w:r>
      <w:r>
        <w:t>[Production].[Illustration]</w:t>
      </w:r>
      <w:r>
        <w:fldChar w:fldCharType="end"/>
      </w:r>
    </w:p>
    <w:p>
      <w:r>
        <w:fldChar w:fldCharType="begin"/>
      </w:r>
      <w:r>
        <w:instrText xml:space="preserve"> HYPERLINK \l "n9VdHBX3Ji5OWfmMzrHHD+J8HSM=" </w:instrText>
      </w:r>
      <w:r>
        <w:fldChar w:fldCharType="separate"/>
      </w:r>
      <w:r>
        <w:t>[Production].[Product</w:t>
      </w:r>
      <w:r>
        <w:softHyphen/>
        <w:t>Model]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sectPr>
          <w:headerReference w:type="default" r:id="rId6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79" w:name="Kkf63jUYCrQKelqjjcG51JBQDNI="/>
            <w:bookmarkStart w:id="380" w:name="_Toc256000042"/>
            <w:r>
              <w:pict>
                <v:shape id="_x0000_i144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[Production].[Product</w:t>
            </w:r>
            <w:r>
              <w:softHyphen/>
              <w:t>Model</w:t>
            </w:r>
            <w:r>
              <w:softHyphen/>
              <w:t>Product</w:t>
            </w:r>
            <w:r>
              <w:softHyphen/>
              <w:t>Description</w:t>
            </w:r>
            <w:r>
              <w:softHyphen/>
              <w:t>Culture]</w:t>
            </w:r>
            <w:bookmarkEnd w:id="380"/>
          </w:p>
          <w:p>
            <w:bookmarkEnd w:id="379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381" w:name="ybdXrlVG+mD3M1zJ6TjMtAP65FQ="/>
      <w:r>
        <w:t>MS_</w:t>
      </w:r>
      <w:r>
        <w:softHyphen/>
        <w:t>Description</w:t>
      </w:r>
      <w:bookmarkEnd w:id="381"/>
    </w:p>
    <w:p>
      <w:r>
        <w:t>Cross-reference table mapping product descriptions and the language the description is written in.</w:t>
      </w:r>
    </w:p>
    <w:p>
      <w:pPr>
        <w:pStyle w:val="BlockTitleParagraph"/>
      </w:pPr>
      <w:bookmarkStart w:id="382" w:name="5V1ne7IP62Myg0tii+cI5v28Gdc="/>
      <w:r>
        <w:t>Properties</w:t>
      </w:r>
      <w:bookmarkEnd w:id="38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83" w:name="UfxzOc+LQHIG3qYmmOLp212RnkA="/>
      <w:r>
        <w:t>Columns</w:t>
      </w:r>
      <w:bookmarkEnd w:id="38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453"/>
        <w:gridCol w:w="1068"/>
        <w:gridCol w:w="1236"/>
        <w:gridCol w:w="112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46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447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Product</w:t>
            </w:r>
            <w:r>
              <w:rPr>
                <w:rStyle w:val="DescriptionInTable"/>
              </w:rPr>
              <w:softHyphen/>
              <w:t>Model.Product</w:t>
            </w:r>
            <w:r>
              <w:rPr>
                <w:rStyle w:val="DescriptionInTable"/>
              </w:rPr>
              <w:softHyphen/>
              <w:t>Model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48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449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Product</w:t>
            </w:r>
            <w:r>
              <w:rPr>
                <w:rStyle w:val="DescriptionInTable"/>
              </w:rPr>
              <w:softHyphen/>
              <w:t>Description.Product</w:t>
            </w:r>
            <w:r>
              <w:rPr>
                <w:rStyle w:val="DescriptionInTable"/>
              </w:rPr>
              <w:softHyphen/>
              <w:t>Description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50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451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Culture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Culture identification number. Foreign key to Culture.Culture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84" w:name="PnEv25b1H2BALnMfyG4OZsnCJwM="/>
      <w:r>
        <w:t>Indexes</w:t>
      </w:r>
      <w:bookmarkEnd w:id="38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20"/>
        <w:gridCol w:w="134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52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Culture_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Culture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ID, 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ID, Culture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85" w:name="fcmybLbklfCCt0DXGmO8R9LM4Bk="/>
      <w:r>
        <w:t>Foreign Keys</w:t>
      </w:r>
      <w:bookmarkEnd w:id="38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Culture_</w:t>
            </w:r>
            <w:r>
              <w:rPr>
                <w:rStyle w:val="Table-Default"/>
              </w:rPr>
              <w:softHyphen/>
              <w:t>Culture_</w:t>
            </w:r>
            <w:r>
              <w:rPr>
                <w:rStyle w:val="Table-Default"/>
              </w:rPr>
              <w:softHyphen/>
              <w:t>Culture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Culture.Culture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Culture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"D4g0rs1owPY1TNtNA3F8BcetcxU="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[Production].[Culture].[Culture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Culture_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Description_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</w:t>
            </w:r>
            <w:r>
              <w:rPr>
                <w:rStyle w:val="DescriptionInTable"/>
              </w:rPr>
              <w:softHyphen/>
              <w:t>Description.Product</w:t>
            </w:r>
            <w:r>
              <w:rPr>
                <w:rStyle w:val="DescriptionInTable"/>
              </w:rPr>
              <w:softHyphen/>
              <w:t>Description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"4iEXAFuDYt/4TBUTP9DP8dTGazY="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</w:t>
            </w:r>
            <w:r>
              <w:rPr>
                <w:rStyle w:val="Table-Default"/>
              </w:rPr>
              <w:softHyphen/>
              <w:t>Description].[Product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Culture_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</w:t>
            </w:r>
            <w:r>
              <w:rPr>
                <w:rStyle w:val="DescriptionInTable"/>
              </w:rPr>
              <w:softHyphen/>
              <w:t>Model.Product</w:t>
            </w:r>
            <w:r>
              <w:rPr>
                <w:rStyle w:val="DescriptionInTable"/>
              </w:rPr>
              <w:softHyphen/>
              <w:t>Model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"n9VdHBX3Ji5OWfmMzrHHD+J8HSM="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</w:t>
            </w:r>
            <w:r>
              <w:rPr>
                <w:rStyle w:val="Table-Default"/>
              </w:rPr>
              <w:softHyphen/>
              <w:t>Model].[Product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86" w:name="Bdkt1UU0qbkWqXQzuBx8v7PzgfM="/>
      <w:r>
        <w:t>SQL Script</w:t>
      </w:r>
      <w:bookmarkEnd w:id="38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Culture]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[Culture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Culture_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Culture]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Culture_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Culture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[Culture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Culture]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Culture_</w:t>
            </w:r>
            <w:r>
              <w:rPr>
                <w:rStyle w:val="ScriptNormal"/>
              </w:rPr>
              <w:softHyphen/>
              <w:t>Culture_</w:t>
            </w:r>
            <w:r>
              <w:rPr>
                <w:rStyle w:val="ScriptNormal"/>
              </w:rPr>
              <w:softHyphen/>
              <w:t>Culture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[Culture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[Culture]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[Culture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Culture]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Culture_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Culture]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Culture_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'Cross-reference table mapping product descriptions and the language the description is written in.'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'Culture identification number. Foreign key to Culture.Culture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'Culture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Product</w:t>
            </w:r>
            <w:r>
              <w:rPr>
                <w:rStyle w:val="ScriptString"/>
              </w:rPr>
              <w:softHyphen/>
              <w:t>Description.Product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Product</w:t>
            </w:r>
            <w:r>
              <w:rPr>
                <w:rStyle w:val="ScriptString"/>
              </w:rPr>
              <w:softHyphen/>
              <w:t>Model.Product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Culture.Culture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Culture_</w:t>
            </w:r>
            <w:r>
              <w:rPr>
                <w:rStyle w:val="ScriptString"/>
              </w:rPr>
              <w:softHyphen/>
              <w:t>Culture_</w:t>
            </w:r>
            <w:r>
              <w:rPr>
                <w:rStyle w:val="ScriptString"/>
              </w:rPr>
              <w:softHyphen/>
              <w:t>Culture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</w:t>
            </w:r>
            <w:r>
              <w:rPr>
                <w:rStyle w:val="ScriptString"/>
              </w:rPr>
              <w:softHyphen/>
              <w:t>Description.Product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</w:t>
            </w:r>
            <w:r>
              <w:rPr>
                <w:rStyle w:val="ScriptString"/>
              </w:rPr>
              <w:softHyphen/>
              <w:t>Model.Product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Culture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Culture_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Culture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87" w:name="unHyvoVqqn8h+b+5E50QfzA7TdU="/>
      <w:r>
        <w:t>Uses</w:t>
      </w:r>
      <w:bookmarkEnd w:id="387"/>
    </w:p>
    <w:p>
      <w:r>
        <w:fldChar w:fldCharType="begin"/>
      </w:r>
      <w:r>
        <w:instrText xml:space="preserve"> HYPERLINK \l "D4g0rs1owPY1TNtNA3F8BcetcxU=" </w:instrText>
      </w:r>
      <w:r>
        <w:fldChar w:fldCharType="separate"/>
      </w:r>
      <w:r>
        <w:t>[Production].[Culture]</w:t>
      </w:r>
      <w:r>
        <w:fldChar w:fldCharType="end"/>
      </w:r>
    </w:p>
    <w:p>
      <w:r>
        <w:fldChar w:fldCharType="begin"/>
      </w:r>
      <w:r>
        <w:instrText xml:space="preserve"> HYPERLINK \l "4iEXAFuDYt/4TBUTP9DP8dTGazY=" </w:instrText>
      </w:r>
      <w:r>
        <w:fldChar w:fldCharType="separate"/>
      </w:r>
      <w:r>
        <w:t>[Production].[Product</w:t>
      </w:r>
      <w:r>
        <w:softHyphen/>
        <w:t>Description]</w:t>
      </w:r>
      <w:r>
        <w:fldChar w:fldCharType="end"/>
      </w:r>
    </w:p>
    <w:p>
      <w:r>
        <w:fldChar w:fldCharType="begin"/>
      </w:r>
      <w:r>
        <w:instrText xml:space="preserve"> HYPERLINK \l "n9VdHBX3Ji5OWfmMzrHHD+J8HSM=" </w:instrText>
      </w:r>
      <w:r>
        <w:fldChar w:fldCharType="separate"/>
      </w:r>
      <w:r>
        <w:t>[Production].[Product</w:t>
      </w:r>
      <w:r>
        <w:softHyphen/>
        <w:t>Model]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388" w:name="oXhYOa4wW2qk0IZ0XLDy6iUP5pY="/>
      <w:r>
        <w:t>Used By</w:t>
      </w:r>
      <w:bookmarkEnd w:id="388"/>
    </w:p>
    <w:p>
      <w:r>
        <w:fldChar w:fldCharType="begin"/>
      </w:r>
      <w:r>
        <w:instrText xml:space="preserve"> HYPERLINK \l "2wtLw+LERdCNthBlev7/7Ew1+JQ=" </w:instrText>
      </w:r>
      <w:r>
        <w:fldChar w:fldCharType="separate"/>
      </w:r>
      <w:r>
        <w:t>[Production].[v</w:t>
      </w:r>
      <w:r>
        <w:softHyphen/>
        <w:t>Product</w:t>
      </w:r>
      <w:r>
        <w:softHyphen/>
        <w:t>And</w:t>
      </w:r>
      <w:r>
        <w:softHyphen/>
        <w:t>Description]</w:t>
      </w:r>
      <w:r>
        <w:fldChar w:fldCharType="end"/>
      </w:r>
    </w:p>
    <w:p>
      <w:pPr>
        <w:sectPr>
          <w:headerReference w:type="default" r:id="rId6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89" w:name="wYFkOtQB0E8+2MDoAl84kiyzc9A="/>
            <w:bookmarkStart w:id="390" w:name="_Toc256000043"/>
            <w:r>
              <w:pict>
                <v:shape id="_x0000_i145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[Production].[Product</w:t>
            </w:r>
            <w:r>
              <w:softHyphen/>
              <w:t>Photo]</w:t>
            </w:r>
            <w:bookmarkEnd w:id="390"/>
          </w:p>
          <w:p>
            <w:bookmarkEnd w:id="389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391" w:name="nFJbcNgoVoNxFAoBXDDUCPSCcT8="/>
      <w:r>
        <w:t>MS_</w:t>
      </w:r>
      <w:r>
        <w:softHyphen/>
        <w:t>Description</w:t>
      </w:r>
      <w:bookmarkEnd w:id="391"/>
    </w:p>
    <w:p>
      <w:r>
        <w:t>Product images.</w:t>
      </w:r>
    </w:p>
    <w:p>
      <w:pPr>
        <w:pStyle w:val="BlockTitleParagraph"/>
      </w:pPr>
      <w:bookmarkStart w:id="392" w:name="yPEDpbZHeSw+w8FWBS0/txlLHM8="/>
      <w:r>
        <w:t>Properties</w:t>
      </w:r>
      <w:bookmarkEnd w:id="39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93" w:name="ih6bafAgRnwfYvb9aeRSTKGgXgA="/>
      <w:r>
        <w:t>Columns</w:t>
      </w:r>
      <w:bookmarkEnd w:id="39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771"/>
        <w:gridCol w:w="1429"/>
        <w:gridCol w:w="989"/>
        <w:gridCol w:w="989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54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Product</w:t>
            </w:r>
            <w:r>
              <w:rPr>
                <w:rStyle w:val="DescriptionInTable"/>
              </w:rPr>
              <w:softHyphen/>
              <w:t>Photo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Thumb</w:t>
            </w:r>
            <w:r>
              <w:rPr>
                <w:rStyle w:val="Table-Default"/>
              </w:rPr>
              <w:softHyphen/>
              <w:t>Nail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Small image of the product.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varbinary(max)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Thumbnail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Table-Default"/>
              </w:rPr>
              <w:softHyphen/>
              <w:t>File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Small image file name.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Large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Large image of the product.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varbinary(max)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Large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Table-Default"/>
              </w:rPr>
              <w:softHyphen/>
              <w:t>File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Large image file name.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94" w:name="Hrnpxb7HUDYo6+wHLvKZnF1TEAQ="/>
      <w:r>
        <w:t>Indexes</w:t>
      </w:r>
      <w:bookmarkEnd w:id="39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769"/>
        <w:gridCol w:w="1498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55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Photo_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95" w:name="CvWqeoPdDaTbDhg/hBXdLM0Q/LQ="/>
      <w:r>
        <w:t>SQL Script</w:t>
      </w:r>
      <w:bookmarkEnd w:id="39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Photo]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Photo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[Thumb</w:t>
            </w:r>
            <w:r>
              <w:rPr>
                <w:rStyle w:val="ScriptNormal"/>
              </w:rPr>
              <w:softHyphen/>
              <w:t>Nail</w:t>
            </w:r>
            <w:r>
              <w:rPr>
                <w:rStyle w:val="ScriptNormal"/>
              </w:rPr>
              <w:softHyphen/>
              <w:t>Photo]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[varbinary]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[Thumbnail</w:t>
            </w:r>
            <w:r>
              <w:rPr>
                <w:rStyle w:val="ScriptNormal"/>
              </w:rPr>
              <w:softHyphen/>
              <w:t>Photo</w:t>
            </w:r>
            <w:r>
              <w:rPr>
                <w:rStyle w:val="ScriptNormal"/>
              </w:rPr>
              <w:softHyphen/>
              <w:t>File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[Large</w:t>
            </w:r>
            <w:r>
              <w:rPr>
                <w:rStyle w:val="ScriptNormal"/>
              </w:rPr>
              <w:softHyphen/>
              <w:t>Photo]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[varbinary]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[Large</w:t>
            </w:r>
            <w:r>
              <w:rPr>
                <w:rStyle w:val="ScriptNormal"/>
              </w:rPr>
              <w:softHyphen/>
              <w:t>Photo</w:t>
            </w:r>
            <w:r>
              <w:rPr>
                <w:rStyle w:val="ScriptNormal"/>
              </w:rPr>
              <w:softHyphen/>
              <w:t>File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Photo_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Photo]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Photo_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Photo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Photo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images.'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'Large image of the product.'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'Large</w:t>
            </w:r>
            <w:r>
              <w:rPr>
                <w:rStyle w:val="ScriptString"/>
              </w:rPr>
              <w:softHyphen/>
              <w:t>Photo'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'Large image file name.'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'Large</w:t>
            </w:r>
            <w:r>
              <w:rPr>
                <w:rStyle w:val="ScriptString"/>
              </w:rPr>
              <w:softHyphen/>
              <w:t>Photo</w:t>
            </w:r>
            <w:r>
              <w:rPr>
                <w:rStyle w:val="ScriptString"/>
              </w:rPr>
              <w:softHyphen/>
              <w:t>File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Product</w:t>
            </w:r>
            <w:r>
              <w:rPr>
                <w:rStyle w:val="ScriptString"/>
              </w:rPr>
              <w:softHyphen/>
              <w:t>Photo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Photo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'Small image of the product.'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'Thumb</w:t>
            </w:r>
            <w:r>
              <w:rPr>
                <w:rStyle w:val="ScriptString"/>
              </w:rPr>
              <w:softHyphen/>
              <w:t>Nail</w:t>
            </w:r>
            <w:r>
              <w:rPr>
                <w:rStyle w:val="ScriptString"/>
              </w:rPr>
              <w:softHyphen/>
              <w:t>Photo'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'Small image file name.'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'Thumbnail</w:t>
            </w:r>
            <w:r>
              <w:rPr>
                <w:rStyle w:val="ScriptString"/>
              </w:rPr>
              <w:softHyphen/>
              <w:t>Photo</w:t>
            </w:r>
            <w:r>
              <w:rPr>
                <w:rStyle w:val="ScriptString"/>
              </w:rPr>
              <w:softHyphen/>
              <w:t>File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96" w:name="7vn3GuPcjmbOJiGLsS9zJlQ62p4="/>
      <w:r>
        <w:t>Uses</w:t>
      </w:r>
      <w:bookmarkEnd w:id="396"/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397" w:name="vT1aAINzkX+gDz7VXdzHsPknPzw="/>
      <w:r>
        <w:t>Used By</w:t>
      </w:r>
      <w:bookmarkEnd w:id="397"/>
    </w:p>
    <w:p>
      <w:r>
        <w:fldChar w:fldCharType="begin"/>
      </w:r>
      <w:r>
        <w:instrText xml:space="preserve"> HYPERLINK \l "40voS36ihwbm/xtmbxsgEQceBOQ=" </w:instrText>
      </w:r>
      <w:r>
        <w:fldChar w:fldCharType="separate"/>
      </w:r>
      <w:r>
        <w:t>[Production].[Product</w:t>
      </w:r>
      <w:r>
        <w:softHyphen/>
        <w:t>Product</w:t>
      </w:r>
      <w:r>
        <w:softHyphen/>
        <w:t>Photo]</w:t>
      </w:r>
      <w:r>
        <w:fldChar w:fldCharType="end"/>
      </w:r>
    </w:p>
    <w:p>
      <w:pPr>
        <w:sectPr>
          <w:headerReference w:type="default" r:id="rId6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98" w:name="40voS36ihwbm/xtmbxsgEQceBOQ="/>
            <w:bookmarkStart w:id="399" w:name="_Toc256000044"/>
            <w:r>
              <w:pict>
                <v:shape id="_x0000_i145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[Production].[Product</w:t>
            </w:r>
            <w:r>
              <w:softHyphen/>
              <w:t>Product</w:t>
            </w:r>
            <w:r>
              <w:softHyphen/>
              <w:t>Photo]</w:t>
            </w:r>
            <w:bookmarkEnd w:id="399"/>
          </w:p>
          <w:p>
            <w:bookmarkEnd w:id="398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400" w:name="Q7qqGo8oF+4o55eGgAHktbu2jjw="/>
      <w:r>
        <w:t>MS_</w:t>
      </w:r>
      <w:r>
        <w:softHyphen/>
        <w:t>Description</w:t>
      </w:r>
      <w:bookmarkEnd w:id="400"/>
    </w:p>
    <w:p>
      <w:r>
        <w:t>Cross-reference table mapping products and product photos.</w:t>
      </w:r>
    </w:p>
    <w:p>
      <w:pPr>
        <w:pStyle w:val="BlockTitleParagraph"/>
      </w:pPr>
      <w:bookmarkStart w:id="401" w:name="BjruC+wPOzV09cic0p1y/+J9m7g="/>
      <w:r>
        <w:t>Properties</w:t>
      </w:r>
      <w:bookmarkEnd w:id="40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02" w:name="zzn1qCAolMzxYkw9Iqp50AdDjV4="/>
      <w:r>
        <w:t>Columns</w:t>
      </w:r>
      <w:bookmarkEnd w:id="40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407"/>
        <w:gridCol w:w="1136"/>
        <w:gridCol w:w="1213"/>
        <w:gridCol w:w="112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57" type="#_x0000_t75" style="height:12pt;width:12pt">
                  <v:imagedata r:id="rId27" o:title=""/>
                </v:shape>
              </w:pict>
            </w:r>
            <w:r>
              <w:rPr>
                <w:rStyle w:val="Table-Default"/>
              </w:rPr>
              <w:pict>
                <v:shape id="_x0000_i1458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identification number. Foreign key to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59" type="#_x0000_t75" style="height:12pt;width:12pt">
                  <v:imagedata r:id="rId27" o:title=""/>
                </v:shape>
              </w:pict>
            </w:r>
            <w:r>
              <w:rPr>
                <w:rStyle w:val="Table-Default"/>
              </w:rPr>
              <w:pict>
                <v:shape id="_x0000_i1460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photo identification number. Foreign key to Product</w:t>
            </w:r>
            <w:r>
              <w:rPr>
                <w:rStyle w:val="DescriptionInTable"/>
              </w:rPr>
              <w:softHyphen/>
              <w:t>Photo.Product</w:t>
            </w:r>
            <w:r>
              <w:rPr>
                <w:rStyle w:val="DescriptionInTable"/>
              </w:rPr>
              <w:softHyphen/>
              <w:t>Photo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Primary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0 = Photo is not the principal image. 1 = Photo is the principal image.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"j88jjDtwCbK8khz/m8jxryH/SFk="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[dbo].[Flag]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03" w:name="9TmdTXz5OSWO78LSMraW+w40I3Y="/>
      <w:r>
        <w:t>Indexes</w:t>
      </w:r>
      <w:bookmarkEnd w:id="40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465"/>
        <w:gridCol w:w="1801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61" type="#_x0000_t75" style="height:12pt;width:12pt">
                  <v:imagedata r:id="rId27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Photo_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ID, Product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04" w:name="UEdcLmrEe7zM8/tx4fEUfUUgEu4="/>
      <w:r>
        <w:t>Foreign Keys</w:t>
      </w:r>
      <w:bookmarkEnd w:id="40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Photo_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"mO6TpkyW7q4W/OMRHISuYfWNCME="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[Production].[Product].[Product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Photo_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Photo_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</w:t>
            </w:r>
            <w:r>
              <w:rPr>
                <w:rStyle w:val="DescriptionInTable"/>
              </w:rPr>
              <w:softHyphen/>
              <w:t>Photo.Product</w:t>
            </w:r>
            <w:r>
              <w:rPr>
                <w:rStyle w:val="DescriptionInTable"/>
              </w:rPr>
              <w:softHyphen/>
              <w:t>Photo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"wYFkOtQB0E8+2MDoAl84kiyzc9A="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</w:t>
            </w:r>
            <w:r>
              <w:rPr>
                <w:rStyle w:val="Table-Default"/>
              </w:rPr>
              <w:softHyphen/>
              <w:t>Photo].[Product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05" w:name="kwlQ69/HISFGEL9+J27WgEhuL0A="/>
      <w:r>
        <w:t>SQL Script</w:t>
      </w:r>
      <w:bookmarkEnd w:id="40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Photo]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Photo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Photo_</w:t>
            </w:r>
            <w:r>
              <w:rPr>
                <w:rStyle w:val="ScriptNormal"/>
              </w:rPr>
              <w:softHyphen/>
              <w:t>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Photo_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Photo]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Photo_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Photo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Photo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Photo]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Photo_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Photo]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Photo_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Photo_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Photo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Photo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Photo]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Photo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'Cross-reference table mapping products and product photos.'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'0 = Photo is not the principal image. 1 = Photo is the principal image.'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identification number. Foreign key to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photo identification number. Foreign key to Product</w:t>
            </w:r>
            <w:r>
              <w:rPr>
                <w:rStyle w:val="ScriptString"/>
              </w:rPr>
              <w:softHyphen/>
              <w:t>Photo.Product</w:t>
            </w:r>
            <w:r>
              <w:rPr>
                <w:rStyle w:val="ScriptString"/>
              </w:rPr>
              <w:softHyphen/>
              <w:t>Photo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Photo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 (FALSE)'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Photo_</w:t>
            </w:r>
            <w:r>
              <w:rPr>
                <w:rStyle w:val="ScriptString"/>
              </w:rPr>
              <w:softHyphen/>
              <w:t>Primary'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</w:t>
            </w:r>
            <w:r>
              <w:rPr>
                <w:rStyle w:val="ScriptString"/>
              </w:rPr>
              <w:softHyphen/>
              <w:t>Photo.Product</w:t>
            </w:r>
            <w:r>
              <w:rPr>
                <w:rStyle w:val="ScriptString"/>
              </w:rPr>
              <w:softHyphen/>
              <w:t>Photo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Photo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06" w:name="+kFbMbxC87iMZLaRKZnDTT38TSs="/>
      <w:r>
        <w:t>Uses</w:t>
      </w:r>
      <w:bookmarkEnd w:id="406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"wYFkOtQB0E8+2MDoAl84kiyzc9A=" </w:instrText>
      </w:r>
      <w:r>
        <w:fldChar w:fldCharType="separate"/>
      </w:r>
      <w:r>
        <w:t>[Production].[Product</w:t>
      </w:r>
      <w:r>
        <w:softHyphen/>
        <w:t>Photo]</w:t>
      </w:r>
      <w:r>
        <w:fldChar w:fldCharType="end"/>
      </w:r>
    </w:p>
    <w:p>
      <w:r>
        <w:fldChar w:fldCharType="begin"/>
      </w:r>
      <w:r>
        <w:instrText xml:space="preserve"> HYPERLINK \l "j88jjDtwCbK8khz/m8jxryH/SFk=" </w:instrText>
      </w:r>
      <w:r>
        <w:fldChar w:fldCharType="separate"/>
      </w:r>
      <w:r>
        <w:t>[dbo].[Flag]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sectPr>
          <w:headerReference w:type="default" r:id="rId7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07" w:name="Z1+PLnel1CKvek/LdN60/nVl5cI="/>
            <w:bookmarkStart w:id="408" w:name="_Toc256000045"/>
            <w:r>
              <w:pict>
                <v:shape id="_x0000_i146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[Production].[Product</w:t>
            </w:r>
            <w:r>
              <w:softHyphen/>
              <w:t>Review]</w:t>
            </w:r>
            <w:bookmarkEnd w:id="408"/>
          </w:p>
          <w:p>
            <w:bookmarkEnd w:id="40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409" w:name="m8/p3LPbr82ieV2zh74fmqeuCy0="/>
      <w:r>
        <w:t>MS_</w:t>
      </w:r>
      <w:r>
        <w:softHyphen/>
        <w:t>Description</w:t>
      </w:r>
      <w:bookmarkEnd w:id="409"/>
    </w:p>
    <w:p>
      <w:r>
        <w:t>Customer reviews of products they have purchased.</w:t>
      </w:r>
    </w:p>
    <w:p>
      <w:pPr>
        <w:pStyle w:val="BlockTitleParagraph"/>
      </w:pPr>
      <w:bookmarkStart w:id="410" w:name="DkwJuZQAzwLNT3Vg7YoZBf7ldCA="/>
      <w:r>
        <w:t>Properties</w:t>
      </w:r>
      <w:bookmarkEnd w:id="41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 Text Catalog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"KQM1/2huuuPy+pMNx4F37D5+p0Y="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AW2016Full</w:t>
            </w:r>
            <w:r>
              <w:rPr>
                <w:rStyle w:val="Table-Default"/>
              </w:rPr>
              <w:softHyphen/>
              <w:t>Text</w:t>
            </w:r>
            <w:r>
              <w:rPr>
                <w:rStyle w:val="Table-Default"/>
              </w:rPr>
              <w:softHyphen/>
              <w:t>Catalog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 Text Key Index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Review_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Review</w:t>
            </w:r>
            <w:r>
              <w:rPr>
                <w:rStyle w:val="Table-Default"/>
              </w:rPr>
              <w:softHyphen/>
              <w:t>ID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11" w:name="wX34F4jkbAC9OeLaH+sbE18UipE="/>
      <w:r>
        <w:t>Columns</w:t>
      </w:r>
      <w:bookmarkEnd w:id="41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1990"/>
        <w:gridCol w:w="1449"/>
        <w:gridCol w:w="754"/>
        <w:gridCol w:w="754"/>
        <w:gridCol w:w="754"/>
        <w:gridCol w:w="754"/>
        <w:gridCol w:w="754"/>
        <w:gridCol w:w="75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Full Text Indexed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Language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63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Review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Product</w:t>
            </w:r>
            <w:r>
              <w:rPr>
                <w:rStyle w:val="DescriptionInTable"/>
              </w:rPr>
              <w:softHyphen/>
              <w:t>Review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64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465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identification number. Foreign key to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66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Reviewer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Name of the reviewer.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Review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review was submitted.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Reviewer's e-mail address.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67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Rating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rating given by the reviewer. Scale is 1 to 5 with 5 as the highest rating.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68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Comments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Reviewer's comments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nvarchar(3850)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7700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1033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12" w:name="k42op07Yeo6hFCrTTBfuiu5jblU="/>
      <w:r>
        <w:t>Indexes</w:t>
      </w:r>
      <w:bookmarkEnd w:id="41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4031"/>
        <w:gridCol w:w="1618"/>
        <w:gridCol w:w="1618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Included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69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Review_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Review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Review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Review_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ID, Reviewer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Comments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13" w:name="af/Z6wOW+0z57EZGJ+v4yXRhpag="/>
      <w:r>
        <w:t>Check Constraints</w:t>
      </w:r>
      <w:bookmarkEnd w:id="4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600"/>
        <w:gridCol w:w="1146"/>
        <w:gridCol w:w="289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Review_</w:t>
            </w:r>
            <w:r>
              <w:rPr>
                <w:rStyle w:val="Table-Default"/>
              </w:rPr>
              <w:softHyphen/>
              <w:t>Rating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[Rating] BETWEEN (1) AND (5)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Rating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([Rating]&gt;=(1) AND [Rating]&lt;=(5))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14" w:name="eqCwEBBQ4G0XI9Snb4vAkD3WpBY="/>
      <w:r>
        <w:t>Foreign Keys</w:t>
      </w:r>
      <w:bookmarkEnd w:id="41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708"/>
        <w:gridCol w:w="3932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Review_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"mO6TpkyW7q4W/OMRHISuYfWNCME="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[Production].[Product].[Product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15" w:name="PYWYqs45smVRU463B0R8nE4Fyoc="/>
      <w:r>
        <w:t>SQL Script</w:t>
      </w:r>
      <w:bookmarkEnd w:id="41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Review]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Review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[Reviewer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[Review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Review_</w:t>
            </w:r>
            <w:r>
              <w:rPr>
                <w:rStyle w:val="ScriptNormal"/>
              </w:rPr>
              <w:softHyphen/>
              <w:t>Review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[Rating]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[Comments]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3850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Review_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Review]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Review_</w:t>
            </w:r>
            <w:r>
              <w:rPr>
                <w:rStyle w:val="ScriptNormal"/>
              </w:rPr>
              <w:softHyphen/>
              <w:t>Rating]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[Rating]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[Rating]</w:t>
            </w:r>
            <w:r>
              <w:rPr>
                <w:rStyle w:val="ScriptNormal"/>
              </w:rPr>
              <w:t>&lt;=(</w:t>
            </w:r>
            <w:r>
              <w:rPr>
                <w:rStyle w:val="ScriptNormal"/>
              </w:rPr>
              <w:t>5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Review]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Review_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Review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Review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Review_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Review]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[Reviewer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INCLUDE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[Comments]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Review]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Review_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 reviews of products they have purchased.'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'Reviewer''s comments'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'Comments'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'Reviewer''s e-mail address.'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'Email</w:t>
            </w:r>
            <w:r>
              <w:rPr>
                <w:rStyle w:val="ScriptString"/>
              </w:rPr>
              <w:softHyphen/>
              <w:t>Address'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identification number. Foreign key to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Product</w:t>
            </w:r>
            <w:r>
              <w:rPr>
                <w:rStyle w:val="ScriptString"/>
              </w:rPr>
              <w:softHyphen/>
              <w:t>Review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rating given by the reviewer. Scale is 1 to 5 with 5 as the highest rating.'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'Rating'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review was submitted.'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'Review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 of the reviewer.'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'Reviewer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[Rating] BETWEEN (1) AND (5)'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Review_</w:t>
            </w:r>
            <w:r>
              <w:rPr>
                <w:rStyle w:val="ScriptString"/>
              </w:rPr>
              <w:softHyphen/>
              <w:t>Rating'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Review_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Review_</w:t>
            </w:r>
            <w:r>
              <w:rPr>
                <w:rStyle w:val="ScriptString"/>
              </w:rPr>
              <w:softHyphen/>
              <w:t>Review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Review_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Review_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Review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Review_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Review'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Review_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Review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FULLTEXT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Review]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Review_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Review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[AW2016Full</w:t>
            </w:r>
            <w:r>
              <w:rPr>
                <w:rStyle w:val="ScriptNormal"/>
              </w:rPr>
              <w:softHyphen/>
              <w:t>Text</w:t>
            </w:r>
            <w:r>
              <w:rPr>
                <w:rStyle w:val="ScriptNormal"/>
              </w:rPr>
              <w:softHyphen/>
              <w:t>Catalog]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FULLTEXT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Review]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[Comments]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LANGUAGE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1033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16" w:name="UblMuXPloAxnTqAmH9v7yWBVqX8="/>
      <w:r>
        <w:t>Uses</w:t>
      </w:r>
      <w:bookmarkEnd w:id="416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417" w:name="yTFyTGGEJIgsQkoKVsGENlnbYDw="/>
      <w:r>
        <w:t>Used By</w:t>
      </w:r>
      <w:bookmarkEnd w:id="417"/>
    </w:p>
    <w:p>
      <w:r>
        <w:fldChar w:fldCharType="begin"/>
      </w:r>
      <w:r>
        <w:instrText xml:space="preserve"> HYPERLINK \l "KQM1/2huuuPy+pMNx4F37D5+p0Y=" </w:instrText>
      </w:r>
      <w:r>
        <w:fldChar w:fldCharType="separate"/>
      </w:r>
      <w:r>
        <w:t>AW2016Full</w:t>
      </w:r>
      <w:r>
        <w:softHyphen/>
        <w:t>Text</w:t>
      </w:r>
      <w:r>
        <w:softHyphen/>
        <w:t>Catalog</w:t>
      </w:r>
      <w:r>
        <w:fldChar w:fldCharType="end"/>
      </w:r>
    </w:p>
    <w:p>
      <w:pPr>
        <w:sectPr>
          <w:headerReference w:type="default" r:id="rId7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18" w:name="WthFJ9hmewdhBB85kY7NAjtek7Y="/>
            <w:bookmarkStart w:id="419" w:name="_Toc256000046"/>
            <w:r>
              <w:pict>
                <v:shape id="_x0000_i147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[Production].[Product</w:t>
            </w:r>
            <w:r>
              <w:softHyphen/>
              <w:t>Subcategory]</w:t>
            </w:r>
            <w:bookmarkEnd w:id="419"/>
          </w:p>
          <w:p>
            <w:bookmarkEnd w:id="418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420" w:name="UD2ff2xfy10vqhS4kcoKLEcutms="/>
      <w:r>
        <w:t>MS_</w:t>
      </w:r>
      <w:r>
        <w:softHyphen/>
        <w:t>Description</w:t>
      </w:r>
      <w:bookmarkEnd w:id="420"/>
    </w:p>
    <w:p>
      <w:r>
        <w:t>Product subcategories. See Product</w:t>
      </w:r>
      <w:r>
        <w:softHyphen/>
        <w:t>Category table.</w:t>
      </w:r>
    </w:p>
    <w:p>
      <w:pPr>
        <w:pStyle w:val="BlockTitleParagraph"/>
      </w:pPr>
      <w:bookmarkStart w:id="421" w:name="g8RuQXBwURptTV26TndGN4/OB2E="/>
      <w:r>
        <w:t>Properties</w:t>
      </w:r>
      <w:bookmarkEnd w:id="42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22" w:name="pOJg5EQR1Gu7cdAxrlPO/qScDpk="/>
      <w:r>
        <w:t>Columns</w:t>
      </w:r>
      <w:bookmarkEnd w:id="42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761"/>
        <w:gridCol w:w="1449"/>
        <w:gridCol w:w="984"/>
        <w:gridCol w:w="984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71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Subcategory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Product</w:t>
            </w:r>
            <w:r>
              <w:rPr>
                <w:rStyle w:val="DescriptionInTable"/>
              </w:rPr>
              <w:softHyphen/>
              <w:t>Subcategory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72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Category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category identification number. Foreign key to Product</w:t>
            </w:r>
            <w:r>
              <w:rPr>
                <w:rStyle w:val="DescriptionInTable"/>
              </w:rPr>
              <w:softHyphen/>
              <w:t>Category.Product</w:t>
            </w:r>
            <w:r>
              <w:rPr>
                <w:rStyle w:val="DescriptionInTable"/>
              </w:rPr>
              <w:softHyphen/>
              <w:t>Category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73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Subcategory description.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74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23" w:name="qpOQqhNrlLefcQLjmfdgHHGeWgk="/>
      <w:r>
        <w:t>Indexes</w:t>
      </w:r>
      <w:bookmarkEnd w:id="42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75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Subcategory_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Subcategory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Subcategory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Subcategory_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Subcategory_rowguid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24" w:name="MjFeYsRIhxsO24e2lKkei0VhR7g="/>
      <w:r>
        <w:t>Foreign Keys</w:t>
      </w:r>
      <w:bookmarkEnd w:id="42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Subcategory_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Category_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Category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</w:t>
            </w:r>
            <w:r>
              <w:rPr>
                <w:rStyle w:val="DescriptionInTable"/>
              </w:rPr>
              <w:softHyphen/>
              <w:t>Category.Product</w:t>
            </w:r>
            <w:r>
              <w:rPr>
                <w:rStyle w:val="DescriptionInTable"/>
              </w:rPr>
              <w:softHyphen/>
              <w:t>Category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Category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"upfoEFG3EP8VWKmQ3NJKJ7V9JTs="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</w:t>
            </w:r>
            <w:r>
              <w:rPr>
                <w:rStyle w:val="Table-Default"/>
              </w:rPr>
              <w:softHyphen/>
              <w:t>Category].[Product</w:t>
            </w:r>
            <w:r>
              <w:rPr>
                <w:rStyle w:val="Table-Default"/>
              </w:rPr>
              <w:softHyphen/>
              <w:t>Category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25" w:name="SG9M/6a20ixmUUUgoRt2L+/4X0Y="/>
      <w:r>
        <w:t>SQL Script</w:t>
      </w:r>
      <w:bookmarkEnd w:id="42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Subcategory]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Subcategory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Category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Subcategory_rowguid]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Subcategory_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Subcategory]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Subcategory_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Subcategory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Subcategory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Subcategory_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Subcategory]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Subcategory_rowguid]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Subcategory]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Subcategory]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Subcategory_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Category_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Category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Category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Category]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Category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subcategories. See Product</w:t>
            </w:r>
            <w:r>
              <w:rPr>
                <w:rStyle w:val="ScriptString"/>
              </w:rPr>
              <w:softHyphen/>
              <w:t>Category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Subcategory'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Subcategory'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'Subcategory description.'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Subcategory'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category identification number. Foreign key to Product</w:t>
            </w:r>
            <w:r>
              <w:rPr>
                <w:rStyle w:val="ScriptString"/>
              </w:rPr>
              <w:softHyphen/>
              <w:t>Category.Product</w:t>
            </w:r>
            <w:r>
              <w:rPr>
                <w:rStyle w:val="ScriptString"/>
              </w:rPr>
              <w:softHyphen/>
              <w:t>Category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Subcategory'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Category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Product</w:t>
            </w:r>
            <w:r>
              <w:rPr>
                <w:rStyle w:val="ScriptString"/>
              </w:rPr>
              <w:softHyphen/>
              <w:t>Subcategory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Subcategory'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Subcategory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Subcategory'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Subcategory'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Subcategory_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Subcategory'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Subcategory_rowguid'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</w:t>
            </w:r>
            <w:r>
              <w:rPr>
                <w:rStyle w:val="ScriptString"/>
              </w:rPr>
              <w:softHyphen/>
              <w:t>Category.Product</w:t>
            </w:r>
            <w:r>
              <w:rPr>
                <w:rStyle w:val="ScriptString"/>
              </w:rPr>
              <w:softHyphen/>
              <w:t>Category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Subcategory'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Subcategory_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Category_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Category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Subcategory'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Subcategory_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Subcategory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Subcategory'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Subcategory_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Subcategory'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Subcategory_rowguid'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Subcategory'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Subcategory_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Subcategory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26" w:name="FxxrvWCBkKXE0n8IYBacqkkr9Cw="/>
      <w:r>
        <w:t>Uses</w:t>
      </w:r>
      <w:bookmarkEnd w:id="426"/>
    </w:p>
    <w:p>
      <w:r>
        <w:fldChar w:fldCharType="begin"/>
      </w:r>
      <w:r>
        <w:instrText xml:space="preserve"> HYPERLINK \l "upfoEFG3EP8VWKmQ3NJKJ7V9JTs=" </w:instrText>
      </w:r>
      <w:r>
        <w:fldChar w:fldCharType="separate"/>
      </w:r>
      <w:r>
        <w:t>[Production].[Product</w:t>
      </w:r>
      <w:r>
        <w:softHyphen/>
        <w:t>Category]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427" w:name="pQ9ScZrtCqIAPDETbYQPMJ9t8DE="/>
      <w:r>
        <w:t>Used By</w:t>
      </w:r>
      <w:bookmarkEnd w:id="427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pPr>
        <w:sectPr>
          <w:headerReference w:type="default" r:id="rId7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28" w:name="0dK3gJTjqlelVRIns1VtvoCHDlU="/>
            <w:bookmarkStart w:id="429" w:name="_Toc256000047"/>
            <w:r>
              <w:pict>
                <v:shape id="_x0000_i147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[Production].[Scrap</w:t>
            </w:r>
            <w:r>
              <w:softHyphen/>
              <w:t>Reason]</w:t>
            </w:r>
            <w:bookmarkEnd w:id="429"/>
          </w:p>
          <w:p>
            <w:bookmarkEnd w:id="428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430" w:name="iiuXR3LxItnYlM+bXf/5XG6y2C0="/>
      <w:r>
        <w:t>MS_</w:t>
      </w:r>
      <w:r>
        <w:softHyphen/>
        <w:t>Description</w:t>
      </w:r>
      <w:bookmarkEnd w:id="430"/>
    </w:p>
    <w:p>
      <w:r>
        <w:t>Manufacturing failure reasons lookup table.</w:t>
      </w:r>
    </w:p>
    <w:p>
      <w:pPr>
        <w:pStyle w:val="BlockTitleParagraph"/>
      </w:pPr>
      <w:bookmarkStart w:id="431" w:name="lW12yNvqGKODWz39FpjjqByrro4="/>
      <w:r>
        <w:t>Properties</w:t>
      </w:r>
      <w:bookmarkEnd w:id="43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32" w:name="EgL9d+N7VVQaby3NeO2euF021cI="/>
      <w:r>
        <w:t>Columns</w:t>
      </w:r>
      <w:bookmarkEnd w:id="43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854"/>
        <w:gridCol w:w="1263"/>
        <w:gridCol w:w="1031"/>
        <w:gridCol w:w="1031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77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Scrap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Scrap</w:t>
            </w:r>
            <w:r>
              <w:rPr>
                <w:rStyle w:val="DescriptionInTable"/>
              </w:rPr>
              <w:softHyphen/>
              <w:t>Reason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78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Failure description.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33" w:name="0nVgR9EJ1Z+MyC6E/ngTc4MvXqQ="/>
      <w:r>
        <w:t>Indexes</w:t>
      </w:r>
      <w:bookmarkEnd w:id="43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769"/>
        <w:gridCol w:w="1498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79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Scrap</w:t>
            </w:r>
            <w:r>
              <w:rPr>
                <w:rStyle w:val="Table-Default"/>
              </w:rPr>
              <w:softHyphen/>
              <w:t>Reason_</w:t>
            </w:r>
            <w:r>
              <w:rPr>
                <w:rStyle w:val="Table-Default"/>
              </w:rPr>
              <w:softHyphen/>
              <w:t>Scrap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Scrap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Scrap</w:t>
            </w:r>
            <w:r>
              <w:rPr>
                <w:rStyle w:val="Table-Default"/>
              </w:rPr>
              <w:softHyphen/>
              <w:t>Reason_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34" w:name="4VhkE5P92xAOoosRhhxg/HxbOIs="/>
      <w:r>
        <w:t>SQL Script</w:t>
      </w:r>
      <w:bookmarkEnd w:id="43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[Scrap</w:t>
            </w:r>
            <w:r>
              <w:rPr>
                <w:rStyle w:val="ScriptNormal"/>
              </w:rPr>
              <w:softHyphen/>
              <w:t>Reason]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[Scrap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Scrap</w:t>
            </w:r>
            <w:r>
              <w:rPr>
                <w:rStyle w:val="ScriptNormal"/>
              </w:rPr>
              <w:softHyphen/>
              <w:t>Reason_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[Scrap</w:t>
            </w:r>
            <w:r>
              <w:rPr>
                <w:rStyle w:val="ScriptNormal"/>
              </w:rPr>
              <w:softHyphen/>
              <w:t>Reason]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Scrap</w:t>
            </w:r>
            <w:r>
              <w:rPr>
                <w:rStyle w:val="ScriptNormal"/>
              </w:rPr>
              <w:softHyphen/>
              <w:t>Reason_</w:t>
            </w:r>
            <w:r>
              <w:rPr>
                <w:rStyle w:val="ScriptNormal"/>
              </w:rPr>
              <w:softHyphen/>
              <w:t>Scrap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[Scrap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Scrap</w:t>
            </w:r>
            <w:r>
              <w:rPr>
                <w:rStyle w:val="ScriptNormal"/>
              </w:rPr>
              <w:softHyphen/>
              <w:t>Reason_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[Scrap</w:t>
            </w:r>
            <w:r>
              <w:rPr>
                <w:rStyle w:val="ScriptNormal"/>
              </w:rPr>
              <w:softHyphen/>
              <w:t>Reason]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'Manufacturing failure reasons lookup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'Scrap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'Scrap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'Failure description.'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'Scrap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Scrap</w:t>
            </w:r>
            <w:r>
              <w:rPr>
                <w:rStyle w:val="ScriptString"/>
              </w:rPr>
              <w:softHyphen/>
              <w:t>Reason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'Scrap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'Scrap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'Scrap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Scrap</w:t>
            </w:r>
            <w:r>
              <w:rPr>
                <w:rStyle w:val="ScriptString"/>
              </w:rPr>
              <w:softHyphen/>
              <w:t>Reason_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'Scrap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Scrap</w:t>
            </w:r>
            <w:r>
              <w:rPr>
                <w:rStyle w:val="ScriptString"/>
              </w:rPr>
              <w:softHyphen/>
              <w:t>Reason_</w:t>
            </w:r>
            <w:r>
              <w:rPr>
                <w:rStyle w:val="ScriptString"/>
              </w:rPr>
              <w:softHyphen/>
              <w:t>Scrap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'Scrap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Scrap</w:t>
            </w:r>
            <w:r>
              <w:rPr>
                <w:rStyle w:val="ScriptString"/>
              </w:rPr>
              <w:softHyphen/>
              <w:t>Reason_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'Scrap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Scrap</w:t>
            </w:r>
            <w:r>
              <w:rPr>
                <w:rStyle w:val="ScriptString"/>
              </w:rPr>
              <w:softHyphen/>
              <w:t>Reason_</w:t>
            </w:r>
            <w:r>
              <w:rPr>
                <w:rStyle w:val="ScriptString"/>
              </w:rPr>
              <w:softHyphen/>
              <w:t>Scrap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35" w:name="GC1I1eutMHU5jqcrg56xPK0CzM4="/>
      <w:r>
        <w:t>Uses</w:t>
      </w:r>
      <w:bookmarkEnd w:id="435"/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436" w:name="otbgurrWbOHD0Kc08pa4q8hsIb4="/>
      <w:r>
        <w:t>Used By</w:t>
      </w:r>
      <w:bookmarkEnd w:id="436"/>
    </w:p>
    <w:p>
      <w:r>
        <w:fldChar w:fldCharType="begin"/>
      </w:r>
      <w:r>
        <w:instrText xml:space="preserve"> HYPERLINK \l "BSRICvfPko6shp7o8HSu003oCno=" </w:instrText>
      </w:r>
      <w:r>
        <w:fldChar w:fldCharType="separate"/>
      </w:r>
      <w:r>
        <w:t>[Production].[Work</w:t>
      </w:r>
      <w:r>
        <w:softHyphen/>
        <w:t>Order]</w:t>
      </w:r>
      <w:r>
        <w:fldChar w:fldCharType="end"/>
      </w:r>
    </w:p>
    <w:p>
      <w:pPr>
        <w:sectPr>
          <w:headerReference w:type="default" r:id="rId7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37" w:name="qEI6rAj76QhivliqVRIQ5mR7wrA="/>
            <w:bookmarkStart w:id="438" w:name="_Toc256000048"/>
            <w:r>
              <w:pict>
                <v:shape id="_x0000_i148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[Production].[Transaction</w:t>
            </w:r>
            <w:r>
              <w:softHyphen/>
              <w:t>History]</w:t>
            </w:r>
            <w:bookmarkEnd w:id="438"/>
          </w:p>
          <w:p>
            <w:bookmarkEnd w:id="43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439" w:name="ZIeh0BDHpMSoXQ2XlY6cv1w6MOE="/>
      <w:r>
        <w:t>MS_</w:t>
      </w:r>
      <w:r>
        <w:softHyphen/>
        <w:t>Description</w:t>
      </w:r>
      <w:bookmarkEnd w:id="439"/>
    </w:p>
    <w:p>
      <w:r>
        <w:t>Record of each purchase order, sales order, or work order transaction year to date.</w:t>
      </w:r>
    </w:p>
    <w:p>
      <w:pPr>
        <w:pStyle w:val="BlockTitleParagraph"/>
      </w:pPr>
      <w:bookmarkStart w:id="440" w:name="NS8CY+wzeoThJ1s8vGqMnVxzWvg="/>
      <w:r>
        <w:t>Properties</w:t>
      </w:r>
      <w:bookmarkEnd w:id="44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113443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41" w:name="o/EUGp7q796m7OcWIc6iOIyte/w="/>
      <w:r>
        <w:t>Columns</w:t>
      </w:r>
      <w:bookmarkEnd w:id="44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653"/>
        <w:gridCol w:w="1068"/>
        <w:gridCol w:w="1060"/>
        <w:gridCol w:w="1060"/>
        <w:gridCol w:w="1060"/>
        <w:gridCol w:w="106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81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Transaction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Transaction</w:t>
            </w:r>
            <w:r>
              <w:rPr>
                <w:rStyle w:val="DescriptionInTable"/>
              </w:rPr>
              <w:softHyphen/>
              <w:t>History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100000 - 1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82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483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identification number. Foreign key to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84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Purchase order, sales order, or work order identification number.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85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Line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Line number associated with the purchase order, sales order, or work order.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Transaction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of the transaction.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86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Transaction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W = Work</w:t>
            </w:r>
            <w:r>
              <w:rPr>
                <w:rStyle w:val="DescriptionInTable"/>
              </w:rPr>
              <w:softHyphen/>
              <w:t>Order, S = Sales</w:t>
            </w:r>
            <w:r>
              <w:rPr>
                <w:rStyle w:val="DescriptionInTable"/>
              </w:rPr>
              <w:softHyphen/>
              <w:t>Order, P = Purchase</w:t>
            </w:r>
            <w:r>
              <w:rPr>
                <w:rStyle w:val="DescriptionInTable"/>
              </w:rPr>
              <w:softHyphen/>
              <w:t>Order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nchar(1)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Quantity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quantity.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Actual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cost.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42" w:name="XaHhd1y3ltVIqm2ty5PV9CNMdBI="/>
      <w:r>
        <w:t>Indexes</w:t>
      </w:r>
      <w:bookmarkEnd w:id="44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19"/>
        <w:gridCol w:w="134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87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Transaction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Transaction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Transaction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Transaction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Transaction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Reference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Reference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Line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ID, Reference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Line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43" w:name="JdjOjqcrNXLU/U6FedhT+bGu+cQ="/>
      <w:r>
        <w:t>Check Constraints</w:t>
      </w:r>
      <w:bookmarkEnd w:id="4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60"/>
        <w:gridCol w:w="1440"/>
        <w:gridCol w:w="14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Transaction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Transaction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[Transaction</w:t>
            </w:r>
            <w:r>
              <w:rPr>
                <w:rStyle w:val="DescriptionInTable"/>
              </w:rPr>
              <w:softHyphen/>
              <w:t>Type]='p' OR [Transaction</w:t>
            </w:r>
            <w:r>
              <w:rPr>
                <w:rStyle w:val="DescriptionInTable"/>
              </w:rPr>
              <w:softHyphen/>
              <w:t>Type]='s' OR [Transaction</w:t>
            </w:r>
            <w:r>
              <w:rPr>
                <w:rStyle w:val="DescriptionInTable"/>
              </w:rPr>
              <w:softHyphen/>
              <w:t>Type]='w' OR [Transaction</w:t>
            </w:r>
            <w:r>
              <w:rPr>
                <w:rStyle w:val="DescriptionInTable"/>
              </w:rPr>
              <w:softHyphen/>
              <w:t>Type]='P' OR [Transaction</w:t>
            </w:r>
            <w:r>
              <w:rPr>
                <w:rStyle w:val="DescriptionInTable"/>
              </w:rPr>
              <w:softHyphen/>
              <w:t>Type]='S' OR [Transaction</w:t>
            </w:r>
            <w:r>
              <w:rPr>
                <w:rStyle w:val="DescriptionInTable"/>
              </w:rPr>
              <w:softHyphen/>
              <w:t>Type]='W')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Transaction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(upper([Transaction</w:t>
            </w:r>
            <w:r>
              <w:rPr>
                <w:rStyle w:val="Table-Default"/>
              </w:rPr>
              <w:softHyphen/>
              <w:t>Type])='P' OR upper([Transaction</w:t>
            </w:r>
            <w:r>
              <w:rPr>
                <w:rStyle w:val="Table-Default"/>
              </w:rPr>
              <w:softHyphen/>
              <w:t>Type])='S' OR upper([Transaction</w:t>
            </w:r>
            <w:r>
              <w:rPr>
                <w:rStyle w:val="Table-Default"/>
              </w:rPr>
              <w:softHyphen/>
              <w:t>Type])='W')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44" w:name="sra6kUNB990pfUstt27AVrTrud4="/>
      <w:r>
        <w:t>Foreign Keys</w:t>
      </w:r>
      <w:bookmarkEnd w:id="4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708"/>
        <w:gridCol w:w="3932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Transaction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"mO6TpkyW7q4W/OMRHISuYfWNCME="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[Production].[Product].[Product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45" w:name="uT1OzLP391Z5LBjkxqXOXwtYeBc="/>
      <w:r>
        <w:t>SQL Script</w:t>
      </w:r>
      <w:bookmarkEnd w:id="44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100000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Line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Line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[Quantity]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'W'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Line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Line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'Record of each purchase order, sales order, or work order transaction year to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cost.'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'Actual</w:t>
            </w:r>
            <w:r>
              <w:rPr>
                <w:rStyle w:val="ScriptString"/>
              </w:rPr>
              <w:softHyphen/>
              <w:t>Cost'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identification number. Foreign key to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quantity.'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'Quantity'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 order, sales order, or work order identification number.'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'Reference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'Line number associated with the purchase order, sales order, or work order.'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'Reference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Line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of the transaction.'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Transaction</w:t>
            </w:r>
            <w:r>
              <w:rPr>
                <w:rStyle w:val="ScriptString"/>
              </w:rPr>
              <w:softHyphen/>
              <w:t>History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 = Work</w:t>
            </w:r>
            <w:r>
              <w:rPr>
                <w:rStyle w:val="ScriptString"/>
              </w:rPr>
              <w:softHyphen/>
              <w:t>Order, S = Sales</w:t>
            </w:r>
            <w:r>
              <w:rPr>
                <w:rStyle w:val="ScriptString"/>
              </w:rPr>
              <w:softHyphen/>
              <w:t>Order, P = Purchase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Type'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[Transaction</w:t>
            </w:r>
            <w:r>
              <w:rPr>
                <w:rStyle w:val="ScriptString"/>
              </w:rPr>
              <w:softHyphen/>
              <w:t>Type]=''p'' OR [Transaction</w:t>
            </w:r>
            <w:r>
              <w:rPr>
                <w:rStyle w:val="ScriptString"/>
              </w:rPr>
              <w:softHyphen/>
              <w:t>Type]=''s'' OR [Transaction</w:t>
            </w:r>
            <w:r>
              <w:rPr>
                <w:rStyle w:val="ScriptString"/>
              </w:rPr>
              <w:softHyphen/>
              <w:t>Type]=''w'' OR [Transaction</w:t>
            </w:r>
            <w:r>
              <w:rPr>
                <w:rStyle w:val="ScriptString"/>
              </w:rPr>
              <w:softHyphen/>
              <w:t>Type]=''P'' OR [Transaction</w:t>
            </w:r>
            <w:r>
              <w:rPr>
                <w:rStyle w:val="ScriptString"/>
              </w:rPr>
              <w:softHyphen/>
              <w:t>Type]=''S'' OR [Transaction</w:t>
            </w:r>
            <w:r>
              <w:rPr>
                <w:rStyle w:val="ScriptString"/>
              </w:rPr>
              <w:softHyphen/>
              <w:t>Type]=''W'')'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Type'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Reference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Line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Reference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Reference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Line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46" w:name="WgcrtTmCGNoAt5PhP/PwOMUL6ww="/>
      <w:r>
        <w:t>Uses</w:t>
      </w:r>
      <w:bookmarkEnd w:id="446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sectPr>
          <w:headerReference w:type="default" r:id="rId7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47" w:name="mWvwPJkOXR0q1NT8gm4kJjfJ/aA="/>
            <w:bookmarkStart w:id="448" w:name="_Toc256000049"/>
            <w:r>
              <w:pict>
                <v:shape id="_x0000_i148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[Production].[Transaction</w:t>
            </w:r>
            <w:r>
              <w:softHyphen/>
              <w:t>History</w:t>
            </w:r>
            <w:r>
              <w:softHyphen/>
              <w:t>Archive]</w:t>
            </w:r>
            <w:bookmarkEnd w:id="448"/>
          </w:p>
          <w:p>
            <w:bookmarkEnd w:id="44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449" w:name="ZQ6OBdPli9cs4tE20WJujpF/Hd0="/>
      <w:r>
        <w:t>MS_</w:t>
      </w:r>
      <w:r>
        <w:softHyphen/>
        <w:t>Description</w:t>
      </w:r>
      <w:bookmarkEnd w:id="449"/>
    </w:p>
    <w:p>
      <w:r>
        <w:t>Transactions for previous years.</w:t>
      </w:r>
    </w:p>
    <w:p>
      <w:pPr>
        <w:pStyle w:val="BlockTitleParagraph"/>
      </w:pPr>
      <w:bookmarkStart w:id="450" w:name="J9f5fdInGZ6vYXFc3AarqKseiXg="/>
      <w:r>
        <w:t>Properties</w:t>
      </w:r>
      <w:bookmarkEnd w:id="45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89253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17:24:48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51" w:name="XREKtDYZT/SFY9JktXe4/v9dAdo="/>
      <w:r>
        <w:t>Columns</w:t>
      </w:r>
      <w:bookmarkEnd w:id="4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549"/>
        <w:gridCol w:w="1068"/>
        <w:gridCol w:w="1260"/>
        <w:gridCol w:w="112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89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Transaction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Transaction</w:t>
            </w:r>
            <w:r>
              <w:rPr>
                <w:rStyle w:val="DescriptionInTable"/>
              </w:rPr>
              <w:softHyphen/>
              <w:t>History</w:t>
            </w:r>
            <w:r>
              <w:rPr>
                <w:rStyle w:val="DescriptionInTable"/>
              </w:rPr>
              <w:softHyphen/>
              <w:t>Archive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90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identification number. Foreign key to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91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Purchase order, sales order, or work order identification number.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92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Line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Line number associated with the purchase order, sales order, or work order.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Transaction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of the transaction.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93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Transaction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W = Work Order, S = Sales Order, P = Purchase Order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nchar(1)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Quantity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quantity.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Actual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cost.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52" w:name="XGp5dUGRuv7/jxeCrO3mP1DMHYs="/>
      <w:r>
        <w:t>Indexes</w:t>
      </w:r>
      <w:bookmarkEnd w:id="45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20"/>
        <w:gridCol w:w="134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94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Transaction</w:t>
            </w:r>
            <w:r>
              <w:rPr>
                <w:rStyle w:val="Table-Default"/>
              </w:rPr>
              <w:softHyphen/>
              <w:t>History</w:t>
            </w:r>
            <w:r>
              <w:rPr>
                <w:rStyle w:val="Table-Default"/>
              </w:rPr>
              <w:softHyphen/>
              <w:t>Archive_</w:t>
            </w:r>
            <w:r>
              <w:rPr>
                <w:rStyle w:val="Table-Default"/>
              </w:rPr>
              <w:softHyphen/>
              <w:t>Transaction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Transaction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Transaction</w:t>
            </w:r>
            <w:r>
              <w:rPr>
                <w:rStyle w:val="Table-Default"/>
              </w:rPr>
              <w:softHyphen/>
              <w:t>History</w:t>
            </w:r>
            <w:r>
              <w:rPr>
                <w:rStyle w:val="Table-Default"/>
              </w:rPr>
              <w:softHyphen/>
              <w:t>Archive_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Transaction</w:t>
            </w:r>
            <w:r>
              <w:rPr>
                <w:rStyle w:val="Table-Default"/>
              </w:rPr>
              <w:softHyphen/>
              <w:t>History</w:t>
            </w:r>
            <w:r>
              <w:rPr>
                <w:rStyle w:val="Table-Default"/>
              </w:rPr>
              <w:softHyphen/>
              <w:t>Archive_</w:t>
            </w:r>
            <w:r>
              <w:rPr>
                <w:rStyle w:val="Table-Default"/>
              </w:rPr>
              <w:softHyphen/>
              <w:t>Reference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Reference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Line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ID, Reference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Line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53" w:name="WtOObQ7jAUoVr2/b25uBkbWVpXU="/>
      <w:r>
        <w:t>Check Constraints</w:t>
      </w:r>
      <w:bookmarkEnd w:id="45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60"/>
        <w:gridCol w:w="1440"/>
        <w:gridCol w:w="14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Transaction</w:t>
            </w:r>
            <w:r>
              <w:rPr>
                <w:rStyle w:val="Table-Default"/>
              </w:rPr>
              <w:softHyphen/>
              <w:t>History</w:t>
            </w:r>
            <w:r>
              <w:rPr>
                <w:rStyle w:val="Table-Default"/>
              </w:rPr>
              <w:softHyphen/>
              <w:t>Archive_</w:t>
            </w:r>
            <w:r>
              <w:rPr>
                <w:rStyle w:val="Table-Default"/>
              </w:rPr>
              <w:softHyphen/>
              <w:t>Transaction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[Transaction</w:t>
            </w:r>
            <w:r>
              <w:rPr>
                <w:rStyle w:val="DescriptionInTable"/>
              </w:rPr>
              <w:softHyphen/>
              <w:t>Type]='p' OR [Transaction</w:t>
            </w:r>
            <w:r>
              <w:rPr>
                <w:rStyle w:val="DescriptionInTable"/>
              </w:rPr>
              <w:softHyphen/>
              <w:t>Type]='s' OR [Transaction</w:t>
            </w:r>
            <w:r>
              <w:rPr>
                <w:rStyle w:val="DescriptionInTable"/>
              </w:rPr>
              <w:softHyphen/>
              <w:t>Type]='w' OR [Transaction</w:t>
            </w:r>
            <w:r>
              <w:rPr>
                <w:rStyle w:val="DescriptionInTable"/>
              </w:rPr>
              <w:softHyphen/>
              <w:t>Type]='P' OR [Transaction</w:t>
            </w:r>
            <w:r>
              <w:rPr>
                <w:rStyle w:val="DescriptionInTable"/>
              </w:rPr>
              <w:softHyphen/>
              <w:t>Type]='S' OR [Transaction</w:t>
            </w:r>
            <w:r>
              <w:rPr>
                <w:rStyle w:val="DescriptionInTable"/>
              </w:rPr>
              <w:softHyphen/>
              <w:t>Type]='W'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Transaction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(upper([Transaction</w:t>
            </w:r>
            <w:r>
              <w:rPr>
                <w:rStyle w:val="Table-Default"/>
              </w:rPr>
              <w:softHyphen/>
              <w:t>Type])='P' OR upper([Transaction</w:t>
            </w:r>
            <w:r>
              <w:rPr>
                <w:rStyle w:val="Table-Default"/>
              </w:rPr>
              <w:softHyphen/>
              <w:t>Type])='S' OR upper([Transaction</w:t>
            </w:r>
            <w:r>
              <w:rPr>
                <w:rStyle w:val="Table-Default"/>
              </w:rPr>
              <w:softHyphen/>
              <w:t>Type])='W')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54" w:name="DHD62e5Dy3N7vGauCGQ5DyRBU7Q="/>
      <w:r>
        <w:t>SQL Script</w:t>
      </w:r>
      <w:bookmarkEnd w:id="45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</w:t>
            </w:r>
            <w:r>
              <w:rPr>
                <w:rStyle w:val="ScriptNormal"/>
              </w:rPr>
              <w:softHyphen/>
              <w:t>Archive]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Line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History</w:t>
            </w:r>
            <w:r>
              <w:rPr>
                <w:rStyle w:val="ScriptNormal"/>
              </w:rPr>
              <w:softHyphen/>
              <w:t>Archive_</w:t>
            </w:r>
            <w:r>
              <w:rPr>
                <w:rStyle w:val="ScriptNormal"/>
              </w:rPr>
              <w:softHyphen/>
              <w:t>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Line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History</w:t>
            </w:r>
            <w:r>
              <w:rPr>
                <w:rStyle w:val="ScriptNormal"/>
              </w:rPr>
              <w:softHyphen/>
              <w:t>Archive_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[Quantity]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History</w:t>
            </w:r>
            <w:r>
              <w:rPr>
                <w:rStyle w:val="ScriptNormal"/>
              </w:rPr>
              <w:softHyphen/>
              <w:t>Archive_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</w:t>
            </w:r>
            <w:r>
              <w:rPr>
                <w:rStyle w:val="ScriptNormal"/>
              </w:rPr>
              <w:softHyphen/>
              <w:t>Archive]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History</w:t>
            </w:r>
            <w:r>
              <w:rPr>
                <w:rStyle w:val="ScriptNormal"/>
              </w:rPr>
              <w:softHyphen/>
              <w:t>Archive_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)=</w:t>
            </w:r>
            <w:r>
              <w:rPr>
                <w:rStyle w:val="ScriptString"/>
              </w:rPr>
              <w:t>'W'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</w:t>
            </w:r>
            <w:r>
              <w:rPr>
                <w:rStyle w:val="ScriptNormal"/>
              </w:rPr>
              <w:softHyphen/>
              <w:t>Archive]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History</w:t>
            </w:r>
            <w:r>
              <w:rPr>
                <w:rStyle w:val="ScriptNormal"/>
              </w:rPr>
              <w:softHyphen/>
              <w:t>Archive_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History</w:t>
            </w:r>
            <w:r>
              <w:rPr>
                <w:rStyle w:val="ScriptNormal"/>
              </w:rPr>
              <w:softHyphen/>
              <w:t>Archive_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</w:t>
            </w:r>
            <w:r>
              <w:rPr>
                <w:rStyle w:val="ScriptNormal"/>
              </w:rPr>
              <w:softHyphen/>
              <w:t>Archive]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Transaction</w:t>
            </w:r>
            <w:r>
              <w:rPr>
                <w:rStyle w:val="ScriptNormal"/>
              </w:rPr>
              <w:softHyphen/>
              <w:t>History</w:t>
            </w:r>
            <w:r>
              <w:rPr>
                <w:rStyle w:val="ScriptNormal"/>
              </w:rPr>
              <w:softHyphen/>
              <w:t>Archive_</w:t>
            </w:r>
            <w:r>
              <w:rPr>
                <w:rStyle w:val="ScriptNormal"/>
              </w:rPr>
              <w:softHyphen/>
              <w:t>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Line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</w:t>
            </w:r>
            <w:r>
              <w:rPr>
                <w:rStyle w:val="ScriptNormal"/>
              </w:rPr>
              <w:softHyphen/>
              <w:t>Archive]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Line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'Transactions for previous years.'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cost.'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'Actual</w:t>
            </w:r>
            <w:r>
              <w:rPr>
                <w:rStyle w:val="ScriptString"/>
              </w:rPr>
              <w:softHyphen/>
              <w:t>Cost'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identification number. Foreign key to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quantity.'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'Quantity'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 order, sales order, or work order identification number.'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'Reference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'Line number associated with the purchase order, sales order, or work order.'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'Reference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Line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of the transaction.'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 = Work Order, S = Sales Order, P = Purchase 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Type'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[Transaction</w:t>
            </w:r>
            <w:r>
              <w:rPr>
                <w:rStyle w:val="ScriptString"/>
              </w:rPr>
              <w:softHyphen/>
              <w:t>Type]=''p'' OR [Transaction</w:t>
            </w:r>
            <w:r>
              <w:rPr>
                <w:rStyle w:val="ScriptString"/>
              </w:rPr>
              <w:softHyphen/>
              <w:t>Type]=''s'' OR [Transaction</w:t>
            </w:r>
            <w:r>
              <w:rPr>
                <w:rStyle w:val="ScriptString"/>
              </w:rPr>
              <w:softHyphen/>
              <w:t>Type]=''w'' OR [Transaction</w:t>
            </w:r>
            <w:r>
              <w:rPr>
                <w:rStyle w:val="ScriptString"/>
              </w:rPr>
              <w:softHyphen/>
              <w:t>Type]=''P'' OR [Transaction</w:t>
            </w:r>
            <w:r>
              <w:rPr>
                <w:rStyle w:val="ScriptString"/>
              </w:rPr>
              <w:softHyphen/>
              <w:t>Type]=''S'' OR [Transaction</w:t>
            </w:r>
            <w:r>
              <w:rPr>
                <w:rStyle w:val="ScriptString"/>
              </w:rPr>
              <w:softHyphen/>
              <w:t>Type]=''W'''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Type'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Archive_</w:t>
            </w:r>
            <w:r>
              <w:rPr>
                <w:rStyle w:val="ScriptString"/>
              </w:rPr>
              <w:softHyphen/>
              <w:t>Reference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Line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Archive_</w:t>
            </w:r>
            <w:r>
              <w:rPr>
                <w:rStyle w:val="ScriptString"/>
              </w:rPr>
              <w:softHyphen/>
              <w:t>Reference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Reference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Line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History</w:t>
            </w:r>
            <w:r>
              <w:rPr>
                <w:rStyle w:val="ScriptString"/>
              </w:rPr>
              <w:softHyphen/>
              <w:t>Archive_</w:t>
            </w:r>
            <w:r>
              <w:rPr>
                <w:rStyle w:val="ScriptString"/>
              </w:rPr>
              <w:softHyphen/>
              <w:t>Transaction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55" w:name="uXJwac/mLnVydJkIX1KEwe+3kWA="/>
      <w:r>
        <w:t>Uses</w:t>
      </w:r>
      <w:bookmarkEnd w:id="455"/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sectPr>
          <w:headerReference w:type="default" r:id="rId7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56" w:name="11scPpeMkfJepgAP6eC9jOIFK+Y="/>
            <w:bookmarkStart w:id="457" w:name="_Toc256000050"/>
            <w:r>
              <w:pict>
                <v:shape id="_x0000_i149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[Production].[Unit</w:t>
            </w:r>
            <w:r>
              <w:softHyphen/>
              <w:t>Measure]</w:t>
            </w:r>
            <w:bookmarkEnd w:id="457"/>
          </w:p>
          <w:p>
            <w:bookmarkEnd w:id="456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458" w:name="8GXX0ejOqLYKsz/9Rg4H1pMjCwA="/>
      <w:r>
        <w:t>MS_</w:t>
      </w:r>
      <w:r>
        <w:softHyphen/>
        <w:t>Description</w:t>
      </w:r>
      <w:bookmarkEnd w:id="458"/>
    </w:p>
    <w:p>
      <w:r>
        <w:t>Unit of measure lookup table.</w:t>
      </w:r>
    </w:p>
    <w:p>
      <w:pPr>
        <w:pStyle w:val="BlockTitleParagraph"/>
      </w:pPr>
      <w:bookmarkStart w:id="459" w:name="5kxP3JMRavZZRGnnToxYbGetJP8="/>
      <w:r>
        <w:t>Properties</w:t>
      </w:r>
      <w:bookmarkEnd w:id="45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60" w:name="5pzYZ85Lb6THDVsEB4+rTX204zQ="/>
      <w:r>
        <w:t>Columns</w:t>
      </w:r>
      <w:bookmarkEnd w:id="46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419"/>
        <w:gridCol w:w="1263"/>
        <w:gridCol w:w="1195"/>
        <w:gridCol w:w="112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96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nchar(3)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97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Unit of measure description.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61" w:name="Jvo2BepKcn4zLxCedgBvkvLNS9g="/>
      <w:r>
        <w:t>Indexes</w:t>
      </w:r>
      <w:bookmarkEnd w:id="46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593"/>
        <w:gridCol w:w="1673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49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Measure_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62" w:name="BLNVk0t4rkJ/gkpyVjq09b5WCWc="/>
      <w:r>
        <w:t>SQL Script</w:t>
      </w:r>
      <w:bookmarkEnd w:id="46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 of measure lookup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</w:t>
            </w:r>
            <w:r>
              <w:rPr>
                <w:rStyle w:val="ScriptString"/>
              </w:rPr>
              <w:softHyphen/>
              <w:t>Measure'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</w:t>
            </w:r>
            <w:r>
              <w:rPr>
                <w:rStyle w:val="ScriptString"/>
              </w:rPr>
              <w:softHyphen/>
              <w:t>Measure'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 of measure description.'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</w:t>
            </w:r>
            <w:r>
              <w:rPr>
                <w:rStyle w:val="ScriptString"/>
              </w:rPr>
              <w:softHyphen/>
              <w:t>Measure'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</w:t>
            </w:r>
            <w:r>
              <w:rPr>
                <w:rStyle w:val="ScriptString"/>
              </w:rPr>
              <w:softHyphen/>
              <w:t>Measure'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</w:t>
            </w:r>
            <w:r>
              <w:rPr>
                <w:rStyle w:val="ScriptString"/>
              </w:rPr>
              <w:softHyphen/>
              <w:t>Measure'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</w:t>
            </w:r>
            <w:r>
              <w:rPr>
                <w:rStyle w:val="ScriptString"/>
              </w:rPr>
              <w:softHyphen/>
              <w:t>Measure'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</w:t>
            </w:r>
            <w:r>
              <w:rPr>
                <w:rStyle w:val="ScriptString"/>
              </w:rPr>
              <w:softHyphen/>
              <w:t>Measure'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</w:t>
            </w:r>
            <w:r>
              <w:rPr>
                <w:rStyle w:val="ScriptString"/>
              </w:rPr>
              <w:softHyphen/>
              <w:t>Measure'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63" w:name="PnPR5oBzGyvk7Y5gzQQEjAAOOrc="/>
      <w:r>
        <w:t>Uses</w:t>
      </w:r>
      <w:bookmarkEnd w:id="463"/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464" w:name="1qDqjkrv9Sb81T/gyG3ASnyMoAs="/>
      <w:r>
        <w:t>Used By</w:t>
      </w:r>
      <w:bookmarkEnd w:id="464"/>
    </w:p>
    <w:p>
      <w:r>
        <w:fldChar w:fldCharType="begin"/>
      </w:r>
      <w:r>
        <w:instrText xml:space="preserve"> HYPERLINK \l "m9P+2olmZFXOowkUY18+Ri7YHx4=" </w:instrText>
      </w:r>
      <w:r>
        <w:fldChar w:fldCharType="separate"/>
      </w:r>
      <w:r>
        <w:t>[Production].[Bill</w:t>
      </w:r>
      <w:r>
        <w:softHyphen/>
        <w:t>Of</w:t>
      </w:r>
      <w:r>
        <w:softHyphen/>
        <w:t>Materials]</w:t>
      </w:r>
      <w:r>
        <w:fldChar w:fldCharType="end"/>
      </w:r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"igWcZ2fEqwA+AlsF0xQn66oTGAU=" </w:instrText>
      </w:r>
      <w:r>
        <w:fldChar w:fldCharType="separate"/>
      </w:r>
      <w:r>
        <w:t>[Purchasing].[Product</w:t>
      </w:r>
      <w:r>
        <w:softHyphen/>
        <w:t>Vendor]</w:t>
      </w:r>
      <w:r>
        <w:fldChar w:fldCharType="end"/>
      </w:r>
    </w:p>
    <w:p>
      <w:pPr>
        <w:sectPr>
          <w:headerReference w:type="default" r:id="rId7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65" w:name="BSRICvfPko6shp7o8HSu003oCno="/>
            <w:bookmarkStart w:id="466" w:name="_Toc256000051"/>
            <w:r>
              <w:pict>
                <v:shape id="_x0000_i149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[Production].[Work</w:t>
            </w:r>
            <w:r>
              <w:softHyphen/>
              <w:t>Order]</w:t>
            </w:r>
            <w:bookmarkEnd w:id="466"/>
          </w:p>
          <w:p>
            <w:bookmarkEnd w:id="465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467" w:name="vLpaNAQWGbMJzs4yaex5bn3i7ME="/>
      <w:r>
        <w:t>MS_</w:t>
      </w:r>
      <w:r>
        <w:softHyphen/>
        <w:t>Description</w:t>
      </w:r>
      <w:bookmarkEnd w:id="467"/>
    </w:p>
    <w:p>
      <w:r>
        <w:t>Manufacturing work orders.</w:t>
      </w:r>
    </w:p>
    <w:p>
      <w:pPr>
        <w:pStyle w:val="BlockTitleParagraph"/>
      </w:pPr>
      <w:bookmarkStart w:id="468" w:name="uxTEGcFeoGamnfqYcZ/1xC3ozz8="/>
      <w:r>
        <w:t>Properties</w:t>
      </w:r>
      <w:bookmarkEnd w:id="46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72591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17:24:41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69" w:name="ARskoJM911/UmUd1IhND9WQSF4A="/>
      <w:r>
        <w:t>Columns</w:t>
      </w:r>
      <w:bookmarkEnd w:id="46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274"/>
        <w:gridCol w:w="1068"/>
        <w:gridCol w:w="924"/>
        <w:gridCol w:w="924"/>
        <w:gridCol w:w="924"/>
        <w:gridCol w:w="824"/>
        <w:gridCol w:w="102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Computed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00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Work</w:t>
            </w:r>
            <w:r>
              <w:rPr>
                <w:rStyle w:val="DescriptionInTable"/>
              </w:rPr>
              <w:softHyphen/>
              <w:t>Order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01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502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identification number. Foreign key to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03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Order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quantity to build.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Stocked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Quantity built and put in inventory.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04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Scrapped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Quantity that failed inspection.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Work order start date.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Work order end date.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Due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Work order due date.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05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506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Scrap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Reason for inspection failure.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70" w:name="4vHd3//egSStGvrbaN6pGs0QZm0="/>
      <w:r>
        <w:t>Computed columns</w:t>
      </w:r>
      <w:bookmarkEnd w:id="47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 definition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Stocked</w:t>
            </w:r>
            <w:r>
              <w:rPr>
                <w:rStyle w:val="Table-Default"/>
              </w:rPr>
              <w:softHyphen/>
              <w:t>Qty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(isnull([Order</w:t>
            </w:r>
            <w:r>
              <w:rPr>
                <w:rStyle w:val="Table-Default"/>
              </w:rPr>
              <w:softHyphen/>
              <w:t>Qty]-[Scrapped</w:t>
            </w:r>
            <w:r>
              <w:rPr>
                <w:rStyle w:val="Table-Default"/>
              </w:rPr>
              <w:softHyphen/>
              <w:t>Qty],(0)))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71" w:name="9GfHZhWnZEeEOfB/yQGASgO7E7Q="/>
      <w:r>
        <w:t>Indexes</w:t>
      </w:r>
      <w:bookmarkEnd w:id="47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769"/>
        <w:gridCol w:w="1498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07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Order_</w:t>
            </w:r>
            <w:r>
              <w:rPr>
                <w:rStyle w:val="Table-Default"/>
              </w:rPr>
              <w:softHyphen/>
              <w:t>Scrap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Scrap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72" w:name="93jinfnPGrHusK5YLuqATz1O6XU="/>
      <w:r>
        <w:t>Triggers</w:t>
      </w:r>
      <w:bookmarkEnd w:id="47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541"/>
        <w:gridCol w:w="1390"/>
        <w:gridCol w:w="1465"/>
        <w:gridCol w:w="124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ANSI Nulls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Quoted Identifier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AFTER INSERT trigger that inserts a row in the Transaction</w:t>
            </w:r>
            <w:r>
              <w:rPr>
                <w:rStyle w:val="DescriptionInTable"/>
              </w:rPr>
              <w:softHyphen/>
              <w:t>History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After Insert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AFTER UPDATE trigger that inserts a row in the Transaction</w:t>
            </w:r>
            <w:r>
              <w:rPr>
                <w:rStyle w:val="DescriptionInTable"/>
              </w:rPr>
              <w:softHyphen/>
              <w:t>History table, updates Modified</w:t>
            </w:r>
            <w:r>
              <w:rPr>
                <w:rStyle w:val="DescriptionInTable"/>
              </w:rPr>
              <w:softHyphen/>
              <w:t>Date in the Work</w:t>
            </w:r>
            <w:r>
              <w:rPr>
                <w:rStyle w:val="DescriptionInTable"/>
              </w:rPr>
              <w:softHyphen/>
              <w:t>Order table.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After Update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73" w:name="m4QLBQI81vFdKXtK95fK61Ep2Lg="/>
      <w:r>
        <w:t>Check Constraints</w:t>
      </w:r>
      <w:bookmarkEnd w:id="47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453"/>
        <w:gridCol w:w="1283"/>
        <w:gridCol w:w="190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Order_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[End</w:t>
            </w:r>
            <w:r>
              <w:rPr>
                <w:rStyle w:val="DescriptionInTable"/>
              </w:rPr>
              <w:softHyphen/>
              <w:t>Date] &gt;= [Start</w:t>
            </w:r>
            <w:r>
              <w:rPr>
                <w:rStyle w:val="DescriptionInTable"/>
              </w:rPr>
              <w:softHyphen/>
              <w:t>Date] OR [End</w:t>
            </w:r>
            <w:r>
              <w:rPr>
                <w:rStyle w:val="DescriptionInTable"/>
              </w:rPr>
              <w:softHyphen/>
              <w:t>Date] IS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([End</w:t>
            </w:r>
            <w:r>
              <w:rPr>
                <w:rStyle w:val="Table-Default"/>
              </w:rPr>
              <w:softHyphen/>
              <w:t>Date]&gt;=[Start</w:t>
            </w:r>
            <w:r>
              <w:rPr>
                <w:rStyle w:val="Table-Default"/>
              </w:rPr>
              <w:softHyphen/>
              <w:t>Date] OR [End</w:t>
            </w:r>
            <w:r>
              <w:rPr>
                <w:rStyle w:val="Table-Default"/>
              </w:rPr>
              <w:softHyphen/>
              <w:t>Date] IS NULL)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Order_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[Order</w:t>
            </w:r>
            <w:r>
              <w:rPr>
                <w:rStyle w:val="DescriptionInTable"/>
              </w:rPr>
              <w:softHyphen/>
              <w:t>Qty] &gt; (0)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Order</w:t>
            </w:r>
            <w:r>
              <w:rPr>
                <w:rStyle w:val="Table-Default"/>
              </w:rPr>
              <w:softHyphen/>
              <w:t>Qty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([Order</w:t>
            </w:r>
            <w:r>
              <w:rPr>
                <w:rStyle w:val="Table-Default"/>
              </w:rPr>
              <w:softHyphen/>
              <w:t>Qty]&gt;(0))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Order_</w:t>
            </w:r>
            <w:r>
              <w:rPr>
                <w:rStyle w:val="Table-Default"/>
              </w:rPr>
              <w:softHyphen/>
              <w:t>Scrapped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[Scrapped</w:t>
            </w:r>
            <w:r>
              <w:rPr>
                <w:rStyle w:val="DescriptionInTable"/>
              </w:rPr>
              <w:softHyphen/>
              <w:t>Qty] &gt;= (0)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Scrapped</w:t>
            </w:r>
            <w:r>
              <w:rPr>
                <w:rStyle w:val="Table-Default"/>
              </w:rPr>
              <w:softHyphen/>
              <w:t>Qty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([Scrapped</w:t>
            </w:r>
            <w:r>
              <w:rPr>
                <w:rStyle w:val="Table-Default"/>
              </w:rPr>
              <w:softHyphen/>
              <w:t>Qty]&gt;=(0))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74" w:name="4P18hdqSFE91/squ+ECvpkZXuzc="/>
      <w:r>
        <w:t>Foreign Keys</w:t>
      </w:r>
      <w:bookmarkEnd w:id="47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"mO6TpkyW7q4W/OMRHISuYfWNCME="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[Production].[Product].[Product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Order_</w:t>
            </w:r>
            <w:r>
              <w:rPr>
                <w:rStyle w:val="Table-Default"/>
              </w:rPr>
              <w:softHyphen/>
              <w:t>Scrap</w:t>
            </w:r>
            <w:r>
              <w:rPr>
                <w:rStyle w:val="Table-Default"/>
              </w:rPr>
              <w:softHyphen/>
              <w:t>Reason_</w:t>
            </w:r>
            <w:r>
              <w:rPr>
                <w:rStyle w:val="Table-Default"/>
              </w:rPr>
              <w:softHyphen/>
              <w:t>Scrap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Scrap</w:t>
            </w:r>
            <w:r>
              <w:rPr>
                <w:rStyle w:val="DescriptionInTable"/>
              </w:rPr>
              <w:softHyphen/>
              <w:t>Reason.Scrap</w:t>
            </w:r>
            <w:r>
              <w:rPr>
                <w:rStyle w:val="DescriptionInTable"/>
              </w:rPr>
              <w:softHyphen/>
              <w:t>Reason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Scrap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"0dK3gJTjqlelVRIns1VtvoCHDlU="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[Production].[Scrap</w:t>
            </w:r>
            <w:r>
              <w:rPr>
                <w:rStyle w:val="Table-Default"/>
              </w:rPr>
              <w:softHyphen/>
              <w:t>Reason].[Scrap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75" w:name="OxPENxgJGE+BkmNjY+ec+BkdnPA="/>
      <w:r>
        <w:t>SQL Script</w:t>
      </w:r>
      <w:bookmarkEnd w:id="47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[Stocked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isnull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-</w:t>
            </w:r>
            <w:r>
              <w:rPr>
                <w:rStyle w:val="ScriptNormal"/>
              </w:rPr>
              <w:t>[Scrapped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[Scrapped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[Due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[Scrap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TRIGGER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AFTER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@@ROWCOUNT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Date]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[Quantity]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'W'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Print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Rollback any active or uncommittable transactions before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inserting information in the Error</w:t>
            </w:r>
            <w:r>
              <w:rPr>
                <w:rStyle w:val="ScriptComment"/>
              </w:rPr>
              <w:softHyphen/>
              <w:t>Log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TRIGGER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AFTER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@@ROWCOUNT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Date]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[Quantity]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'W'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Print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Rollback any active or uncommittable transactions before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inserting information in the Error</w:t>
            </w:r>
            <w:r>
              <w:rPr>
                <w:rStyle w:val="ScriptComment"/>
              </w:rPr>
              <w:softHyphen/>
              <w:t>Log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Order_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Order_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&gt;(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Order_</w:t>
            </w:r>
            <w:r>
              <w:rPr>
                <w:rStyle w:val="ScriptNormal"/>
              </w:rPr>
              <w:softHyphen/>
              <w:t>Scrapped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[Scrapped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Order_</w:t>
            </w:r>
            <w:r>
              <w:rPr>
                <w:rStyle w:val="ScriptNormal"/>
              </w:rPr>
              <w:softHyphen/>
              <w:t>Scrap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[Scrap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Order_</w:t>
            </w:r>
            <w:r>
              <w:rPr>
                <w:rStyle w:val="ScriptNormal"/>
              </w:rPr>
              <w:softHyphen/>
              <w:t>Scrap</w:t>
            </w:r>
            <w:r>
              <w:rPr>
                <w:rStyle w:val="ScriptNormal"/>
              </w:rPr>
              <w:softHyphen/>
              <w:t>Reason_</w:t>
            </w:r>
            <w:r>
              <w:rPr>
                <w:rStyle w:val="ScriptNormal"/>
              </w:rPr>
              <w:softHyphen/>
              <w:t>Scrap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[Scrap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[Scrap</w:t>
            </w:r>
            <w:r>
              <w:rPr>
                <w:rStyle w:val="ScriptNormal"/>
              </w:rPr>
              <w:softHyphen/>
              <w:t>Reason]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[Scrap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'Manufacturing work orders.'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 order due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'Due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 order end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quantity to build.'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'Order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identification number. Foreign key to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'Quantity that failed inspection.'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'Scrapped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'Reason for inspection failure.'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'Scrap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 order start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'Quantity built and put in inventory.'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'Stocked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Work</w:t>
            </w:r>
            <w:r>
              <w:rPr>
                <w:rStyle w:val="ScriptString"/>
              </w:rPr>
              <w:softHyphen/>
              <w:t>Order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[End</w:t>
            </w:r>
            <w:r>
              <w:rPr>
                <w:rStyle w:val="ScriptString"/>
              </w:rPr>
              <w:softHyphen/>
              <w:t>Date] &gt;= [Start</w:t>
            </w:r>
            <w:r>
              <w:rPr>
                <w:rStyle w:val="ScriptString"/>
              </w:rPr>
              <w:softHyphen/>
              <w:t>Date] OR [End</w:t>
            </w:r>
            <w:r>
              <w:rPr>
                <w:rStyle w:val="ScriptString"/>
              </w:rPr>
              <w:softHyphen/>
              <w:t>Date] IS NULL'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Order_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[Order</w:t>
            </w:r>
            <w:r>
              <w:rPr>
                <w:rStyle w:val="ScriptString"/>
              </w:rPr>
              <w:softHyphen/>
              <w:t>Qty] &gt; (0)'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Order_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[Scrapped</w:t>
            </w:r>
            <w:r>
              <w:rPr>
                <w:rStyle w:val="ScriptString"/>
              </w:rPr>
              <w:softHyphen/>
              <w:t>Qty] &gt;= (0)'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Order_</w:t>
            </w:r>
            <w:r>
              <w:rPr>
                <w:rStyle w:val="ScriptString"/>
              </w:rPr>
              <w:softHyphen/>
              <w:t>Scrapped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Scrap</w:t>
            </w:r>
            <w:r>
              <w:rPr>
                <w:rStyle w:val="ScriptString"/>
              </w:rPr>
              <w:softHyphen/>
              <w:t>Reason.Scrap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Order_</w:t>
            </w:r>
            <w:r>
              <w:rPr>
                <w:rStyle w:val="ScriptString"/>
              </w:rPr>
              <w:softHyphen/>
              <w:t>Scrap</w:t>
            </w:r>
            <w:r>
              <w:rPr>
                <w:rStyle w:val="ScriptString"/>
              </w:rPr>
              <w:softHyphen/>
              <w:t>Reason_</w:t>
            </w:r>
            <w:r>
              <w:rPr>
                <w:rStyle w:val="ScriptString"/>
              </w:rPr>
              <w:softHyphen/>
              <w:t>Scrap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Order_</w:t>
            </w:r>
            <w:r>
              <w:rPr>
                <w:rStyle w:val="ScriptString"/>
              </w:rPr>
              <w:softHyphen/>
              <w:t>Scrap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'AFTER INSERT trigger that inserts a row in the Transaction</w:t>
            </w:r>
            <w:r>
              <w:rPr>
                <w:rStyle w:val="ScriptString"/>
              </w:rPr>
              <w:softHyphen/>
              <w:t>History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'TRIGGER'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'AFTER UPDATE trigger that inserts a row in the Transaction</w:t>
            </w:r>
            <w:r>
              <w:rPr>
                <w:rStyle w:val="ScriptString"/>
              </w:rPr>
              <w:softHyphen/>
              <w:t>History table, updates Modified</w:t>
            </w:r>
            <w:r>
              <w:rPr>
                <w:rStyle w:val="ScriptString"/>
              </w:rPr>
              <w:softHyphen/>
              <w:t>Date in the Work</w:t>
            </w:r>
            <w:r>
              <w:rPr>
                <w:rStyle w:val="ScriptString"/>
              </w:rPr>
              <w:softHyphen/>
              <w:t>Order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'TRIGGER'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76" w:name="Xn2YswmNZv6Qj2PCk+vwV6KbI8s="/>
      <w:r>
        <w:t>Uses</w:t>
      </w:r>
      <w:bookmarkEnd w:id="476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"0dK3gJTjqlelVRIns1VtvoCHDlU=" </w:instrText>
      </w:r>
      <w:r>
        <w:fldChar w:fldCharType="separate"/>
      </w:r>
      <w:r>
        <w:t>[Production].[Scrap</w:t>
      </w:r>
      <w:r>
        <w:softHyphen/>
        <w:t>Reason]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477" w:name="QtnLlZ7NpHYQWguWvnj/2XS/zeE="/>
      <w:r>
        <w:t>Used By</w:t>
      </w:r>
      <w:bookmarkEnd w:id="477"/>
    </w:p>
    <w:p>
      <w:r>
        <w:fldChar w:fldCharType="begin"/>
      </w:r>
      <w:r>
        <w:instrText xml:space="preserve"> HYPERLINK \l "wxYgGkEd/o/k/roV2tY7ZCLH+qE=" </w:instrText>
      </w:r>
      <w:r>
        <w:fldChar w:fldCharType="separate"/>
      </w:r>
      <w:r>
        <w:t>[Production].[Work</w:t>
      </w:r>
      <w:r>
        <w:softHyphen/>
        <w:t>Order</w:t>
      </w:r>
      <w:r>
        <w:softHyphen/>
        <w:t>Routing]</w:t>
      </w:r>
      <w:r>
        <w:fldChar w:fldCharType="end"/>
      </w:r>
    </w:p>
    <w:p>
      <w:pPr>
        <w:sectPr>
          <w:headerReference w:type="default" r:id="rId7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78" w:name="wxYgGkEd/o/k/roV2tY7ZCLH+qE="/>
            <w:bookmarkStart w:id="479" w:name="_Toc256000052"/>
            <w:r>
              <w:pict>
                <v:shape id="_x0000_i150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[Production].[Work</w:t>
            </w:r>
            <w:r>
              <w:softHyphen/>
              <w:t>Order</w:t>
            </w:r>
            <w:r>
              <w:softHyphen/>
              <w:t>Routing]</w:t>
            </w:r>
            <w:bookmarkEnd w:id="479"/>
          </w:p>
          <w:p>
            <w:bookmarkEnd w:id="478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480" w:name="KIHn0P9nu0uazCnJAfB5e5k7fjQ="/>
      <w:r>
        <w:t>MS_</w:t>
      </w:r>
      <w:r>
        <w:softHyphen/>
        <w:t>Description</w:t>
      </w:r>
      <w:bookmarkEnd w:id="480"/>
    </w:p>
    <w:p>
      <w:r>
        <w:t>Work order details.</w:t>
      </w:r>
    </w:p>
    <w:p>
      <w:pPr>
        <w:pStyle w:val="BlockTitleParagraph"/>
      </w:pPr>
      <w:bookmarkStart w:id="481" w:name="C/M3v8Ay3pPYG0/w+40scrDrFDA="/>
      <w:r>
        <w:t>Properties</w:t>
      </w:r>
      <w:bookmarkEnd w:id="48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67131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17:24:41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82" w:name="phPBnccN4jRI+jeGJgLuC3oiLnM="/>
      <w:r>
        <w:t>Columns</w:t>
      </w:r>
      <w:bookmarkEnd w:id="48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291"/>
        <w:gridCol w:w="1224"/>
        <w:gridCol w:w="1184"/>
        <w:gridCol w:w="118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09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510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Work</w:t>
            </w:r>
            <w:r>
              <w:rPr>
                <w:rStyle w:val="DescriptionInTable"/>
              </w:rPr>
              <w:softHyphen/>
              <w:t>Order.Work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11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512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13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Operation</w:t>
            </w:r>
            <w:r>
              <w:rPr>
                <w:rStyle w:val="Table-Default"/>
              </w:rPr>
              <w:softHyphen/>
              <w:t>Sequence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Indicates the manufacturing process sequence.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14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Manufacturing location where the part is processed. Foreign key to Location.Location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Scheduled</w:t>
            </w:r>
            <w:r>
              <w:rPr>
                <w:rStyle w:val="Table-Default"/>
              </w:rPr>
              <w:softHyphen/>
              <w:t>Start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Planned manufacturing start date.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Scheduled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Planned manufacturing end date.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Actual</w:t>
            </w:r>
            <w:r>
              <w:rPr>
                <w:rStyle w:val="Table-Default"/>
              </w:rPr>
              <w:softHyphen/>
              <w:t>Start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Actual start date.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Actual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Actual end date.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15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Actual</w:t>
            </w:r>
            <w:r>
              <w:rPr>
                <w:rStyle w:val="Table-Default"/>
              </w:rPr>
              <w:softHyphen/>
              <w:t>Resource</w:t>
            </w:r>
            <w:r>
              <w:rPr>
                <w:rStyle w:val="Table-Default"/>
              </w:rPr>
              <w:softHyphen/>
              <w:t>Hrs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Number of manufacturing hours used.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decimal(9,4)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16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Planned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Estimated manufacturing cost.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17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Actual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Actual manufacturing cost.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83" w:name="XzDXB+WELtg+mMVyYFD4ZLjblm8="/>
      <w:r>
        <w:t>Indexes</w:t>
      </w:r>
      <w:bookmarkEnd w:id="48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20"/>
        <w:gridCol w:w="134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1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Routing_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Operation</w:t>
            </w:r>
            <w:r>
              <w:rPr>
                <w:rStyle w:val="Table-Default"/>
              </w:rPr>
              <w:softHyphen/>
              <w:t>Sequence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ID, Product</w:t>
            </w:r>
            <w:r>
              <w:rPr>
                <w:rStyle w:val="Table-Default"/>
              </w:rPr>
              <w:softHyphen/>
              <w:t>ID, Operation</w:t>
            </w:r>
            <w:r>
              <w:rPr>
                <w:rStyle w:val="Table-Default"/>
              </w:rPr>
              <w:softHyphen/>
              <w:t>Sequence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Routing_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84" w:name="Kr4ExG9VJ3PdyA+UsNzdIBUkk/k="/>
      <w:r>
        <w:t>Check Constraints</w:t>
      </w:r>
      <w:bookmarkEnd w:id="48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60"/>
        <w:gridCol w:w="1440"/>
        <w:gridCol w:w="14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Routing_</w:t>
            </w:r>
            <w:r>
              <w:rPr>
                <w:rStyle w:val="Table-Default"/>
              </w:rPr>
              <w:softHyphen/>
              <w:t>Actual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[Actual</w:t>
            </w:r>
            <w:r>
              <w:rPr>
                <w:rStyle w:val="DescriptionInTable"/>
              </w:rPr>
              <w:softHyphen/>
              <w:t>Cost] &gt;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Actual</w:t>
            </w:r>
            <w:r>
              <w:rPr>
                <w:rStyle w:val="Table-Default"/>
              </w:rPr>
              <w:softHyphen/>
              <w:t>Cost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([Actual</w:t>
            </w:r>
            <w:r>
              <w:rPr>
                <w:rStyle w:val="Table-Default"/>
              </w:rPr>
              <w:softHyphen/>
              <w:t>Cost]&gt;(0.00))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Routing_</w:t>
            </w:r>
            <w:r>
              <w:rPr>
                <w:rStyle w:val="Table-Default"/>
              </w:rPr>
              <w:softHyphen/>
              <w:t>Actual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[Actual</w:t>
            </w:r>
            <w:r>
              <w:rPr>
                <w:rStyle w:val="DescriptionInTable"/>
              </w:rPr>
              <w:softHyphen/>
              <w:t>End</w:t>
            </w:r>
            <w:r>
              <w:rPr>
                <w:rStyle w:val="DescriptionInTable"/>
              </w:rPr>
              <w:softHyphen/>
              <w:t>Date] &gt;= [Actual</w:t>
            </w:r>
            <w:r>
              <w:rPr>
                <w:rStyle w:val="DescriptionInTable"/>
              </w:rPr>
              <w:softHyphen/>
              <w:t>Start</w:t>
            </w:r>
            <w:r>
              <w:rPr>
                <w:rStyle w:val="DescriptionInTable"/>
              </w:rPr>
              <w:softHyphen/>
              <w:t>Date] OR [Actual</w:t>
            </w:r>
            <w:r>
              <w:rPr>
                <w:rStyle w:val="DescriptionInTable"/>
              </w:rPr>
              <w:softHyphen/>
              <w:t>End</w:t>
            </w:r>
            <w:r>
              <w:rPr>
                <w:rStyle w:val="DescriptionInTable"/>
              </w:rPr>
              <w:softHyphen/>
              <w:t>Date] IS NULL OR [Actual</w:t>
            </w:r>
            <w:r>
              <w:rPr>
                <w:rStyle w:val="DescriptionInTable"/>
              </w:rPr>
              <w:softHyphen/>
              <w:t>Start</w:t>
            </w:r>
            <w:r>
              <w:rPr>
                <w:rStyle w:val="DescriptionInTable"/>
              </w:rPr>
              <w:softHyphen/>
              <w:t>Date] IS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([Actual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Date]&gt;=[Actual</w:t>
            </w:r>
            <w:r>
              <w:rPr>
                <w:rStyle w:val="Table-Default"/>
              </w:rPr>
              <w:softHyphen/>
              <w:t>Start</w:t>
            </w:r>
            <w:r>
              <w:rPr>
                <w:rStyle w:val="Table-Default"/>
              </w:rPr>
              <w:softHyphen/>
              <w:t>Date] OR [Actual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Date] IS NULL OR [Actual</w:t>
            </w:r>
            <w:r>
              <w:rPr>
                <w:rStyle w:val="Table-Default"/>
              </w:rPr>
              <w:softHyphen/>
              <w:t>Start</w:t>
            </w:r>
            <w:r>
              <w:rPr>
                <w:rStyle w:val="Table-Default"/>
              </w:rPr>
              <w:softHyphen/>
              <w:t>Date] IS NULL)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Routing_</w:t>
            </w:r>
            <w:r>
              <w:rPr>
                <w:rStyle w:val="Table-Default"/>
              </w:rPr>
              <w:softHyphen/>
              <w:t>Actual</w:t>
            </w:r>
            <w:r>
              <w:rPr>
                <w:rStyle w:val="Table-Default"/>
              </w:rPr>
              <w:softHyphen/>
              <w:t>Resource</w:t>
            </w:r>
            <w:r>
              <w:rPr>
                <w:rStyle w:val="Table-Default"/>
              </w:rPr>
              <w:softHyphen/>
              <w:t>Hrs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[Actual</w:t>
            </w:r>
            <w:r>
              <w:rPr>
                <w:rStyle w:val="DescriptionInTable"/>
              </w:rPr>
              <w:softHyphen/>
              <w:t>Resource</w:t>
            </w:r>
            <w:r>
              <w:rPr>
                <w:rStyle w:val="DescriptionInTable"/>
              </w:rPr>
              <w:softHyphen/>
              <w:t>Hrs] &gt;= (0.0000)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Actual</w:t>
            </w:r>
            <w:r>
              <w:rPr>
                <w:rStyle w:val="Table-Default"/>
              </w:rPr>
              <w:softHyphen/>
              <w:t>Resource</w:t>
            </w:r>
            <w:r>
              <w:rPr>
                <w:rStyle w:val="Table-Default"/>
              </w:rPr>
              <w:softHyphen/>
              <w:t>Hrs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([Actual</w:t>
            </w:r>
            <w:r>
              <w:rPr>
                <w:rStyle w:val="Table-Default"/>
              </w:rPr>
              <w:softHyphen/>
              <w:t>Resource</w:t>
            </w:r>
            <w:r>
              <w:rPr>
                <w:rStyle w:val="Table-Default"/>
              </w:rPr>
              <w:softHyphen/>
              <w:t>Hrs]&gt;=(0.0000))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Routing_</w:t>
            </w:r>
            <w:r>
              <w:rPr>
                <w:rStyle w:val="Table-Default"/>
              </w:rPr>
              <w:softHyphen/>
              <w:t>Planned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[Planned</w:t>
            </w:r>
            <w:r>
              <w:rPr>
                <w:rStyle w:val="DescriptionInTable"/>
              </w:rPr>
              <w:softHyphen/>
              <w:t>Cost] &gt;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Planned</w:t>
            </w:r>
            <w:r>
              <w:rPr>
                <w:rStyle w:val="Table-Default"/>
              </w:rPr>
              <w:softHyphen/>
              <w:t>Cost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([Planned</w:t>
            </w:r>
            <w:r>
              <w:rPr>
                <w:rStyle w:val="Table-Default"/>
              </w:rPr>
              <w:softHyphen/>
              <w:t>Cost]&gt;(0.00))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Routing_</w:t>
            </w:r>
            <w:r>
              <w:rPr>
                <w:rStyle w:val="Table-Default"/>
              </w:rPr>
              <w:softHyphen/>
              <w:t>Scheduled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[Scheduled</w:t>
            </w:r>
            <w:r>
              <w:rPr>
                <w:rStyle w:val="DescriptionInTable"/>
              </w:rPr>
              <w:softHyphen/>
              <w:t>End</w:t>
            </w:r>
            <w:r>
              <w:rPr>
                <w:rStyle w:val="DescriptionInTable"/>
              </w:rPr>
              <w:softHyphen/>
              <w:t>Date] &gt;= [Scheduled</w:t>
            </w:r>
            <w:r>
              <w:rPr>
                <w:rStyle w:val="DescriptionInTable"/>
              </w:rPr>
              <w:softHyphen/>
              <w:t>Start</w:t>
            </w:r>
            <w:r>
              <w:rPr>
                <w:rStyle w:val="DescriptionInTable"/>
              </w:rPr>
              <w:softHyphen/>
              <w:t>Date]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([Scheduled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Date]&gt;=[Scheduled</w:t>
            </w:r>
            <w:r>
              <w:rPr>
                <w:rStyle w:val="Table-Default"/>
              </w:rPr>
              <w:softHyphen/>
              <w:t>Start</w:t>
            </w:r>
            <w:r>
              <w:rPr>
                <w:rStyle w:val="Table-Default"/>
              </w:rPr>
              <w:softHyphen/>
              <w:t>Date])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85" w:name="++tHCuzqUglB98fu254gKwFHPVM="/>
      <w:r>
        <w:t>Foreign Keys</w:t>
      </w:r>
      <w:bookmarkEnd w:id="48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Routing_</w:t>
            </w:r>
            <w:r>
              <w:rPr>
                <w:rStyle w:val="Table-Default"/>
              </w:rPr>
              <w:softHyphen/>
              <w:t>Location_</w:t>
            </w:r>
            <w:r>
              <w:rPr>
                <w:rStyle w:val="Table-Default"/>
              </w:rPr>
              <w:softHyphen/>
              <w:t>Location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Location.Location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Location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"ciHD61a29Ub1OJEWhZ1zarNhvcs="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[Production].[Location].[Location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Routing_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Order_</w:t>
            </w:r>
            <w:r>
              <w:rPr>
                <w:rStyle w:val="Table-Default"/>
              </w:rPr>
              <w:softHyphen/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Work</w:t>
            </w:r>
            <w:r>
              <w:rPr>
                <w:rStyle w:val="DescriptionInTable"/>
              </w:rPr>
              <w:softHyphen/>
              <w:t>Order.Work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"BSRICvfPko6shp7o8HSu003oCno="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[Production].[Work</w:t>
            </w:r>
            <w:r>
              <w:rPr>
                <w:rStyle w:val="Table-Default"/>
              </w:rPr>
              <w:softHyphen/>
              <w:t>Order].[Work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86" w:name="cHaXfZPl5SHbF/wHzNA7MACKSbw="/>
      <w:r>
        <w:t>SQL Script</w:t>
      </w:r>
      <w:bookmarkEnd w:id="48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[Operation</w:t>
            </w:r>
            <w:r>
              <w:rPr>
                <w:rStyle w:val="ScriptNormal"/>
              </w:rPr>
              <w:softHyphen/>
              <w:t>Sequence]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[Scheduled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[Scheduled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Resource</w:t>
            </w:r>
            <w:r>
              <w:rPr>
                <w:rStyle w:val="ScriptNormal"/>
              </w:rPr>
              <w:softHyphen/>
              <w:t>Hrs]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[decimal]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9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[Planned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Routing_</w:t>
            </w:r>
            <w:r>
              <w:rPr>
                <w:rStyle w:val="ScriptNormal"/>
              </w:rPr>
              <w:softHyphen/>
              <w:t>Actual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>&gt;(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Routing_</w:t>
            </w:r>
            <w:r>
              <w:rPr>
                <w:rStyle w:val="ScriptNormal"/>
              </w:rPr>
              <w:softHyphen/>
              <w:t>Actual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Routing_</w:t>
            </w:r>
            <w:r>
              <w:rPr>
                <w:rStyle w:val="ScriptNormal"/>
              </w:rPr>
              <w:softHyphen/>
              <w:t>Actual</w:t>
            </w:r>
            <w:r>
              <w:rPr>
                <w:rStyle w:val="ScriptNormal"/>
              </w:rPr>
              <w:softHyphen/>
              <w:t>Resource</w:t>
            </w:r>
            <w:r>
              <w:rPr>
                <w:rStyle w:val="ScriptNormal"/>
              </w:rPr>
              <w:softHyphen/>
              <w:t>Hrs]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Resource</w:t>
            </w:r>
            <w:r>
              <w:rPr>
                <w:rStyle w:val="ScriptNormal"/>
              </w:rPr>
              <w:softHyphen/>
              <w:t>Hrs]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Routing_</w:t>
            </w:r>
            <w:r>
              <w:rPr>
                <w:rStyle w:val="ScriptNormal"/>
              </w:rPr>
              <w:softHyphen/>
              <w:t>Planned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[Planned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>&gt;(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Routing_</w:t>
            </w:r>
            <w:r>
              <w:rPr>
                <w:rStyle w:val="ScriptNormal"/>
              </w:rPr>
              <w:softHyphen/>
              <w:t>Scheduled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[Scheduled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[Scheduled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Operation</w:t>
            </w:r>
            <w:r>
              <w:rPr>
                <w:rStyle w:val="ScriptNormal"/>
              </w:rPr>
              <w:softHyphen/>
              <w:t>Sequence]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[Operation</w:t>
            </w:r>
            <w:r>
              <w:rPr>
                <w:rStyle w:val="ScriptNormal"/>
              </w:rPr>
              <w:softHyphen/>
              <w:t>Sequence]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Routing_</w:t>
            </w:r>
            <w:r>
              <w:rPr>
                <w:rStyle w:val="ScriptNormal"/>
              </w:rPr>
              <w:softHyphen/>
              <w:t>Location_</w:t>
            </w:r>
            <w:r>
              <w:rPr>
                <w:rStyle w:val="ScriptNormal"/>
              </w:rPr>
              <w:softHyphen/>
              <w:t>Location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Routing_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Order_</w:t>
            </w:r>
            <w:r>
              <w:rPr>
                <w:rStyle w:val="ScriptNormal"/>
              </w:rPr>
              <w:softHyphen/>
              <w:t>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[Work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 order details.'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'Actual manufacturing cost.'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'Actual</w:t>
            </w:r>
            <w:r>
              <w:rPr>
                <w:rStyle w:val="ScriptString"/>
              </w:rPr>
              <w:softHyphen/>
              <w:t>Cost'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'Actual end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'Actual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'Number of manufacturing hours used.'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'Actual</w:t>
            </w:r>
            <w:r>
              <w:rPr>
                <w:rStyle w:val="ScriptString"/>
              </w:rPr>
              <w:softHyphen/>
              <w:t>Resource</w:t>
            </w:r>
            <w:r>
              <w:rPr>
                <w:rStyle w:val="ScriptString"/>
              </w:rPr>
              <w:softHyphen/>
              <w:t>Hrs'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'Actual start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'Actual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'Manufacturing location where the part is processed. Foreign key to Location.Location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'Location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Indicates the manufacturing process sequence.'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'Operation</w:t>
            </w:r>
            <w:r>
              <w:rPr>
                <w:rStyle w:val="ScriptString"/>
              </w:rPr>
              <w:softHyphen/>
              <w:t>Sequence'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'Estimated manufacturing cost.'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'Planned</w:t>
            </w:r>
            <w:r>
              <w:rPr>
                <w:rStyle w:val="ScriptString"/>
              </w:rPr>
              <w:softHyphen/>
              <w:t>Cost'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'Planned manufacturing end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'Scheduled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'Planned manufacturing start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'Scheduled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Work</w:t>
            </w:r>
            <w:r>
              <w:rPr>
                <w:rStyle w:val="ScriptString"/>
              </w:rPr>
              <w:softHyphen/>
              <w:t>Order.Work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[Actual</w:t>
            </w:r>
            <w:r>
              <w:rPr>
                <w:rStyle w:val="ScriptString"/>
              </w:rPr>
              <w:softHyphen/>
              <w:t>Cost] &gt;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Routing_</w:t>
            </w:r>
            <w:r>
              <w:rPr>
                <w:rStyle w:val="ScriptString"/>
              </w:rPr>
              <w:softHyphen/>
              <w:t>Actual</w:t>
            </w:r>
            <w:r>
              <w:rPr>
                <w:rStyle w:val="ScriptString"/>
              </w:rPr>
              <w:softHyphen/>
              <w:t>Cost'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[Actual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Date] &gt;= [Actual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Date] OR [Actual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Date] IS NULL OR [Actual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Date] IS NULL'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Routing_</w:t>
            </w:r>
            <w:r>
              <w:rPr>
                <w:rStyle w:val="ScriptString"/>
              </w:rPr>
              <w:softHyphen/>
              <w:t>Actual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[Actual</w:t>
            </w:r>
            <w:r>
              <w:rPr>
                <w:rStyle w:val="ScriptString"/>
              </w:rPr>
              <w:softHyphen/>
              <w:t>Resource</w:t>
            </w:r>
            <w:r>
              <w:rPr>
                <w:rStyle w:val="ScriptString"/>
              </w:rPr>
              <w:softHyphen/>
              <w:t>Hrs] &gt;= (0.0000)'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Routing_</w:t>
            </w:r>
            <w:r>
              <w:rPr>
                <w:rStyle w:val="ScriptString"/>
              </w:rPr>
              <w:softHyphen/>
              <w:t>Actual</w:t>
            </w:r>
            <w:r>
              <w:rPr>
                <w:rStyle w:val="ScriptString"/>
              </w:rPr>
              <w:softHyphen/>
              <w:t>Resource</w:t>
            </w:r>
            <w:r>
              <w:rPr>
                <w:rStyle w:val="ScriptString"/>
              </w:rPr>
              <w:softHyphen/>
              <w:t>Hrs'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[Planned</w:t>
            </w:r>
            <w:r>
              <w:rPr>
                <w:rStyle w:val="ScriptString"/>
              </w:rPr>
              <w:softHyphen/>
              <w:t>Cost] &gt;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Routing_</w:t>
            </w:r>
            <w:r>
              <w:rPr>
                <w:rStyle w:val="ScriptString"/>
              </w:rPr>
              <w:softHyphen/>
              <w:t>Planned</w:t>
            </w:r>
            <w:r>
              <w:rPr>
                <w:rStyle w:val="ScriptString"/>
              </w:rPr>
              <w:softHyphen/>
              <w:t>Cost'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[Scheduled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Date] &gt;= [Scheduled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Routing_</w:t>
            </w:r>
            <w:r>
              <w:rPr>
                <w:rStyle w:val="ScriptString"/>
              </w:rPr>
              <w:softHyphen/>
              <w:t>Scheduled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Location.Location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Routing_</w:t>
            </w:r>
            <w:r>
              <w:rPr>
                <w:rStyle w:val="ScriptString"/>
              </w:rPr>
              <w:softHyphen/>
              <w:t>Location_</w:t>
            </w:r>
            <w:r>
              <w:rPr>
                <w:rStyle w:val="ScriptString"/>
              </w:rPr>
              <w:softHyphen/>
              <w:t>Location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Work</w:t>
            </w:r>
            <w:r>
              <w:rPr>
                <w:rStyle w:val="ScriptString"/>
              </w:rPr>
              <w:softHyphen/>
              <w:t>Order.Work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Operation</w:t>
            </w:r>
            <w:r>
              <w:rPr>
                <w:rStyle w:val="ScriptString"/>
              </w:rPr>
              <w:softHyphen/>
              <w:t>Sequence'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Routing_</w:t>
            </w:r>
            <w:r>
              <w:rPr>
                <w:rStyle w:val="ScriptString"/>
              </w:rPr>
              <w:softHyphen/>
              <w:t>Work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Operation</w:t>
            </w:r>
            <w:r>
              <w:rPr>
                <w:rStyle w:val="ScriptString"/>
              </w:rPr>
              <w:softHyphen/>
              <w:t>Sequence'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87" w:name="dYiEpZuruFX4eUSSyYrKWqtxjok="/>
      <w:r>
        <w:t>Uses</w:t>
      </w:r>
      <w:bookmarkEnd w:id="487"/>
    </w:p>
    <w:p>
      <w:r>
        <w:fldChar w:fldCharType="begin"/>
      </w:r>
      <w:r>
        <w:instrText xml:space="preserve"> HYPERLINK \l "ciHD61a29Ub1OJEWhZ1zarNhvcs=" </w:instrText>
      </w:r>
      <w:r>
        <w:fldChar w:fldCharType="separate"/>
      </w:r>
      <w:r>
        <w:t>[Production].[Location]</w:t>
      </w:r>
      <w:r>
        <w:fldChar w:fldCharType="end"/>
      </w:r>
    </w:p>
    <w:p>
      <w:r>
        <w:fldChar w:fldCharType="begin"/>
      </w:r>
      <w:r>
        <w:instrText xml:space="preserve"> HYPERLINK \l "BSRICvfPko6shp7o8HSu003oCno=" </w:instrText>
      </w:r>
      <w:r>
        <w:fldChar w:fldCharType="separate"/>
      </w:r>
      <w:r>
        <w:t>[Production].[Work</w:t>
      </w:r>
      <w:r>
        <w:softHyphen/>
        <w:t>Order]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sectPr>
          <w:headerReference w:type="default" r:id="rId7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88" w:name="igWcZ2fEqwA+AlsF0xQn66oTGAU="/>
            <w:bookmarkStart w:id="489" w:name="_Toc256000053"/>
            <w:r>
              <w:pict>
                <v:shape id="_x0000_i151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[Purchasing].[Product</w:t>
            </w:r>
            <w:r>
              <w:softHyphen/>
              <w:t>Vendor]</w:t>
            </w:r>
            <w:bookmarkEnd w:id="489"/>
          </w:p>
          <w:p>
            <w:bookmarkEnd w:id="488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490" w:name="Z7ZFsfVhUY+A5lYaCygSc8D5gQA="/>
      <w:r>
        <w:t>MS_</w:t>
      </w:r>
      <w:r>
        <w:softHyphen/>
        <w:t>Description</w:t>
      </w:r>
      <w:bookmarkEnd w:id="490"/>
    </w:p>
    <w:p>
      <w:r>
        <w:t>Cross-reference table mapping vendors with the products they supply.</w:t>
      </w:r>
    </w:p>
    <w:p>
      <w:pPr>
        <w:pStyle w:val="BlockTitleParagraph"/>
      </w:pPr>
      <w:bookmarkStart w:id="491" w:name="iC0Tgm7yipQ8OOE96bXdtPXlRpg="/>
      <w:r>
        <w:t>Properties</w:t>
      </w:r>
      <w:bookmarkEnd w:id="49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92" w:name="s7nFj2Zn+j6J9UV2wwMPJCvjiYM="/>
      <w:r>
        <w:t>Columns</w:t>
      </w:r>
      <w:bookmarkEnd w:id="49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920"/>
        <w:gridCol w:w="3199"/>
        <w:gridCol w:w="1068"/>
        <w:gridCol w:w="1188"/>
        <w:gridCol w:w="1188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20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521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22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523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524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Vendor.Business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25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Average</w:t>
            </w:r>
            <w:r>
              <w:rPr>
                <w:rStyle w:val="Table-Default"/>
              </w:rPr>
              <w:softHyphen/>
              <w:t>Lead</w:t>
            </w:r>
            <w:r>
              <w:rPr>
                <w:rStyle w:val="Table-Default"/>
              </w:rPr>
              <w:softHyphen/>
              <w:t>Time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average span of time (in days) between placing an order with the vendor and receiving the purchased product.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26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Standard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vendor's usual selling price.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27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</w:t>
            </w:r>
            <w:r>
              <w:rPr>
                <w:rStyle w:val="Table-Default"/>
              </w:rPr>
              <w:softHyphen/>
              <w:t>Receipt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selling price when last purchased.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</w:t>
            </w:r>
            <w:r>
              <w:rPr>
                <w:rStyle w:val="Table-Default"/>
              </w:rPr>
              <w:softHyphen/>
              <w:t>Receipt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the product was last received by the vendor.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28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maximum quantity that should be ordered.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29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minimum quantity that should be ordered.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30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On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quantity currently on order.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31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532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product's unit of measure.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nchar(3)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93" w:name="ziSWJe6ohlgBuLIkhYcv2Y8VJx8="/>
      <w:r>
        <w:t>Indexes</w:t>
      </w:r>
      <w:bookmarkEnd w:id="49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260"/>
        <w:gridCol w:w="2006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33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ID, 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94" w:name="1b1uaqJFA0nVlWAiHCYAyAwTAMs="/>
      <w:r>
        <w:t>Check Constraints</w:t>
      </w:r>
      <w:bookmarkEnd w:id="49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619"/>
        <w:gridCol w:w="1693"/>
        <w:gridCol w:w="2328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Average</w:t>
            </w:r>
            <w:r>
              <w:rPr>
                <w:rStyle w:val="Table-Default"/>
              </w:rPr>
              <w:softHyphen/>
              <w:t>Lead</w:t>
            </w:r>
            <w:r>
              <w:rPr>
                <w:rStyle w:val="Table-Default"/>
              </w:rPr>
              <w:softHyphen/>
              <w:t>Time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[Average</w:t>
            </w:r>
            <w:r>
              <w:rPr>
                <w:rStyle w:val="DescriptionInTable"/>
              </w:rPr>
              <w:softHyphen/>
              <w:t>Lead</w:t>
            </w:r>
            <w:r>
              <w:rPr>
                <w:rStyle w:val="DescriptionInTable"/>
              </w:rPr>
              <w:softHyphen/>
              <w:t>Time] &gt;= (1)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Average</w:t>
            </w:r>
            <w:r>
              <w:rPr>
                <w:rStyle w:val="Table-Default"/>
              </w:rPr>
              <w:softHyphen/>
              <w:t>Lead</w:t>
            </w:r>
            <w:r>
              <w:rPr>
                <w:rStyle w:val="Table-Default"/>
              </w:rPr>
              <w:softHyphen/>
              <w:t>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([Average</w:t>
            </w:r>
            <w:r>
              <w:rPr>
                <w:rStyle w:val="Table-Default"/>
              </w:rPr>
              <w:softHyphen/>
              <w:t>Lead</w:t>
            </w:r>
            <w:r>
              <w:rPr>
                <w:rStyle w:val="Table-Default"/>
              </w:rPr>
              <w:softHyphen/>
              <w:t>Time]&gt;=(1))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Last</w:t>
            </w:r>
            <w:r>
              <w:rPr>
                <w:rStyle w:val="Table-Default"/>
              </w:rPr>
              <w:softHyphen/>
              <w:t>Receipt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[Last</w:t>
            </w:r>
            <w:r>
              <w:rPr>
                <w:rStyle w:val="DescriptionInTable"/>
              </w:rPr>
              <w:softHyphen/>
              <w:t>Receipt</w:t>
            </w:r>
            <w:r>
              <w:rPr>
                <w:rStyle w:val="DescriptionInTable"/>
              </w:rPr>
              <w:softHyphen/>
              <w:t>Cost] &gt;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</w:t>
            </w:r>
            <w:r>
              <w:rPr>
                <w:rStyle w:val="Table-Default"/>
              </w:rPr>
              <w:softHyphen/>
              <w:t>Receipt</w:t>
            </w:r>
            <w:r>
              <w:rPr>
                <w:rStyle w:val="Table-Default"/>
              </w:rPr>
              <w:softHyphen/>
              <w:t>Cost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([Last</w:t>
            </w:r>
            <w:r>
              <w:rPr>
                <w:rStyle w:val="Table-Default"/>
              </w:rPr>
              <w:softHyphen/>
              <w:t>Receipt</w:t>
            </w:r>
            <w:r>
              <w:rPr>
                <w:rStyle w:val="Table-Default"/>
              </w:rPr>
              <w:softHyphen/>
              <w:t>Cost]&gt;(0.00))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Max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[Max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Qty] &gt;= (1)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Qty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([Max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Qty]&gt;=(1))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Min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[Min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Qty] &gt;= (1)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Qty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([Min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Qty]&gt;=(1))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On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[On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Qty] &gt;= (0)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On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Qty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([On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Qty]&gt;=(0))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Standard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[Standard</w:t>
            </w:r>
            <w:r>
              <w:rPr>
                <w:rStyle w:val="DescriptionInTable"/>
              </w:rPr>
              <w:softHyphen/>
              <w:t>Price] &gt;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Standard</w:t>
            </w:r>
            <w:r>
              <w:rPr>
                <w:rStyle w:val="Table-Default"/>
              </w:rPr>
              <w:softHyphen/>
              <w:t>Price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([Standard</w:t>
            </w:r>
            <w:r>
              <w:rPr>
                <w:rStyle w:val="Table-Default"/>
              </w:rPr>
              <w:softHyphen/>
              <w:t>Price]&gt;(0.00))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95" w:name="Ac4mDIusOkuf6uyHCn3UCYPPsBw="/>
      <w:r>
        <w:t>Foreign Keys</w:t>
      </w:r>
      <w:bookmarkEnd w:id="49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"mO6TpkyW7q4W/OMRHISuYfWNCME="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[Production].[Product].[Product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Measure_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Unit</w:t>
            </w:r>
            <w:r>
              <w:rPr>
                <w:rStyle w:val="DescriptionInTable"/>
              </w:rPr>
              <w:softHyphen/>
              <w:t>Measure.Unit</w:t>
            </w:r>
            <w:r>
              <w:rPr>
                <w:rStyle w:val="DescriptionInTable"/>
              </w:rPr>
              <w:softHyphen/>
              <w:t>Measure</w:t>
            </w:r>
            <w:r>
              <w:rPr>
                <w:rStyle w:val="DescriptionInTable"/>
              </w:rPr>
              <w:softHyphen/>
              <w:t>Code.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"11scPpeMkfJepgAP6eC9jOIFK+Y="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[Production].[Unit</w:t>
            </w:r>
            <w:r>
              <w:rPr>
                <w:rStyle w:val="Table-Default"/>
              </w:rPr>
              <w:softHyphen/>
              <w:t>Measure].[Unit</w:t>
            </w:r>
            <w:r>
              <w:rPr>
                <w:rStyle w:val="Table-Default"/>
              </w:rPr>
              <w:softHyphen/>
              <w:t>Measure</w:t>
            </w:r>
            <w:r>
              <w:rPr>
                <w:rStyle w:val="Table-Default"/>
              </w:rPr>
              <w:softHyphen/>
              <w:t>Code]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Vendor.Business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"yfc9dLywcQtxtbztLjV6J3bb0tM="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[Purchasing].[Vendor].[Business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96" w:name="L97ha8IIjKnyKwkXmX5iIk9+I7k="/>
      <w:r>
        <w:t>SQL Script</w:t>
      </w:r>
      <w:bookmarkEnd w:id="49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Vendor]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[Average</w:t>
            </w:r>
            <w:r>
              <w:rPr>
                <w:rStyle w:val="ScriptNormal"/>
              </w:rPr>
              <w:softHyphen/>
              <w:t>Lead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Receipt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Receipt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[Min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[Max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[On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Average</w:t>
            </w:r>
            <w:r>
              <w:rPr>
                <w:rStyle w:val="ScriptNormal"/>
              </w:rPr>
              <w:softHyphen/>
              <w:t>Lead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[Average</w:t>
            </w:r>
            <w:r>
              <w:rPr>
                <w:rStyle w:val="ScriptNormal"/>
              </w:rPr>
              <w:softHyphen/>
              <w:t>Lead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Receipt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Receipt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>&gt;(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Max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[Max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Min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[Min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On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[On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Standard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>&gt;(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Measure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'Cross-reference table mapping vendors with the products they supply.'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average span of time (in days) between placing an order with the vendor and receiving the purchased product.'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'Average</w:t>
            </w:r>
            <w:r>
              <w:rPr>
                <w:rStyle w:val="ScriptString"/>
              </w:rPr>
              <w:softHyphen/>
              <w:t>Lead</w:t>
            </w:r>
            <w:r>
              <w:rPr>
                <w:rStyle w:val="ScriptString"/>
              </w:rPr>
              <w:softHyphen/>
              <w:t>Time'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Vendor.Business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selling price when last purchased.'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'Last</w:t>
            </w:r>
            <w:r>
              <w:rPr>
                <w:rStyle w:val="ScriptString"/>
              </w:rPr>
              <w:softHyphen/>
              <w:t>Receipt</w:t>
            </w:r>
            <w:r>
              <w:rPr>
                <w:rStyle w:val="ScriptString"/>
              </w:rPr>
              <w:softHyphen/>
              <w:t>Cost'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the product was last received by the vendor.'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'Last</w:t>
            </w:r>
            <w:r>
              <w:rPr>
                <w:rStyle w:val="ScriptString"/>
              </w:rPr>
              <w:softHyphen/>
              <w:t>Receipt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minimum quantity that should be ordered.'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'Max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maximum quantity that should be ordered.'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'Min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quantity currently on order.'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'On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vendor''s usual selling price.'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'Standard</w:t>
            </w:r>
            <w:r>
              <w:rPr>
                <w:rStyle w:val="ScriptString"/>
              </w:rPr>
              <w:softHyphen/>
              <w:t>Price'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product''s unit of measure.'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[Average</w:t>
            </w:r>
            <w:r>
              <w:rPr>
                <w:rStyle w:val="ScriptString"/>
              </w:rPr>
              <w:softHyphen/>
              <w:t>Lead</w:t>
            </w:r>
            <w:r>
              <w:rPr>
                <w:rStyle w:val="ScriptString"/>
              </w:rPr>
              <w:softHyphen/>
              <w:t>Time] &gt;= (1)'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Average</w:t>
            </w:r>
            <w:r>
              <w:rPr>
                <w:rStyle w:val="ScriptString"/>
              </w:rPr>
              <w:softHyphen/>
              <w:t>Lead</w:t>
            </w:r>
            <w:r>
              <w:rPr>
                <w:rStyle w:val="ScriptString"/>
              </w:rPr>
              <w:softHyphen/>
              <w:t>Time'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[Last</w:t>
            </w:r>
            <w:r>
              <w:rPr>
                <w:rStyle w:val="ScriptString"/>
              </w:rPr>
              <w:softHyphen/>
              <w:t>Receipt</w:t>
            </w:r>
            <w:r>
              <w:rPr>
                <w:rStyle w:val="ScriptString"/>
              </w:rPr>
              <w:softHyphen/>
              <w:t>Cost] &gt;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Receipt</w:t>
            </w:r>
            <w:r>
              <w:rPr>
                <w:rStyle w:val="ScriptString"/>
              </w:rPr>
              <w:softHyphen/>
              <w:t>Cost'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[Max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Qty] &gt;= (1)'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Max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[Min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Qty] &gt;= (1)'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Min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[On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Qty] &gt;= (0)'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On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[Standard</w:t>
            </w:r>
            <w:r>
              <w:rPr>
                <w:rStyle w:val="ScriptString"/>
              </w:rPr>
              <w:softHyphen/>
              <w:t>Price] &gt;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Standard</w:t>
            </w:r>
            <w:r>
              <w:rPr>
                <w:rStyle w:val="ScriptString"/>
              </w:rPr>
              <w:softHyphen/>
              <w:t>Price'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Unit</w:t>
            </w:r>
            <w:r>
              <w:rPr>
                <w:rStyle w:val="ScriptString"/>
              </w:rPr>
              <w:softHyphen/>
              <w:t>Measure.Unit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Vendor.Business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Measure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97" w:name="jAiVBkv2NisIfMG8MrEMCe3kNLM="/>
      <w:r>
        <w:t>Uses</w:t>
      </w:r>
      <w:bookmarkEnd w:id="497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"11scPpeMkfJepgAP6eC9jOIFK+Y=" </w:instrText>
      </w:r>
      <w:r>
        <w:fldChar w:fldCharType="separate"/>
      </w:r>
      <w:r>
        <w:t>[Production].[Unit</w:t>
      </w:r>
      <w:r>
        <w:softHyphen/>
        <w:t>Measure]</w:t>
      </w:r>
      <w:r>
        <w:fldChar w:fldCharType="end"/>
      </w:r>
    </w:p>
    <w:p>
      <w:r>
        <w:fldChar w:fldCharType="begin"/>
      </w:r>
      <w:r>
        <w:instrText xml:space="preserve"> HYPERLINK \l "yfc9dLywcQtxtbztLjV6J3bb0tM=" </w:instrText>
      </w:r>
      <w:r>
        <w:fldChar w:fldCharType="separate"/>
      </w:r>
      <w:r>
        <w:t>[Purchasing].[Vendor]</w:t>
      </w:r>
      <w:r>
        <w:fldChar w:fldCharType="end"/>
      </w:r>
    </w:p>
    <w:p>
      <w:r>
        <w:fldChar w:fldCharType="begin"/>
      </w:r>
      <w:r>
        <w:instrText xml:space="preserve"> HYPERLINK \l "r48uLAuwsJTIAvAuIPBTbVrjT9s=" </w:instrText>
      </w:r>
      <w:r>
        <w:fldChar w:fldCharType="separate"/>
      </w:r>
      <w:r>
        <w:t>Purchasing</w:t>
      </w:r>
      <w:r>
        <w:fldChar w:fldCharType="end"/>
      </w:r>
    </w:p>
    <w:p>
      <w:pPr>
        <w:sectPr>
          <w:headerReference w:type="default" r:id="rId7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98" w:name="dsxg+I54iAv4FByATvQGW4l6Cco="/>
            <w:bookmarkStart w:id="499" w:name="_Toc256000054"/>
            <w:r>
              <w:pict>
                <v:shape id="_x0000_i1534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[Purchasing].[Purchase</w:t>
            </w:r>
            <w:r>
              <w:softHyphen/>
              <w:t>Order</w:t>
            </w:r>
            <w:r>
              <w:softHyphen/>
              <w:t>Detail]</w:t>
            </w:r>
            <w:bookmarkEnd w:id="499"/>
          </w:p>
          <w:p>
            <w:bookmarkEnd w:id="498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500" w:name="qunseffxYdma/JSZqDFlT7EORqs="/>
      <w:r>
        <w:t>MS_</w:t>
      </w:r>
      <w:r>
        <w:softHyphen/>
        <w:t>Description</w:t>
      </w:r>
      <w:bookmarkEnd w:id="500"/>
    </w:p>
    <w:p>
      <w:r>
        <w:t>Individual products associated with a specific purchase order. See Purchase</w:t>
      </w:r>
      <w:r>
        <w:softHyphen/>
        <w:t>Order</w:t>
      </w:r>
      <w:r>
        <w:softHyphen/>
        <w:t>Header.</w:t>
      </w:r>
    </w:p>
    <w:p>
      <w:pPr>
        <w:pStyle w:val="BlockTitleParagraph"/>
      </w:pPr>
      <w:bookmarkStart w:id="501" w:name="QlXPs3ZzhYERAKvFVr5w320TB3s="/>
      <w:r>
        <w:t>Properties</w:t>
      </w:r>
      <w:bookmarkEnd w:id="50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8845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02" w:name="W6oQEfaHas9ir/2x8EJ7UvM43j0="/>
      <w:r>
        <w:t>Columns</w:t>
      </w:r>
      <w:bookmarkEnd w:id="50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274"/>
        <w:gridCol w:w="1224"/>
        <w:gridCol w:w="892"/>
        <w:gridCol w:w="892"/>
        <w:gridCol w:w="892"/>
        <w:gridCol w:w="824"/>
        <w:gridCol w:w="96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Computed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35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536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Purchase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Header.Purchase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37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One line number per purchased product.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Due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the product is expected to be received.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38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Order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Quantity ordered.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39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540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identification number. Foreign key to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41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Vendor's selling price of a single product.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Line</w:t>
            </w:r>
            <w:r>
              <w:rPr>
                <w:rStyle w:val="Table-Default"/>
              </w:rPr>
              <w:softHyphen/>
              <w:t>Total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Per product subtotal. Computed as Order</w:t>
            </w:r>
            <w:r>
              <w:rPr>
                <w:rStyle w:val="DescriptionInTable"/>
              </w:rPr>
              <w:softHyphen/>
              <w:t>Qty * Unit</w:t>
            </w:r>
            <w:r>
              <w:rPr>
                <w:rStyle w:val="DescriptionInTable"/>
              </w:rPr>
              <w:softHyphen/>
              <w:t>Price.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42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Received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Quantity actually received from the vendor.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decimal(8,2)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43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Rejected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Quantity rejected during inspection.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decimal(8,2)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Stocked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Quantity accepted into inventory. Computed as Received</w:t>
            </w:r>
            <w:r>
              <w:rPr>
                <w:rStyle w:val="DescriptionInTable"/>
              </w:rPr>
              <w:softHyphen/>
              <w:t>Qty - Rejected</w:t>
            </w:r>
            <w:r>
              <w:rPr>
                <w:rStyle w:val="DescriptionInTable"/>
              </w:rPr>
              <w:softHyphen/>
              <w:t>Qty.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decimal(9,2)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03" w:name="y7R3bkxkFxDRyJKIUkhxRWLCbrQ="/>
      <w:r>
        <w:t>Computed columns</w:t>
      </w:r>
      <w:bookmarkEnd w:id="50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 definition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Line</w:t>
            </w:r>
            <w:r>
              <w:rPr>
                <w:rStyle w:val="Table-Default"/>
              </w:rPr>
              <w:softHyphen/>
              <w:t>Total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(isnull([Order</w:t>
            </w:r>
            <w:r>
              <w:rPr>
                <w:rStyle w:val="Table-Default"/>
              </w:rPr>
              <w:softHyphen/>
              <w:t>Qty]*[Unit</w:t>
            </w:r>
            <w:r>
              <w:rPr>
                <w:rStyle w:val="Table-Default"/>
              </w:rPr>
              <w:softHyphen/>
              <w:t>Price],(0.00)))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Stocked</w:t>
            </w:r>
            <w:r>
              <w:rPr>
                <w:rStyle w:val="Table-Default"/>
              </w:rPr>
              <w:softHyphen/>
              <w:t>Qty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(isnull([Received</w:t>
            </w:r>
            <w:r>
              <w:rPr>
                <w:rStyle w:val="Table-Default"/>
              </w:rPr>
              <w:softHyphen/>
              <w:t>Qty]-[Rejected</w:t>
            </w:r>
            <w:r>
              <w:rPr>
                <w:rStyle w:val="Table-Default"/>
              </w:rPr>
              <w:softHyphen/>
              <w:t>Qty],(0.00)))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04" w:name="3s4WxumbqLmdOCUWe9DooRr7Nh0="/>
      <w:r>
        <w:t>Indexes</w:t>
      </w:r>
      <w:bookmarkEnd w:id="50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20"/>
        <w:gridCol w:w="134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44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ID, 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05" w:name="93vXwI4U3AVizjIyq09wvDbmTnM="/>
      <w:r>
        <w:t>Triggers</w:t>
      </w:r>
      <w:bookmarkEnd w:id="50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541"/>
        <w:gridCol w:w="1390"/>
        <w:gridCol w:w="1465"/>
        <w:gridCol w:w="124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ANSI Nulls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Quoted Identifier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AFTER INSERT trigger that inserts a row in the Transaction</w:t>
            </w:r>
            <w:r>
              <w:rPr>
                <w:rStyle w:val="DescriptionInTable"/>
              </w:rPr>
              <w:softHyphen/>
              <w:t>History table and updates the Purchase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Header.Sub</w:t>
            </w:r>
            <w:r>
              <w:rPr>
                <w:rStyle w:val="DescriptionInTable"/>
              </w:rPr>
              <w:softHyphen/>
              <w:t>Total column.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After Insert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AFTER UPDATE trigger that inserts a row in the Transaction</w:t>
            </w:r>
            <w:r>
              <w:rPr>
                <w:rStyle w:val="DescriptionInTable"/>
              </w:rPr>
              <w:softHyphen/>
              <w:t>History table, updates Modified</w:t>
            </w:r>
            <w:r>
              <w:rPr>
                <w:rStyle w:val="DescriptionInTable"/>
              </w:rPr>
              <w:softHyphen/>
              <w:t>Date in Purchase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Detail and updates the Purchase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Header.Sub</w:t>
            </w:r>
            <w:r>
              <w:rPr>
                <w:rStyle w:val="DescriptionInTable"/>
              </w:rPr>
              <w:softHyphen/>
              <w:t>Total column.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After Update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06" w:name="P9IQfDeRaQCfPPbuFAdrepJOTt8="/>
      <w:r>
        <w:t>Check Constraints</w:t>
      </w:r>
      <w:bookmarkEnd w:id="50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234"/>
        <w:gridCol w:w="1263"/>
        <w:gridCol w:w="2142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[Order</w:t>
            </w:r>
            <w:r>
              <w:rPr>
                <w:rStyle w:val="DescriptionInTable"/>
              </w:rPr>
              <w:softHyphen/>
              <w:t>Qty] &gt; (0)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Order</w:t>
            </w:r>
            <w:r>
              <w:rPr>
                <w:rStyle w:val="Table-Default"/>
              </w:rPr>
              <w:softHyphen/>
              <w:t>Qty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([Order</w:t>
            </w:r>
            <w:r>
              <w:rPr>
                <w:rStyle w:val="Table-Default"/>
              </w:rPr>
              <w:softHyphen/>
              <w:t>Qty]&gt;(0))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</w:t>
            </w:r>
            <w:r>
              <w:rPr>
                <w:rStyle w:val="Table-Default"/>
              </w:rPr>
              <w:softHyphen/>
              <w:t>Received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[Received</w:t>
            </w:r>
            <w:r>
              <w:rPr>
                <w:rStyle w:val="DescriptionInTable"/>
              </w:rPr>
              <w:softHyphen/>
              <w:t>Qty] &gt;=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Received</w:t>
            </w:r>
            <w:r>
              <w:rPr>
                <w:rStyle w:val="Table-Default"/>
              </w:rPr>
              <w:softHyphen/>
              <w:t>Qty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([Received</w:t>
            </w:r>
            <w:r>
              <w:rPr>
                <w:rStyle w:val="Table-Default"/>
              </w:rPr>
              <w:softHyphen/>
              <w:t>Qty]&gt;=(0.00))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</w:t>
            </w:r>
            <w:r>
              <w:rPr>
                <w:rStyle w:val="Table-Default"/>
              </w:rPr>
              <w:softHyphen/>
              <w:t>Rejected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[Rejected</w:t>
            </w:r>
            <w:r>
              <w:rPr>
                <w:rStyle w:val="DescriptionInTable"/>
              </w:rPr>
              <w:softHyphen/>
              <w:t>Qty] &gt;=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Rejected</w:t>
            </w:r>
            <w:r>
              <w:rPr>
                <w:rStyle w:val="Table-Default"/>
              </w:rPr>
              <w:softHyphen/>
              <w:t>Qty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([Rejected</w:t>
            </w:r>
            <w:r>
              <w:rPr>
                <w:rStyle w:val="Table-Default"/>
              </w:rPr>
              <w:softHyphen/>
              <w:t>Qty]&gt;=(0.00))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[Unit</w:t>
            </w:r>
            <w:r>
              <w:rPr>
                <w:rStyle w:val="DescriptionInTable"/>
              </w:rPr>
              <w:softHyphen/>
              <w:t>Price] &gt;=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Unit</w:t>
            </w:r>
            <w:r>
              <w:rPr>
                <w:rStyle w:val="Table-Default"/>
              </w:rPr>
              <w:softHyphen/>
              <w:t>Price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([Unit</w:t>
            </w:r>
            <w:r>
              <w:rPr>
                <w:rStyle w:val="Table-Default"/>
              </w:rPr>
              <w:softHyphen/>
              <w:t>Price]&gt;=(0.00))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07" w:name="G6dBH8uhAr1zIcoAuihXvav8AlU="/>
      <w:r>
        <w:t>Foreign Keys</w:t>
      </w:r>
      <w:bookmarkEnd w:id="50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"mO6TpkyW7q4W/OMRHISuYfWNCME="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[Production].[Product].[Product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Purchase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Header.Purchase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"wVItRHlooKKFqOhuItRUJuA60Fs="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[Purchasing].[Purchase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Header].[Purchase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08" w:name="zLM8uX3N9lHbJXeaq7wa1YCee3U="/>
      <w:r>
        <w:t>SQL Script</w:t>
      </w:r>
      <w:bookmarkEnd w:id="50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[Due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[Line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isnull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*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[Received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[decimal]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[Rejected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[decimal]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[Stocked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isnull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[Received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-</w:t>
            </w:r>
            <w:r>
              <w:rPr>
                <w:rStyle w:val="ScriptNormal"/>
              </w:rPr>
              <w:t>[Rejected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TRIGGER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AFTER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@@ROWCOUNT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Line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Date]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[Quantity]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'P'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Price]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Update Sub</w:t>
            </w:r>
            <w:r>
              <w:rPr>
                <w:rStyle w:val="ScriptComment"/>
              </w:rPr>
              <w:softHyphen/>
              <w:t>Total in Purchase</w:t>
            </w:r>
            <w:r>
              <w:rPr>
                <w:rStyle w:val="ScriptComment"/>
              </w:rPr>
              <w:softHyphen/>
              <w:t>Order</w:t>
            </w:r>
            <w:r>
              <w:rPr>
                <w:rStyle w:val="ScriptComment"/>
              </w:rPr>
              <w:softHyphen/>
              <w:t xml:space="preserve">Header record. Note that this causes the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Purchase</w:t>
            </w:r>
            <w:r>
              <w:rPr>
                <w:rStyle w:val="ScriptComment"/>
              </w:rPr>
              <w:softHyphen/>
              <w:t>Order</w:t>
            </w:r>
            <w:r>
              <w:rPr>
                <w:rStyle w:val="ScriptComment"/>
              </w:rPr>
              <w:softHyphen/>
              <w:t>Header trigger to fire which will update the Revision</w:t>
            </w:r>
            <w:r>
              <w:rPr>
                <w:rStyle w:val="ScriptComment"/>
              </w:rPr>
              <w:softHyphen/>
              <w:t>Number.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SUM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[Line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Print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Rollback any active or uncommittable transactions before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inserting information in the Error</w:t>
            </w:r>
            <w:r>
              <w:rPr>
                <w:rStyle w:val="ScriptComment"/>
              </w:rPr>
              <w:softHyphen/>
              <w:t>Log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TRIGGER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AFTER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@@ROWCOUNT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Insert record into Transaction</w:t>
            </w:r>
            <w:r>
              <w:rPr>
                <w:rStyle w:val="ScriptComment"/>
              </w:rPr>
              <w:softHyphen/>
              <w:t xml:space="preserve">History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Line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Date]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[Quantity]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'P'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Price]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Comment"/>
              </w:rPr>
              <w:t>-- Update Sub</w:t>
            </w:r>
            <w:r>
              <w:rPr>
                <w:rStyle w:val="ScriptComment"/>
              </w:rPr>
              <w:softHyphen/>
              <w:t>Total in Purchase</w:t>
            </w:r>
            <w:r>
              <w:rPr>
                <w:rStyle w:val="ScriptComment"/>
              </w:rPr>
              <w:softHyphen/>
              <w:t>Order</w:t>
            </w:r>
            <w:r>
              <w:rPr>
                <w:rStyle w:val="ScriptComment"/>
              </w:rPr>
              <w:softHyphen/>
              <w:t xml:space="preserve">Header record. Note that this causes the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Comment"/>
              </w:rPr>
              <w:t>-- Purchase</w:t>
            </w:r>
            <w:r>
              <w:rPr>
                <w:rStyle w:val="ScriptComment"/>
              </w:rPr>
              <w:softHyphen/>
              <w:t>Order</w:t>
            </w:r>
            <w:r>
              <w:rPr>
                <w:rStyle w:val="ScriptComment"/>
              </w:rPr>
              <w:softHyphen/>
              <w:t>Header trigger to fire which will update the Revision</w:t>
            </w:r>
            <w:r>
              <w:rPr>
                <w:rStyle w:val="ScriptComment"/>
              </w:rPr>
              <w:softHyphen/>
              <w:t>Number.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SUM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[Line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Print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Rollback any active or uncommittable transactions before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inserting information in the Error</w:t>
            </w:r>
            <w:r>
              <w:rPr>
                <w:rStyle w:val="ScriptComment"/>
              </w:rPr>
              <w:softHyphen/>
              <w:t>Log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&gt;(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Received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[Received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Rejected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[Rejected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'Individual products associated with a specific purchase order. See 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the product is expected to be received.'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'Due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 product subtotal. Computed as Order</w:t>
            </w:r>
            <w:r>
              <w:rPr>
                <w:rStyle w:val="ScriptString"/>
              </w:rPr>
              <w:softHyphen/>
              <w:t>Qty * Unit</w:t>
            </w:r>
            <w:r>
              <w:rPr>
                <w:rStyle w:val="ScriptString"/>
              </w:rPr>
              <w:softHyphen/>
              <w:t>Price.'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'Line</w:t>
            </w:r>
            <w:r>
              <w:rPr>
                <w:rStyle w:val="ScriptString"/>
              </w:rPr>
              <w:softHyphen/>
              <w:t>Total'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'Quantity ordered.'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'Order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identification number. Foreign key to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One line number per purchased product.'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Header.Purchase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'Quantity actually received from the vendor.'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'Received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'Quantity rejected during inspection.'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'Rejected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'Quantity accepted into inventory. Computed as Received</w:t>
            </w:r>
            <w:r>
              <w:rPr>
                <w:rStyle w:val="ScriptString"/>
              </w:rPr>
              <w:softHyphen/>
              <w:t>Qty - Rejected</w:t>
            </w:r>
            <w:r>
              <w:rPr>
                <w:rStyle w:val="ScriptString"/>
              </w:rPr>
              <w:softHyphen/>
              <w:t>Qty.'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'Stocked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'Vendor''s selling price of a single product.'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</w:t>
            </w:r>
            <w:r>
              <w:rPr>
                <w:rStyle w:val="ScriptString"/>
              </w:rPr>
              <w:softHyphen/>
              <w:t>Price'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[Order</w:t>
            </w:r>
            <w:r>
              <w:rPr>
                <w:rStyle w:val="ScriptString"/>
              </w:rPr>
              <w:softHyphen/>
              <w:t>Qty] &gt; (0)'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[Received</w:t>
            </w:r>
            <w:r>
              <w:rPr>
                <w:rStyle w:val="ScriptString"/>
              </w:rPr>
              <w:softHyphen/>
              <w:t>Qty]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Received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[Rejected</w:t>
            </w:r>
            <w:r>
              <w:rPr>
                <w:rStyle w:val="ScriptString"/>
              </w:rPr>
              <w:softHyphen/>
              <w:t>Qty]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Rejected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[Unit</w:t>
            </w:r>
            <w:r>
              <w:rPr>
                <w:rStyle w:val="ScriptString"/>
              </w:rPr>
              <w:softHyphen/>
              <w:t>Price]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Price'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Header.Purchase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'AFTER INSERT trigger that inserts a row in the Transaction</w:t>
            </w:r>
            <w:r>
              <w:rPr>
                <w:rStyle w:val="ScriptString"/>
              </w:rPr>
              <w:softHyphen/>
              <w:t>History table and updates the 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Header.Sub</w:t>
            </w:r>
            <w:r>
              <w:rPr>
                <w:rStyle w:val="ScriptString"/>
              </w:rPr>
              <w:softHyphen/>
              <w:t>Total column.'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'TRIGGER'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'AFTER UPDATE trigger that inserts a row in the Transaction</w:t>
            </w:r>
            <w:r>
              <w:rPr>
                <w:rStyle w:val="ScriptString"/>
              </w:rPr>
              <w:softHyphen/>
              <w:t>History table, updates Modified</w:t>
            </w:r>
            <w:r>
              <w:rPr>
                <w:rStyle w:val="ScriptString"/>
              </w:rPr>
              <w:softHyphen/>
              <w:t>Date in 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 and updates the 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Header.Sub</w:t>
            </w:r>
            <w:r>
              <w:rPr>
                <w:rStyle w:val="ScriptString"/>
              </w:rPr>
              <w:softHyphen/>
              <w:t>Total column.'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'TRIGGER'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09" w:name="9GULp8lyRio9LG6jgXO4iM+a4Vw="/>
      <w:r>
        <w:t>Uses</w:t>
      </w:r>
      <w:bookmarkEnd w:id="509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"wVItRHlooKKFqOhuItRUJuA60Fs=" </w:instrText>
      </w:r>
      <w:r>
        <w:fldChar w:fldCharType="separate"/>
      </w:r>
      <w:r>
        <w:t>[Purchasing].[Purchase</w:t>
      </w:r>
      <w:r>
        <w:softHyphen/>
        <w:t>Order</w:t>
      </w:r>
      <w:r>
        <w:softHyphen/>
        <w:t>Header]</w:t>
      </w:r>
      <w:r>
        <w:fldChar w:fldCharType="end"/>
      </w:r>
    </w:p>
    <w:p>
      <w:r>
        <w:fldChar w:fldCharType="begin"/>
      </w:r>
      <w:r>
        <w:instrText xml:space="preserve"> HYPERLINK \l "r48uLAuwsJTIAvAuIPBTbVrjT9s=" </w:instrText>
      </w:r>
      <w:r>
        <w:fldChar w:fldCharType="separate"/>
      </w:r>
      <w:r>
        <w:t>Purchasing</w:t>
      </w:r>
      <w:r>
        <w:fldChar w:fldCharType="end"/>
      </w:r>
    </w:p>
    <w:p>
      <w:pPr>
        <w:sectPr>
          <w:headerReference w:type="default" r:id="rId8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10" w:name="wVItRHlooKKFqOhuItRUJuA60Fs="/>
            <w:bookmarkStart w:id="511" w:name="_Toc256000055"/>
            <w:r>
              <w:pict>
                <v:shape id="_x0000_i154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[Purchasing].[Purchase</w:t>
            </w:r>
            <w:r>
              <w:softHyphen/>
              <w:t>Order</w:t>
            </w:r>
            <w:r>
              <w:softHyphen/>
              <w:t>Header]</w:t>
            </w:r>
            <w:bookmarkEnd w:id="511"/>
          </w:p>
          <w:p>
            <w:bookmarkEnd w:id="51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512" w:name="V5Ckl1YbXuCuT0ezma/1SUf/l/Q="/>
      <w:r>
        <w:t>MS_</w:t>
      </w:r>
      <w:r>
        <w:softHyphen/>
        <w:t>Description</w:t>
      </w:r>
      <w:bookmarkEnd w:id="512"/>
    </w:p>
    <w:p>
      <w:r>
        <w:t>General purchase order information. See Purchase</w:t>
      </w:r>
      <w:r>
        <w:softHyphen/>
        <w:t>Order</w:t>
      </w:r>
      <w:r>
        <w:softHyphen/>
        <w:t>Detail.</w:t>
      </w:r>
    </w:p>
    <w:p>
      <w:pPr>
        <w:pStyle w:val="BlockTitleParagraph"/>
      </w:pPr>
      <w:bookmarkStart w:id="513" w:name="AXbZDCDI3okx5WQxMa3J66dOgS4="/>
      <w:r>
        <w:t>Properties</w:t>
      </w:r>
      <w:bookmarkEnd w:id="5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14" w:name="7p9Tx0COgwas+N8mNtSS5MgCKRY="/>
      <w:r>
        <w:t>Columns</w:t>
      </w:r>
      <w:bookmarkEnd w:id="51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1990"/>
        <w:gridCol w:w="1068"/>
        <w:gridCol w:w="817"/>
        <w:gridCol w:w="817"/>
        <w:gridCol w:w="817"/>
        <w:gridCol w:w="817"/>
        <w:gridCol w:w="817"/>
        <w:gridCol w:w="8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Persisted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Computed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46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Revision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Incremental number to track changes to the purchase order over time.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47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Order current status. 1 = Pending; 2 = Approved; 3 = Rejected; 4 = Complete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48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549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Employee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Employee who created the purchase order. Foreign key to Employee.Business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50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551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Vendor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Vendor with whom the purchase order is placed. Foreign key to Vendor.Business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52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Shipping method. Foreign key to Ship</w:t>
            </w:r>
            <w:r>
              <w:rPr>
                <w:rStyle w:val="DescriptionInTable"/>
              </w:rPr>
              <w:softHyphen/>
              <w:t>Method.Ship</w:t>
            </w:r>
            <w:r>
              <w:rPr>
                <w:rStyle w:val="DescriptionInTable"/>
              </w:rPr>
              <w:softHyphen/>
              <w:t>Method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Order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Purchase order creation date.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Estimated shipment date from the vendor.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53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</w:t>
            </w:r>
            <w:r>
              <w:rPr>
                <w:rStyle w:val="Table-Default"/>
              </w:rPr>
              <w:softHyphen/>
              <w:t>Total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Purchase order subtotal. Computed as SUM(Purchase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Detail.Line</w:t>
            </w:r>
            <w:r>
              <w:rPr>
                <w:rStyle w:val="DescriptionInTable"/>
              </w:rPr>
              <w:softHyphen/>
              <w:t>Total)for the appropriate Purchase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54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Tax</w:t>
            </w:r>
            <w:r>
              <w:rPr>
                <w:rStyle w:val="Table-Default"/>
              </w:rPr>
              <w:softHyphen/>
              <w:t>Amt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Tax amount.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55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Freight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Shipping cost.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Total</w:t>
            </w:r>
            <w:r>
              <w:rPr>
                <w:rStyle w:val="Table-Default"/>
              </w:rPr>
              <w:softHyphen/>
              <w:t>Due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Total due to vendor. Computed as Subtotal + Tax</w:t>
            </w:r>
            <w:r>
              <w:rPr>
                <w:rStyle w:val="DescriptionInTable"/>
              </w:rPr>
              <w:softHyphen/>
              <w:t>Amt + Freight.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15" w:name="zpyBLyZ5JK/CUQ0y+jNYHy5IJN4="/>
      <w:r>
        <w:t>Computed columns</w:t>
      </w:r>
      <w:bookmarkEnd w:id="51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 definition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Total</w:t>
            </w:r>
            <w:r>
              <w:rPr>
                <w:rStyle w:val="Table-Default"/>
              </w:rPr>
              <w:softHyphen/>
              <w:t>Due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(isnull(([Sub</w:t>
            </w:r>
            <w:r>
              <w:rPr>
                <w:rStyle w:val="Table-Default"/>
              </w:rPr>
              <w:softHyphen/>
              <w:t>Total]+[Tax</w:t>
            </w:r>
            <w:r>
              <w:rPr>
                <w:rStyle w:val="Table-Default"/>
              </w:rPr>
              <w:softHyphen/>
              <w:t>Amt])+[Freight],(0)))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16" w:name="DZrJFLhDZXxtaobgQqLbouDdxx8="/>
      <w:r>
        <w:t>Indexes</w:t>
      </w:r>
      <w:bookmarkEnd w:id="51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42"/>
        <w:gridCol w:w="1624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56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Employee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Vendor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Vendor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17" w:name="0nIoBOHCKXQoVrk3HRS/Euu/smo="/>
      <w:r>
        <w:t>Triggers</w:t>
      </w:r>
      <w:bookmarkEnd w:id="51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541"/>
        <w:gridCol w:w="1390"/>
        <w:gridCol w:w="1465"/>
        <w:gridCol w:w="124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ANSI Nulls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Quoted Identifier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AFTER UPDATE trigger that updates the Revision</w:t>
            </w:r>
            <w:r>
              <w:rPr>
                <w:rStyle w:val="DescriptionInTable"/>
              </w:rPr>
              <w:softHyphen/>
              <w:t>Number and Modified</w:t>
            </w:r>
            <w:r>
              <w:rPr>
                <w:rStyle w:val="DescriptionInTable"/>
              </w:rPr>
              <w:softHyphen/>
              <w:t>Date columns in the Purchase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After Update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18" w:name="UsPDsTYM2OB+imxhQUgS6WYYS8Q="/>
      <w:r>
        <w:t>Check Constraints</w:t>
      </w:r>
      <w:bookmarkEnd w:id="51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9"/>
        <w:gridCol w:w="1146"/>
        <w:gridCol w:w="188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Freight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[Freight] &gt;=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Freight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([Freight]&gt;=(0.00))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Ship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[Ship</w:t>
            </w:r>
            <w:r>
              <w:rPr>
                <w:rStyle w:val="DescriptionInTable"/>
              </w:rPr>
              <w:softHyphen/>
              <w:t>Date] &gt;= [Order</w:t>
            </w:r>
            <w:r>
              <w:rPr>
                <w:rStyle w:val="DescriptionInTable"/>
              </w:rPr>
              <w:softHyphen/>
              <w:t>Date] OR [Ship</w:t>
            </w:r>
            <w:r>
              <w:rPr>
                <w:rStyle w:val="DescriptionInTable"/>
              </w:rPr>
              <w:softHyphen/>
              <w:t>Date] IS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([Ship</w:t>
            </w:r>
            <w:r>
              <w:rPr>
                <w:rStyle w:val="Table-Default"/>
              </w:rPr>
              <w:softHyphen/>
              <w:t>Date]&gt;=[Order</w:t>
            </w:r>
            <w:r>
              <w:rPr>
                <w:rStyle w:val="Table-Default"/>
              </w:rPr>
              <w:softHyphen/>
              <w:t>Date] OR [Ship</w:t>
            </w:r>
            <w:r>
              <w:rPr>
                <w:rStyle w:val="Table-Default"/>
              </w:rPr>
              <w:softHyphen/>
              <w:t>Date] IS NULL)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[Status] BETWEEN (1) AND (4)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Status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([Status]&gt;=(1) AND [Status]&lt;=(4))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Sub</w:t>
            </w:r>
            <w:r>
              <w:rPr>
                <w:rStyle w:val="Table-Default"/>
              </w:rPr>
              <w:softHyphen/>
              <w:t>Total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[Sub</w:t>
            </w:r>
            <w:r>
              <w:rPr>
                <w:rStyle w:val="DescriptionInTable"/>
              </w:rPr>
              <w:softHyphen/>
              <w:t>Total] &gt;=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</w:t>
            </w:r>
            <w:r>
              <w:rPr>
                <w:rStyle w:val="Table-Default"/>
              </w:rPr>
              <w:softHyphen/>
              <w:t>Total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([Sub</w:t>
            </w:r>
            <w:r>
              <w:rPr>
                <w:rStyle w:val="Table-Default"/>
              </w:rPr>
              <w:softHyphen/>
              <w:t>Total]&gt;=(0.00))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Tax</w:t>
            </w:r>
            <w:r>
              <w:rPr>
                <w:rStyle w:val="Table-Default"/>
              </w:rPr>
              <w:softHyphen/>
              <w:t>Amt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[Tax</w:t>
            </w:r>
            <w:r>
              <w:rPr>
                <w:rStyle w:val="DescriptionInTable"/>
              </w:rPr>
              <w:softHyphen/>
              <w:t>Amt] &gt;=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Tax</w:t>
            </w:r>
            <w:r>
              <w:rPr>
                <w:rStyle w:val="Table-Default"/>
              </w:rPr>
              <w:softHyphen/>
              <w:t>Amt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([Tax</w:t>
            </w:r>
            <w:r>
              <w:rPr>
                <w:rStyle w:val="Table-Default"/>
              </w:rPr>
              <w:softHyphen/>
              <w:t>Amt]&gt;=(0.00))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19" w:name="tslBaOtp93/BLMZ2N2hSvSypcHc="/>
      <w:r>
        <w:t>Foreign Keys</w:t>
      </w:r>
      <w:bookmarkEnd w:id="51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Employee.Employee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Employee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"Kjz9lDvrP3nS1nwr2lPE3hJmy04="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[Human</w:t>
            </w:r>
            <w:r>
              <w:rPr>
                <w:rStyle w:val="Table-Default"/>
              </w:rPr>
              <w:softHyphen/>
              <w:t>Resources].[Employee].[Business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Ship</w:t>
            </w:r>
            <w:r>
              <w:rPr>
                <w:rStyle w:val="Table-Default"/>
              </w:rPr>
              <w:softHyphen/>
              <w:t>Method_</w:t>
            </w:r>
            <w:r>
              <w:rPr>
                <w:rStyle w:val="Table-Default"/>
              </w:rPr>
              <w:softHyphen/>
              <w:t>Ship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Ship</w:t>
            </w:r>
            <w:r>
              <w:rPr>
                <w:rStyle w:val="DescriptionInTable"/>
              </w:rPr>
              <w:softHyphen/>
              <w:t>Method.Ship</w:t>
            </w:r>
            <w:r>
              <w:rPr>
                <w:rStyle w:val="DescriptionInTable"/>
              </w:rPr>
              <w:softHyphen/>
              <w:t>Method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"Xt5ka3ip5ljwxYo+n5TjCRZypoY="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[Purchasing].[Ship</w:t>
            </w:r>
            <w:r>
              <w:rPr>
                <w:rStyle w:val="Table-Default"/>
              </w:rPr>
              <w:softHyphen/>
              <w:t>Method].[Ship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Vendor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Vendor.Vendor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Vendor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"yfc9dLywcQtxtbztLjV6J3bb0tM="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[Purchasing].[Vendor].[Business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20" w:name="AzyaFZlo3wZSF0Xl3IbWLjdwk84="/>
      <w:r>
        <w:t>SQL Script</w:t>
      </w:r>
      <w:bookmarkEnd w:id="52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[Revision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Revision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[Vendor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[Tax</w:t>
            </w:r>
            <w:r>
              <w:rPr>
                <w:rStyle w:val="ScriptNormal"/>
              </w:rPr>
              <w:softHyphen/>
              <w:t>Amt]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Amt]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[Freight]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Freight]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[Total</w:t>
            </w:r>
            <w:r>
              <w:rPr>
                <w:rStyle w:val="ScriptNormal"/>
              </w:rPr>
              <w:softHyphen/>
              <w:t>Due]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isnull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Normal"/>
              </w:rPr>
              <w:t>+</w:t>
            </w:r>
            <w:r>
              <w:rPr>
                <w:rStyle w:val="ScriptNormal"/>
              </w:rPr>
              <w:t>[Tax</w:t>
            </w:r>
            <w:r>
              <w:rPr>
                <w:rStyle w:val="ScriptNormal"/>
              </w:rPr>
              <w:softHyphen/>
              <w:t>Amt]</w:t>
            </w:r>
            <w:r>
              <w:rPr>
                <w:rStyle w:val="ScriptNormal"/>
              </w:rPr>
              <w:t>)+</w:t>
            </w:r>
            <w:r>
              <w:rPr>
                <w:rStyle w:val="ScriptNormal"/>
              </w:rPr>
              <w:t>[Freight]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PERSISTED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TRIGGER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AFTER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@@ROWCOUNT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Update Revision</w:t>
            </w:r>
            <w:r>
              <w:rPr>
                <w:rStyle w:val="ScriptComment"/>
              </w:rPr>
              <w:softHyphen/>
              <w:t>Number for modification of any field EXCEPT the Status.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[Status]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[Revision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[Revision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Print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Rollback any active or uncommittable transactions before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inserting information in the Error</w:t>
            </w:r>
            <w:r>
              <w:rPr>
                <w:rStyle w:val="ScriptComment"/>
              </w:rPr>
              <w:softHyphen/>
              <w:t>Log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Freight]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[Freight]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[Status]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[Status]</w:t>
            </w:r>
            <w:r>
              <w:rPr>
                <w:rStyle w:val="ScriptNormal"/>
              </w:rPr>
              <w:t>&lt;=(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Amt]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[Tax</w:t>
            </w:r>
            <w:r>
              <w:rPr>
                <w:rStyle w:val="ScriptNormal"/>
              </w:rPr>
              <w:softHyphen/>
              <w:t>Amt]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Vendor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[Vendor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Method_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Method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Vendor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[Vendor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'General purchase order information. See 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 who created the purchase order. Foreign key to Employee.Business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'Shipping cost.'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'Freight'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 order creation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'Order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'Incremental number to track changes to the purchase order over time.'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'Revision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'Estimated shipment date from the vendor.'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'Shipping method. Foreign key to Ship</w:t>
            </w:r>
            <w:r>
              <w:rPr>
                <w:rStyle w:val="ScriptString"/>
              </w:rPr>
              <w:softHyphen/>
              <w:t>Method.Ship</w:t>
            </w:r>
            <w:r>
              <w:rPr>
                <w:rStyle w:val="ScriptString"/>
              </w:rPr>
              <w:softHyphen/>
              <w:t>Method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'Order current status. 1 = Pending; 2 = Approved; 3 = Rejected; 4 = Complete'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 order subtotal. Computed as SUM(Purchase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Detail.Line</w:t>
            </w:r>
            <w:r>
              <w:rPr>
                <w:rStyle w:val="ScriptString"/>
              </w:rPr>
              <w:softHyphen/>
              <w:t>Total)for the appropriate 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'Sub</w:t>
            </w:r>
            <w:r>
              <w:rPr>
                <w:rStyle w:val="ScriptString"/>
              </w:rPr>
              <w:softHyphen/>
              <w:t>Total'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'Tax amount.'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'Tax</w:t>
            </w:r>
            <w:r>
              <w:rPr>
                <w:rStyle w:val="ScriptString"/>
              </w:rPr>
              <w:softHyphen/>
              <w:t>Amt'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'Total due to vendor. Computed as Subtotal + Tax</w:t>
            </w:r>
            <w:r>
              <w:rPr>
                <w:rStyle w:val="ScriptString"/>
              </w:rPr>
              <w:softHyphen/>
              <w:t>Amt + Freight.'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'Total</w:t>
            </w:r>
            <w:r>
              <w:rPr>
                <w:rStyle w:val="ScriptString"/>
              </w:rPr>
              <w:softHyphen/>
              <w:t>Due'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 with whom the purchase order is placed. Foreign key to Vendor.Business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[Freight]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Freight'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[Ship</w:t>
            </w:r>
            <w:r>
              <w:rPr>
                <w:rStyle w:val="ScriptString"/>
              </w:rPr>
              <w:softHyphen/>
              <w:t>Date] &gt;= [Order</w:t>
            </w:r>
            <w:r>
              <w:rPr>
                <w:rStyle w:val="ScriptString"/>
              </w:rPr>
              <w:softHyphen/>
              <w:t>Date] OR [Ship</w:t>
            </w:r>
            <w:r>
              <w:rPr>
                <w:rStyle w:val="ScriptString"/>
              </w:rPr>
              <w:softHyphen/>
              <w:t>Date] IS NULL'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[Status] BETWEEN (1) AND (4)'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[Sub</w:t>
            </w:r>
            <w:r>
              <w:rPr>
                <w:rStyle w:val="ScriptString"/>
              </w:rPr>
              <w:softHyphen/>
              <w:t>Total]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Sub</w:t>
            </w:r>
            <w:r>
              <w:rPr>
                <w:rStyle w:val="ScriptString"/>
              </w:rPr>
              <w:softHyphen/>
              <w:t>Total'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[Tax</w:t>
            </w:r>
            <w:r>
              <w:rPr>
                <w:rStyle w:val="ScriptString"/>
              </w:rPr>
              <w:softHyphen/>
              <w:t>Amt]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Amt'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Freight'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Revision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Sub</w:t>
            </w:r>
            <w:r>
              <w:rPr>
                <w:rStyle w:val="ScriptString"/>
              </w:rPr>
              <w:softHyphen/>
              <w:t>Total'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Amt'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Employee.Employee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Ship</w:t>
            </w:r>
            <w:r>
              <w:rPr>
                <w:rStyle w:val="ScriptString"/>
              </w:rPr>
              <w:softHyphen/>
              <w:t>Method.Ship</w:t>
            </w:r>
            <w:r>
              <w:rPr>
                <w:rStyle w:val="ScriptString"/>
              </w:rPr>
              <w:softHyphen/>
              <w:t>Method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Vendor.Vendor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Vendor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Vendor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'AFTER UPDATE trigger that updates the Revision</w:t>
            </w:r>
            <w:r>
              <w:rPr>
                <w:rStyle w:val="ScriptString"/>
              </w:rPr>
              <w:softHyphen/>
              <w:t>Number and Modified</w:t>
            </w:r>
            <w:r>
              <w:rPr>
                <w:rStyle w:val="ScriptString"/>
              </w:rPr>
              <w:softHyphen/>
              <w:t>Date columns in the 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'TRIGGER'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21" w:name="EMkOm3rm1V4yTF5Zay+NeOeWVN0="/>
      <w:r>
        <w:t>Uses</w:t>
      </w:r>
      <w:bookmarkEnd w:id="521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"Xt5ka3ip5ljwxYo+n5TjCRZypoY=" </w:instrText>
      </w:r>
      <w:r>
        <w:fldChar w:fldCharType="separate"/>
      </w:r>
      <w:r>
        <w:t>[Purchasing].[Ship</w:t>
      </w:r>
      <w:r>
        <w:softHyphen/>
        <w:t>Method]</w:t>
      </w:r>
      <w:r>
        <w:fldChar w:fldCharType="end"/>
      </w:r>
    </w:p>
    <w:p>
      <w:r>
        <w:fldChar w:fldCharType="begin"/>
      </w:r>
      <w:r>
        <w:instrText xml:space="preserve"> HYPERLINK \l "yfc9dLywcQtxtbztLjV6J3bb0tM=" </w:instrText>
      </w:r>
      <w:r>
        <w:fldChar w:fldCharType="separate"/>
      </w:r>
      <w:r>
        <w:t>[Purchasing].[Vendor]</w:t>
      </w:r>
      <w:r>
        <w:fldChar w:fldCharType="end"/>
      </w:r>
    </w:p>
    <w:p>
      <w:r>
        <w:fldChar w:fldCharType="begin"/>
      </w:r>
      <w:r>
        <w:instrText xml:space="preserve"> HYPERLINK \l "r48uLAuwsJTIAvAuIPBTbVrjT9s=" </w:instrText>
      </w:r>
      <w:r>
        <w:fldChar w:fldCharType="separate"/>
      </w:r>
      <w:r>
        <w:t>Purchasing</w:t>
      </w:r>
      <w:r>
        <w:fldChar w:fldCharType="end"/>
      </w:r>
    </w:p>
    <w:p>
      <w:pPr>
        <w:pStyle w:val="BlockTitleParagraph"/>
      </w:pPr>
      <w:bookmarkStart w:id="522" w:name="4pjFt1BYpYty9GupAmj1o8m0uKs="/>
      <w:r>
        <w:t>Used By</w:t>
      </w:r>
      <w:bookmarkEnd w:id="522"/>
    </w:p>
    <w:p>
      <w:r>
        <w:fldChar w:fldCharType="begin"/>
      </w:r>
      <w:r>
        <w:instrText xml:space="preserve"> HYPERLINK \l "dsxg+I54iAv4FByATvQGW4l6Cco=" </w:instrText>
      </w:r>
      <w:r>
        <w:fldChar w:fldCharType="separate"/>
      </w:r>
      <w:r>
        <w:t>[Purchasing].[Purchase</w:t>
      </w:r>
      <w:r>
        <w:softHyphen/>
        <w:t>Order</w:t>
      </w:r>
      <w:r>
        <w:softHyphen/>
        <w:t>Detail]</w:t>
      </w:r>
      <w:r>
        <w:fldChar w:fldCharType="end"/>
      </w:r>
    </w:p>
    <w:p>
      <w:pPr>
        <w:sectPr>
          <w:headerReference w:type="default" r:id="rId8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23" w:name="Xt5ka3ip5ljwxYo+n5TjCRZypoY="/>
            <w:bookmarkStart w:id="524" w:name="_Toc256000056"/>
            <w:r>
              <w:pict>
                <v:shape id="_x0000_i1557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[Purchasing].[Ship</w:t>
            </w:r>
            <w:r>
              <w:softHyphen/>
              <w:t>Method]</w:t>
            </w:r>
            <w:bookmarkEnd w:id="524"/>
          </w:p>
          <w:p>
            <w:bookmarkEnd w:id="523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525" w:name="0GU9JwfeDE7Chz/pD6iZpFmTeIE="/>
      <w:r>
        <w:t>MS_</w:t>
      </w:r>
      <w:r>
        <w:softHyphen/>
        <w:t>Description</w:t>
      </w:r>
      <w:bookmarkEnd w:id="525"/>
    </w:p>
    <w:p>
      <w:r>
        <w:t>Shipping company lookup table.</w:t>
      </w:r>
    </w:p>
    <w:p>
      <w:pPr>
        <w:pStyle w:val="BlockTitleParagraph"/>
      </w:pPr>
      <w:bookmarkStart w:id="526" w:name="SAQJj2x3tBqPcKRfim+tFMMVXrI="/>
      <w:r>
        <w:t>Properties</w:t>
      </w:r>
      <w:bookmarkEnd w:id="52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27" w:name="p+i51vm5+NGvRM8tL9M10AO/pXk="/>
      <w:r>
        <w:t>Columns</w:t>
      </w:r>
      <w:bookmarkEnd w:id="52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761"/>
        <w:gridCol w:w="1449"/>
        <w:gridCol w:w="984"/>
        <w:gridCol w:w="984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5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Ship</w:t>
            </w:r>
            <w:r>
              <w:rPr>
                <w:rStyle w:val="DescriptionInTable"/>
              </w:rPr>
              <w:softHyphen/>
              <w:t>Method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59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Shipping company name.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60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Base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Minimum shipping charge.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61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Shipping charge per pound.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62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28" w:name="VGTix5CzIzw8mf3GS2br9ntvuYs="/>
      <w:r>
        <w:t>Indexes</w:t>
      </w:r>
      <w:bookmarkEnd w:id="52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6"/>
        <w:gridCol w:w="1371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63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Ship</w:t>
            </w:r>
            <w:r>
              <w:rPr>
                <w:rStyle w:val="Table-Default"/>
              </w:rPr>
              <w:softHyphen/>
              <w:t>Method_</w:t>
            </w:r>
            <w:r>
              <w:rPr>
                <w:rStyle w:val="Table-Default"/>
              </w:rPr>
              <w:softHyphen/>
              <w:t>Ship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Ship</w:t>
            </w:r>
            <w:r>
              <w:rPr>
                <w:rStyle w:val="Table-Default"/>
              </w:rPr>
              <w:softHyphen/>
              <w:t>Method_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Ship</w:t>
            </w:r>
            <w:r>
              <w:rPr>
                <w:rStyle w:val="Table-Default"/>
              </w:rPr>
              <w:softHyphen/>
              <w:t>Method_rowguid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29" w:name="3yUJsZwr3PtQefkEecktVXvKmXM="/>
      <w:r>
        <w:t>Check Constraints</w:t>
      </w:r>
      <w:bookmarkEnd w:id="52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08"/>
        <w:gridCol w:w="1146"/>
        <w:gridCol w:w="178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Ship</w:t>
            </w:r>
            <w:r>
              <w:rPr>
                <w:rStyle w:val="Table-Default"/>
              </w:rPr>
              <w:softHyphen/>
              <w:t>Method_</w:t>
            </w:r>
            <w:r>
              <w:rPr>
                <w:rStyle w:val="Table-Default"/>
              </w:rPr>
              <w:softHyphen/>
              <w:t>Ship</w:t>
            </w:r>
            <w:r>
              <w:rPr>
                <w:rStyle w:val="Table-Default"/>
              </w:rPr>
              <w:softHyphen/>
              <w:t>Base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[Ship</w:t>
            </w:r>
            <w:r>
              <w:rPr>
                <w:rStyle w:val="DescriptionInTable"/>
              </w:rPr>
              <w:softHyphen/>
              <w:t>Base] &gt;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Base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([Ship</w:t>
            </w:r>
            <w:r>
              <w:rPr>
                <w:rStyle w:val="Table-Default"/>
              </w:rPr>
              <w:softHyphen/>
              <w:t>Base]&gt;(0.00))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Ship</w:t>
            </w:r>
            <w:r>
              <w:rPr>
                <w:rStyle w:val="Table-Default"/>
              </w:rPr>
              <w:softHyphen/>
              <w:t>Method_</w:t>
            </w:r>
            <w:r>
              <w:rPr>
                <w:rStyle w:val="Table-Default"/>
              </w:rPr>
              <w:softHyphen/>
              <w:t>Ship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[Ship</w:t>
            </w:r>
            <w:r>
              <w:rPr>
                <w:rStyle w:val="DescriptionInTable"/>
              </w:rPr>
              <w:softHyphen/>
              <w:t>Rate] &gt;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Rate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([Ship</w:t>
            </w:r>
            <w:r>
              <w:rPr>
                <w:rStyle w:val="Table-Default"/>
              </w:rPr>
              <w:softHyphen/>
              <w:t>Rate]&gt;(0.00))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30" w:name="gYWFfgpPAormTRZ4mjuGyBeERo0="/>
      <w:r>
        <w:t>SQL Script</w:t>
      </w:r>
      <w:bookmarkEnd w:id="53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Base]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Method_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Base]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Method_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Method_rowguid]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Method_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Method_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Base]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Base]</w:t>
            </w:r>
            <w:r>
              <w:rPr>
                <w:rStyle w:val="ScriptNormal"/>
              </w:rPr>
              <w:t>&gt;(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Method_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>&gt;(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Method_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Method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Method_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Method_rowguid]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'Shipping company lookup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'Shipping company name.'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'Minimum shipping charge.'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Base'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Ship</w:t>
            </w:r>
            <w:r>
              <w:rPr>
                <w:rStyle w:val="ScriptString"/>
              </w:rPr>
              <w:softHyphen/>
              <w:t>Method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'Shipping charge per pound.'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Rate'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[Ship</w:t>
            </w:r>
            <w:r>
              <w:rPr>
                <w:rStyle w:val="ScriptString"/>
              </w:rPr>
              <w:softHyphen/>
              <w:t>Base] &gt;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Base'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[Ship</w:t>
            </w:r>
            <w:r>
              <w:rPr>
                <w:rStyle w:val="ScriptString"/>
              </w:rPr>
              <w:softHyphen/>
              <w:t>Rate] &gt;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Rate'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Base'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Rate'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31" w:name="och6lhh6p++5aohHsOv6Oy0cxdY="/>
      <w:r>
        <w:t>Uses</w:t>
      </w:r>
      <w:bookmarkEnd w:id="531"/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"r48uLAuwsJTIAvAuIPBTbVrjT9s=" </w:instrText>
      </w:r>
      <w:r>
        <w:fldChar w:fldCharType="separate"/>
      </w:r>
      <w:r>
        <w:t>Purchasing</w:t>
      </w:r>
      <w:r>
        <w:fldChar w:fldCharType="end"/>
      </w:r>
    </w:p>
    <w:p>
      <w:pPr>
        <w:pStyle w:val="BlockTitleParagraph"/>
      </w:pPr>
      <w:bookmarkStart w:id="532" w:name="0J1pAQQAW2S1DURhHgO+vHnqijs="/>
      <w:r>
        <w:t>Used By</w:t>
      </w:r>
      <w:bookmarkEnd w:id="532"/>
    </w:p>
    <w:p>
      <w:r>
        <w:fldChar w:fldCharType="begin"/>
      </w:r>
      <w:r>
        <w:instrText xml:space="preserve"> HYPERLINK \l "wVItRHlooKKFqOhuItRUJuA60Fs=" </w:instrText>
      </w:r>
      <w:r>
        <w:fldChar w:fldCharType="separate"/>
      </w:r>
      <w:r>
        <w:t>[Purchasing].[Purchase</w:t>
      </w:r>
      <w:r>
        <w:softHyphen/>
        <w:t>Order</w:t>
      </w:r>
      <w:r>
        <w:softHyphen/>
        <w:t>Header]</w:t>
      </w:r>
      <w:r>
        <w:fldChar w:fldCharType="end"/>
      </w:r>
    </w:p>
    <w:p>
      <w:r>
        <w:fldChar w:fldCharType="begin"/>
      </w:r>
      <w:r>
        <w:instrText xml:space="preserve"> HYPERLINK \l "J0oqEfXKE3WFfJ7PoPfs1QUbO+c="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Header]</w:t>
      </w:r>
      <w:r>
        <w:fldChar w:fldCharType="end"/>
      </w:r>
    </w:p>
    <w:p>
      <w:pPr>
        <w:sectPr>
          <w:headerReference w:type="default" r:id="rId8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33" w:name="yfc9dLywcQtxtbztLjV6J3bb0tM="/>
            <w:bookmarkStart w:id="534" w:name="_Toc256000057"/>
            <w:r>
              <w:pict>
                <v:shape id="_x0000_i1564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[Purchasing].[Vendor]</w:t>
            </w:r>
            <w:bookmarkEnd w:id="534"/>
          </w:p>
          <w:p>
            <w:bookmarkEnd w:id="533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535" w:name="glhv9MlLIR8mzwmlTwWuywJSYCM="/>
      <w:r>
        <w:t>MS_</w:t>
      </w:r>
      <w:r>
        <w:softHyphen/>
        <w:t>Description</w:t>
      </w:r>
      <w:bookmarkEnd w:id="535"/>
    </w:p>
    <w:p>
      <w:r>
        <w:t>Companies from whom Adventure Works Cycles purchases parts or other goods.</w:t>
      </w:r>
    </w:p>
    <w:p>
      <w:pPr>
        <w:pStyle w:val="BlockTitleParagraph"/>
      </w:pPr>
      <w:bookmarkStart w:id="536" w:name="15FOZUHPs5pIYP+4L+bzKXoJZMU="/>
      <w:r>
        <w:t>Properties</w:t>
      </w:r>
      <w:bookmarkEnd w:id="5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17:24:41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37" w:name="/TUUU4hyatc/REU4qfPKs4hc47M="/>
      <w:r>
        <w:t>Columns</w:t>
      </w:r>
      <w:bookmarkEnd w:id="53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184"/>
        <w:gridCol w:w="2055"/>
        <w:gridCol w:w="907"/>
        <w:gridCol w:w="907"/>
        <w:gridCol w:w="90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65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566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Vendor records.  Foreign key to Business</w:t>
            </w:r>
            <w:r>
              <w:rPr>
                <w:rStyle w:val="DescriptionInTable"/>
              </w:rPr>
              <w:softHyphen/>
              <w:t>Entity.Business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67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Vendor account (identification) number.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"wfUPMi1TrfOhNsrHkC5PC5H/4RE="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[dbo].[Account</w:t>
            </w:r>
            <w:r>
              <w:rPr>
                <w:rStyle w:val="Table-Default"/>
              </w:rPr>
              <w:softHyphen/>
              <w:t>Number]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Company name.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68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Credit</w:t>
            </w:r>
            <w:r>
              <w:rPr>
                <w:rStyle w:val="Table-Default"/>
              </w:rPr>
              <w:softHyphen/>
              <w:t>Rating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1 = Superior, 2 = Excellent, 3 = Above average, 4 = Average, 5 = Below average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Preferred</w:t>
            </w:r>
            <w:r>
              <w:rPr>
                <w:rStyle w:val="Table-Default"/>
              </w:rPr>
              <w:softHyphen/>
              <w:t>Vendor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0 = Do not use if another vendor is available. 1 = Preferred over other vendors supplying the same product.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"j88jjDtwCbK8khz/m8jxryH/SFk="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[dbo].[Flag]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Active</w:t>
            </w:r>
            <w:r>
              <w:rPr>
                <w:rStyle w:val="Table-Default"/>
              </w:rPr>
              <w:softHyphen/>
              <w:t>Flag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0 = Vendor no longer used. 1 = Vendor is actively used.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"j88jjDtwCbK8khz/m8jxryH/SFk="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[dbo].[Flag]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Purchasing</w:t>
            </w:r>
            <w:r>
              <w:rPr>
                <w:rStyle w:val="Table-Default"/>
              </w:rPr>
              <w:softHyphen/>
              <w:t>Web</w:t>
            </w:r>
            <w:r>
              <w:rPr>
                <w:rStyle w:val="Table-Default"/>
              </w:rPr>
              <w:softHyphen/>
              <w:t>Service</w:t>
            </w:r>
            <w:r>
              <w:rPr>
                <w:rStyle w:val="Table-Default"/>
              </w:rPr>
              <w:softHyphen/>
              <w:t>URL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Vendor URL.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nvarchar(1024)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2048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38" w:name="vTOQTw2DdvMJbyqDwWUcGfSFuio="/>
      <w:r>
        <w:t>Indexes</w:t>
      </w:r>
      <w:bookmarkEnd w:id="53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81"/>
        <w:gridCol w:w="1586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69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Account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39" w:name="Px3bz9NZFAhgzuRutxFzLBdiXwM="/>
      <w:r>
        <w:t>Triggers</w:t>
      </w:r>
      <w:bookmarkEnd w:id="53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3456"/>
        <w:gridCol w:w="1296"/>
        <w:gridCol w:w="1296"/>
        <w:gridCol w:w="1296"/>
        <w:gridCol w:w="129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ANSI Nulls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Quoted Identifier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Not For Replication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</w:t>
            </w:r>
            <w:r>
              <w:rPr>
                <w:rStyle w:val="Table-Default"/>
              </w:rPr>
              <w:softHyphen/>
              <w:t>Vendor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INSTEAD OF DELETE trigger which keeps Vendors from being deleted.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Instead Of Delete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40" w:name="hL/lEEwauFOyNXj5awOz/oo23mY="/>
      <w:r>
        <w:t>Check Constraints</w:t>
      </w:r>
      <w:bookmarkEnd w:id="54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611"/>
        <w:gridCol w:w="1234"/>
        <w:gridCol w:w="279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Credit</w:t>
            </w:r>
            <w:r>
              <w:rPr>
                <w:rStyle w:val="Table-Default"/>
              </w:rPr>
              <w:softHyphen/>
              <w:t>Rating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[Credit</w:t>
            </w:r>
            <w:r>
              <w:rPr>
                <w:rStyle w:val="DescriptionInTable"/>
              </w:rPr>
              <w:softHyphen/>
              <w:t>Rating] BETWEEN (1) AND (5)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Credit</w:t>
            </w:r>
            <w:r>
              <w:rPr>
                <w:rStyle w:val="Table-Default"/>
              </w:rPr>
              <w:softHyphen/>
              <w:t>Rating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([Credit</w:t>
            </w:r>
            <w:r>
              <w:rPr>
                <w:rStyle w:val="Table-Default"/>
              </w:rPr>
              <w:softHyphen/>
              <w:t>Rating]&gt;=(1) AND [Credit</w:t>
            </w:r>
            <w:r>
              <w:rPr>
                <w:rStyle w:val="Table-Default"/>
              </w:rPr>
              <w:softHyphen/>
              <w:t>Rating]&lt;=(5))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41" w:name="ohXhlC3HR6Pv8kKHwFUlNRcYOq4="/>
      <w:r>
        <w:t>Foreign Keys</w:t>
      </w:r>
      <w:bookmarkEnd w:id="54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Vendor_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Business</w:t>
            </w:r>
            <w:r>
              <w:rPr>
                <w:rStyle w:val="DescriptionInTable"/>
              </w:rPr>
              <w:softHyphen/>
              <w:t>Entity.Business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"I7t6VoTbrv7x5ZQ/kE/EZs1npdg="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[Person].[Business</w:t>
            </w:r>
            <w:r>
              <w:rPr>
                <w:rStyle w:val="Table-Default"/>
              </w:rPr>
              <w:softHyphen/>
              <w:t>Entity].[Business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42" w:name="Fc7UOc8h/33skK7uRIsA5E30Hio="/>
      <w:r>
        <w:t>SQL Script</w:t>
      </w:r>
      <w:bookmarkEnd w:id="54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[Vendor]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Rating]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[Preferred</w:t>
            </w:r>
            <w:r>
              <w:rPr>
                <w:rStyle w:val="ScriptNormal"/>
              </w:rPr>
              <w:softHyphen/>
              <w:t>Vendor</w:t>
            </w:r>
            <w:r>
              <w:rPr>
                <w:rStyle w:val="ScriptNormal"/>
              </w:rPr>
              <w:softHyphen/>
              <w:t>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Preferred</w:t>
            </w:r>
            <w:r>
              <w:rPr>
                <w:rStyle w:val="ScriptNormal"/>
              </w:rPr>
              <w:softHyphen/>
              <w:t>Vendor</w:t>
            </w:r>
            <w:r>
              <w:rPr>
                <w:rStyle w:val="ScriptNormal"/>
              </w:rPr>
              <w:softHyphen/>
              <w:t>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[Active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Active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[Purchasing</w:t>
            </w:r>
            <w:r>
              <w:rPr>
                <w:rStyle w:val="ScriptNormal"/>
              </w:rPr>
              <w:softHyphen/>
              <w:t>Web</w:t>
            </w:r>
            <w:r>
              <w:rPr>
                <w:rStyle w:val="ScriptNormal"/>
              </w:rPr>
              <w:softHyphen/>
              <w:t>Service</w:t>
            </w:r>
            <w:r>
              <w:rPr>
                <w:rStyle w:val="ScriptNormal"/>
              </w:rPr>
              <w:softHyphen/>
              <w:t>URL]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1024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TRIGGER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</w:t>
            </w:r>
            <w:r>
              <w:rPr>
                <w:rStyle w:val="ScriptNormal"/>
              </w:rPr>
              <w:softHyphen/>
              <w:t>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[Vendor]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INSTEAD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REPLICATION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@@ROWCOUNT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@Delete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@Delete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Normal"/>
              </w:rPr>
              <w:t>(*)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deleted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@Delete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RAISERROR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'Vendors cannot be deleted. They can only be marked as not active.'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Message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Severity.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State.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Rollback any active or uncommittable transactions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Print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Rollback any active or uncommittable transactions before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inserting information in the Error</w:t>
            </w:r>
            <w:r>
              <w:rPr>
                <w:rStyle w:val="ScriptComment"/>
              </w:rPr>
              <w:softHyphen/>
              <w:t>Log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Rating]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Rating]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Rating]</w:t>
            </w:r>
            <w:r>
              <w:rPr>
                <w:rStyle w:val="ScriptNormal"/>
              </w:rPr>
              <w:t>&lt;=(</w:t>
            </w:r>
            <w:r>
              <w:rPr>
                <w:rStyle w:val="ScriptNormal"/>
              </w:rPr>
              <w:t>5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Account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Vendor_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'Companies from whom Adventure Works Cycles purchases parts or other goods.'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 account (identification) number.'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'Account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'0 = Vendor no longer used. 1 = Vendor is actively used.'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'Active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Vendor records.  Foreign key to Business</w:t>
            </w:r>
            <w:r>
              <w:rPr>
                <w:rStyle w:val="ScriptString"/>
              </w:rPr>
              <w:softHyphen/>
              <w:t>Entity.Business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'1 = Superior, 2 = Excellent, 3 = Above average, 4 = Average, 5 = Below average'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Rating'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'Company name.'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'0 = Do not use if another vendor is available. 1 = Preferred over other vendors supplying the same product.'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'Preferred</w:t>
            </w:r>
            <w:r>
              <w:rPr>
                <w:rStyle w:val="ScriptString"/>
              </w:rPr>
              <w:softHyphen/>
              <w:t>Vendor</w:t>
            </w:r>
            <w:r>
              <w:rPr>
                <w:rStyle w:val="ScriptString"/>
              </w:rPr>
              <w:softHyphen/>
              <w:t>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 URL.'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</w:t>
            </w:r>
            <w:r>
              <w:rPr>
                <w:rStyle w:val="ScriptString"/>
              </w:rPr>
              <w:softHyphen/>
              <w:t>Web</w:t>
            </w:r>
            <w:r>
              <w:rPr>
                <w:rStyle w:val="ScriptString"/>
              </w:rPr>
              <w:softHyphen/>
              <w:t>Service</w:t>
            </w:r>
            <w:r>
              <w:rPr>
                <w:rStyle w:val="ScriptString"/>
              </w:rPr>
              <w:softHyphen/>
              <w:t>URL'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[Credit</w:t>
            </w:r>
            <w:r>
              <w:rPr>
                <w:rStyle w:val="ScriptString"/>
              </w:rPr>
              <w:softHyphen/>
              <w:t>Rating] BETWEEN (1) AND (5)'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Rating'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1 (TRUE)'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Active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1 (TRUE)'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Preferred</w:t>
            </w:r>
            <w:r>
              <w:rPr>
                <w:rStyle w:val="ScriptString"/>
              </w:rPr>
              <w:softHyphen/>
              <w:t>Vendor</w:t>
            </w:r>
            <w:r>
              <w:rPr>
                <w:rStyle w:val="ScriptString"/>
              </w:rPr>
              <w:softHyphen/>
              <w:t>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Business</w:t>
            </w:r>
            <w:r>
              <w:rPr>
                <w:rStyle w:val="ScriptString"/>
              </w:rPr>
              <w:softHyphen/>
              <w:t>Entity.Business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Account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Vendor_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'INSTEAD OF DELETE trigger which keeps Vendors from being deleted.'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'TRIGGER'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</w:t>
            </w:r>
            <w:r>
              <w:rPr>
                <w:rStyle w:val="ScriptString"/>
              </w:rPr>
              <w:softHyphen/>
              <w:t>Vendor'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43" w:name="z3dZXu+nUQfzSpgBNsVbE/APl94="/>
      <w:r>
        <w:t>Uses</w:t>
      </w:r>
      <w:bookmarkEnd w:id="543"/>
    </w:p>
    <w:p>
      <w:r>
        <w:fldChar w:fldCharType="begin"/>
      </w:r>
      <w:r>
        <w:instrText xml:space="preserve"> HYPERLINK \l "I7t6VoTbrv7x5ZQ/kE/EZs1npdg=" </w:instrText>
      </w:r>
      <w:r>
        <w:fldChar w:fldCharType="separate"/>
      </w:r>
      <w:r>
        <w:t>[Person].[Business</w:t>
      </w:r>
      <w:r>
        <w:softHyphen/>
        <w:t>Entity]</w:t>
      </w:r>
      <w:r>
        <w:fldChar w:fldCharType="end"/>
      </w:r>
    </w:p>
    <w:p>
      <w:r>
        <w:fldChar w:fldCharType="begin"/>
      </w:r>
      <w:r>
        <w:instrText xml:space="preserve"> HYPERLINK \l "wfUPMi1TrfOhNsrHkC5PC5H/4RE=" </w:instrText>
      </w:r>
      <w:r>
        <w:fldChar w:fldCharType="separate"/>
      </w:r>
      <w:r>
        <w:t>[dbo].[Account</w:t>
      </w:r>
      <w:r>
        <w:softHyphen/>
        <w:t>Number]</w:t>
      </w:r>
      <w:r>
        <w:fldChar w:fldCharType="end"/>
      </w:r>
    </w:p>
    <w:p>
      <w:r>
        <w:fldChar w:fldCharType="begin"/>
      </w:r>
      <w:r>
        <w:instrText xml:space="preserve"> HYPERLINK \l "j88jjDtwCbK8khz/m8jxryH/SFk=" </w:instrText>
      </w:r>
      <w:r>
        <w:fldChar w:fldCharType="separate"/>
      </w:r>
      <w:r>
        <w:t>[dbo].[Flag]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"r48uLAuwsJTIAvAuIPBTbVrjT9s=" </w:instrText>
      </w:r>
      <w:r>
        <w:fldChar w:fldCharType="separate"/>
      </w:r>
      <w:r>
        <w:t>Purchasing</w:t>
      </w:r>
      <w:r>
        <w:fldChar w:fldCharType="end"/>
      </w:r>
    </w:p>
    <w:p>
      <w:pPr>
        <w:pStyle w:val="BlockTitleParagraph"/>
      </w:pPr>
      <w:bookmarkStart w:id="544" w:name="VK8YZyICbHKPjsgmo2i0cWJaVws="/>
      <w:r>
        <w:t>Used By</w:t>
      </w:r>
      <w:bookmarkEnd w:id="544"/>
    </w:p>
    <w:p>
      <w:r>
        <w:fldChar w:fldCharType="begin"/>
      </w:r>
      <w:r>
        <w:instrText xml:space="preserve"> HYPERLINK \l "igWcZ2fEqwA+AlsF0xQn66oTGAU=" </w:instrText>
      </w:r>
      <w:r>
        <w:fldChar w:fldCharType="separate"/>
      </w:r>
      <w:r>
        <w:t>[Purchasing].[Product</w:t>
      </w:r>
      <w:r>
        <w:softHyphen/>
        <w:t>Vendor]</w:t>
      </w:r>
      <w:r>
        <w:fldChar w:fldCharType="end"/>
      </w:r>
    </w:p>
    <w:p>
      <w:r>
        <w:fldChar w:fldCharType="begin"/>
      </w:r>
      <w:r>
        <w:instrText xml:space="preserve"> HYPERLINK \l "wVItRHlooKKFqOhuItRUJuA60Fs=" </w:instrText>
      </w:r>
      <w:r>
        <w:fldChar w:fldCharType="separate"/>
      </w:r>
      <w:r>
        <w:t>[Purchasing].[Purchase</w:t>
      </w:r>
      <w:r>
        <w:softHyphen/>
        <w:t>Order</w:t>
      </w:r>
      <w:r>
        <w:softHyphen/>
        <w:t>Header]</w:t>
      </w:r>
      <w:r>
        <w:fldChar w:fldCharType="end"/>
      </w:r>
    </w:p>
    <w:p>
      <w:r>
        <w:fldChar w:fldCharType="begin"/>
      </w:r>
      <w:r>
        <w:instrText xml:space="preserve"> HYPERLINK \l "NdlQ62Q6DZw3GS30J9H9dm/SOqg="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Addresses]</w:t>
      </w:r>
      <w:r>
        <w:fldChar w:fldCharType="end"/>
      </w:r>
    </w:p>
    <w:p>
      <w:r>
        <w:fldChar w:fldCharType="begin"/>
      </w:r>
      <w:r>
        <w:instrText xml:space="preserve"> HYPERLINK \l "kSLkxLBh/Shb6NobziJenpOvdFo="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Contacts]</w:t>
      </w:r>
      <w:r>
        <w:fldChar w:fldCharType="end"/>
      </w:r>
    </w:p>
    <w:p>
      <w:r>
        <w:fldChar w:fldCharType="begin"/>
      </w:r>
      <w:r>
        <w:instrText xml:space="preserve"> HYPERLINK \l "MAbUSn/1caUuJ7XN6dczcbTRRyA=" </w:instrText>
      </w:r>
      <w:r>
        <w:fldChar w:fldCharType="separate"/>
      </w:r>
      <w:r>
        <w:t>[dbo].[ufn</w:t>
      </w:r>
      <w:r>
        <w:softHyphen/>
        <w:t>Get</w:t>
      </w:r>
      <w:r>
        <w:softHyphen/>
        <w:t>Contact</w:t>
      </w:r>
      <w:r>
        <w:softHyphen/>
        <w:t>Information]</w:t>
      </w:r>
      <w:r>
        <w:fldChar w:fldCharType="end"/>
      </w:r>
    </w:p>
    <w:p>
      <w:pPr>
        <w:sectPr>
          <w:headerReference w:type="default" r:id="rId8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45" w:name="ZTDvJcpGJmjH9tZPEMXFxv/sN0o="/>
            <w:bookmarkStart w:id="546" w:name="_Toc256000058"/>
            <w:r>
              <w:pict>
                <v:shape id="_x0000_i157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[Sales].[Country</w:t>
            </w:r>
            <w:r>
              <w:softHyphen/>
              <w:t>Region</w:t>
            </w:r>
            <w:r>
              <w:softHyphen/>
              <w:t>Currency]</w:t>
            </w:r>
            <w:bookmarkEnd w:id="546"/>
          </w:p>
          <w:p>
            <w:bookmarkEnd w:id="545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547" w:name="7x9CHZpCFUmpGXB1iI1fIJwmlHs="/>
      <w:r>
        <w:t>MS_</w:t>
      </w:r>
      <w:r>
        <w:softHyphen/>
        <w:t>Description</w:t>
      </w:r>
      <w:bookmarkEnd w:id="547"/>
    </w:p>
    <w:p>
      <w:r>
        <w:t>Cross-reference table mapping ISO currency codes to a country or region.</w:t>
      </w:r>
    </w:p>
    <w:p>
      <w:pPr>
        <w:pStyle w:val="BlockTitleParagraph"/>
      </w:pPr>
      <w:bookmarkStart w:id="548" w:name="upcATp40svWg0DopMC66PxQf+LI="/>
      <w:r>
        <w:t>Properties</w:t>
      </w:r>
      <w:bookmarkEnd w:id="54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49" w:name="O9y09vzoFAgB0JquCqkwTpzRbWs="/>
      <w:r>
        <w:t>Columns</w:t>
      </w:r>
      <w:bookmarkEnd w:id="54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920"/>
        <w:gridCol w:w="3202"/>
        <w:gridCol w:w="1155"/>
        <w:gridCol w:w="1159"/>
        <w:gridCol w:w="112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71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572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ISO code for countries and regions. Foreign key to Country</w:t>
            </w:r>
            <w:r>
              <w:rPr>
                <w:rStyle w:val="DescriptionInTable"/>
              </w:rPr>
              <w:softHyphen/>
              <w:t>Region.Country</w:t>
            </w:r>
            <w:r>
              <w:rPr>
                <w:rStyle w:val="DescriptionInTable"/>
              </w:rPr>
              <w:softHyphen/>
              <w:t>Region</w:t>
            </w:r>
            <w:r>
              <w:rPr>
                <w:rStyle w:val="DescriptionInTable"/>
              </w:rPr>
              <w:softHyphen/>
              <w:t>Code.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73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574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575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Currency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ISO standard currency code. Foreign key to Currency.Currency</w:t>
            </w:r>
            <w:r>
              <w:rPr>
                <w:rStyle w:val="DescriptionInTable"/>
              </w:rPr>
              <w:softHyphen/>
              <w:t>Code.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nchar(3)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50" w:name="AjQBGjqaH0kXyvr489B1Ymup+RM="/>
      <w:r>
        <w:t>Indexes</w:t>
      </w:r>
      <w:bookmarkEnd w:id="55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20"/>
        <w:gridCol w:w="134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76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Currency_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Code_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Code, Currency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Currency_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Currency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51" w:name="xJMgn5ts22U2eFW/6TbjBH5gOz8="/>
      <w:r>
        <w:t>Foreign Keys</w:t>
      </w:r>
      <w:bookmarkEnd w:id="5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Currency_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Region_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Country</w:t>
            </w:r>
            <w:r>
              <w:rPr>
                <w:rStyle w:val="DescriptionInTable"/>
              </w:rPr>
              <w:softHyphen/>
              <w:t>Region.Country</w:t>
            </w:r>
            <w:r>
              <w:rPr>
                <w:rStyle w:val="DescriptionInTable"/>
              </w:rPr>
              <w:softHyphen/>
              <w:t>Region</w:t>
            </w:r>
            <w:r>
              <w:rPr>
                <w:rStyle w:val="DescriptionInTable"/>
              </w:rPr>
              <w:softHyphen/>
              <w:t>Code.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"efOGmVlBeofSPEY2jc0F91joV9Q="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[Person].[Country</w:t>
            </w:r>
            <w:r>
              <w:rPr>
                <w:rStyle w:val="Table-Default"/>
              </w:rPr>
              <w:softHyphen/>
              <w:t>Region].[Country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Currency_</w:t>
            </w:r>
            <w:r>
              <w:rPr>
                <w:rStyle w:val="Table-Default"/>
              </w:rPr>
              <w:softHyphen/>
              <w:t>Currency_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Currency.Currency</w:t>
            </w:r>
            <w:r>
              <w:rPr>
                <w:rStyle w:val="DescriptionInTable"/>
              </w:rPr>
              <w:softHyphen/>
              <w:t>Code.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Currency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"FEyILkTLRQRZ4zkAPe+AjFF8vg8="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[Sales].[Currency].[Currency</w:t>
            </w:r>
            <w:r>
              <w:rPr>
                <w:rStyle w:val="Table-Default"/>
              </w:rPr>
              <w:softHyphen/>
              <w:t>Code]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52" w:name="mU0mcXd1k5i/UosY/isd3Waokqg="/>
      <w:r>
        <w:t>SQL Script</w:t>
      </w:r>
      <w:bookmarkEnd w:id="55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Currency]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Currency_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Currency]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Currency_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Code_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Currency_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Currency]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Currency]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Currency_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Currency]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Currency_</w:t>
            </w:r>
            <w:r>
              <w:rPr>
                <w:rStyle w:val="ScriptNormal"/>
              </w:rPr>
              <w:softHyphen/>
              <w:t>Currency_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[Currency]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'Cross-reference table mapping ISO currency codes to a country or region.'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'ISO code for countries and regions. Foreign key to Country</w:t>
            </w:r>
            <w:r>
              <w:rPr>
                <w:rStyle w:val="ScriptString"/>
              </w:rPr>
              <w:softHyphen/>
              <w:t>Region.Country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'ISO standard currency code. Foreign key to Currency.Currency</w:t>
            </w:r>
            <w:r>
              <w:rPr>
                <w:rStyle w:val="ScriptString"/>
              </w:rPr>
              <w:softHyphen/>
              <w:t>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Country</w:t>
            </w:r>
            <w:r>
              <w:rPr>
                <w:rStyle w:val="ScriptString"/>
              </w:rPr>
              <w:softHyphen/>
              <w:t>Region.Country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Currency.Currency</w:t>
            </w:r>
            <w:r>
              <w:rPr>
                <w:rStyle w:val="ScriptString"/>
              </w:rPr>
              <w:softHyphen/>
              <w:t>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Currency_</w:t>
            </w:r>
            <w:r>
              <w:rPr>
                <w:rStyle w:val="ScriptString"/>
              </w:rPr>
              <w:softHyphen/>
              <w:t>Currency_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Currency_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53" w:name="gOZBiiHHfDUoSyFkQNCW8fHjyv0="/>
      <w:r>
        <w:t>Uses</w:t>
      </w:r>
      <w:bookmarkEnd w:id="553"/>
    </w:p>
    <w:p>
      <w:r>
        <w:fldChar w:fldCharType="begin"/>
      </w:r>
      <w:r>
        <w:instrText xml:space="preserve"> HYPERLINK \l "efOGmVlBeofSPEY2jc0F91joV9Q=" </w:instrText>
      </w:r>
      <w:r>
        <w:fldChar w:fldCharType="separate"/>
      </w:r>
      <w:r>
        <w:t>[Person].[Country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"FEyILkTLRQRZ4zkAPe+AjFF8vg8=" </w:instrText>
      </w:r>
      <w:r>
        <w:fldChar w:fldCharType="separate"/>
      </w:r>
      <w:r>
        <w:t>[Sales].[Currency]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sectPr>
          <w:headerReference w:type="default" r:id="rId8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54" w:name="Juoic8jJ3a0e1KCG+cj8LixVRbQ="/>
            <w:bookmarkStart w:id="555" w:name="_Toc256000059"/>
            <w:r>
              <w:pict>
                <v:shape id="_x0000_i1577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[Sales].[Credit</w:t>
            </w:r>
            <w:r>
              <w:softHyphen/>
              <w:t>Card]</w:t>
            </w:r>
            <w:bookmarkEnd w:id="555"/>
          </w:p>
          <w:p>
            <w:bookmarkEnd w:id="554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556" w:name="ktTJnasKofbfbLIu8xzWqf4HID0="/>
      <w:r>
        <w:t>MS_</w:t>
      </w:r>
      <w:r>
        <w:softHyphen/>
        <w:t>Description</w:t>
      </w:r>
      <w:bookmarkEnd w:id="556"/>
    </w:p>
    <w:p>
      <w:r>
        <w:t>Customer credit card information.</w:t>
      </w:r>
    </w:p>
    <w:p>
      <w:pPr>
        <w:pStyle w:val="BlockTitleParagraph"/>
      </w:pPr>
      <w:bookmarkStart w:id="557" w:name="wz6Nv2bde8lyV75vMhqqB9n6G0U="/>
      <w:r>
        <w:t>Properties</w:t>
      </w:r>
      <w:bookmarkEnd w:id="55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19118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58" w:name="cm5wlCFD7+TCuNJK4PXTauX/GJw="/>
      <w:r>
        <w:t>Columns</w:t>
      </w:r>
      <w:bookmarkEnd w:id="55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859"/>
        <w:gridCol w:w="1253"/>
        <w:gridCol w:w="1033"/>
        <w:gridCol w:w="1033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7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Credit</w:t>
            </w:r>
            <w:r>
              <w:rPr>
                <w:rStyle w:val="DescriptionInTable"/>
              </w:rPr>
              <w:softHyphen/>
              <w:t>Card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Card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Credit card name.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79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Card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Credit card number.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Exp</w:t>
            </w:r>
            <w:r>
              <w:rPr>
                <w:rStyle w:val="Table-Default"/>
              </w:rPr>
              <w:softHyphen/>
              <w:t>Month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Credit card expiration month.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Exp</w:t>
            </w:r>
            <w:r>
              <w:rPr>
                <w:rStyle w:val="Table-Default"/>
              </w:rPr>
              <w:softHyphen/>
              <w:t>Year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Credit card expiration year.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59" w:name="4mNfz+4i2lEvbdrdNVPkt8T/mDE="/>
      <w:r>
        <w:t>Indexes</w:t>
      </w:r>
      <w:bookmarkEnd w:id="55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80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Credit</w:t>
            </w:r>
            <w:r>
              <w:rPr>
                <w:rStyle w:val="Table-Default"/>
              </w:rPr>
              <w:softHyphen/>
              <w:t>Card_</w:t>
            </w:r>
            <w:r>
              <w:rPr>
                <w:rStyle w:val="Table-Default"/>
              </w:rPr>
              <w:softHyphen/>
              <w:t>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Credit</w:t>
            </w:r>
            <w:r>
              <w:rPr>
                <w:rStyle w:val="Table-Default"/>
              </w:rPr>
              <w:softHyphen/>
              <w:t>Card_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Card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60" w:name="1gECi7kgG7h/8YzEQrt60mYYkrY="/>
      <w:r>
        <w:t>SQL Script</w:t>
      </w:r>
      <w:bookmarkEnd w:id="56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Card]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Card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[Card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[Card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[Exp</w:t>
            </w:r>
            <w:r>
              <w:rPr>
                <w:rStyle w:val="ScriptNormal"/>
              </w:rPr>
              <w:softHyphen/>
              <w:t>Month]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[Exp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Card]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Card_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Card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Card_</w:t>
            </w:r>
            <w:r>
              <w:rPr>
                <w:rStyle w:val="ScriptNormal"/>
              </w:rPr>
              <w:softHyphen/>
              <w:t>Card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Card]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[Card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 credit card information.'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 card number.'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'Card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 card name.'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'Card</w:t>
            </w:r>
            <w:r>
              <w:rPr>
                <w:rStyle w:val="ScriptString"/>
              </w:rPr>
              <w:softHyphen/>
              <w:t>Type'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Credit</w:t>
            </w:r>
            <w:r>
              <w:rPr>
                <w:rStyle w:val="ScriptString"/>
              </w:rPr>
              <w:softHyphen/>
              <w:t>Card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Card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 card expiration month.'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'Exp</w:t>
            </w:r>
            <w:r>
              <w:rPr>
                <w:rStyle w:val="ScriptString"/>
              </w:rPr>
              <w:softHyphen/>
              <w:t>Month'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 card expiration year.'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'Exp</w:t>
            </w:r>
            <w:r>
              <w:rPr>
                <w:rStyle w:val="ScriptString"/>
              </w:rPr>
              <w:softHyphen/>
              <w:t>Year'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Card_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Card_</w:t>
            </w:r>
            <w:r>
              <w:rPr>
                <w:rStyle w:val="ScriptString"/>
              </w:rPr>
              <w:softHyphen/>
              <w:t>Card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Card_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61" w:name="oyBYftQ63WeL4npbQztgVpA0gKk="/>
      <w:r>
        <w:t>Uses</w:t>
      </w:r>
      <w:bookmarkEnd w:id="561"/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pStyle w:val="BlockTitleParagraph"/>
      </w:pPr>
      <w:bookmarkStart w:id="562" w:name="dokbys7xwhx/ocP9gJ7fpH4kWRs="/>
      <w:r>
        <w:t>Used By</w:t>
      </w:r>
      <w:bookmarkEnd w:id="562"/>
    </w:p>
    <w:p>
      <w:r>
        <w:fldChar w:fldCharType="begin"/>
      </w:r>
      <w:r>
        <w:instrText xml:space="preserve"> HYPERLINK \l "HOEWmD+eQ6y/+8bq8hkiLEiBBjU=" </w:instrText>
      </w:r>
      <w:r>
        <w:fldChar w:fldCharType="separate"/>
      </w:r>
      <w:r>
        <w:t>[Sales].[Person</w:t>
      </w:r>
      <w:r>
        <w:softHyphen/>
        <w:t>Credit</w:t>
      </w:r>
      <w:r>
        <w:softHyphen/>
        <w:t>Card]</w:t>
      </w:r>
      <w:r>
        <w:fldChar w:fldCharType="end"/>
      </w:r>
    </w:p>
    <w:p>
      <w:r>
        <w:fldChar w:fldCharType="begin"/>
      </w:r>
      <w:r>
        <w:instrText xml:space="preserve"> HYPERLINK \l "J0oqEfXKE3WFfJ7PoPfs1QUbO+c="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Header]</w:t>
      </w:r>
      <w:r>
        <w:fldChar w:fldCharType="end"/>
      </w:r>
    </w:p>
    <w:p>
      <w:pPr>
        <w:sectPr>
          <w:headerReference w:type="default" r:id="rId8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63" w:name="FEyILkTLRQRZ4zkAPe+AjFF8vg8="/>
            <w:bookmarkStart w:id="564" w:name="_Toc256000060"/>
            <w:r>
              <w:pict>
                <v:shape id="_x0000_i1581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[Sales].[Currency]</w:t>
            </w:r>
            <w:bookmarkEnd w:id="564"/>
          </w:p>
          <w:p>
            <w:bookmarkEnd w:id="563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565" w:name="c6BvGWEopK79rBSH7KNtOmlrG7A="/>
      <w:r>
        <w:t>MS_</w:t>
      </w:r>
      <w:r>
        <w:softHyphen/>
        <w:t>Description</w:t>
      </w:r>
      <w:bookmarkEnd w:id="565"/>
    </w:p>
    <w:p>
      <w:r>
        <w:t>Lookup table containing standard ISO currencies.</w:t>
      </w:r>
    </w:p>
    <w:p>
      <w:pPr>
        <w:pStyle w:val="BlockTitleParagraph"/>
      </w:pPr>
      <w:bookmarkStart w:id="566" w:name="K17NGo3Wm4lKGRL1MlYqSj6KPII="/>
      <w:r>
        <w:t>Properties</w:t>
      </w:r>
      <w:bookmarkEnd w:id="56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67" w:name="DpRm5CxG7xm74zbkW/A3imHwYWc="/>
      <w:r>
        <w:t>Columns</w:t>
      </w:r>
      <w:bookmarkEnd w:id="56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419"/>
        <w:gridCol w:w="1263"/>
        <w:gridCol w:w="1195"/>
        <w:gridCol w:w="112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82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Currency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The ISO code for the Currency.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nchar(3)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83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Currency name.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68" w:name="mx3iMAiRGtgMh3e0WrBpbq4+o2c="/>
      <w:r>
        <w:t>Indexes</w:t>
      </w:r>
      <w:bookmarkEnd w:id="56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76"/>
        <w:gridCol w:w="1390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84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Currency_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Currency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Currency_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69" w:name="seC3ZDuLDcCQzMYddT+AKdbHat8="/>
      <w:r>
        <w:t>SQL Script</w:t>
      </w:r>
      <w:bookmarkEnd w:id="56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[Currency]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Currency_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[Currency]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Currency_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Currency_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[Currency]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'Lookup table containing standard ISO currencies.'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'The ISO code for the Currency.'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 name.'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Currency_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Currency_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Currency_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Currency_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70" w:name="eUN7UFg/suID2GWKrfU4c+WBqhQ="/>
      <w:r>
        <w:t>Uses</w:t>
      </w:r>
      <w:bookmarkEnd w:id="570"/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pStyle w:val="BlockTitleParagraph"/>
      </w:pPr>
      <w:bookmarkStart w:id="571" w:name="a5LDI/K4qK8Ble3dq6IS1+M/KwA="/>
      <w:r>
        <w:t>Used By</w:t>
      </w:r>
      <w:bookmarkEnd w:id="571"/>
    </w:p>
    <w:p>
      <w:r>
        <w:fldChar w:fldCharType="begin"/>
      </w:r>
      <w:r>
        <w:instrText xml:space="preserve"> HYPERLINK \l "ZTDvJcpGJmjH9tZPEMXFxv/sN0o=" </w:instrText>
      </w:r>
      <w:r>
        <w:fldChar w:fldCharType="separate"/>
      </w:r>
      <w:r>
        <w:t>[Sales].[Country</w:t>
      </w:r>
      <w:r>
        <w:softHyphen/>
        <w:t>Region</w:t>
      </w:r>
      <w:r>
        <w:softHyphen/>
        <w:t>Currency]</w:t>
      </w:r>
      <w:r>
        <w:fldChar w:fldCharType="end"/>
      </w:r>
    </w:p>
    <w:p>
      <w:r>
        <w:fldChar w:fldCharType="begin"/>
      </w:r>
      <w:r>
        <w:instrText xml:space="preserve"> HYPERLINK \l "DbnMf0tD82NB+BGbYOX9jWqScts=" </w:instrText>
      </w:r>
      <w:r>
        <w:fldChar w:fldCharType="separate"/>
      </w:r>
      <w:r>
        <w:t>[Sales].[Currency</w:t>
      </w:r>
      <w:r>
        <w:softHyphen/>
        <w:t>Rate]</w:t>
      </w:r>
      <w:r>
        <w:fldChar w:fldCharType="end"/>
      </w:r>
    </w:p>
    <w:p>
      <w:pPr>
        <w:sectPr>
          <w:headerReference w:type="default" r:id="rId8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72" w:name="DbnMf0tD82NB+BGbYOX9jWqScts="/>
            <w:bookmarkStart w:id="573" w:name="_Toc256000061"/>
            <w:r>
              <w:pict>
                <v:shape id="_x0000_i158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[Sales].[Currency</w:t>
            </w:r>
            <w:r>
              <w:softHyphen/>
              <w:t>Rate]</w:t>
            </w:r>
            <w:bookmarkEnd w:id="573"/>
          </w:p>
          <w:p>
            <w:bookmarkEnd w:id="572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574" w:name="6SO8dSLRIZddcCpHIHlZJGn8jBc="/>
      <w:r>
        <w:t>MS_</w:t>
      </w:r>
      <w:r>
        <w:softHyphen/>
        <w:t>Description</w:t>
      </w:r>
      <w:bookmarkEnd w:id="574"/>
    </w:p>
    <w:p>
      <w:r>
        <w:t>Currency exchange rates.</w:t>
      </w:r>
    </w:p>
    <w:p>
      <w:pPr>
        <w:pStyle w:val="BlockTitleParagraph"/>
      </w:pPr>
      <w:bookmarkStart w:id="575" w:name="37vRBbxnzTRt9EXXIZ9XlS2oVW8="/>
      <w:r>
        <w:t>Properties</w:t>
      </w:r>
      <w:bookmarkEnd w:id="57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13532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76" w:name="1wJGzKIcny+XkYF76S4LXV7rG5M="/>
      <w:r>
        <w:t>Columns</w:t>
      </w:r>
      <w:bookmarkEnd w:id="57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872"/>
        <w:gridCol w:w="1068"/>
        <w:gridCol w:w="1060"/>
        <w:gridCol w:w="1060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86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Currency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Currency</w:t>
            </w:r>
            <w:r>
              <w:rPr>
                <w:rStyle w:val="DescriptionInTable"/>
              </w:rPr>
              <w:softHyphen/>
              <w:t>Rate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87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Currency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exchange rate was obtained.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88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589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From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Exchange rate was converted from this currency code.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nchar(3)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90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591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To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Exchange rate was converted to this currency code.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nchar(3)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Average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Average exchange rate for the day.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End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Day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Final exchange rate for the day.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77" w:name="z0CAAmx6h0QMUsmq+h4XW+jAbnU="/>
      <w:r>
        <w:t>Indexes</w:t>
      </w:r>
      <w:bookmarkEnd w:id="57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20"/>
        <w:gridCol w:w="134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92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Rate_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Currency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Rate_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softHyphen/>
              <w:t>Date_</w:t>
            </w:r>
            <w:r>
              <w:rPr>
                <w:rStyle w:val="Table-Default"/>
              </w:rPr>
              <w:softHyphen/>
              <w:t>From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Code_</w:t>
            </w:r>
            <w:r>
              <w:rPr>
                <w:rStyle w:val="Table-Default"/>
              </w:rPr>
              <w:softHyphen/>
              <w:t>To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Currency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softHyphen/>
              <w:t>Date, From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Code, To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78" w:name="6ZR6FIXIAzZ44VDkr7JHDIAOPj4="/>
      <w:r>
        <w:t>Foreign Keys</w:t>
      </w:r>
      <w:bookmarkEnd w:id="57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Rate_</w:t>
            </w:r>
            <w:r>
              <w:rPr>
                <w:rStyle w:val="Table-Default"/>
              </w:rPr>
              <w:softHyphen/>
              <w:t>Currency_</w:t>
            </w:r>
            <w:r>
              <w:rPr>
                <w:rStyle w:val="Table-Default"/>
              </w:rPr>
              <w:softHyphen/>
              <w:t>From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Currency.From</w:t>
            </w:r>
            <w:r>
              <w:rPr>
                <w:rStyle w:val="DescriptionInTable"/>
              </w:rPr>
              <w:softHyphen/>
              <w:t>Currency</w:t>
            </w:r>
            <w:r>
              <w:rPr>
                <w:rStyle w:val="DescriptionInTable"/>
              </w:rPr>
              <w:softHyphen/>
              <w:t>Code.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From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"FEyILkTLRQRZ4zkAPe+AjFF8vg8="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[Sales].[Currency].[Currency</w:t>
            </w:r>
            <w:r>
              <w:rPr>
                <w:rStyle w:val="Table-Default"/>
              </w:rPr>
              <w:softHyphen/>
              <w:t>Code]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Rate_</w:t>
            </w:r>
            <w:r>
              <w:rPr>
                <w:rStyle w:val="Table-Default"/>
              </w:rPr>
              <w:softHyphen/>
              <w:t>Currency_</w:t>
            </w:r>
            <w:r>
              <w:rPr>
                <w:rStyle w:val="Table-Default"/>
              </w:rPr>
              <w:softHyphen/>
              <w:t>To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Currency.To</w:t>
            </w:r>
            <w:r>
              <w:rPr>
                <w:rStyle w:val="DescriptionInTable"/>
              </w:rPr>
              <w:softHyphen/>
              <w:t>Currency</w:t>
            </w:r>
            <w:r>
              <w:rPr>
                <w:rStyle w:val="DescriptionInTable"/>
              </w:rPr>
              <w:softHyphen/>
              <w:t>Code.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To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"FEyILkTLRQRZ4zkAPe+AjFF8vg8="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[Sales].[Currency].[Currency</w:t>
            </w:r>
            <w:r>
              <w:rPr>
                <w:rStyle w:val="Table-Default"/>
              </w:rPr>
              <w:softHyphen/>
              <w:t>Code]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79" w:name="tL23tmYloRgl1k0QnMnfQLvyUvc="/>
      <w:r>
        <w:t>SQL Script</w:t>
      </w:r>
      <w:bookmarkEnd w:id="57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Rate]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Rate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Rate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[From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[To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[Average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Day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Rate_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Rate_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Rate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Rate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Rate_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Rate</w:t>
            </w:r>
            <w:r>
              <w:rPr>
                <w:rStyle w:val="ScriptNormal"/>
              </w:rPr>
              <w:softHyphen/>
              <w:t>Date_</w:t>
            </w:r>
            <w:r>
              <w:rPr>
                <w:rStyle w:val="ScriptNormal"/>
              </w:rPr>
              <w:softHyphen/>
              <w:t>From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Code_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Rate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[From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[To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Rate_</w:t>
            </w:r>
            <w:r>
              <w:rPr>
                <w:rStyle w:val="ScriptNormal"/>
              </w:rPr>
              <w:softHyphen/>
              <w:t>Currency_</w:t>
            </w:r>
            <w:r>
              <w:rPr>
                <w:rStyle w:val="ScriptNormal"/>
              </w:rPr>
              <w:softHyphen/>
              <w:t>From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[From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[Currency]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Rate_</w:t>
            </w:r>
            <w:r>
              <w:rPr>
                <w:rStyle w:val="ScriptNormal"/>
              </w:rPr>
              <w:softHyphen/>
              <w:t>Currency_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[To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[Currency]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 exchange rates.'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'Average exchange rate for the day.'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'Average</w:t>
            </w:r>
            <w:r>
              <w:rPr>
                <w:rStyle w:val="ScriptString"/>
              </w:rPr>
              <w:softHyphen/>
              <w:t>Rate'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exchange rate was obtained.'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Currency</w:t>
            </w:r>
            <w:r>
              <w:rPr>
                <w:rStyle w:val="ScriptString"/>
              </w:rPr>
              <w:softHyphen/>
              <w:t>Rate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'Final exchange rate for the day.'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'End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Day</w:t>
            </w:r>
            <w:r>
              <w:rPr>
                <w:rStyle w:val="ScriptString"/>
              </w:rPr>
              <w:softHyphen/>
              <w:t>Rate'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'Exchange rate was converted from this currency 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'From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'Exchange rate was converted to this currency 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'To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Rate_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Currency.From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Rate_</w:t>
            </w:r>
            <w:r>
              <w:rPr>
                <w:rStyle w:val="ScriptString"/>
              </w:rPr>
              <w:softHyphen/>
              <w:t>Currency_</w:t>
            </w:r>
            <w:r>
              <w:rPr>
                <w:rStyle w:val="ScriptString"/>
              </w:rPr>
              <w:softHyphen/>
              <w:t>From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Currency.To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Rate_</w:t>
            </w:r>
            <w:r>
              <w:rPr>
                <w:rStyle w:val="ScriptString"/>
              </w:rPr>
              <w:softHyphen/>
              <w:t>Currency_</w:t>
            </w:r>
            <w:r>
              <w:rPr>
                <w:rStyle w:val="ScriptString"/>
              </w:rPr>
              <w:softHyphen/>
              <w:t>To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Rate_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Rate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Rate_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Rate</w:t>
            </w:r>
            <w:r>
              <w:rPr>
                <w:rStyle w:val="ScriptString"/>
              </w:rPr>
              <w:softHyphen/>
              <w:t>Date_</w:t>
            </w:r>
            <w:r>
              <w:rPr>
                <w:rStyle w:val="ScriptString"/>
              </w:rPr>
              <w:softHyphen/>
              <w:t>From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Code_</w:t>
            </w:r>
            <w:r>
              <w:rPr>
                <w:rStyle w:val="ScriptString"/>
              </w:rPr>
              <w:softHyphen/>
              <w:t>To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Rate_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Rate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80" w:name="TkS3n9g+DFP6wDpXhnZq57pk4rE="/>
      <w:r>
        <w:t>Uses</w:t>
      </w:r>
      <w:bookmarkEnd w:id="580"/>
    </w:p>
    <w:p>
      <w:r>
        <w:fldChar w:fldCharType="begin"/>
      </w:r>
      <w:r>
        <w:instrText xml:space="preserve"> HYPERLINK \l "FEyILkTLRQRZ4zkAPe+AjFF8vg8=" </w:instrText>
      </w:r>
      <w:r>
        <w:fldChar w:fldCharType="separate"/>
      </w:r>
      <w:r>
        <w:t>[Sales].[Currency]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pStyle w:val="BlockTitleParagraph"/>
      </w:pPr>
      <w:bookmarkStart w:id="581" w:name="oU8f5MmLaRTuf7HAyeq6tORuMh0="/>
      <w:r>
        <w:t>Used By</w:t>
      </w:r>
      <w:bookmarkEnd w:id="581"/>
    </w:p>
    <w:p>
      <w:r>
        <w:fldChar w:fldCharType="begin"/>
      </w:r>
      <w:r>
        <w:instrText xml:space="preserve"> HYPERLINK \l "J0oqEfXKE3WFfJ7PoPfs1QUbO+c="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Header]</w:t>
      </w:r>
      <w:r>
        <w:fldChar w:fldCharType="end"/>
      </w:r>
    </w:p>
    <w:p>
      <w:pPr>
        <w:sectPr>
          <w:headerReference w:type="default" r:id="rId8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82" w:name="UK53WWAjbLvEqOKY0KByf769x9M="/>
            <w:bookmarkStart w:id="583" w:name="_Toc256000062"/>
            <w:r>
              <w:pict>
                <v:shape id="_x0000_i159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[Sales].[Customer]</w:t>
            </w:r>
            <w:bookmarkEnd w:id="583"/>
          </w:p>
          <w:p>
            <w:bookmarkEnd w:id="582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584" w:name="1ZM9EOTF5npy+G5ZqRahh84HmwU="/>
      <w:r>
        <w:t>MS_</w:t>
      </w:r>
      <w:r>
        <w:softHyphen/>
        <w:t>Description</w:t>
      </w:r>
      <w:bookmarkEnd w:id="584"/>
    </w:p>
    <w:p>
      <w:r>
        <w:t>Current customer information. Also see the Person and Store tables.</w:t>
      </w:r>
    </w:p>
    <w:p>
      <w:pPr>
        <w:pStyle w:val="BlockTitleParagraph"/>
      </w:pPr>
      <w:bookmarkStart w:id="585" w:name="zRCWW6sQ9jhQr2itGqNKxp8EvaM="/>
      <w:r>
        <w:t>Properties</w:t>
      </w:r>
      <w:bookmarkEnd w:id="58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19820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86" w:name="oBhvlKAc6eQ3PVkvg1SDL3yJcKw="/>
      <w:r>
        <w:t>Columns</w:t>
      </w:r>
      <w:bookmarkEnd w:id="58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1990"/>
        <w:gridCol w:w="1449"/>
        <w:gridCol w:w="753"/>
        <w:gridCol w:w="753"/>
        <w:gridCol w:w="753"/>
        <w:gridCol w:w="753"/>
        <w:gridCol w:w="753"/>
        <w:gridCol w:w="75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Computed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 Replication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94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Customer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95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to 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96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Store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to Store.Business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97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598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ID of the territory in which the customer is located. Foreign key to Sales</w:t>
            </w:r>
            <w:r>
              <w:rPr>
                <w:rStyle w:val="DescriptionInTable"/>
              </w:rPr>
              <w:softHyphen/>
              <w:t>Territory.Sales</w:t>
            </w:r>
            <w:r>
              <w:rPr>
                <w:rStyle w:val="DescriptionInTable"/>
              </w:rPr>
              <w:softHyphen/>
              <w:t>Territory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599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number identifying the customer assigned by the accounting system.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00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87" w:name="jkpl1h0sPR6VAtDkwaa8cZIqphU="/>
      <w:r>
        <w:t>Computed columns</w:t>
      </w:r>
      <w:bookmarkEnd w:id="58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171"/>
        <w:gridCol w:w="4469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 definition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(isnull('AW'+[dbo].[ufn</w:t>
            </w:r>
            <w:r>
              <w:rPr>
                <w:rStyle w:val="Table-Default"/>
              </w:rPr>
              <w:softHyphen/>
              <w:t>Leading</w:t>
            </w:r>
            <w:r>
              <w:rPr>
                <w:rStyle w:val="Table-Default"/>
              </w:rPr>
              <w:softHyphen/>
              <w:t>Zeros]([Customer</w:t>
            </w:r>
            <w:r>
              <w:rPr>
                <w:rStyle w:val="Table-Default"/>
              </w:rPr>
              <w:softHyphen/>
              <w:t>ID]),''))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88" w:name="QkMJDBpmCB/x1XSn4enGh017tWU="/>
      <w:r>
        <w:t>Indexes</w:t>
      </w:r>
      <w:bookmarkEnd w:id="58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01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Customer_</w:t>
            </w:r>
            <w:r>
              <w:rPr>
                <w:rStyle w:val="Table-Default"/>
              </w:rPr>
              <w:softHyphen/>
              <w:t>Customer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Customer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Customer_</w:t>
            </w:r>
            <w:r>
              <w:rPr>
                <w:rStyle w:val="Table-Default"/>
              </w:rPr>
              <w:softHyphen/>
              <w:t>Account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Customer_rowguid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Customer_</w:t>
            </w:r>
            <w:r>
              <w:rPr>
                <w:rStyle w:val="Table-Default"/>
              </w:rPr>
              <w:softHyphen/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89" w:name="NTa7K3YQOMQXtuHJjEmBF1DpbMg="/>
      <w:r>
        <w:t>Foreign Keys</w:t>
      </w:r>
      <w:bookmarkEnd w:id="58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524"/>
        <w:gridCol w:w="411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Customer_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"TZe4JItyjmK+s/tUWju0b9W3HXU="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[Person].[Person].[Business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Customer_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Territory_</w:t>
            </w:r>
            <w:r>
              <w:rPr>
                <w:rStyle w:val="Table-Default"/>
              </w:rPr>
              <w:softHyphen/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Sales</w:t>
            </w:r>
            <w:r>
              <w:rPr>
                <w:rStyle w:val="DescriptionInTable"/>
              </w:rPr>
              <w:softHyphen/>
              <w:t>Territory.Territory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"hvNbyL+2AhjcTkzEdMCOV3mg8XQ="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[Sales].[Sales</w:t>
            </w:r>
            <w:r>
              <w:rPr>
                <w:rStyle w:val="Table-Default"/>
              </w:rPr>
              <w:softHyphen/>
              <w:t>Territory].[Territory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Customer_</w:t>
            </w:r>
            <w:r>
              <w:rPr>
                <w:rStyle w:val="Table-Default"/>
              </w:rPr>
              <w:softHyphen/>
              <w:t>Store_</w:t>
            </w:r>
            <w:r>
              <w:rPr>
                <w:rStyle w:val="Table-Default"/>
              </w:rPr>
              <w:softHyphen/>
              <w:t>Store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Store.Business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Store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"o4yE5vuw4wTVa38E7sxNcXx3KhA="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[Sales].[Store].[Business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90" w:name="MGpmyhfYk1OyCIls3zWMLKXoaCU="/>
      <w:r>
        <w:t>SQL Script</w:t>
      </w:r>
      <w:bookmarkEnd w:id="59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[Customer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REPLICATION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[Store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isnull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'AW'</w:t>
            </w:r>
            <w:r>
              <w:rPr>
                <w:rStyle w:val="ScriptNormal"/>
              </w:rPr>
              <w:t>+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[ufn</w:t>
            </w:r>
            <w:r>
              <w:rPr>
                <w:rStyle w:val="ScriptNormal"/>
              </w:rPr>
              <w:softHyphen/>
              <w:t>Leading</w:t>
            </w:r>
            <w:r>
              <w:rPr>
                <w:rStyle w:val="ScriptNormal"/>
              </w:rPr>
              <w:softHyphen/>
              <w:t>Zeros]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[Customer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),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Customer_rowguid]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Customer_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Customer_</w:t>
            </w:r>
            <w:r>
              <w:rPr>
                <w:rStyle w:val="ScriptNormal"/>
              </w:rPr>
              <w:softHyphen/>
              <w:t>Customer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[Customer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Customer_</w:t>
            </w:r>
            <w:r>
              <w:rPr>
                <w:rStyle w:val="ScriptNormal"/>
              </w:rPr>
              <w:softHyphen/>
              <w:t>Account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Customer_rowguid]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Customer_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Customer_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Customer_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Customer_</w:t>
            </w:r>
            <w:r>
              <w:rPr>
                <w:rStyle w:val="ScriptNormal"/>
              </w:rPr>
              <w:softHyphen/>
              <w:t>Store_</w:t>
            </w:r>
            <w:r>
              <w:rPr>
                <w:rStyle w:val="ScriptNormal"/>
              </w:rPr>
              <w:softHyphen/>
              <w:t>Store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[Store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[Store]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'Current customer information. Also see the Person and Store tables.'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number identifying the customer assigned by the accounting system.'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'Account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to 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to Store.Business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'ID of the territory in which the customer is located. Foreign key to Sales</w:t>
            </w:r>
            <w:r>
              <w:rPr>
                <w:rStyle w:val="ScriptString"/>
              </w:rPr>
              <w:softHyphen/>
              <w:t>Territory.Sales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Customer_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Customer_rowguid'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Customer_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Sales</w:t>
            </w:r>
            <w:r>
              <w:rPr>
                <w:rStyle w:val="ScriptString"/>
              </w:rPr>
              <w:softHyphen/>
              <w:t>Territory.Territory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Customer_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Store.Business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Customer_</w:t>
            </w:r>
            <w:r>
              <w:rPr>
                <w:rStyle w:val="ScriptString"/>
              </w:rPr>
              <w:softHyphen/>
              <w:t>Store_</w:t>
            </w:r>
            <w:r>
              <w:rPr>
                <w:rStyle w:val="ScriptString"/>
              </w:rPr>
              <w:softHyphen/>
              <w:t>Store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Customer_</w:t>
            </w:r>
            <w:r>
              <w:rPr>
                <w:rStyle w:val="ScriptString"/>
              </w:rPr>
              <w:softHyphen/>
              <w:t>Customer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Customer_</w:t>
            </w:r>
            <w:r>
              <w:rPr>
                <w:rStyle w:val="ScriptString"/>
              </w:rPr>
              <w:softHyphen/>
              <w:t>Account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Customer_rowguid'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Customer_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Customer_</w:t>
            </w:r>
            <w:r>
              <w:rPr>
                <w:rStyle w:val="ScriptString"/>
              </w:rPr>
              <w:softHyphen/>
              <w:t>Customer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91" w:name="LxZzakvBSFl0vZOUKNYAUO3yRPY="/>
      <w:r>
        <w:t>Uses</w:t>
      </w:r>
      <w:bookmarkEnd w:id="591"/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"hvNbyL+2AhjcTkzEdMCOV3mg8XQ=" </w:instrText>
      </w:r>
      <w:r>
        <w:fldChar w:fldCharType="separate"/>
      </w:r>
      <w:r>
        <w:t>[Sales].[Sales</w:t>
      </w:r>
      <w:r>
        <w:softHyphen/>
        <w:t>Territory]</w:t>
      </w:r>
      <w:r>
        <w:fldChar w:fldCharType="end"/>
      </w:r>
    </w:p>
    <w:p>
      <w:r>
        <w:fldChar w:fldCharType="begin"/>
      </w:r>
      <w:r>
        <w:instrText xml:space="preserve"> HYPERLINK \l "o4yE5vuw4wTVa38E7sxNcXx3KhA=" </w:instrText>
      </w:r>
      <w:r>
        <w:fldChar w:fldCharType="separate"/>
      </w:r>
      <w:r>
        <w:t>[Sales].[Store]</w:t>
      </w:r>
      <w:r>
        <w:fldChar w:fldCharType="end"/>
      </w:r>
    </w:p>
    <w:p>
      <w:r>
        <w:fldChar w:fldCharType="begin"/>
      </w:r>
      <w:r>
        <w:instrText xml:space="preserve"> HYPERLINK \l "50oMRfjOJe+9VZTmAIx0V5kh0ds=" </w:instrText>
      </w:r>
      <w:r>
        <w:fldChar w:fldCharType="separate"/>
      </w:r>
      <w:r>
        <w:t>[dbo].[ufn</w:t>
      </w:r>
      <w:r>
        <w:softHyphen/>
        <w:t>Leading</w:t>
      </w:r>
      <w:r>
        <w:softHyphen/>
        <w:t>Zeros]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pStyle w:val="BlockTitleParagraph"/>
      </w:pPr>
      <w:bookmarkStart w:id="592" w:name="Q/l6Bur19OtkV71yCLRHl8W91eQ="/>
      <w:r>
        <w:t>Used By</w:t>
      </w:r>
      <w:bookmarkEnd w:id="592"/>
    </w:p>
    <w:p>
      <w:r>
        <w:fldChar w:fldCharType="begin"/>
      </w:r>
      <w:r>
        <w:instrText xml:space="preserve"> HYPERLINK \l "J0oqEfXKE3WFfJ7PoPfs1QUbO+c="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Header]</w:t>
      </w:r>
      <w:r>
        <w:fldChar w:fldCharType="end"/>
      </w:r>
    </w:p>
    <w:p>
      <w:r>
        <w:fldChar w:fldCharType="begin"/>
      </w:r>
      <w:r>
        <w:instrText xml:space="preserve"> HYPERLINK \l "WcBS54CxROpNMbufsyU5V6t9Ykw=" </w:instrText>
      </w:r>
      <w:r>
        <w:fldChar w:fldCharType="separate"/>
      </w:r>
      <w:r>
        <w:t>[Sales].[v</w:t>
      </w:r>
      <w:r>
        <w:softHyphen/>
        <w:t>Individual</w:t>
      </w:r>
      <w:r>
        <w:softHyphen/>
        <w:t>Customer]</w:t>
      </w:r>
      <w:r>
        <w:fldChar w:fldCharType="end"/>
      </w:r>
    </w:p>
    <w:p>
      <w:r>
        <w:fldChar w:fldCharType="begin"/>
      </w:r>
      <w:r>
        <w:instrText xml:space="preserve"> HYPERLINK \l "MAbUSn/1caUuJ7XN6dczcbTRRyA=" </w:instrText>
      </w:r>
      <w:r>
        <w:fldChar w:fldCharType="separate"/>
      </w:r>
      <w:r>
        <w:t>[dbo].[ufn</w:t>
      </w:r>
      <w:r>
        <w:softHyphen/>
        <w:t>Get</w:t>
      </w:r>
      <w:r>
        <w:softHyphen/>
        <w:t>Contact</w:t>
      </w:r>
      <w:r>
        <w:softHyphen/>
        <w:t>Information]</w:t>
      </w:r>
      <w:r>
        <w:fldChar w:fldCharType="end"/>
      </w:r>
    </w:p>
    <w:p>
      <w:pPr>
        <w:sectPr>
          <w:headerReference w:type="default" r:id="rId8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93" w:name="HOEWmD+eQ6y/+8bq8hkiLEiBBjU="/>
            <w:bookmarkStart w:id="594" w:name="_Toc256000063"/>
            <w:r>
              <w:pict>
                <v:shape id="_x0000_i160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[Sales].[Person</w:t>
            </w:r>
            <w:r>
              <w:softHyphen/>
              <w:t>Credit</w:t>
            </w:r>
            <w:r>
              <w:softHyphen/>
              <w:t>Card]</w:t>
            </w:r>
            <w:bookmarkEnd w:id="594"/>
          </w:p>
          <w:p>
            <w:bookmarkEnd w:id="593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595" w:name="FrCJk2foi+4zgxV6mmTeCjOkXNw="/>
      <w:r>
        <w:t>MS_</w:t>
      </w:r>
      <w:r>
        <w:softHyphen/>
        <w:t>Description</w:t>
      </w:r>
      <w:bookmarkEnd w:id="595"/>
    </w:p>
    <w:p>
      <w:r>
        <w:t>Cross-reference table mapping people to their credit card information in the Credit</w:t>
      </w:r>
      <w:r>
        <w:softHyphen/>
        <w:t xml:space="preserve">Card table. </w:t>
      </w:r>
    </w:p>
    <w:p>
      <w:pPr>
        <w:pStyle w:val="BlockTitleParagraph"/>
      </w:pPr>
      <w:bookmarkStart w:id="596" w:name="NhsWtNFNFg3iFNY1kxbxmzD/c4Y="/>
      <w:r>
        <w:t>Properties</w:t>
      </w:r>
      <w:bookmarkEnd w:id="59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19118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97" w:name="huEGvkr+Pn3GFL+dagRm43raeVc="/>
      <w:r>
        <w:t>Columns</w:t>
      </w:r>
      <w:bookmarkEnd w:id="59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453"/>
        <w:gridCol w:w="1068"/>
        <w:gridCol w:w="1236"/>
        <w:gridCol w:w="112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03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604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Business entity identification number. Foreign key to 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05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606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Credit card identification number. Foreign key to Credit</w:t>
            </w:r>
            <w:r>
              <w:rPr>
                <w:rStyle w:val="DescriptionInTable"/>
              </w:rPr>
              <w:softHyphen/>
              <w:t>Card.Credit</w:t>
            </w:r>
            <w:r>
              <w:rPr>
                <w:rStyle w:val="DescriptionInTable"/>
              </w:rPr>
              <w:softHyphen/>
              <w:t>Card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98" w:name="pGeao6XTql4xwDdGHRM+r3r2+RE="/>
      <w:r>
        <w:t>Indexes</w:t>
      </w:r>
      <w:bookmarkEnd w:id="59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499"/>
        <w:gridCol w:w="176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07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Credit</w:t>
            </w:r>
            <w:r>
              <w:rPr>
                <w:rStyle w:val="Table-Default"/>
              </w:rPr>
              <w:softHyphen/>
              <w:t>Card_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ID, 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99" w:name="H7h5eCjlS1zB1YeAdepgPXC8ORQ="/>
      <w:r>
        <w:t>Foreign Keys</w:t>
      </w:r>
      <w:bookmarkEnd w:id="59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Credit</w:t>
            </w:r>
            <w:r>
              <w:rPr>
                <w:rStyle w:val="Table-Default"/>
              </w:rPr>
              <w:softHyphen/>
              <w:t>Card_</w:t>
            </w:r>
            <w:r>
              <w:rPr>
                <w:rStyle w:val="Table-Default"/>
              </w:rPr>
              <w:softHyphen/>
              <w:t>Credit</w:t>
            </w:r>
            <w:r>
              <w:rPr>
                <w:rStyle w:val="Table-Default"/>
              </w:rPr>
              <w:softHyphen/>
              <w:t>Card_</w:t>
            </w:r>
            <w:r>
              <w:rPr>
                <w:rStyle w:val="Table-Default"/>
              </w:rPr>
              <w:softHyphen/>
              <w:t>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Credit</w:t>
            </w:r>
            <w:r>
              <w:rPr>
                <w:rStyle w:val="DescriptionInTable"/>
              </w:rPr>
              <w:softHyphen/>
              <w:t>Card.Credit</w:t>
            </w:r>
            <w:r>
              <w:rPr>
                <w:rStyle w:val="DescriptionInTable"/>
              </w:rPr>
              <w:softHyphen/>
              <w:t>Card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"Juoic8jJ3a0e1KCG+cj8LixVRbQ="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[Sales].[Credit</w:t>
            </w:r>
            <w:r>
              <w:rPr>
                <w:rStyle w:val="Table-Default"/>
              </w:rPr>
              <w:softHyphen/>
              <w:t>Card].[Credit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Credit</w:t>
            </w:r>
            <w:r>
              <w:rPr>
                <w:rStyle w:val="Table-Default"/>
              </w:rPr>
              <w:softHyphen/>
              <w:t>Card_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"TZe4JItyjmK+s/tUWju0b9W3HXU="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[Person].[Person].[Business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00" w:name="ITVSJYADS9e5pgTqtZjwXiRUzY4="/>
      <w:r>
        <w:t>SQL Script</w:t>
      </w:r>
      <w:bookmarkEnd w:id="60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Card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Card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Card_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Card_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Card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Card]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Card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Card_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'Cross-reference table mapping people to their credit card information in the Credit</w:t>
            </w:r>
            <w:r>
              <w:rPr>
                <w:rStyle w:val="ScriptString"/>
              </w:rPr>
              <w:softHyphen/>
              <w:t>Card table. 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 entity identification number. Foreign key to 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 card identification number. Foreign key to Credit</w:t>
            </w:r>
            <w:r>
              <w:rPr>
                <w:rStyle w:val="ScriptString"/>
              </w:rPr>
              <w:softHyphen/>
              <w:t>Card.Credit</w:t>
            </w:r>
            <w:r>
              <w:rPr>
                <w:rStyle w:val="ScriptString"/>
              </w:rPr>
              <w:softHyphen/>
              <w:t>Card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Card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Credit</w:t>
            </w:r>
            <w:r>
              <w:rPr>
                <w:rStyle w:val="ScriptString"/>
              </w:rPr>
              <w:softHyphen/>
              <w:t>Card.Credit</w:t>
            </w:r>
            <w:r>
              <w:rPr>
                <w:rStyle w:val="ScriptString"/>
              </w:rPr>
              <w:softHyphen/>
              <w:t>Card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Card_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Card_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Card_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601" w:name="Y7/W/szqkZps8bLhJ2Q9LqWKIkc="/>
      <w:r>
        <w:t>Uses</w:t>
      </w:r>
      <w:bookmarkEnd w:id="601"/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"Juoic8jJ3a0e1KCG+cj8LixVRbQ=" </w:instrText>
      </w:r>
      <w:r>
        <w:fldChar w:fldCharType="separate"/>
      </w:r>
      <w:r>
        <w:t>[Sales].[Credit</w:t>
      </w:r>
      <w:r>
        <w:softHyphen/>
        <w:t>Card]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sectPr>
          <w:headerReference w:type="default" r:id="rId8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02" w:name="OkvyE7uLBgi7y2P/yCWzRf5c0wE="/>
            <w:bookmarkStart w:id="603" w:name="_Toc256000064"/>
            <w:r>
              <w:pict>
                <v:shape id="_x0000_i160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[Sales].[Sales</w:t>
            </w:r>
            <w:r>
              <w:softHyphen/>
              <w:t>Order</w:t>
            </w:r>
            <w:r>
              <w:softHyphen/>
              <w:t>Detail]</w:t>
            </w:r>
            <w:bookmarkEnd w:id="603"/>
          </w:p>
          <w:p>
            <w:bookmarkEnd w:id="602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604" w:name="ujjiGvw0hqsPYcpxS3mZYgnCyn0="/>
      <w:r>
        <w:t>MS_</w:t>
      </w:r>
      <w:r>
        <w:softHyphen/>
        <w:t>Description</w:t>
      </w:r>
      <w:bookmarkEnd w:id="604"/>
    </w:p>
    <w:p>
      <w:r>
        <w:t>Individual products associated with a specific sales order. See Sales</w:t>
      </w:r>
      <w:r>
        <w:softHyphen/>
        <w:t>Order</w:t>
      </w:r>
      <w:r>
        <w:softHyphen/>
        <w:t>Header.</w:t>
      </w:r>
    </w:p>
    <w:p>
      <w:pPr>
        <w:pStyle w:val="BlockTitleParagraph"/>
      </w:pPr>
      <w:bookmarkStart w:id="605" w:name="VbK6Tqi6L+e3Iv3AL/rfT5EV3N0="/>
      <w:r>
        <w:t>Properties</w:t>
      </w:r>
      <w:bookmarkEnd w:id="60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121317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06" w:name="9lr0fn09bjTCzNeer1FZFqQoRfU="/>
      <w:r>
        <w:t>Columns</w:t>
      </w:r>
      <w:bookmarkEnd w:id="60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274"/>
        <w:gridCol w:w="1449"/>
        <w:gridCol w:w="847"/>
        <w:gridCol w:w="847"/>
        <w:gridCol w:w="847"/>
        <w:gridCol w:w="824"/>
        <w:gridCol w:w="87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Computed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09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610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Header.Sales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11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One incremental unique number per product sold.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Carrier</w:t>
            </w:r>
            <w:r>
              <w:rPr>
                <w:rStyle w:val="Table-Default"/>
              </w:rPr>
              <w:softHyphen/>
              <w:t>Tracking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Shipment tracking number supplied by the shipper.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12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Order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Quantity ordered per product.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13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614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sold to customer. Foreign key to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15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Promotional code. Foreign key to Special</w:t>
            </w:r>
            <w:r>
              <w:rPr>
                <w:rStyle w:val="DescriptionInTable"/>
              </w:rPr>
              <w:softHyphen/>
              <w:t>Offer.Special</w:t>
            </w:r>
            <w:r>
              <w:rPr>
                <w:rStyle w:val="DescriptionInTable"/>
              </w:rPr>
              <w:softHyphen/>
              <w:t>Offer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16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Selling price of a single product.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17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Discount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Discount amount.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Line</w:t>
            </w:r>
            <w:r>
              <w:rPr>
                <w:rStyle w:val="Table-Default"/>
              </w:rPr>
              <w:softHyphen/>
              <w:t>Total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Per product subtotal. Computed as Unit</w:t>
            </w:r>
            <w:r>
              <w:rPr>
                <w:rStyle w:val="DescriptionInTable"/>
              </w:rPr>
              <w:softHyphen/>
              <w:t>Price * (1 - Unit</w:t>
            </w:r>
            <w:r>
              <w:rPr>
                <w:rStyle w:val="DescriptionInTable"/>
              </w:rPr>
              <w:softHyphen/>
              <w:t>Price</w:t>
            </w:r>
            <w:r>
              <w:rPr>
                <w:rStyle w:val="DescriptionInTable"/>
              </w:rPr>
              <w:softHyphen/>
              <w:t>Discount) * Order</w:t>
            </w:r>
            <w:r>
              <w:rPr>
                <w:rStyle w:val="DescriptionInTable"/>
              </w:rPr>
              <w:softHyphen/>
              <w:t>Qty.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numeric(38,6)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18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07" w:name="Ozh4CZ4RrfA7zqbtG1mDvF90kfY="/>
      <w:r>
        <w:t>Computed columns</w:t>
      </w:r>
      <w:bookmarkEnd w:id="60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3422"/>
        <w:gridCol w:w="5218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 definition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Line</w:t>
            </w:r>
            <w:r>
              <w:rPr>
                <w:rStyle w:val="Table-Default"/>
              </w:rPr>
              <w:softHyphen/>
              <w:t>Total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(isnull(([Unit</w:t>
            </w:r>
            <w:r>
              <w:rPr>
                <w:rStyle w:val="Table-Default"/>
              </w:rPr>
              <w:softHyphen/>
              <w:t>Price]*((1.0)-[Unit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Discount]))*[Order</w:t>
            </w:r>
            <w:r>
              <w:rPr>
                <w:rStyle w:val="Table-Default"/>
              </w:rPr>
              <w:softHyphen/>
              <w:t>Qty],(0.0)))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08" w:name="QZn3OmWFh/AqdBvCQCmNmR9YI8Y="/>
      <w:r>
        <w:t>Indexes</w:t>
      </w:r>
      <w:bookmarkEnd w:id="60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19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ID, 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09" w:name="b3Wan6cl91th3s/rXHWoW7C5JxA="/>
      <w:r>
        <w:t>Triggers</w:t>
      </w:r>
      <w:bookmarkEnd w:id="60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1390"/>
        <w:gridCol w:w="1465"/>
        <w:gridCol w:w="146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ANSI Nulls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Quoted Identifier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idu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AFTER INSERT, DELETE, UPDATE trigger that inserts a row in the Transaction</w:t>
            </w:r>
            <w:r>
              <w:rPr>
                <w:rStyle w:val="DescriptionInTable"/>
              </w:rPr>
              <w:softHyphen/>
              <w:t>History table, updates Modified</w:t>
            </w:r>
            <w:r>
              <w:rPr>
                <w:rStyle w:val="DescriptionInTable"/>
              </w:rPr>
              <w:softHyphen/>
              <w:t>Date in 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Detail and updates the 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Header.Sub</w:t>
            </w:r>
            <w:r>
              <w:rPr>
                <w:rStyle w:val="DescriptionInTable"/>
              </w:rPr>
              <w:softHyphen/>
              <w:t>Total column.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After Delete Insert Update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10" w:name="bqzajKzCDwhyzaKzgNaJKxTGaWI="/>
      <w:r>
        <w:t>Check Constraints</w:t>
      </w:r>
      <w:bookmarkEnd w:id="61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53"/>
        <w:gridCol w:w="1654"/>
        <w:gridCol w:w="253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[Order</w:t>
            </w:r>
            <w:r>
              <w:rPr>
                <w:rStyle w:val="DescriptionInTable"/>
              </w:rPr>
              <w:softHyphen/>
              <w:t>Qty] &gt; (0)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Order</w:t>
            </w:r>
            <w:r>
              <w:rPr>
                <w:rStyle w:val="Table-Default"/>
              </w:rPr>
              <w:softHyphen/>
              <w:t>Qty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([Order</w:t>
            </w:r>
            <w:r>
              <w:rPr>
                <w:rStyle w:val="Table-Default"/>
              </w:rPr>
              <w:softHyphen/>
              <w:t>Qty]&gt;(0))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[Unit</w:t>
            </w:r>
            <w:r>
              <w:rPr>
                <w:rStyle w:val="DescriptionInTable"/>
              </w:rPr>
              <w:softHyphen/>
              <w:t>Price] &gt;=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Unit</w:t>
            </w:r>
            <w:r>
              <w:rPr>
                <w:rStyle w:val="Table-Default"/>
              </w:rPr>
              <w:softHyphen/>
              <w:t>Price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([Unit</w:t>
            </w:r>
            <w:r>
              <w:rPr>
                <w:rStyle w:val="Table-Default"/>
              </w:rPr>
              <w:softHyphen/>
              <w:t>Price]&gt;=(0.00))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</w:t>
            </w:r>
            <w:r>
              <w:rPr>
                <w:rStyle w:val="Table-Default"/>
              </w:rPr>
              <w:softHyphen/>
              <w:t>Unit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Discount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[Unit</w:t>
            </w:r>
            <w:r>
              <w:rPr>
                <w:rStyle w:val="DescriptionInTable"/>
              </w:rPr>
              <w:softHyphen/>
              <w:t>Price</w:t>
            </w:r>
            <w:r>
              <w:rPr>
                <w:rStyle w:val="DescriptionInTable"/>
              </w:rPr>
              <w:softHyphen/>
              <w:t>Discount] &gt;=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Unit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Discount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([Unit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softHyphen/>
              <w:t>Discount]&gt;=(0.00))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11" w:name="XAkBTemro53Zjm8r4Vo5nmMB9cs="/>
      <w:r>
        <w:t>Foreign Keys</w:t>
      </w:r>
      <w:bookmarkEnd w:id="61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60"/>
        <w:gridCol w:w="951"/>
        <w:gridCol w:w="1929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Delete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Header.Purchase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"J0oqEfXKE3WFfJ7PoPfs1QUbO+c="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Header].[Sales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Detail_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IDProduct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Special</w:t>
            </w:r>
            <w:r>
              <w:rPr>
                <w:rStyle w:val="DescriptionInTable"/>
              </w:rPr>
              <w:softHyphen/>
              <w:t>Offer</w:t>
            </w:r>
            <w:r>
              <w:rPr>
                <w:rStyle w:val="DescriptionInTable"/>
              </w:rPr>
              <w:softHyphen/>
              <w:t>Product.Special</w:t>
            </w:r>
            <w:r>
              <w:rPr>
                <w:rStyle w:val="DescriptionInTable"/>
              </w:rPr>
              <w:softHyphen/>
              <w:t>Offer</w:t>
            </w:r>
            <w:r>
              <w:rPr>
                <w:rStyle w:val="DescriptionInTable"/>
              </w:rPr>
              <w:softHyphen/>
              <w:t>IDProduct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"8e4RMrihzXJLXw2gPdnNJ+2ijQ0="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Product].[Special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"8e4RMrihzXJLXw2gPdnNJ+2ijQ0="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Product].[Product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12" w:name="8ej2gE+l6XGJO9WjNXKDb6GXaJI="/>
      <w:r>
        <w:t>SQL Script</w:t>
      </w:r>
      <w:bookmarkEnd w:id="61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[Carrier</w:t>
            </w:r>
            <w:r>
              <w:rPr>
                <w:rStyle w:val="ScriptNormal"/>
              </w:rPr>
              <w:softHyphen/>
              <w:t>Tracking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Discount]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Discount]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[Line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isnull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>*((</w:t>
            </w:r>
            <w:r>
              <w:rPr>
                <w:rStyle w:val="ScriptNormal"/>
              </w:rPr>
              <w:t>1.0</w:t>
            </w:r>
            <w:r>
              <w:rPr>
                <w:rStyle w:val="ScriptNormal"/>
              </w:rPr>
              <w:t>)-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Discount]</w:t>
            </w:r>
            <w:r>
              <w:rPr>
                <w:rStyle w:val="ScriptNormal"/>
              </w:rPr>
              <w:t>))*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0.0</w:t>
            </w:r>
            <w:r>
              <w:rPr>
                <w:rStyle w:val="ScriptNormal"/>
              </w:rPr>
              <w:t>))),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TRIGGER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[idu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AFTER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@@ROWCOUNT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If inserting or updating these columns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Discount]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Insert record into Transaction</w:t>
            </w:r>
            <w:r>
              <w:rPr>
                <w:rStyle w:val="ScriptComment"/>
              </w:rPr>
              <w:softHyphen/>
              <w:t>History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History]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Line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[Transaction</w:t>
            </w:r>
            <w:r>
              <w:rPr>
                <w:rStyle w:val="ScriptNormal"/>
              </w:rPr>
              <w:softHyphen/>
              <w:t>Date]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[Quantity]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[Actual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Price]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>.modify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 xml:space="preserve">'declare default element namespace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replace value of (/Individual</w:t>
            </w:r>
            <w:r>
              <w:rPr>
                <w:rStyle w:val="ScriptString"/>
              </w:rPr>
              <w:softHyphen/>
              <w:t>Survey/Total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 xml:space="preserve">YTD)[1]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with data(/Individual</w:t>
            </w:r>
            <w:r>
              <w:rPr>
                <w:rStyle w:val="ScriptString"/>
              </w:rPr>
              <w:softHyphen/>
              <w:t>Survey/Total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YTD)[1] + sql:column ("inserted.Line</w:t>
            </w:r>
            <w:r>
              <w:rPr>
                <w:rStyle w:val="ScriptString"/>
              </w:rPr>
              <w:softHyphen/>
              <w:t>Total")'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SOH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SOH.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SOH.</w:t>
            </w:r>
            <w:r>
              <w:rPr>
                <w:rStyle w:val="ScriptNormal"/>
              </w:rPr>
              <w:t>[Customer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[Customer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Update Sub</w:t>
            </w:r>
            <w:r>
              <w:rPr>
                <w:rStyle w:val="ScriptComment"/>
              </w:rPr>
              <w:softHyphen/>
              <w:t>Total in Sales</w:t>
            </w:r>
            <w:r>
              <w:rPr>
                <w:rStyle w:val="ScriptComment"/>
              </w:rPr>
              <w:softHyphen/>
              <w:t>Order</w:t>
            </w:r>
            <w:r>
              <w:rPr>
                <w:rStyle w:val="ScriptComment"/>
              </w:rPr>
              <w:softHyphen/>
              <w:t xml:space="preserve">Header record. Note that this causes the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Sales</w:t>
            </w:r>
            <w:r>
              <w:rPr>
                <w:rStyle w:val="ScriptComment"/>
              </w:rPr>
              <w:softHyphen/>
              <w:t>Order</w:t>
            </w:r>
            <w:r>
              <w:rPr>
                <w:rStyle w:val="ScriptComment"/>
              </w:rPr>
              <w:softHyphen/>
              <w:t>Header trigger to fire which will update the Revision</w:t>
            </w:r>
            <w:r>
              <w:rPr>
                <w:rStyle w:val="ScriptComment"/>
              </w:rPr>
              <w:softHyphen/>
              <w:t>Number.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SUM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[Line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>.modify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 xml:space="preserve">'declare default element namespace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replace value of (/Individual</w:t>
            </w:r>
            <w:r>
              <w:rPr>
                <w:rStyle w:val="ScriptString"/>
              </w:rPr>
              <w:softHyphen/>
              <w:t>Survey/Total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 xml:space="preserve">YTD)[1]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with data(/Individual</w:t>
            </w:r>
            <w:r>
              <w:rPr>
                <w:rStyle w:val="ScriptString"/>
              </w:rPr>
              <w:softHyphen/>
              <w:t>Survey/Total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YTD)[1] - sql:column("deleted.Line</w:t>
            </w:r>
            <w:r>
              <w:rPr>
                <w:rStyle w:val="ScriptString"/>
              </w:rPr>
              <w:softHyphen/>
              <w:t>Total")'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deleted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deleted.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Print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Rollback any active or uncommittable transactions before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inserting information in the Error</w:t>
            </w:r>
            <w:r>
              <w:rPr>
                <w:rStyle w:val="ScriptComment"/>
              </w:rPr>
              <w:softHyphen/>
              <w:t>Log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&gt;(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Unit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Discount]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[Unit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Discount]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Detail_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IDProduct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'Individual products associated with a specific sales order. See 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'Shipment tracking number supplied by the shipper.'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'Carrier</w:t>
            </w:r>
            <w:r>
              <w:rPr>
                <w:rStyle w:val="ScriptString"/>
              </w:rPr>
              <w:softHyphen/>
              <w:t>Tracking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 product subtotal. Computed as Unit</w:t>
            </w:r>
            <w:r>
              <w:rPr>
                <w:rStyle w:val="ScriptString"/>
              </w:rPr>
              <w:softHyphen/>
              <w:t>Price * (1 - Unit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Discount) * Order</w:t>
            </w:r>
            <w:r>
              <w:rPr>
                <w:rStyle w:val="ScriptString"/>
              </w:rPr>
              <w:softHyphen/>
              <w:t>Qty.'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'Line</w:t>
            </w:r>
            <w:r>
              <w:rPr>
                <w:rStyle w:val="ScriptString"/>
              </w:rPr>
              <w:softHyphen/>
              <w:t>Total'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'Quantity ordered per product.'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'Order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sold to customer. Foreign key to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One incremental unique number per product sold.'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Header.Sales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'Promotional code. Foreign key to Special</w:t>
            </w:r>
            <w:r>
              <w:rPr>
                <w:rStyle w:val="ScriptString"/>
              </w:rPr>
              <w:softHyphen/>
              <w:t>Offer.Special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'Selling price of a single product.'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</w:t>
            </w:r>
            <w:r>
              <w:rPr>
                <w:rStyle w:val="ScriptString"/>
              </w:rPr>
              <w:softHyphen/>
              <w:t>Price'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'Discount amount.'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Discount'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[Order</w:t>
            </w:r>
            <w:r>
              <w:rPr>
                <w:rStyle w:val="ScriptString"/>
              </w:rPr>
              <w:softHyphen/>
              <w:t>Qty] &gt; (0)'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[Unit</w:t>
            </w:r>
            <w:r>
              <w:rPr>
                <w:rStyle w:val="ScriptString"/>
              </w:rPr>
              <w:softHyphen/>
              <w:t>Price]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Price'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[Unit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Discount]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Discount'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Unit</w:t>
            </w:r>
            <w:r>
              <w:rPr>
                <w:rStyle w:val="ScriptString"/>
              </w:rPr>
              <w:softHyphen/>
              <w:t>Price</w:t>
            </w:r>
            <w:r>
              <w:rPr>
                <w:rStyle w:val="ScriptString"/>
              </w:rPr>
              <w:softHyphen/>
              <w:t>Discount'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Header.Purchase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Product.Special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IDProduct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IDProduct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'AFTER INSERT, DELETE, UPDATE trigger that inserts a row in the Transaction</w:t>
            </w:r>
            <w:r>
              <w:rPr>
                <w:rStyle w:val="ScriptString"/>
              </w:rPr>
              <w:softHyphen/>
              <w:t>History table, updates Modified</w:t>
            </w:r>
            <w:r>
              <w:rPr>
                <w:rStyle w:val="ScriptString"/>
              </w:rPr>
              <w:softHyphen/>
              <w:t>Date in 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 and updates the 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Header.Sub</w:t>
            </w:r>
            <w:r>
              <w:rPr>
                <w:rStyle w:val="ScriptString"/>
              </w:rPr>
              <w:softHyphen/>
              <w:t>Total column.'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'TRIGGER'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'idu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613" w:name="KpE5CD1dHfEzHS7MgcQt1XWhgco="/>
      <w:r>
        <w:t>Uses</w:t>
      </w:r>
      <w:bookmarkEnd w:id="613"/>
    </w:p>
    <w:p>
      <w:r>
        <w:fldChar w:fldCharType="begin"/>
      </w:r>
      <w:r>
        <w:instrText xml:space="preserve"> HYPERLINK \l "J0oqEfXKE3WFfJ7PoPfs1QUbO+c="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Header]</w:t>
      </w:r>
      <w:r>
        <w:fldChar w:fldCharType="end"/>
      </w:r>
    </w:p>
    <w:p>
      <w:r>
        <w:fldChar w:fldCharType="begin"/>
      </w:r>
      <w:r>
        <w:instrText xml:space="preserve"> HYPERLINK \l "8e4RMrihzXJLXw2gPdnNJ+2ijQ0=" </w:instrText>
      </w:r>
      <w:r>
        <w:fldChar w:fldCharType="separate"/>
      </w:r>
      <w:r>
        <w:t>[Sales].[Special</w:t>
      </w:r>
      <w:r>
        <w:softHyphen/>
        <w:t>Offer</w:t>
      </w:r>
      <w:r>
        <w:softHyphen/>
        <w:t>Product]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sectPr>
          <w:headerReference w:type="default" r:id="rId9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14" w:name="J0oqEfXKE3WFfJ7PoPfs1QUbO+c="/>
            <w:bookmarkStart w:id="615" w:name="_Toc256000065"/>
            <w:r>
              <w:pict>
                <v:shape id="_x0000_i162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[Sales].[Sales</w:t>
            </w:r>
            <w:r>
              <w:softHyphen/>
              <w:t>Order</w:t>
            </w:r>
            <w:r>
              <w:softHyphen/>
              <w:t>Header]</w:t>
            </w:r>
            <w:bookmarkEnd w:id="615"/>
          </w:p>
          <w:p>
            <w:bookmarkEnd w:id="614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616" w:name="inb/AMrm2GRUsAIHpEQXTFKJik8="/>
      <w:r>
        <w:t>MS_</w:t>
      </w:r>
      <w:r>
        <w:softHyphen/>
        <w:t>Description</w:t>
      </w:r>
      <w:bookmarkEnd w:id="616"/>
    </w:p>
    <w:p>
      <w:r>
        <w:t>General sales order information.</w:t>
      </w:r>
    </w:p>
    <w:p>
      <w:pPr>
        <w:pStyle w:val="BlockTitleParagraph"/>
      </w:pPr>
      <w:bookmarkStart w:id="617" w:name="xGtSV+OVGrWNIoXDOvrw4hiAs+o="/>
      <w:r>
        <w:t>Properties</w:t>
      </w:r>
      <w:bookmarkEnd w:id="61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31465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18" w:name="eHSYfF1XtMvv6kBq6KQshfhq6ns="/>
      <w:r>
        <w:t>Columns</w:t>
      </w:r>
      <w:bookmarkEnd w:id="61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1990"/>
        <w:gridCol w:w="1706"/>
        <w:gridCol w:w="711"/>
        <w:gridCol w:w="711"/>
        <w:gridCol w:w="711"/>
        <w:gridCol w:w="711"/>
        <w:gridCol w:w="711"/>
        <w:gridCol w:w="71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Computed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 Replication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21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Revision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Incremental number to track changes to the sales order over time.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Order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Dates the sales order was created.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Due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the order is due to the customer.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the order was shipped to the customer.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22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Order current status. 1 = In process; 2 = Approved; 3 = Backordered; 4 = Rejected; 5 = Shipped; 6 = Cancelled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Online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Flag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0 = Order placed by sales person. 1 = Order placed online by customer.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"j88jjDtwCbK8khz/m8jxryH/SFk="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[dbo].[Flag]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23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sales order identification number.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 xml:space="preserve">Customer purchase order number reference. 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"SZqX2/vCAFjEqiLsacel6rQr3G4="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[dbo].[Order</w:t>
            </w:r>
            <w:r>
              <w:rPr>
                <w:rStyle w:val="Table-Default"/>
              </w:rPr>
              <w:softHyphen/>
              <w:t>Number]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Financial accounting number reference.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"wfUPMi1TrfOhNsrHkC5PC5H/4RE="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[dbo].[Account</w:t>
            </w:r>
            <w:r>
              <w:rPr>
                <w:rStyle w:val="Table-Default"/>
              </w:rPr>
              <w:softHyphen/>
              <w:t>Number]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24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625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Customer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Customer identification number. Foreign key to Customer.Business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26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627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person who created the sales order. Foreign key to Sales</w:t>
            </w:r>
            <w:r>
              <w:rPr>
                <w:rStyle w:val="DescriptionInTable"/>
              </w:rPr>
              <w:softHyphen/>
              <w:t>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28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Territory in which the sale was made. Foreign key to Sales</w:t>
            </w:r>
            <w:r>
              <w:rPr>
                <w:rStyle w:val="DescriptionInTable"/>
              </w:rPr>
              <w:softHyphen/>
              <w:t>Territory.Sales</w:t>
            </w:r>
            <w:r>
              <w:rPr>
                <w:rStyle w:val="DescriptionInTable"/>
              </w:rPr>
              <w:softHyphen/>
              <w:t>Territory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29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Bill</w:t>
            </w:r>
            <w:r>
              <w:rPr>
                <w:rStyle w:val="Table-Default"/>
              </w:rPr>
              <w:softHyphen/>
              <w:t>To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Customer billing address. Foreign key to Address.Address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30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To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Customer shipping address. Foreign key to Address.Address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31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Shipping method. Foreign key to Ship</w:t>
            </w:r>
            <w:r>
              <w:rPr>
                <w:rStyle w:val="DescriptionInTable"/>
              </w:rPr>
              <w:softHyphen/>
              <w:t>Method.Ship</w:t>
            </w:r>
            <w:r>
              <w:rPr>
                <w:rStyle w:val="DescriptionInTable"/>
              </w:rPr>
              <w:softHyphen/>
              <w:t>Method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32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Credit card identification number. Foreign key to Credit</w:t>
            </w:r>
            <w:r>
              <w:rPr>
                <w:rStyle w:val="DescriptionInTable"/>
              </w:rPr>
              <w:softHyphen/>
              <w:t>Card.Credit</w:t>
            </w:r>
            <w:r>
              <w:rPr>
                <w:rStyle w:val="DescriptionInTable"/>
              </w:rPr>
              <w:softHyphen/>
              <w:t>Card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softHyphen/>
              <w:t>Approval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Approval code provided by the credit card company.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33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Currency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Currency exchange rate used. Foreign key to Currency</w:t>
            </w:r>
            <w:r>
              <w:rPr>
                <w:rStyle w:val="DescriptionInTable"/>
              </w:rPr>
              <w:softHyphen/>
              <w:t>Rate.Currency</w:t>
            </w:r>
            <w:r>
              <w:rPr>
                <w:rStyle w:val="DescriptionInTable"/>
              </w:rPr>
              <w:softHyphen/>
              <w:t>Rate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34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</w:t>
            </w:r>
            <w:r>
              <w:rPr>
                <w:rStyle w:val="Table-Default"/>
              </w:rPr>
              <w:softHyphen/>
              <w:t>Total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subtotal. Computed as SUM(Sales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Detail.Line</w:t>
            </w:r>
            <w:r>
              <w:rPr>
                <w:rStyle w:val="DescriptionInTable"/>
              </w:rPr>
              <w:softHyphen/>
              <w:t>Total)for the appropriate 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35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Tax</w:t>
            </w:r>
            <w:r>
              <w:rPr>
                <w:rStyle w:val="Table-Default"/>
              </w:rPr>
              <w:softHyphen/>
              <w:t>Amt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Tax amount.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36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Freight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Shipping cost.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Total</w:t>
            </w:r>
            <w:r>
              <w:rPr>
                <w:rStyle w:val="Table-Default"/>
              </w:rPr>
              <w:softHyphen/>
              <w:t>Due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Total due from customer. Computed as Subtotal + Tax</w:t>
            </w:r>
            <w:r>
              <w:rPr>
                <w:rStyle w:val="DescriptionInTable"/>
              </w:rPr>
              <w:softHyphen/>
              <w:t>Amt + Freight.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Comment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representative comments.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nvarchar(128)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37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19" w:name="Fj4/hvqAgkfgGPfgJmaL+s1Hmsc="/>
      <w:r>
        <w:t>Computed columns</w:t>
      </w:r>
      <w:bookmarkEnd w:id="61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2267"/>
        <w:gridCol w:w="6373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 definition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(isnull(N'SO'+CONVERT([nvarchar](23),[Sales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ID],(0)),N'*** ERROR ***'))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Total</w:t>
            </w:r>
            <w:r>
              <w:rPr>
                <w:rStyle w:val="Table-Default"/>
              </w:rPr>
              <w:softHyphen/>
              <w:t>Due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(isnull(([Sub</w:t>
            </w:r>
            <w:r>
              <w:rPr>
                <w:rStyle w:val="Table-Default"/>
              </w:rPr>
              <w:softHyphen/>
              <w:t>Total]+[Tax</w:t>
            </w:r>
            <w:r>
              <w:rPr>
                <w:rStyle w:val="Table-Default"/>
              </w:rPr>
              <w:softHyphen/>
              <w:t>Amt])+[Freight],(0)))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20" w:name="wcNfiFtGiipRWiA7Mx02Sjv9uUc="/>
      <w:r>
        <w:t>Indexes</w:t>
      </w:r>
      <w:bookmarkEnd w:id="62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3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Customer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Customer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21" w:name="beLdRrDnX+x/k5IH8DsM7kpeNy0="/>
      <w:r>
        <w:t>Triggers</w:t>
      </w:r>
      <w:bookmarkEnd w:id="62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3456"/>
        <w:gridCol w:w="1296"/>
        <w:gridCol w:w="1296"/>
        <w:gridCol w:w="1244"/>
        <w:gridCol w:w="1348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ANSI Nulls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Quoted Identifier 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Not For Replication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AFTER UPDATE trigger that updates the Revision</w:t>
            </w:r>
            <w:r>
              <w:rPr>
                <w:rStyle w:val="DescriptionInTable"/>
              </w:rPr>
              <w:softHyphen/>
              <w:t>Number and Modified</w:t>
            </w:r>
            <w:r>
              <w:rPr>
                <w:rStyle w:val="DescriptionInTable"/>
              </w:rPr>
              <w:softHyphen/>
              <w:t>Date columns in the 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 table.Updates the Sales</w:t>
            </w:r>
            <w:r>
              <w:rPr>
                <w:rStyle w:val="DescriptionInTable"/>
              </w:rPr>
              <w:softHyphen/>
              <w:t>YTD column in the Sales</w:t>
            </w:r>
            <w:r>
              <w:rPr>
                <w:rStyle w:val="DescriptionInTable"/>
              </w:rPr>
              <w:softHyphen/>
              <w:t>Person and Sales</w:t>
            </w:r>
            <w:r>
              <w:rPr>
                <w:rStyle w:val="DescriptionInTable"/>
              </w:rPr>
              <w:softHyphen/>
              <w:t>Territory tables.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After Update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22" w:name="879/Ggh2KmE3ecTKY/tuUBY6OTo="/>
      <w:r>
        <w:t>Check Constraints</w:t>
      </w:r>
      <w:bookmarkEnd w:id="62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9"/>
        <w:gridCol w:w="1146"/>
        <w:gridCol w:w="1885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Due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[Due</w:t>
            </w:r>
            <w:r>
              <w:rPr>
                <w:rStyle w:val="DescriptionInTable"/>
              </w:rPr>
              <w:softHyphen/>
              <w:t>Date] &gt;= [Order</w:t>
            </w:r>
            <w:r>
              <w:rPr>
                <w:rStyle w:val="DescriptionInTable"/>
              </w:rPr>
              <w:softHyphen/>
              <w:t>Date]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([Due</w:t>
            </w:r>
            <w:r>
              <w:rPr>
                <w:rStyle w:val="Table-Default"/>
              </w:rPr>
              <w:softHyphen/>
              <w:t>Date]&gt;=[Order</w:t>
            </w:r>
            <w:r>
              <w:rPr>
                <w:rStyle w:val="Table-Default"/>
              </w:rPr>
              <w:softHyphen/>
              <w:t>Date])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Freight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[Freight] &gt;=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Freight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([Freight]&gt;=(0.00))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Ship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[Ship</w:t>
            </w:r>
            <w:r>
              <w:rPr>
                <w:rStyle w:val="DescriptionInTable"/>
              </w:rPr>
              <w:softHyphen/>
              <w:t>Date] &gt;= [Order</w:t>
            </w:r>
            <w:r>
              <w:rPr>
                <w:rStyle w:val="DescriptionInTable"/>
              </w:rPr>
              <w:softHyphen/>
              <w:t>Date] OR [Ship</w:t>
            </w:r>
            <w:r>
              <w:rPr>
                <w:rStyle w:val="DescriptionInTable"/>
              </w:rPr>
              <w:softHyphen/>
              <w:t>Date] IS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([Ship</w:t>
            </w:r>
            <w:r>
              <w:rPr>
                <w:rStyle w:val="Table-Default"/>
              </w:rPr>
              <w:softHyphen/>
              <w:t>Date]&gt;=[Order</w:t>
            </w:r>
            <w:r>
              <w:rPr>
                <w:rStyle w:val="Table-Default"/>
              </w:rPr>
              <w:softHyphen/>
              <w:t>Date] OR [Ship</w:t>
            </w:r>
            <w:r>
              <w:rPr>
                <w:rStyle w:val="Table-Default"/>
              </w:rPr>
              <w:softHyphen/>
              <w:t>Date] IS NULL)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[Status] BETWEEN (0) AND (8)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Status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([Status]&gt;=(0) AND [Status]&lt;=(8))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Sub</w:t>
            </w:r>
            <w:r>
              <w:rPr>
                <w:rStyle w:val="Table-Default"/>
              </w:rPr>
              <w:softHyphen/>
              <w:t>Total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[Sub</w:t>
            </w:r>
            <w:r>
              <w:rPr>
                <w:rStyle w:val="DescriptionInTable"/>
              </w:rPr>
              <w:softHyphen/>
              <w:t>Total] &gt;=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</w:t>
            </w:r>
            <w:r>
              <w:rPr>
                <w:rStyle w:val="Table-Default"/>
              </w:rPr>
              <w:softHyphen/>
              <w:t>Total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([Sub</w:t>
            </w:r>
            <w:r>
              <w:rPr>
                <w:rStyle w:val="Table-Default"/>
              </w:rPr>
              <w:softHyphen/>
              <w:t>Total]&gt;=(0.00))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Tax</w:t>
            </w:r>
            <w:r>
              <w:rPr>
                <w:rStyle w:val="Table-Default"/>
              </w:rPr>
              <w:softHyphen/>
              <w:t>Amt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[Tax</w:t>
            </w:r>
            <w:r>
              <w:rPr>
                <w:rStyle w:val="DescriptionInTable"/>
              </w:rPr>
              <w:softHyphen/>
              <w:t>Amt] &gt;=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Tax</w:t>
            </w:r>
            <w:r>
              <w:rPr>
                <w:rStyle w:val="Table-Default"/>
              </w:rPr>
              <w:softHyphen/>
              <w:t>Amt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([Tax</w:t>
            </w:r>
            <w:r>
              <w:rPr>
                <w:rStyle w:val="Table-Default"/>
              </w:rPr>
              <w:softHyphen/>
              <w:t>Amt]&gt;=(0.00))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23" w:name="o/JQevVBuhtUWMvnkqhHPCv00tg="/>
      <w:r>
        <w:t>Foreign Keys</w:t>
      </w:r>
      <w:bookmarkEnd w:id="62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Bill</w:t>
            </w:r>
            <w:r>
              <w:rPr>
                <w:rStyle w:val="Table-Default"/>
              </w:rPr>
              <w:softHyphen/>
              <w:t>To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Address.Address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Bill</w:t>
            </w:r>
            <w:r>
              <w:rPr>
                <w:rStyle w:val="Table-Default"/>
              </w:rPr>
              <w:softHyphen/>
              <w:t>To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"YHZkNb8Ts04ByOupF/OAfoeI2qk="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[Person].[Address].[Address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Address_</w:t>
            </w:r>
            <w:r>
              <w:rPr>
                <w:rStyle w:val="Table-Default"/>
              </w:rPr>
              <w:softHyphen/>
              <w:t>Ship</w:t>
            </w:r>
            <w:r>
              <w:rPr>
                <w:rStyle w:val="Table-Default"/>
              </w:rPr>
              <w:softHyphen/>
              <w:t>To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Address.Address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To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"YHZkNb8Ts04ByOupF/OAfoeI2qk="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[Person].[Address].[Address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Credit</w:t>
            </w:r>
            <w:r>
              <w:rPr>
                <w:rStyle w:val="Table-Default"/>
              </w:rPr>
              <w:softHyphen/>
              <w:t>Card_</w:t>
            </w:r>
            <w:r>
              <w:rPr>
                <w:rStyle w:val="Table-Default"/>
              </w:rPr>
              <w:softHyphen/>
              <w:t>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Credit</w:t>
            </w:r>
            <w:r>
              <w:rPr>
                <w:rStyle w:val="DescriptionInTable"/>
              </w:rPr>
              <w:softHyphen/>
              <w:t>Card.Credit</w:t>
            </w:r>
            <w:r>
              <w:rPr>
                <w:rStyle w:val="DescriptionInTable"/>
              </w:rPr>
              <w:softHyphen/>
              <w:t>Card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"Juoic8jJ3a0e1KCG+cj8LixVRbQ="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[Sales].[Credit</w:t>
            </w:r>
            <w:r>
              <w:rPr>
                <w:rStyle w:val="Table-Default"/>
              </w:rPr>
              <w:softHyphen/>
              <w:t>Card].[Credit</w:t>
            </w:r>
            <w:r>
              <w:rPr>
                <w:rStyle w:val="Table-Default"/>
              </w:rPr>
              <w:softHyphen/>
              <w:t>Card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Rate_</w:t>
            </w:r>
            <w:r>
              <w:rPr>
                <w:rStyle w:val="Table-Default"/>
              </w:rPr>
              <w:softHyphen/>
              <w:t>Currency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Currency</w:t>
            </w:r>
            <w:r>
              <w:rPr>
                <w:rStyle w:val="DescriptionInTable"/>
              </w:rPr>
              <w:softHyphen/>
              <w:t>Rate.Currency</w:t>
            </w:r>
            <w:r>
              <w:rPr>
                <w:rStyle w:val="DescriptionInTable"/>
              </w:rPr>
              <w:softHyphen/>
              <w:t>Rate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Currency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"DbnMf0tD82NB+BGbYOX9jWqScts="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[Sales].[Currency</w:t>
            </w:r>
            <w:r>
              <w:rPr>
                <w:rStyle w:val="Table-Default"/>
              </w:rPr>
              <w:softHyphen/>
              <w:t>Rate].[Currency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Customer_</w:t>
            </w:r>
            <w:r>
              <w:rPr>
                <w:rStyle w:val="Table-Default"/>
              </w:rPr>
              <w:softHyphen/>
              <w:t>Customer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Customer.Customer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Customer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"UK53WWAjbLvEqOKY0KByf769x9M="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[Sales].[Customer].[Customer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Sales</w:t>
            </w:r>
            <w:r>
              <w:rPr>
                <w:rStyle w:val="DescriptionInTable"/>
              </w:rPr>
              <w:softHyphen/>
              <w:t>Person.Sales</w:t>
            </w:r>
            <w:r>
              <w:rPr>
                <w:rStyle w:val="DescriptionInTable"/>
              </w:rPr>
              <w:softHyphen/>
              <w:t>Person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"hKN58zHn4ffskJv6ldcUqjf87do="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[Sales].[Sales</w:t>
            </w:r>
            <w:r>
              <w:rPr>
                <w:rStyle w:val="Table-Default"/>
              </w:rPr>
              <w:softHyphen/>
              <w:t>Person].[Business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Territory_</w:t>
            </w:r>
            <w:r>
              <w:rPr>
                <w:rStyle w:val="Table-Default"/>
              </w:rPr>
              <w:softHyphen/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Sales</w:t>
            </w:r>
            <w:r>
              <w:rPr>
                <w:rStyle w:val="DescriptionInTable"/>
              </w:rPr>
              <w:softHyphen/>
              <w:t>Territory.Territory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"hvNbyL+2AhjcTkzEdMCOV3mg8XQ="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[Sales].[Sales</w:t>
            </w:r>
            <w:r>
              <w:rPr>
                <w:rStyle w:val="Table-Default"/>
              </w:rPr>
              <w:softHyphen/>
              <w:t>Territory].[Territory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Ship</w:t>
            </w:r>
            <w:r>
              <w:rPr>
                <w:rStyle w:val="Table-Default"/>
              </w:rPr>
              <w:softHyphen/>
              <w:t>Method_</w:t>
            </w:r>
            <w:r>
              <w:rPr>
                <w:rStyle w:val="Table-Default"/>
              </w:rPr>
              <w:softHyphen/>
              <w:t>Ship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Ship</w:t>
            </w:r>
            <w:r>
              <w:rPr>
                <w:rStyle w:val="DescriptionInTable"/>
              </w:rPr>
              <w:softHyphen/>
              <w:t>Method.Ship</w:t>
            </w:r>
            <w:r>
              <w:rPr>
                <w:rStyle w:val="DescriptionInTable"/>
              </w:rPr>
              <w:softHyphen/>
              <w:t>Method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Ship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"Xt5ka3ip5ljwxYo+n5TjCRZypoY="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[Purchasing].[Ship</w:t>
            </w:r>
            <w:r>
              <w:rPr>
                <w:rStyle w:val="Table-Default"/>
              </w:rPr>
              <w:softHyphen/>
              <w:t>Method].[Ship</w:t>
            </w:r>
            <w:r>
              <w:rPr>
                <w:rStyle w:val="Table-Default"/>
              </w:rPr>
              <w:softHyphen/>
              <w:t>Method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24" w:name="6Cxp/OjVEDsA3yj2YcIu0cQybtI="/>
      <w:r>
        <w:t>SQL Script</w:t>
      </w:r>
      <w:bookmarkEnd w:id="62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REPLICATION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[Revision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Revision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[Due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[Online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Online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'SO'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CONVERT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23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'*** ERROR ***'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[Customer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Card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Card</w:t>
            </w:r>
            <w:r>
              <w:rPr>
                <w:rStyle w:val="ScriptNormal"/>
              </w:rPr>
              <w:softHyphen/>
              <w:t>Approval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Rate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[Tax</w:t>
            </w:r>
            <w:r>
              <w:rPr>
                <w:rStyle w:val="ScriptNormal"/>
              </w:rPr>
              <w:softHyphen/>
              <w:t>Amt]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Amt]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[Freight]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Freight]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[Total</w:t>
            </w:r>
            <w:r>
              <w:rPr>
                <w:rStyle w:val="ScriptNormal"/>
              </w:rPr>
              <w:softHyphen/>
              <w:t>Due]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isnull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Normal"/>
              </w:rPr>
              <w:t>+</w:t>
            </w:r>
            <w:r>
              <w:rPr>
                <w:rStyle w:val="ScriptNormal"/>
              </w:rPr>
              <w:t>[Tax</w:t>
            </w:r>
            <w:r>
              <w:rPr>
                <w:rStyle w:val="ScriptNormal"/>
              </w:rPr>
              <w:softHyphen/>
              <w:t>Amt]</w:t>
            </w:r>
            <w:r>
              <w:rPr>
                <w:rStyle w:val="ScriptNormal"/>
              </w:rPr>
              <w:t>)+</w:t>
            </w:r>
            <w:r>
              <w:rPr>
                <w:rStyle w:val="ScriptNormal"/>
              </w:rPr>
              <w:t>[Freight]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[Comment]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128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TRIGGER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AFTER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REPLICATION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@@ROWCOUNT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Update Revision</w:t>
            </w:r>
            <w:r>
              <w:rPr>
                <w:rStyle w:val="ScriptComment"/>
              </w:rPr>
              <w:softHyphen/>
              <w:t>Number for modification of any field EXCEPT the Status.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[Status]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[Revision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[Revision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Update the Sales</w:t>
            </w:r>
            <w:r>
              <w:rPr>
                <w:rStyle w:val="ScriptComment"/>
              </w:rPr>
              <w:softHyphen/>
              <w:t>Person Sales</w:t>
            </w:r>
            <w:r>
              <w:rPr>
                <w:rStyle w:val="ScriptComment"/>
              </w:rPr>
              <w:softHyphen/>
              <w:t>YTD when Sub</w:t>
            </w:r>
            <w:r>
              <w:rPr>
                <w:rStyle w:val="ScriptComment"/>
              </w:rPr>
              <w:softHyphen/>
              <w:t>Total is updated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datetime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@End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datetime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[ufn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Accounting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();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@End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[ufn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Accounting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();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YTD]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SUM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Shipped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BETWEEN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@End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BETWEEN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@End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Comment"/>
              </w:rPr>
              <w:t>-- Update the Sales</w:t>
            </w:r>
            <w:r>
              <w:rPr>
                <w:rStyle w:val="ScriptComment"/>
              </w:rPr>
              <w:softHyphen/>
              <w:t>Territory Sales</w:t>
            </w:r>
            <w:r>
              <w:rPr>
                <w:rStyle w:val="ScriptComment"/>
              </w:rPr>
              <w:softHyphen/>
              <w:t>YTD when Sub</w:t>
            </w:r>
            <w:r>
              <w:rPr>
                <w:rStyle w:val="ScriptComment"/>
              </w:rPr>
              <w:softHyphen/>
              <w:t>Total is updated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YTD]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SUM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Shipped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BETWEEN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@End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inserted.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BETWEEN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@End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Print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Rollback any active or uncommittable transactions before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inserting information in the Error</w:t>
            </w:r>
            <w:r>
              <w:rPr>
                <w:rStyle w:val="ScriptComment"/>
              </w:rPr>
              <w:softHyphen/>
              <w:t>Log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Due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[Due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Freight]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[Freight]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[Status]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[Status]</w:t>
            </w:r>
            <w:r>
              <w:rPr>
                <w:rStyle w:val="ScriptNormal"/>
              </w:rPr>
              <w:t>&lt;=(</w:t>
            </w:r>
            <w:r>
              <w:rPr>
                <w:rStyle w:val="ScriptNormal"/>
              </w:rPr>
              <w:t>8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Amt]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[Tax</w:t>
            </w:r>
            <w:r>
              <w:rPr>
                <w:rStyle w:val="ScriptNormal"/>
              </w:rPr>
              <w:softHyphen/>
              <w:t>Amt]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Customer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[Customer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Address_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Card_</w:t>
            </w:r>
            <w:r>
              <w:rPr>
                <w:rStyle w:val="ScriptNormal"/>
              </w:rPr>
              <w:softHyphen/>
              <w:t>Credit</w:t>
            </w:r>
            <w:r>
              <w:rPr>
                <w:rStyle w:val="ScriptNormal"/>
              </w:rPr>
              <w:softHyphen/>
              <w:t>Card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Card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Card]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[Credit</w:t>
            </w:r>
            <w:r>
              <w:rPr>
                <w:rStyle w:val="ScriptNormal"/>
              </w:rPr>
              <w:softHyphen/>
              <w:t>Card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Rate_</w:t>
            </w:r>
            <w:r>
              <w:rPr>
                <w:rStyle w:val="ScriptNormal"/>
              </w:rPr>
              <w:softHyphen/>
              <w:t>Currency</w:t>
            </w:r>
            <w:r>
              <w:rPr>
                <w:rStyle w:val="ScriptNormal"/>
              </w:rPr>
              <w:softHyphen/>
              <w:t>Rate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Rate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[Currency</w:t>
            </w:r>
            <w:r>
              <w:rPr>
                <w:rStyle w:val="ScriptNormal"/>
              </w:rPr>
              <w:softHyphen/>
              <w:t>Rate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Customer_</w:t>
            </w:r>
            <w:r>
              <w:rPr>
                <w:rStyle w:val="ScriptNormal"/>
              </w:rPr>
              <w:softHyphen/>
              <w:t>Customer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[Customer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[Customer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Method_</w:t>
            </w:r>
            <w:r>
              <w:rPr>
                <w:rStyle w:val="ScriptNormal"/>
              </w:rPr>
              <w:softHyphen/>
              <w:t>Ship</w:t>
            </w:r>
            <w:r>
              <w:rPr>
                <w:rStyle w:val="ScriptNormal"/>
              </w:rPr>
              <w:softHyphen/>
              <w:t>Method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[Ship</w:t>
            </w:r>
            <w:r>
              <w:rPr>
                <w:rStyle w:val="ScriptNormal"/>
              </w:rPr>
              <w:softHyphen/>
              <w:t>Method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'General sales order information.'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'Financial accounting number reference.'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'Account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 billing address. Foreign key to Address.Address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'Bill</w:t>
            </w:r>
            <w:r>
              <w:rPr>
                <w:rStyle w:val="ScriptString"/>
              </w:rPr>
              <w:softHyphen/>
              <w:t>To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representative comments.'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'Comment'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'Approval code provided by the credit card company.'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Card</w:t>
            </w:r>
            <w:r>
              <w:rPr>
                <w:rStyle w:val="ScriptString"/>
              </w:rPr>
              <w:softHyphen/>
              <w:t>Approval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 card identification number. Foreign key to Credit</w:t>
            </w:r>
            <w:r>
              <w:rPr>
                <w:rStyle w:val="ScriptString"/>
              </w:rPr>
              <w:softHyphen/>
              <w:t>Card.Credit</w:t>
            </w:r>
            <w:r>
              <w:rPr>
                <w:rStyle w:val="ScriptString"/>
              </w:rPr>
              <w:softHyphen/>
              <w:t>Card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'Credit</w:t>
            </w:r>
            <w:r>
              <w:rPr>
                <w:rStyle w:val="ScriptString"/>
              </w:rPr>
              <w:softHyphen/>
              <w:t>Card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 exchange rate used. Foreign key to Currency</w:t>
            </w:r>
            <w:r>
              <w:rPr>
                <w:rStyle w:val="ScriptString"/>
              </w:rPr>
              <w:softHyphen/>
              <w:t>Rate.Currency</w:t>
            </w:r>
            <w:r>
              <w:rPr>
                <w:rStyle w:val="ScriptString"/>
              </w:rPr>
              <w:softHyphen/>
              <w:t>Rate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'Currency</w:t>
            </w:r>
            <w:r>
              <w:rPr>
                <w:rStyle w:val="ScriptString"/>
              </w:rPr>
              <w:softHyphen/>
              <w:t>Rate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 identification number. Foreign key to Customer.Business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the order is due to the customer.'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'Due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'Shipping cost.'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'Freight'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'0 = Order placed by sales person. 1 = Order placed online by customer.'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'Online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'Dates the sales order was created.'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'Order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 purchase order number reference. 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'Incremental number to track changes to the sales order over time.'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'Revision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sales order identification number.'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person who created the sales order. Foreign key to Sales</w:t>
            </w:r>
            <w:r>
              <w:rPr>
                <w:rStyle w:val="ScriptString"/>
              </w:rPr>
              <w:softHyphen/>
              <w:t>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the order was shipped to the customer.'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'Shipping method. Foreign key to Ship</w:t>
            </w:r>
            <w:r>
              <w:rPr>
                <w:rStyle w:val="ScriptString"/>
              </w:rPr>
              <w:softHyphen/>
              <w:t>Method.Ship</w:t>
            </w:r>
            <w:r>
              <w:rPr>
                <w:rStyle w:val="ScriptString"/>
              </w:rPr>
              <w:softHyphen/>
              <w:t>Method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Method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 shipping address. Foreign key to Address.Address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'Ship</w:t>
            </w:r>
            <w:r>
              <w:rPr>
                <w:rStyle w:val="ScriptString"/>
              </w:rPr>
              <w:softHyphen/>
              <w:t>To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'Order current status. 1 = In process; 2 = Approved; 3 = Backordered; 4 = Rejected; 5 = Shipped; 6 = Cancelled'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subtotal. Computed as SUM(Sales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Detail.Line</w:t>
            </w:r>
            <w:r>
              <w:rPr>
                <w:rStyle w:val="ScriptString"/>
              </w:rPr>
              <w:softHyphen/>
              <w:t>Total)for the appropriate 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'Sub</w:t>
            </w:r>
            <w:r>
              <w:rPr>
                <w:rStyle w:val="ScriptString"/>
              </w:rPr>
              <w:softHyphen/>
              <w:t>Total'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'Tax amount.'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'Tax</w:t>
            </w:r>
            <w:r>
              <w:rPr>
                <w:rStyle w:val="ScriptString"/>
              </w:rPr>
              <w:softHyphen/>
              <w:t>Amt'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'Territory in which the sale was made. Foreign key to Sales</w:t>
            </w:r>
            <w:r>
              <w:rPr>
                <w:rStyle w:val="ScriptString"/>
              </w:rPr>
              <w:softHyphen/>
              <w:t>Territory.Sales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'Total due from customer. Computed as Subtotal + Tax</w:t>
            </w:r>
            <w:r>
              <w:rPr>
                <w:rStyle w:val="ScriptString"/>
              </w:rPr>
              <w:softHyphen/>
              <w:t>Amt + Freight.'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'Total</w:t>
            </w:r>
            <w:r>
              <w:rPr>
                <w:rStyle w:val="ScriptString"/>
              </w:rPr>
              <w:softHyphen/>
              <w:t>Due'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[Due</w:t>
            </w:r>
            <w:r>
              <w:rPr>
                <w:rStyle w:val="ScriptString"/>
              </w:rPr>
              <w:softHyphen/>
              <w:t>Date] &gt;= [Order</w:t>
            </w:r>
            <w:r>
              <w:rPr>
                <w:rStyle w:val="ScriptString"/>
              </w:rPr>
              <w:softHyphen/>
              <w:t>Date]'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Due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[Freight]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Freight'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[Ship</w:t>
            </w:r>
            <w:r>
              <w:rPr>
                <w:rStyle w:val="ScriptString"/>
              </w:rPr>
              <w:softHyphen/>
              <w:t>Date] &gt;= [Order</w:t>
            </w:r>
            <w:r>
              <w:rPr>
                <w:rStyle w:val="ScriptString"/>
              </w:rPr>
              <w:softHyphen/>
              <w:t>Date] OR [Ship</w:t>
            </w:r>
            <w:r>
              <w:rPr>
                <w:rStyle w:val="ScriptString"/>
              </w:rPr>
              <w:softHyphen/>
              <w:t>Date] IS NULL'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[Status] BETWEEN (0) AND (8)'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[Sub</w:t>
            </w:r>
            <w:r>
              <w:rPr>
                <w:rStyle w:val="ScriptString"/>
              </w:rPr>
              <w:softHyphen/>
              <w:t>Total]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Sub</w:t>
            </w:r>
            <w:r>
              <w:rPr>
                <w:rStyle w:val="ScriptString"/>
              </w:rPr>
              <w:softHyphen/>
              <w:t>Total'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[Tax</w:t>
            </w:r>
            <w:r>
              <w:rPr>
                <w:rStyle w:val="ScriptString"/>
              </w:rPr>
              <w:softHyphen/>
              <w:t>Amt]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Amt'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Freight'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1 (TRUE)'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Online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Revision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Sub</w:t>
            </w:r>
            <w:r>
              <w:rPr>
                <w:rStyle w:val="ScriptString"/>
              </w:rPr>
              <w:softHyphen/>
              <w:t>Total'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Amt'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Address.Address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To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Address.Address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Address_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To</w:t>
            </w:r>
            <w:r>
              <w:rPr>
                <w:rStyle w:val="ScriptString"/>
              </w:rPr>
              <w:softHyphen/>
              <w:t>Address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Credit</w:t>
            </w:r>
            <w:r>
              <w:rPr>
                <w:rStyle w:val="ScriptString"/>
              </w:rPr>
              <w:softHyphen/>
              <w:t>Card.Credit</w:t>
            </w:r>
            <w:r>
              <w:rPr>
                <w:rStyle w:val="ScriptString"/>
              </w:rPr>
              <w:softHyphen/>
              <w:t>Card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Card_</w:t>
            </w:r>
            <w:r>
              <w:rPr>
                <w:rStyle w:val="ScriptString"/>
              </w:rPr>
              <w:softHyphen/>
              <w:t>Credit</w:t>
            </w:r>
            <w:r>
              <w:rPr>
                <w:rStyle w:val="ScriptString"/>
              </w:rPr>
              <w:softHyphen/>
              <w:t>Card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Currency</w:t>
            </w:r>
            <w:r>
              <w:rPr>
                <w:rStyle w:val="ScriptString"/>
              </w:rPr>
              <w:softHyphen/>
              <w:t>Rate.Currency</w:t>
            </w:r>
            <w:r>
              <w:rPr>
                <w:rStyle w:val="ScriptString"/>
              </w:rPr>
              <w:softHyphen/>
              <w:t>Rate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Rate_</w:t>
            </w:r>
            <w:r>
              <w:rPr>
                <w:rStyle w:val="ScriptString"/>
              </w:rPr>
              <w:softHyphen/>
              <w:t>Currency</w:t>
            </w:r>
            <w:r>
              <w:rPr>
                <w:rStyle w:val="ScriptString"/>
              </w:rPr>
              <w:softHyphen/>
              <w:t>Rate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Customer.Customer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Customer_</w:t>
            </w:r>
            <w:r>
              <w:rPr>
                <w:rStyle w:val="ScriptString"/>
              </w:rPr>
              <w:softHyphen/>
              <w:t>Customer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Sales</w:t>
            </w:r>
            <w:r>
              <w:rPr>
                <w:rStyle w:val="ScriptString"/>
              </w:rPr>
              <w:softHyphen/>
              <w:t>Person.Sales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Sales</w:t>
            </w:r>
            <w:r>
              <w:rPr>
                <w:rStyle w:val="ScriptString"/>
              </w:rPr>
              <w:softHyphen/>
              <w:t>Territory.Territory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Ship</w:t>
            </w:r>
            <w:r>
              <w:rPr>
                <w:rStyle w:val="ScriptString"/>
              </w:rPr>
              <w:softHyphen/>
              <w:t>Method.Ship</w:t>
            </w:r>
            <w:r>
              <w:rPr>
                <w:rStyle w:val="ScriptString"/>
              </w:rPr>
              <w:softHyphen/>
              <w:t>Method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Method_</w:t>
            </w:r>
            <w:r>
              <w:rPr>
                <w:rStyle w:val="ScriptString"/>
              </w:rPr>
              <w:softHyphen/>
              <w:t>Ship</w:t>
            </w:r>
            <w:r>
              <w:rPr>
                <w:rStyle w:val="ScriptString"/>
              </w:rPr>
              <w:softHyphen/>
              <w:t>Method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Customer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'AFTER UPDATE trigger that updates the Revision</w:t>
            </w:r>
            <w:r>
              <w:rPr>
                <w:rStyle w:val="ScriptString"/>
              </w:rPr>
              <w:softHyphen/>
              <w:t>Number and Modified</w:t>
            </w:r>
            <w:r>
              <w:rPr>
                <w:rStyle w:val="ScriptString"/>
              </w:rPr>
              <w:softHyphen/>
              <w:t>Date columns in the 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 table.Updates the Sales</w:t>
            </w:r>
            <w:r>
              <w:rPr>
                <w:rStyle w:val="ScriptString"/>
              </w:rPr>
              <w:softHyphen/>
              <w:t>YTD column in the Sales</w:t>
            </w:r>
            <w:r>
              <w:rPr>
                <w:rStyle w:val="ScriptString"/>
              </w:rPr>
              <w:softHyphen/>
              <w:t>Person and Sales</w:t>
            </w:r>
            <w:r>
              <w:rPr>
                <w:rStyle w:val="ScriptString"/>
              </w:rPr>
              <w:softHyphen/>
              <w:t>Territory tables.'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'TRIGGER'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625" w:name="DY9ZIYXBKEaElKvHnkVaotknWzI="/>
      <w:r>
        <w:t>Uses</w:t>
      </w:r>
      <w:bookmarkEnd w:id="625"/>
    </w:p>
    <w:p>
      <w:r>
        <w:fldChar w:fldCharType="begin"/>
      </w:r>
      <w:r>
        <w:instrText xml:space="preserve"> HYPERLINK \l "YHZkNb8Ts04ByOupF/OAfoeI2qk=" </w:instrText>
      </w:r>
      <w:r>
        <w:fldChar w:fldCharType="separate"/>
      </w:r>
      <w:r>
        <w:t>[Person].[Address]</w:t>
      </w:r>
      <w:r>
        <w:fldChar w:fldCharType="end"/>
      </w:r>
    </w:p>
    <w:p>
      <w:r>
        <w:fldChar w:fldCharType="begin"/>
      </w:r>
      <w:r>
        <w:instrText xml:space="preserve"> HYPERLINK \l "Xt5ka3ip5ljwxYo+n5TjCRZypoY=" </w:instrText>
      </w:r>
      <w:r>
        <w:fldChar w:fldCharType="separate"/>
      </w:r>
      <w:r>
        <w:t>[Purchasing].[Ship</w:t>
      </w:r>
      <w:r>
        <w:softHyphen/>
        <w:t>Method]</w:t>
      </w:r>
      <w:r>
        <w:fldChar w:fldCharType="end"/>
      </w:r>
    </w:p>
    <w:p>
      <w:r>
        <w:fldChar w:fldCharType="begin"/>
      </w:r>
      <w:r>
        <w:instrText xml:space="preserve"> HYPERLINK \l "Juoic8jJ3a0e1KCG+cj8LixVRbQ=" </w:instrText>
      </w:r>
      <w:r>
        <w:fldChar w:fldCharType="separate"/>
      </w:r>
      <w:r>
        <w:t>[Sales].[Credit</w:t>
      </w:r>
      <w:r>
        <w:softHyphen/>
        <w:t>Card]</w:t>
      </w:r>
      <w:r>
        <w:fldChar w:fldCharType="end"/>
      </w:r>
    </w:p>
    <w:p>
      <w:r>
        <w:fldChar w:fldCharType="begin"/>
      </w:r>
      <w:r>
        <w:instrText xml:space="preserve"> HYPERLINK \l "DbnMf0tD82NB+BGbYOX9jWqScts=" </w:instrText>
      </w:r>
      <w:r>
        <w:fldChar w:fldCharType="separate"/>
      </w:r>
      <w:r>
        <w:t>[Sales].[Currency</w:t>
      </w:r>
      <w:r>
        <w:softHyphen/>
        <w:t>Rate]</w:t>
      </w:r>
      <w:r>
        <w:fldChar w:fldCharType="end"/>
      </w:r>
    </w:p>
    <w:p>
      <w:r>
        <w:fldChar w:fldCharType="begin"/>
      </w:r>
      <w:r>
        <w:instrText xml:space="preserve"> HYPERLINK \l "UK53WWAjbLvEqOKY0KByf769x9M=" </w:instrText>
      </w:r>
      <w:r>
        <w:fldChar w:fldCharType="separate"/>
      </w:r>
      <w:r>
        <w:t>[Sales].[Customer]</w:t>
      </w:r>
      <w:r>
        <w:fldChar w:fldCharType="end"/>
      </w:r>
    </w:p>
    <w:p>
      <w:r>
        <w:fldChar w:fldCharType="begin"/>
      </w:r>
      <w:r>
        <w:instrText xml:space="preserve"> HYPERLINK \l "hKN58zHn4ffskJv6ldcUqjf87do=" </w:instrText>
      </w:r>
      <w:r>
        <w:fldChar w:fldCharType="separate"/>
      </w:r>
      <w:r>
        <w:t>[Sales].[Sales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"hvNbyL+2AhjcTkzEdMCOV3mg8XQ=" </w:instrText>
      </w:r>
      <w:r>
        <w:fldChar w:fldCharType="separate"/>
      </w:r>
      <w:r>
        <w:t>[Sales].[Sales</w:t>
      </w:r>
      <w:r>
        <w:softHyphen/>
        <w:t>Territory]</w:t>
      </w:r>
      <w:r>
        <w:fldChar w:fldCharType="end"/>
      </w:r>
    </w:p>
    <w:p>
      <w:r>
        <w:fldChar w:fldCharType="begin"/>
      </w:r>
      <w:r>
        <w:instrText xml:space="preserve"> HYPERLINK \l "wfUPMi1TrfOhNsrHkC5PC5H/4RE=" </w:instrText>
      </w:r>
      <w:r>
        <w:fldChar w:fldCharType="separate"/>
      </w:r>
      <w:r>
        <w:t>[dbo].[Account</w:t>
      </w:r>
      <w:r>
        <w:softHyphen/>
        <w:t>Number]</w:t>
      </w:r>
      <w:r>
        <w:fldChar w:fldCharType="end"/>
      </w:r>
    </w:p>
    <w:p>
      <w:r>
        <w:fldChar w:fldCharType="begin"/>
      </w:r>
      <w:r>
        <w:instrText xml:space="preserve"> HYPERLINK \l "j88jjDtwCbK8khz/m8jxryH/SFk=" </w:instrText>
      </w:r>
      <w:r>
        <w:fldChar w:fldCharType="separate"/>
      </w:r>
      <w:r>
        <w:t>[dbo].[Flag]</w:t>
      </w:r>
      <w:r>
        <w:fldChar w:fldCharType="end"/>
      </w:r>
    </w:p>
    <w:p>
      <w:r>
        <w:fldChar w:fldCharType="begin"/>
      </w:r>
      <w:r>
        <w:instrText xml:space="preserve"> HYPERLINK \l "SZqX2/vCAFjEqiLsacel6rQr3G4=" </w:instrText>
      </w:r>
      <w:r>
        <w:fldChar w:fldCharType="separate"/>
      </w:r>
      <w:r>
        <w:t>[dbo].[Order</w:t>
      </w:r>
      <w:r>
        <w:softHyphen/>
        <w:t>Number]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pStyle w:val="BlockTitleParagraph"/>
      </w:pPr>
      <w:bookmarkStart w:id="626" w:name="hpW8YwupZ1tdfnJ0wYr3fasz4EY="/>
      <w:r>
        <w:t>Used By</w:t>
      </w:r>
      <w:bookmarkEnd w:id="626"/>
    </w:p>
    <w:p>
      <w:r>
        <w:fldChar w:fldCharType="begin"/>
      </w:r>
      <w:r>
        <w:instrText xml:space="preserve"> HYPERLINK \l "OkvyE7uLBgi7y2P/yCWzRf5c0wE="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Detail]</w:t>
      </w:r>
      <w:r>
        <w:fldChar w:fldCharType="end"/>
      </w:r>
    </w:p>
    <w:p>
      <w:r>
        <w:fldChar w:fldCharType="begin"/>
      </w:r>
      <w:r>
        <w:instrText xml:space="preserve"> HYPERLINK \l "8Csb5Ws8nFAO1qWhqs6WCgPvmp4="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</w:t>
      </w:r>
      <w:r>
        <w:softHyphen/>
        <w:t>Sales</w:t>
      </w:r>
      <w:r>
        <w:softHyphen/>
        <w:t>Reason]</w:t>
      </w:r>
      <w:r>
        <w:fldChar w:fldCharType="end"/>
      </w:r>
    </w:p>
    <w:p>
      <w:r>
        <w:fldChar w:fldCharType="begin"/>
      </w:r>
      <w:r>
        <w:instrText xml:space="preserve"> HYPERLINK \l "GfF5ZKdsT1+xL6X5ks+ghnXIfng="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</w:t>
      </w:r>
      <w:r>
        <w:softHyphen/>
        <w:t>Sales</w:t>
      </w:r>
      <w:r>
        <w:softHyphen/>
        <w:t>By</w:t>
      </w:r>
      <w:r>
        <w:softHyphen/>
        <w:t>Fiscal</w:t>
      </w:r>
      <w:r>
        <w:softHyphen/>
        <w:t>Years]</w:t>
      </w:r>
      <w:r>
        <w:fldChar w:fldCharType="end"/>
      </w:r>
    </w:p>
    <w:p>
      <w:pPr>
        <w:sectPr>
          <w:headerReference w:type="default" r:id="rId9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27" w:name="8Csb5Ws8nFAO1qWhqs6WCgPvmp4="/>
            <w:bookmarkStart w:id="628" w:name="_Toc256000066"/>
            <w:r>
              <w:pict>
                <v:shape id="_x0000_i163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[Sales].[Sales</w:t>
            </w:r>
            <w:r>
              <w:softHyphen/>
              <w:t>Order</w:t>
            </w:r>
            <w:r>
              <w:softHyphen/>
              <w:t>Header</w:t>
            </w:r>
            <w:r>
              <w:softHyphen/>
              <w:t>Sales</w:t>
            </w:r>
            <w:r>
              <w:softHyphen/>
              <w:t>Reason]</w:t>
            </w:r>
            <w:bookmarkEnd w:id="628"/>
          </w:p>
          <w:p>
            <w:bookmarkEnd w:id="62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629" w:name="q7S0XSqu75JI2OG2PATUn90T5sI="/>
      <w:r>
        <w:t>MS_</w:t>
      </w:r>
      <w:r>
        <w:softHyphen/>
        <w:t>Description</w:t>
      </w:r>
      <w:bookmarkEnd w:id="629"/>
    </w:p>
    <w:p>
      <w:r>
        <w:t>Cross-reference table mapping sales orders to sales reason codes.</w:t>
      </w:r>
    </w:p>
    <w:p>
      <w:pPr>
        <w:pStyle w:val="BlockTitleParagraph"/>
      </w:pPr>
      <w:bookmarkStart w:id="630" w:name="FXriCPsYJMQFQy/W2tjoWuG0oq0="/>
      <w:r>
        <w:t>Properties</w:t>
      </w:r>
      <w:bookmarkEnd w:id="63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27647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31" w:name="CL55rWKCaixNEYR0UGlj8z0ao68="/>
      <w:r>
        <w:t>Columns</w:t>
      </w:r>
      <w:bookmarkEnd w:id="63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453"/>
        <w:gridCol w:w="1068"/>
        <w:gridCol w:w="1236"/>
        <w:gridCol w:w="1126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40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641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Header.Sales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42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643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Sales</w:t>
            </w:r>
            <w:r>
              <w:rPr>
                <w:rStyle w:val="DescriptionInTable"/>
              </w:rPr>
              <w:softHyphen/>
              <w:t>Reason.Sales</w:t>
            </w:r>
            <w:r>
              <w:rPr>
                <w:rStyle w:val="DescriptionInTable"/>
              </w:rPr>
              <w:softHyphen/>
              <w:t>Reason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32" w:name="JsX5A53zVKOe2zDU5OxtEjpOzQY="/>
      <w:r>
        <w:t>Indexes</w:t>
      </w:r>
      <w:bookmarkEnd w:id="63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20"/>
        <w:gridCol w:w="134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44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Reason_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ID, Sales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33" w:name="xdlrbcOjyVNNxSG0uMyRWSWsMJw="/>
      <w:r>
        <w:t>Foreign Keys</w:t>
      </w:r>
      <w:bookmarkEnd w:id="63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60"/>
        <w:gridCol w:w="951"/>
        <w:gridCol w:w="1929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Delete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Reason_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Header.Sales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Cascade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"J0oqEfXKE3WFfJ7PoPfs1QUbO+c="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Header].[Sales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Header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Reason_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Reason_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Sales</w:t>
            </w:r>
            <w:r>
              <w:rPr>
                <w:rStyle w:val="DescriptionInTable"/>
              </w:rPr>
              <w:softHyphen/>
              <w:t>Reason.Sales</w:t>
            </w:r>
            <w:r>
              <w:rPr>
                <w:rStyle w:val="DescriptionInTable"/>
              </w:rPr>
              <w:softHyphen/>
              <w:t>Reason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"a3VrLxK/Cx1h+4jZ069Ywnkt+DM="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[Sales].[Sales</w:t>
            </w:r>
            <w:r>
              <w:rPr>
                <w:rStyle w:val="Table-Default"/>
              </w:rPr>
              <w:softHyphen/>
              <w:t>Reason].[Sales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34" w:name="XeKfNdl2LdyCWHj/sby0O7ws9oo="/>
      <w:r>
        <w:t>SQL Script</w:t>
      </w:r>
      <w:bookmarkEnd w:id="63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Reason]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Reason_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Reason]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Reason_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Reason]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Reason_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CASCADE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Reason]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Reason_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Reason_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Reason]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'Cross-reference table mapping sales orders to sales reason codes.'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Header.Sales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Sales</w:t>
            </w:r>
            <w:r>
              <w:rPr>
                <w:rStyle w:val="ScriptString"/>
              </w:rPr>
              <w:softHyphen/>
              <w:t>Reason.Sales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Header.Sales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Sales</w:t>
            </w:r>
            <w:r>
              <w:rPr>
                <w:rStyle w:val="ScriptString"/>
              </w:rPr>
              <w:softHyphen/>
              <w:t>Reason.Sales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635" w:name="oHIsUioQ/31pvPagWWasi58pSJg="/>
      <w:r>
        <w:t>Uses</w:t>
      </w:r>
      <w:bookmarkEnd w:id="635"/>
    </w:p>
    <w:p>
      <w:r>
        <w:fldChar w:fldCharType="begin"/>
      </w:r>
      <w:r>
        <w:instrText xml:space="preserve"> HYPERLINK \l "J0oqEfXKE3WFfJ7PoPfs1QUbO+c="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Header]</w:t>
      </w:r>
      <w:r>
        <w:fldChar w:fldCharType="end"/>
      </w:r>
    </w:p>
    <w:p>
      <w:r>
        <w:fldChar w:fldCharType="begin"/>
      </w:r>
      <w:r>
        <w:instrText xml:space="preserve"> HYPERLINK \l "a3VrLxK/Cx1h+4jZ069Ywnkt+DM=" </w:instrText>
      </w:r>
      <w:r>
        <w:fldChar w:fldCharType="separate"/>
      </w:r>
      <w:r>
        <w:t>[Sales].[Sales</w:t>
      </w:r>
      <w:r>
        <w:softHyphen/>
        <w:t>Reason]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sectPr>
          <w:headerReference w:type="default" r:id="rId9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36" w:name="hKN58zHn4ffskJv6ldcUqjf87do="/>
            <w:bookmarkStart w:id="637" w:name="_Toc256000067"/>
            <w:r>
              <w:pict>
                <v:shape id="_x0000_i164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[Sales].[Sales</w:t>
            </w:r>
            <w:r>
              <w:softHyphen/>
              <w:t>Person]</w:t>
            </w:r>
            <w:bookmarkEnd w:id="637"/>
          </w:p>
          <w:p>
            <w:bookmarkEnd w:id="636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638" w:name="2zWTOXcQ2LTl33o772Fc66+8Yms="/>
      <w:r>
        <w:t>MS_</w:t>
      </w:r>
      <w:r>
        <w:softHyphen/>
        <w:t>Description</w:t>
      </w:r>
      <w:bookmarkEnd w:id="638"/>
    </w:p>
    <w:p>
      <w:r>
        <w:t>Sales representative current information.</w:t>
      </w:r>
    </w:p>
    <w:p>
      <w:pPr>
        <w:pStyle w:val="BlockTitleParagraph"/>
      </w:pPr>
      <w:bookmarkStart w:id="639" w:name="66HyD1V31q3CZAnTysmXYmrVyRM="/>
      <w:r>
        <w:t>Properties</w:t>
      </w:r>
      <w:bookmarkEnd w:id="63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40" w:name="3RCyNWyfa47swkPIe3ox/hJdqmY="/>
      <w:r>
        <w:t>Columns</w:t>
      </w:r>
      <w:bookmarkEnd w:id="64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216"/>
        <w:gridCol w:w="1449"/>
        <w:gridCol w:w="1109"/>
        <w:gridCol w:w="1109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46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647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Sales</w:t>
            </w:r>
            <w:r>
              <w:rPr>
                <w:rStyle w:val="DescriptionInTable"/>
              </w:rPr>
              <w:softHyphen/>
              <w:t>Person records. Foreign key to Employee.Business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48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Territory currently assigned to. Foreign key to Sales</w:t>
            </w:r>
            <w:r>
              <w:rPr>
                <w:rStyle w:val="DescriptionInTable"/>
              </w:rPr>
              <w:softHyphen/>
              <w:t>Territory.Sales</w:t>
            </w:r>
            <w:r>
              <w:rPr>
                <w:rStyle w:val="DescriptionInTable"/>
              </w:rPr>
              <w:softHyphen/>
              <w:t>Territory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49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Quota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Projected yearly sales.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50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Bonus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Bonus due if quota is met.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51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Commission</w:t>
            </w:r>
            <w:r>
              <w:rPr>
                <w:rStyle w:val="Table-Default"/>
              </w:rPr>
              <w:softHyphen/>
              <w:t>Pct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Commision percent received per sale.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52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YTD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total year to date.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53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Last</w:t>
            </w:r>
            <w:r>
              <w:rPr>
                <w:rStyle w:val="Table-Default"/>
              </w:rPr>
              <w:softHyphen/>
              <w:t>Year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total of previous year.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54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41" w:name="yVDI7JDAZeCf0nlkQfbHRniqeLA="/>
      <w:r>
        <w:t>Indexes</w:t>
      </w:r>
      <w:bookmarkEnd w:id="64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55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42" w:name="66wWV6u22ksE2cJztsybmTTAk10="/>
      <w:r>
        <w:t>Check Constraints</w:t>
      </w:r>
      <w:bookmarkEnd w:id="64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805"/>
        <w:gridCol w:w="1478"/>
        <w:gridCol w:w="235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Bonus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[Bonus] &gt;=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Bonus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([Bonus]&gt;=(0.00))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Commission</w:t>
            </w:r>
            <w:r>
              <w:rPr>
                <w:rStyle w:val="Table-Default"/>
              </w:rPr>
              <w:softHyphen/>
              <w:t>Pct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[Commission</w:t>
            </w:r>
            <w:r>
              <w:rPr>
                <w:rStyle w:val="DescriptionInTable"/>
              </w:rPr>
              <w:softHyphen/>
              <w:t>Pct] &gt;=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Commission</w:t>
            </w:r>
            <w:r>
              <w:rPr>
                <w:rStyle w:val="Table-Default"/>
              </w:rPr>
              <w:softHyphen/>
              <w:t>Pct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([Commission</w:t>
            </w:r>
            <w:r>
              <w:rPr>
                <w:rStyle w:val="Table-Default"/>
              </w:rPr>
              <w:softHyphen/>
              <w:t>Pct]&gt;=(0.00))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Last</w:t>
            </w:r>
            <w:r>
              <w:rPr>
                <w:rStyle w:val="Table-Default"/>
              </w:rPr>
              <w:softHyphen/>
              <w:t>Year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[Sales</w:t>
            </w:r>
            <w:r>
              <w:rPr>
                <w:rStyle w:val="DescriptionInTable"/>
              </w:rPr>
              <w:softHyphen/>
              <w:t>Last</w:t>
            </w:r>
            <w:r>
              <w:rPr>
                <w:rStyle w:val="DescriptionInTable"/>
              </w:rPr>
              <w:softHyphen/>
              <w:t>Year] &gt;=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Last</w:t>
            </w:r>
            <w:r>
              <w:rPr>
                <w:rStyle w:val="Table-Default"/>
              </w:rPr>
              <w:softHyphen/>
              <w:t>Year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([Sales</w:t>
            </w:r>
            <w:r>
              <w:rPr>
                <w:rStyle w:val="Table-Default"/>
              </w:rPr>
              <w:softHyphen/>
              <w:t>Last</w:t>
            </w:r>
            <w:r>
              <w:rPr>
                <w:rStyle w:val="Table-Default"/>
              </w:rPr>
              <w:softHyphen/>
              <w:t>Year]&gt;=(0.00))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Quota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[Sales</w:t>
            </w:r>
            <w:r>
              <w:rPr>
                <w:rStyle w:val="DescriptionInTable"/>
              </w:rPr>
              <w:softHyphen/>
              <w:t>Quota] &gt;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Quota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([Sales</w:t>
            </w:r>
            <w:r>
              <w:rPr>
                <w:rStyle w:val="Table-Default"/>
              </w:rPr>
              <w:softHyphen/>
              <w:t>Quota]&gt;(0.00))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YTD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[Sales</w:t>
            </w:r>
            <w:r>
              <w:rPr>
                <w:rStyle w:val="DescriptionInTable"/>
              </w:rPr>
              <w:softHyphen/>
              <w:t>YTD] &gt;=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YTD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([Sales</w:t>
            </w:r>
            <w:r>
              <w:rPr>
                <w:rStyle w:val="Table-Default"/>
              </w:rPr>
              <w:softHyphen/>
              <w:t>YTD]&gt;=(0.00))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43" w:name="Ag36zAt1PJ+8NxVcyBvy5+Pfr88="/>
      <w:r>
        <w:t>Foreign Keys</w:t>
      </w:r>
      <w:bookmarkEnd w:id="6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Employee_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Employee.Employee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"Kjz9lDvrP3nS1nwr2lPE3hJmy04="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[Human</w:t>
            </w:r>
            <w:r>
              <w:rPr>
                <w:rStyle w:val="Table-Default"/>
              </w:rPr>
              <w:softHyphen/>
              <w:t>Resources].[Employee].[Business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Territory_</w:t>
            </w:r>
            <w:r>
              <w:rPr>
                <w:rStyle w:val="Table-Default"/>
              </w:rPr>
              <w:softHyphen/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Sales</w:t>
            </w:r>
            <w:r>
              <w:rPr>
                <w:rStyle w:val="DescriptionInTable"/>
              </w:rPr>
              <w:softHyphen/>
              <w:t>Territory.Territory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"hvNbyL+2AhjcTkzEdMCOV3mg8XQ="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[Sales].[Sales</w:t>
            </w:r>
            <w:r>
              <w:rPr>
                <w:rStyle w:val="Table-Default"/>
              </w:rPr>
              <w:softHyphen/>
              <w:t>Territory].[Territory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44" w:name="JQ6zeSYIxh2P47FI2QPptEbvXf0="/>
      <w:r>
        <w:t>SQL Script</w:t>
      </w:r>
      <w:bookmarkEnd w:id="64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Quota]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[Bonus]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Bonus]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[Commission</w:t>
            </w:r>
            <w:r>
              <w:rPr>
                <w:rStyle w:val="ScriptNormal"/>
              </w:rPr>
              <w:softHyphen/>
              <w:t>Pct]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Commission</w:t>
            </w:r>
            <w:r>
              <w:rPr>
                <w:rStyle w:val="ScriptNormal"/>
              </w:rPr>
              <w:softHyphen/>
              <w:t>Pct]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YTD]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YTD]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Bonus]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[Bonus]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Commission</w:t>
            </w:r>
            <w:r>
              <w:rPr>
                <w:rStyle w:val="ScriptNormal"/>
              </w:rPr>
              <w:softHyphen/>
              <w:t>Pct]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[Commission</w:t>
            </w:r>
            <w:r>
              <w:rPr>
                <w:rStyle w:val="ScriptNormal"/>
              </w:rPr>
              <w:softHyphen/>
              <w:t>Pct]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Quota]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Quota]</w:t>
            </w:r>
            <w:r>
              <w:rPr>
                <w:rStyle w:val="ScriptNormal"/>
              </w:rPr>
              <w:t>&gt;(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YTD]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YTD]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Employee_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representative current information.'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'Bonus due if quota is met.'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'Bonus'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Sales</w:t>
            </w:r>
            <w:r>
              <w:rPr>
                <w:rStyle w:val="ScriptString"/>
              </w:rPr>
              <w:softHyphen/>
              <w:t>Person records. Foreign key to Employee.Business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'Commision percent received per sale.'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'Commission</w:t>
            </w:r>
            <w:r>
              <w:rPr>
                <w:rStyle w:val="ScriptString"/>
              </w:rPr>
              <w:softHyphen/>
              <w:t>Pct'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total of previous year.'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Year'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'Projected yearly sales.'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Quota'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total year to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YTD'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'Territory currently assigned to. Foreign key to Sales</w:t>
            </w:r>
            <w:r>
              <w:rPr>
                <w:rStyle w:val="ScriptString"/>
              </w:rPr>
              <w:softHyphen/>
              <w:t>Territory.Sales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[Bonus]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Bonus'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[Commission</w:t>
            </w:r>
            <w:r>
              <w:rPr>
                <w:rStyle w:val="ScriptString"/>
              </w:rPr>
              <w:softHyphen/>
              <w:t>Pct]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Commission</w:t>
            </w:r>
            <w:r>
              <w:rPr>
                <w:rStyle w:val="ScriptString"/>
              </w:rPr>
              <w:softHyphen/>
              <w:t>Pct'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[Sales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Year]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Year'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[Sales</w:t>
            </w:r>
            <w:r>
              <w:rPr>
                <w:rStyle w:val="ScriptString"/>
              </w:rPr>
              <w:softHyphen/>
              <w:t>Quota] &gt;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Quota'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[Sales</w:t>
            </w:r>
            <w:r>
              <w:rPr>
                <w:rStyle w:val="ScriptString"/>
              </w:rPr>
              <w:softHyphen/>
              <w:t>YTD]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YTD'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Bonus'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Commission</w:t>
            </w:r>
            <w:r>
              <w:rPr>
                <w:rStyle w:val="ScriptString"/>
              </w:rPr>
              <w:softHyphen/>
              <w:t>Pct'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Year'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YTD'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Employee.Employee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Employee_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Sales</w:t>
            </w:r>
            <w:r>
              <w:rPr>
                <w:rStyle w:val="ScriptString"/>
              </w:rPr>
              <w:softHyphen/>
              <w:t>Territory.Territory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645" w:name="7DwspfHspiwG0+HsCKyw601zPTc="/>
      <w:r>
        <w:t>Uses</w:t>
      </w:r>
      <w:bookmarkEnd w:id="645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"hvNbyL+2AhjcTkzEdMCOV3mg8XQ=" </w:instrText>
      </w:r>
      <w:r>
        <w:fldChar w:fldCharType="separate"/>
      </w:r>
      <w:r>
        <w:t>[Sales].[Sales</w:t>
      </w:r>
      <w:r>
        <w:softHyphen/>
        <w:t>Territory]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pStyle w:val="BlockTitleParagraph"/>
      </w:pPr>
      <w:bookmarkStart w:id="646" w:name="pwb/O8pqSYTMjLkbFzRcWA7hNyM="/>
      <w:r>
        <w:t>Used By</w:t>
      </w:r>
      <w:bookmarkEnd w:id="646"/>
    </w:p>
    <w:p>
      <w:r>
        <w:fldChar w:fldCharType="begin"/>
      </w:r>
      <w:r>
        <w:instrText xml:space="preserve"> HYPERLINK \l "J0oqEfXKE3WFfJ7PoPfs1QUbO+c="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Header]</w:t>
      </w:r>
      <w:r>
        <w:fldChar w:fldCharType="end"/>
      </w:r>
    </w:p>
    <w:p>
      <w:r>
        <w:fldChar w:fldCharType="begin"/>
      </w:r>
      <w:r>
        <w:instrText xml:space="preserve"> HYPERLINK \l "ZEp3m1cn9szNTztS7qyCt1Ng+u8=" </w:instrText>
      </w:r>
      <w:r>
        <w:fldChar w:fldCharType="separate"/>
      </w:r>
      <w:r>
        <w:t>[Sales].[Sales</w:t>
      </w:r>
      <w:r>
        <w:softHyphen/>
        <w:t>Person</w:t>
      </w:r>
      <w:r>
        <w:softHyphen/>
        <w:t>Quota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"STLuHwwNIM3t3qtp2pV+eqOT5iE=" </w:instrText>
      </w:r>
      <w:r>
        <w:fldChar w:fldCharType="separate"/>
      </w:r>
      <w:r>
        <w:t>[Sales].[Sales</w:t>
      </w:r>
      <w:r>
        <w:softHyphen/>
        <w:t>Territory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"o4yE5vuw4wTVa38E7sxNcXx3KhA=" </w:instrText>
      </w:r>
      <w:r>
        <w:fldChar w:fldCharType="separate"/>
      </w:r>
      <w:r>
        <w:t>[Sales].[Store]</w:t>
      </w:r>
      <w:r>
        <w:fldChar w:fldCharType="end"/>
      </w:r>
    </w:p>
    <w:p>
      <w:r>
        <w:fldChar w:fldCharType="begin"/>
      </w:r>
      <w:r>
        <w:instrText xml:space="preserve"> HYPERLINK \l "pOjFS54tNwjD3Yvi8IMnn7dtRuA="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"GfF5ZKdsT1+xL6X5ks+ghnXIfng="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</w:t>
      </w:r>
      <w:r>
        <w:softHyphen/>
        <w:t>Sales</w:t>
      </w:r>
      <w:r>
        <w:softHyphen/>
        <w:t>By</w:t>
      </w:r>
      <w:r>
        <w:softHyphen/>
        <w:t>Fiscal</w:t>
      </w:r>
      <w:r>
        <w:softHyphen/>
        <w:t>Years]</w:t>
      </w:r>
      <w:r>
        <w:fldChar w:fldCharType="end"/>
      </w:r>
    </w:p>
    <w:p>
      <w:pPr>
        <w:sectPr>
          <w:headerReference w:type="default" r:id="rId9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47" w:name="ZEp3m1cn9szNTztS7qyCt1Ng+u8="/>
            <w:bookmarkStart w:id="648" w:name="_Toc256000068"/>
            <w:r>
              <w:pict>
                <v:shape id="_x0000_i165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[Sales].[Sales</w:t>
            </w:r>
            <w:r>
              <w:softHyphen/>
              <w:t>Person</w:t>
            </w:r>
            <w:r>
              <w:softHyphen/>
              <w:t>Quota</w:t>
            </w:r>
            <w:r>
              <w:softHyphen/>
              <w:t>History]</w:t>
            </w:r>
            <w:bookmarkEnd w:id="648"/>
          </w:p>
          <w:p>
            <w:bookmarkEnd w:id="64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649" w:name="yJFBiDlIHpiDRPm2YSkcpSSHXg8="/>
      <w:r>
        <w:t>MS_</w:t>
      </w:r>
      <w:r>
        <w:softHyphen/>
        <w:t>Description</w:t>
      </w:r>
      <w:bookmarkEnd w:id="649"/>
    </w:p>
    <w:p>
      <w:r>
        <w:t>Sales performance tracking.</w:t>
      </w:r>
    </w:p>
    <w:p>
      <w:pPr>
        <w:pStyle w:val="BlockTitleParagraph"/>
      </w:pPr>
      <w:bookmarkStart w:id="650" w:name="aEzFgy4nN+AFt4lTZ+bh9x4a0qs="/>
      <w:r>
        <w:t>Properties</w:t>
      </w:r>
      <w:bookmarkEnd w:id="65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51" w:name="f75LVOCiEegzh2DKg6OR8wtYJ6c="/>
      <w:r>
        <w:t>Columns</w:t>
      </w:r>
      <w:bookmarkEnd w:id="6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216"/>
        <w:gridCol w:w="1449"/>
        <w:gridCol w:w="1109"/>
        <w:gridCol w:w="1109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57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658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person identification number. Foreign key to Sales</w:t>
            </w:r>
            <w:r>
              <w:rPr>
                <w:rStyle w:val="DescriptionInTable"/>
              </w:rPr>
              <w:softHyphen/>
              <w:t>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59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Quota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quota date.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60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Quota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quota amount.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61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52" w:name="K+9L1Jfu+hP5VVcY4ZC9wksqG+0="/>
      <w:r>
        <w:t>Indexes</w:t>
      </w:r>
      <w:bookmarkEnd w:id="65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62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Quota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Quota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ID, Quota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Quota</w:t>
            </w:r>
            <w:r>
              <w:rPr>
                <w:rStyle w:val="Table-Default"/>
              </w:rPr>
              <w:softHyphen/>
              <w:t>History_rowguid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53" w:name="Gh915gfHpyLoF5mK5Gndtq+h9IM="/>
      <w:r>
        <w:t>Check Constraints</w:t>
      </w:r>
      <w:bookmarkEnd w:id="65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513"/>
        <w:gridCol w:w="1175"/>
        <w:gridCol w:w="1952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Quota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Quota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[Sales</w:t>
            </w:r>
            <w:r>
              <w:rPr>
                <w:rStyle w:val="DescriptionInTable"/>
              </w:rPr>
              <w:softHyphen/>
              <w:t>Quota] &gt;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Quota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([Sales</w:t>
            </w:r>
            <w:r>
              <w:rPr>
                <w:rStyle w:val="Table-Default"/>
              </w:rPr>
              <w:softHyphen/>
              <w:t>Quota]&gt;(0.00))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54" w:name="Cd+5D6lQFnMnvCe8dl2g7jyVxR8="/>
      <w:r>
        <w:t>Foreign Keys</w:t>
      </w:r>
      <w:bookmarkEnd w:id="65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Quota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Sales</w:t>
            </w:r>
            <w:r>
              <w:rPr>
                <w:rStyle w:val="DescriptionInTable"/>
              </w:rPr>
              <w:softHyphen/>
              <w:t>Person.Sales</w:t>
            </w:r>
            <w:r>
              <w:rPr>
                <w:rStyle w:val="DescriptionInTable"/>
              </w:rPr>
              <w:softHyphen/>
              <w:t>Person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"hKN58zHn4ffskJv6ldcUqjf87do="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[Sales].[Sales</w:t>
            </w:r>
            <w:r>
              <w:rPr>
                <w:rStyle w:val="Table-Default"/>
              </w:rPr>
              <w:softHyphen/>
              <w:t>Person].[Business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55" w:name="op7pSpYM5DXtLPuZ31g3LB5KCh0="/>
      <w:r>
        <w:t>SQL Script</w:t>
      </w:r>
      <w:bookmarkEnd w:id="65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Quota</w:t>
            </w:r>
            <w:r>
              <w:rPr>
                <w:rStyle w:val="ScriptNormal"/>
              </w:rPr>
              <w:softHyphen/>
              <w:t>History]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[Quota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Quota]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Quota</w:t>
            </w:r>
            <w:r>
              <w:rPr>
                <w:rStyle w:val="ScriptNormal"/>
              </w:rPr>
              <w:softHyphen/>
              <w:t>History_rowguid]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Quota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Quota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Quota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Quota]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Quota]</w:t>
            </w:r>
            <w:r>
              <w:rPr>
                <w:rStyle w:val="ScriptNormal"/>
              </w:rPr>
              <w:t>&gt;(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Quota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Quota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Quota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[Quota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Quota</w:t>
            </w:r>
            <w:r>
              <w:rPr>
                <w:rStyle w:val="ScriptNormal"/>
              </w:rPr>
              <w:softHyphen/>
              <w:t>History_rowguid]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Quota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Quota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Quota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performance tracking.'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person identification number. Foreign key to Sales</w:t>
            </w:r>
            <w:r>
              <w:rPr>
                <w:rStyle w:val="ScriptString"/>
              </w:rPr>
              <w:softHyphen/>
              <w:t>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quota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'Quota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quota amount.'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Quota'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[Sales</w:t>
            </w:r>
            <w:r>
              <w:rPr>
                <w:rStyle w:val="ScriptString"/>
              </w:rPr>
              <w:softHyphen/>
              <w:t>Quota] &gt;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Quota'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Sales</w:t>
            </w:r>
            <w:r>
              <w:rPr>
                <w:rStyle w:val="ScriptString"/>
              </w:rPr>
              <w:softHyphen/>
              <w:t>Person.Sales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Quota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656" w:name="ReZuSRVKWAwSCTlIOETKZrCRAso="/>
      <w:r>
        <w:t>Uses</w:t>
      </w:r>
      <w:bookmarkEnd w:id="656"/>
    </w:p>
    <w:p>
      <w:r>
        <w:fldChar w:fldCharType="begin"/>
      </w:r>
      <w:r>
        <w:instrText xml:space="preserve"> HYPERLINK \l "hKN58zHn4ffskJv6ldcUqjf87do=" </w:instrText>
      </w:r>
      <w:r>
        <w:fldChar w:fldCharType="separate"/>
      </w:r>
      <w:r>
        <w:t>[Sales].[Sales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sectPr>
          <w:headerReference w:type="default" r:id="rId9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57" w:name="a3VrLxK/Cx1h+4jZ069Ywnkt+DM="/>
            <w:bookmarkStart w:id="658" w:name="_Toc256000069"/>
            <w:r>
              <w:pict>
                <v:shape id="_x0000_i166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[Sales].[Sales</w:t>
            </w:r>
            <w:r>
              <w:softHyphen/>
              <w:t>Reason]</w:t>
            </w:r>
            <w:bookmarkEnd w:id="658"/>
          </w:p>
          <w:p>
            <w:bookmarkEnd w:id="65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659" w:name="ZvMXNBk9kGTHSvqJ5qd8AItT3zk="/>
      <w:r>
        <w:t>MS_</w:t>
      </w:r>
      <w:r>
        <w:softHyphen/>
        <w:t>Description</w:t>
      </w:r>
      <w:bookmarkEnd w:id="659"/>
    </w:p>
    <w:p>
      <w:r>
        <w:t>Lookup table of customer purchase reasons.</w:t>
      </w:r>
    </w:p>
    <w:p>
      <w:pPr>
        <w:pStyle w:val="BlockTitleParagraph"/>
      </w:pPr>
      <w:bookmarkStart w:id="660" w:name="7nYUWhnjTBATO7jIHtHb7Kxvwg0="/>
      <w:r>
        <w:t>Properties</w:t>
      </w:r>
      <w:bookmarkEnd w:id="66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61" w:name="hAZQeWSYDRzCr0Y7iIoiKUmp85Q="/>
      <w:r>
        <w:t>Columns</w:t>
      </w:r>
      <w:bookmarkEnd w:id="66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854"/>
        <w:gridCol w:w="1263"/>
        <w:gridCol w:w="1031"/>
        <w:gridCol w:w="1031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64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Sales</w:t>
            </w:r>
            <w:r>
              <w:rPr>
                <w:rStyle w:val="DescriptionInTable"/>
              </w:rPr>
              <w:softHyphen/>
              <w:t>Reason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reason description.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Reason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Category the sales reason belongs to.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62" w:name="g6EwolrImDbPNFg1eIjLhp+XciE="/>
      <w:r>
        <w:t>Indexes</w:t>
      </w:r>
      <w:bookmarkEnd w:id="66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788"/>
        <w:gridCol w:w="1478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65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Reason_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Reason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63" w:name="uTBAkSBJJAgQ/AmZNbAiIQ5kmGw="/>
      <w:r>
        <w:t>SQL Script</w:t>
      </w:r>
      <w:bookmarkEnd w:id="66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Reason]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[Reason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Reason_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Reason]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Reason_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Reason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'Lookup table of customer purchase reasons.'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reason description.'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'Category the sales reason belongs to.'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'Reason</w:t>
            </w:r>
            <w:r>
              <w:rPr>
                <w:rStyle w:val="ScriptString"/>
              </w:rPr>
              <w:softHyphen/>
              <w:t>Type'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Sales</w:t>
            </w:r>
            <w:r>
              <w:rPr>
                <w:rStyle w:val="ScriptString"/>
              </w:rPr>
              <w:softHyphen/>
              <w:t>Reason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Reason'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Reason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664" w:name="3wpmFXXj5LjMw21a4iOeQjEtpp8="/>
      <w:r>
        <w:t>Uses</w:t>
      </w:r>
      <w:bookmarkEnd w:id="664"/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pStyle w:val="BlockTitleParagraph"/>
      </w:pPr>
      <w:bookmarkStart w:id="665" w:name="FIg9DfQjgfdIKP9mfzGPUnVHG4w="/>
      <w:r>
        <w:t>Used By</w:t>
      </w:r>
      <w:bookmarkEnd w:id="665"/>
    </w:p>
    <w:p>
      <w:r>
        <w:fldChar w:fldCharType="begin"/>
      </w:r>
      <w:r>
        <w:instrText xml:space="preserve"> HYPERLINK \l "8Csb5Ws8nFAO1qWhqs6WCgPvmp4="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</w:t>
      </w:r>
      <w:r>
        <w:softHyphen/>
        <w:t>Sales</w:t>
      </w:r>
      <w:r>
        <w:softHyphen/>
        <w:t>Reason]</w:t>
      </w:r>
      <w:r>
        <w:fldChar w:fldCharType="end"/>
      </w:r>
    </w:p>
    <w:p>
      <w:pPr>
        <w:sectPr>
          <w:headerReference w:type="default" r:id="rId9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66" w:name="qRl1u9t1FSaWq4TfyLPf6H9xl4k="/>
            <w:bookmarkStart w:id="667" w:name="_Toc256000070"/>
            <w:r>
              <w:pict>
                <v:shape id="_x0000_i166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[Sales].[Sales</w:t>
            </w:r>
            <w:r>
              <w:softHyphen/>
              <w:t>Tax</w:t>
            </w:r>
            <w:r>
              <w:softHyphen/>
              <w:t>Rate]</w:t>
            </w:r>
            <w:bookmarkEnd w:id="667"/>
          </w:p>
          <w:p>
            <w:bookmarkEnd w:id="666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668" w:name="CVCRe6nUFx/vCaUBWQlzNn16+uQ="/>
      <w:r>
        <w:t>MS_</w:t>
      </w:r>
      <w:r>
        <w:softHyphen/>
        <w:t>Description</w:t>
      </w:r>
      <w:bookmarkEnd w:id="668"/>
    </w:p>
    <w:p>
      <w:r>
        <w:t>Tax rate lookup table.</w:t>
      </w:r>
    </w:p>
    <w:p>
      <w:pPr>
        <w:pStyle w:val="BlockTitleParagraph"/>
      </w:pPr>
      <w:bookmarkStart w:id="669" w:name="jLyUGhSlNops1AjusSJoRgRANVo="/>
      <w:r>
        <w:t>Properties</w:t>
      </w:r>
      <w:bookmarkEnd w:id="66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70" w:name="ithpBA29ZXbnuc5Hf5V+u2QiUQM="/>
      <w:r>
        <w:t>Columns</w:t>
      </w:r>
      <w:bookmarkEnd w:id="67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681"/>
        <w:gridCol w:w="1449"/>
        <w:gridCol w:w="964"/>
        <w:gridCol w:w="964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67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Tax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Sales</w:t>
            </w:r>
            <w:r>
              <w:rPr>
                <w:rStyle w:val="DescriptionInTable"/>
              </w:rPr>
              <w:softHyphen/>
              <w:t>Tax</w:t>
            </w:r>
            <w:r>
              <w:rPr>
                <w:rStyle w:val="DescriptionInTable"/>
              </w:rPr>
              <w:softHyphen/>
              <w:t>Rate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68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669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State, province, or country/region the sales tax applies to.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70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671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Tax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1 = Tax applied to retail transactions, 2 = Tax applied to wholesale transactions, 3 = Tax applied to all sales (retail and wholesale) transactions.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Tax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Tax rate amount.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Tax rate description.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72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71" w:name="RS1uPWCPn5N8yotvU7QxozZfEW8="/>
      <w:r>
        <w:t>Indexes</w:t>
      </w:r>
      <w:bookmarkEnd w:id="67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73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Tax</w:t>
            </w:r>
            <w:r>
              <w:rPr>
                <w:rStyle w:val="Table-Default"/>
              </w:rPr>
              <w:softHyphen/>
              <w:t>Rate_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Tax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Tax</w:t>
            </w:r>
            <w:r>
              <w:rPr>
                <w:rStyle w:val="Table-Default"/>
              </w:rPr>
              <w:softHyphen/>
              <w:t>Rate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Tax</w:t>
            </w:r>
            <w:r>
              <w:rPr>
                <w:rStyle w:val="Table-Default"/>
              </w:rPr>
              <w:softHyphen/>
              <w:t>Rate_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Tax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ID, Tax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Tax</w:t>
            </w:r>
            <w:r>
              <w:rPr>
                <w:rStyle w:val="Table-Default"/>
              </w:rPr>
              <w:softHyphen/>
              <w:t>Rate_rowguid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72" w:name="kIeilEKamMgAOXN3jhyByT0oEvo="/>
      <w:r>
        <w:t>Check Constraints</w:t>
      </w:r>
      <w:bookmarkEnd w:id="67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18"/>
        <w:gridCol w:w="1146"/>
        <w:gridCol w:w="317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Tax</w:t>
            </w:r>
            <w:r>
              <w:rPr>
                <w:rStyle w:val="Table-Default"/>
              </w:rPr>
              <w:softHyphen/>
              <w:t>Rate_</w:t>
            </w:r>
            <w:r>
              <w:rPr>
                <w:rStyle w:val="Table-Default"/>
              </w:rPr>
              <w:softHyphen/>
              <w:t>Tax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[Tax</w:t>
            </w:r>
            <w:r>
              <w:rPr>
                <w:rStyle w:val="DescriptionInTable"/>
              </w:rPr>
              <w:softHyphen/>
              <w:t>Type] BETWEEN (1) AND (3)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Tax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([Tax</w:t>
            </w:r>
            <w:r>
              <w:rPr>
                <w:rStyle w:val="Table-Default"/>
              </w:rPr>
              <w:softHyphen/>
              <w:t>Type]&gt;=(1) AND [Tax</w:t>
            </w:r>
            <w:r>
              <w:rPr>
                <w:rStyle w:val="Table-Default"/>
              </w:rPr>
              <w:softHyphen/>
              <w:t>Type]&lt;=(3))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73" w:name="iz4zuttB0+pZibhSZKLnxwueTjU="/>
      <w:r>
        <w:t>Foreign Keys</w:t>
      </w:r>
      <w:bookmarkEnd w:id="67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Tax</w:t>
            </w:r>
            <w:r>
              <w:rPr>
                <w:rStyle w:val="Table-Default"/>
              </w:rPr>
              <w:softHyphen/>
              <w:t>Rate_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Province_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State</w:t>
            </w:r>
            <w:r>
              <w:rPr>
                <w:rStyle w:val="DescriptionInTable"/>
              </w:rPr>
              <w:softHyphen/>
              <w:t>Province.State</w:t>
            </w:r>
            <w:r>
              <w:rPr>
                <w:rStyle w:val="DescriptionInTable"/>
              </w:rPr>
              <w:softHyphen/>
              <w:t>Province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"fYuToAkdHMSws7pXek8EIcFTfvY="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[Person].[State</w:t>
            </w:r>
            <w:r>
              <w:rPr>
                <w:rStyle w:val="Table-Default"/>
              </w:rPr>
              <w:softHyphen/>
              <w:t>Province].[State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74" w:name="vnslMKJdYsk3XLqE+Fw2dE7E91I="/>
      <w:r>
        <w:t>SQL Script</w:t>
      </w:r>
      <w:bookmarkEnd w:id="67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[Tax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[Tax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Rate_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Rate_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[Tax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[Tax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&lt;=(</w:t>
            </w:r>
            <w:r>
              <w:rPr>
                <w:rStyle w:val="ScriptNormal"/>
              </w:rPr>
              <w:t>3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[Tax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Tax</w:t>
            </w:r>
            <w:r>
              <w:rPr>
                <w:rStyle w:val="ScriptNormal"/>
              </w:rPr>
              <w:softHyphen/>
              <w:t>Rate_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Province_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'Tax rate lookup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'Tax rate description.'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'State, province, or country/region the sales tax applies to.'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'Tax rate amount.'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'Tax</w:t>
            </w:r>
            <w:r>
              <w:rPr>
                <w:rStyle w:val="ScriptString"/>
              </w:rPr>
              <w:softHyphen/>
              <w:t>Rate'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'1 = Tax applied to retail transactions, 2 = Tax applied to wholesale transactions, 3 = Tax applied to all sales (retail and wholesale) transactions.'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'Tax</w:t>
            </w:r>
            <w:r>
              <w:rPr>
                <w:rStyle w:val="ScriptString"/>
              </w:rPr>
              <w:softHyphen/>
              <w:t>Type'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[Tax</w:t>
            </w:r>
            <w:r>
              <w:rPr>
                <w:rStyle w:val="ScriptString"/>
              </w:rPr>
              <w:softHyphen/>
              <w:t>Type] BETWEEN (1) AND (3)'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Rate_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Type'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Rate_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State</w:t>
            </w:r>
            <w:r>
              <w:rPr>
                <w:rStyle w:val="ScriptString"/>
              </w:rPr>
              <w:softHyphen/>
              <w:t>Province.State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Rate_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Type'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Tax</w:t>
            </w:r>
            <w:r>
              <w:rPr>
                <w:rStyle w:val="ScriptString"/>
              </w:rPr>
              <w:softHyphen/>
              <w:t>Rate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675" w:name="gIX0snHMyQf3arPZ4NE3N/V6GFc="/>
      <w:r>
        <w:t>Uses</w:t>
      </w:r>
      <w:bookmarkEnd w:id="675"/>
    </w:p>
    <w:p>
      <w:r>
        <w:fldChar w:fldCharType="begin"/>
      </w:r>
      <w:r>
        <w:instrText xml:space="preserve"> HYPERLINK \l "fYuToAkdHMSws7pXek8EIcFTfvY=" </w:instrText>
      </w:r>
      <w:r>
        <w:fldChar w:fldCharType="separate"/>
      </w:r>
      <w:r>
        <w:t>[Person].[State</w:t>
      </w:r>
      <w:r>
        <w:softHyphen/>
        <w:t>Province]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sectPr>
          <w:headerReference w:type="default" r:id="rId9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76" w:name="hvNbyL+2AhjcTkzEdMCOV3mg8XQ="/>
            <w:bookmarkStart w:id="677" w:name="_Toc256000071"/>
            <w:r>
              <w:pict>
                <v:shape id="_x0000_i1674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[Sales].[Sales</w:t>
            </w:r>
            <w:r>
              <w:softHyphen/>
              <w:t>Territory]</w:t>
            </w:r>
            <w:bookmarkEnd w:id="677"/>
          </w:p>
          <w:p>
            <w:bookmarkEnd w:id="676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678" w:name="SOm/fjl3XnXtUpFH8fDasGHfBV4="/>
      <w:r>
        <w:t>MS_</w:t>
      </w:r>
      <w:r>
        <w:softHyphen/>
        <w:t>Description</w:t>
      </w:r>
      <w:bookmarkEnd w:id="678"/>
    </w:p>
    <w:p>
      <w:r>
        <w:t>Sales territory lookup table.</w:t>
      </w:r>
    </w:p>
    <w:p>
      <w:pPr>
        <w:pStyle w:val="BlockTitleParagraph"/>
      </w:pPr>
      <w:bookmarkStart w:id="679" w:name="d4+KbzEkmlp5Hf0wx+TD+6xmB5I="/>
      <w:r>
        <w:t>Properties</w:t>
      </w:r>
      <w:bookmarkEnd w:id="67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80" w:name="AG+aix1Ko3S5agACdhV8EzXW45M="/>
      <w:r>
        <w:t>Columns</w:t>
      </w:r>
      <w:bookmarkEnd w:id="68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761"/>
        <w:gridCol w:w="1449"/>
        <w:gridCol w:w="984"/>
        <w:gridCol w:w="984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75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Sales</w:t>
            </w:r>
            <w:r>
              <w:rPr>
                <w:rStyle w:val="DescriptionInTable"/>
              </w:rPr>
              <w:softHyphen/>
              <w:t>Territory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76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territory description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77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ISO standard country or region code. Foreign key to Country</w:t>
            </w:r>
            <w:r>
              <w:rPr>
                <w:rStyle w:val="DescriptionInTable"/>
              </w:rPr>
              <w:softHyphen/>
              <w:t>Region.Country</w:t>
            </w:r>
            <w:r>
              <w:rPr>
                <w:rStyle w:val="DescriptionInTable"/>
              </w:rPr>
              <w:softHyphen/>
              <w:t>Region</w:t>
            </w:r>
            <w:r>
              <w:rPr>
                <w:rStyle w:val="DescriptionInTable"/>
              </w:rPr>
              <w:softHyphen/>
              <w:t xml:space="preserve">Code. 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Group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Geographic area to which the sales territory belong.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78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YTD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in the territory year to date.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79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Last</w:t>
            </w:r>
            <w:r>
              <w:rPr>
                <w:rStyle w:val="Table-Default"/>
              </w:rPr>
              <w:softHyphen/>
              <w:t>Year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in the territory the previous year.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80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Cost</w:t>
            </w:r>
            <w:r>
              <w:rPr>
                <w:rStyle w:val="Table-Default"/>
              </w:rPr>
              <w:softHyphen/>
              <w:t>YTD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Business costs in the territory year to date.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81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Cost</w:t>
            </w:r>
            <w:r>
              <w:rPr>
                <w:rStyle w:val="Table-Default"/>
              </w:rPr>
              <w:softHyphen/>
              <w:t>Last</w:t>
            </w:r>
            <w:r>
              <w:rPr>
                <w:rStyle w:val="Table-Default"/>
              </w:rPr>
              <w:softHyphen/>
              <w:t>Year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Business costs in the territory the previous year.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82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81" w:name="EWKF/7wQaJrr4IWh5nWwmdU8M0M="/>
      <w:r>
        <w:t>Indexes</w:t>
      </w:r>
      <w:bookmarkEnd w:id="68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83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Territory_</w:t>
            </w:r>
            <w:r>
              <w:rPr>
                <w:rStyle w:val="Table-Default"/>
              </w:rPr>
              <w:softHyphen/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82" w:name="POrKy+y0DPPnVPBIi9/GPQaOhk0="/>
      <w:r>
        <w:t>Check Constraints</w:t>
      </w:r>
      <w:bookmarkEnd w:id="68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961"/>
        <w:gridCol w:w="1400"/>
        <w:gridCol w:w="2279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Territory_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Table-Default"/>
              </w:rPr>
              <w:softHyphen/>
              <w:t>Last</w:t>
            </w:r>
            <w:r>
              <w:rPr>
                <w:rStyle w:val="Table-Default"/>
              </w:rPr>
              <w:softHyphen/>
              <w:t>Year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[Cost</w:t>
            </w:r>
            <w:r>
              <w:rPr>
                <w:rStyle w:val="DescriptionInTable"/>
              </w:rPr>
              <w:softHyphen/>
              <w:t>Last</w:t>
            </w:r>
            <w:r>
              <w:rPr>
                <w:rStyle w:val="DescriptionInTable"/>
              </w:rPr>
              <w:softHyphen/>
              <w:t>Year] &gt;=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Cost</w:t>
            </w:r>
            <w:r>
              <w:rPr>
                <w:rStyle w:val="Table-Default"/>
              </w:rPr>
              <w:softHyphen/>
              <w:t>Last</w:t>
            </w:r>
            <w:r>
              <w:rPr>
                <w:rStyle w:val="Table-Default"/>
              </w:rPr>
              <w:softHyphen/>
              <w:t>Year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([Cost</w:t>
            </w:r>
            <w:r>
              <w:rPr>
                <w:rStyle w:val="Table-Default"/>
              </w:rPr>
              <w:softHyphen/>
              <w:t>Last</w:t>
            </w:r>
            <w:r>
              <w:rPr>
                <w:rStyle w:val="Table-Default"/>
              </w:rPr>
              <w:softHyphen/>
              <w:t>Year]&gt;=(0.00))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Territory_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Table-Default"/>
              </w:rPr>
              <w:softHyphen/>
              <w:t>YTD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[Cost</w:t>
            </w:r>
            <w:r>
              <w:rPr>
                <w:rStyle w:val="DescriptionInTable"/>
              </w:rPr>
              <w:softHyphen/>
              <w:t>YTD] &gt;=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Cost</w:t>
            </w:r>
            <w:r>
              <w:rPr>
                <w:rStyle w:val="Table-Default"/>
              </w:rPr>
              <w:softHyphen/>
              <w:t>YTD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([Cost</w:t>
            </w:r>
            <w:r>
              <w:rPr>
                <w:rStyle w:val="Table-Default"/>
              </w:rPr>
              <w:softHyphen/>
              <w:t>YTD]&gt;=(0.00))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Last</w:t>
            </w:r>
            <w:r>
              <w:rPr>
                <w:rStyle w:val="Table-Default"/>
              </w:rPr>
              <w:softHyphen/>
              <w:t>Year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[Sales</w:t>
            </w:r>
            <w:r>
              <w:rPr>
                <w:rStyle w:val="DescriptionInTable"/>
              </w:rPr>
              <w:softHyphen/>
              <w:t>Last</w:t>
            </w:r>
            <w:r>
              <w:rPr>
                <w:rStyle w:val="DescriptionInTable"/>
              </w:rPr>
              <w:softHyphen/>
              <w:t>Year] &gt;=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Last</w:t>
            </w:r>
            <w:r>
              <w:rPr>
                <w:rStyle w:val="Table-Default"/>
              </w:rPr>
              <w:softHyphen/>
              <w:t>Year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([Sales</w:t>
            </w:r>
            <w:r>
              <w:rPr>
                <w:rStyle w:val="Table-Default"/>
              </w:rPr>
              <w:softHyphen/>
              <w:t>Last</w:t>
            </w:r>
            <w:r>
              <w:rPr>
                <w:rStyle w:val="Table-Default"/>
              </w:rPr>
              <w:softHyphen/>
              <w:t>Year]&gt;=(0.00))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YTD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[Sales</w:t>
            </w:r>
            <w:r>
              <w:rPr>
                <w:rStyle w:val="DescriptionInTable"/>
              </w:rPr>
              <w:softHyphen/>
              <w:t>YTD] &gt;= (0.00)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YTD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([Sales</w:t>
            </w:r>
            <w:r>
              <w:rPr>
                <w:rStyle w:val="Table-Default"/>
              </w:rPr>
              <w:softHyphen/>
              <w:t>YTD]&gt;=(0.00))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83" w:name="xC18mqM7c9RHdYduNKHlaF1KpfY="/>
      <w:r>
        <w:t>Foreign Keys</w:t>
      </w:r>
      <w:bookmarkEnd w:id="68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Territory_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Region_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Country</w:t>
            </w:r>
            <w:r>
              <w:rPr>
                <w:rStyle w:val="DescriptionInTable"/>
              </w:rPr>
              <w:softHyphen/>
              <w:t>Region.Country</w:t>
            </w:r>
            <w:r>
              <w:rPr>
                <w:rStyle w:val="DescriptionInTable"/>
              </w:rPr>
              <w:softHyphen/>
              <w:t>Region</w:t>
            </w:r>
            <w:r>
              <w:rPr>
                <w:rStyle w:val="DescriptionInTable"/>
              </w:rPr>
              <w:softHyphen/>
              <w:t>Code.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"efOGmVlBeofSPEY2jc0F91joV9Q="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[Person].[Country</w:t>
            </w:r>
            <w:r>
              <w:rPr>
                <w:rStyle w:val="Table-Default"/>
              </w:rPr>
              <w:softHyphen/>
              <w:t>Region].[Country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84" w:name="bd2Vy7EwMnXQlO5CuynQeVbyBwE="/>
      <w:r>
        <w:t>SQL Script</w:t>
      </w:r>
      <w:bookmarkEnd w:id="68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[Group]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YTD]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YTD]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[Cost</w:t>
            </w:r>
            <w:r>
              <w:rPr>
                <w:rStyle w:val="ScriptNormal"/>
              </w:rPr>
              <w:softHyphen/>
              <w:t>YTD]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YTD]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[Cost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[Cost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YTD]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[Cost</w:t>
            </w:r>
            <w:r>
              <w:rPr>
                <w:rStyle w:val="ScriptNormal"/>
              </w:rPr>
              <w:softHyphen/>
              <w:t>YTD]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YTD]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YTD]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Region_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territory lookup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 costs in the territory the previous year.'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'Cost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Year'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 costs in the territory year to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'Cost</w:t>
            </w:r>
            <w:r>
              <w:rPr>
                <w:rStyle w:val="ScriptString"/>
              </w:rPr>
              <w:softHyphen/>
              <w:t>YTD'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'ISO standard country or region code. Foreign key to Country</w:t>
            </w:r>
            <w:r>
              <w:rPr>
                <w:rStyle w:val="ScriptString"/>
              </w:rPr>
              <w:softHyphen/>
              <w:t>Region.Country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Code. 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'Geographic area to which the sales territory belong.'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'Group'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territory 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in the territory the previous year.'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Year'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in the territory year to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YTD'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Sales</w:t>
            </w:r>
            <w:r>
              <w:rPr>
                <w:rStyle w:val="ScriptString"/>
              </w:rPr>
              <w:softHyphen/>
              <w:t>Territory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[Cost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Year]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Year'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[Cost</w:t>
            </w:r>
            <w:r>
              <w:rPr>
                <w:rStyle w:val="ScriptString"/>
              </w:rPr>
              <w:softHyphen/>
              <w:t>YTD]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YTD'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[Sales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Year]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Year'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[Sales</w:t>
            </w:r>
            <w:r>
              <w:rPr>
                <w:rStyle w:val="ScriptString"/>
              </w:rPr>
              <w:softHyphen/>
              <w:t>YTD]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YTD'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Year'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Cost</w:t>
            </w:r>
            <w:r>
              <w:rPr>
                <w:rStyle w:val="ScriptString"/>
              </w:rPr>
              <w:softHyphen/>
              <w:t>YTD'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Year'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YTD'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Country</w:t>
            </w:r>
            <w:r>
              <w:rPr>
                <w:rStyle w:val="ScriptString"/>
              </w:rPr>
              <w:softHyphen/>
              <w:t>Region.Country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Region_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</w:t>
            </w:r>
            <w:r>
              <w:rPr>
                <w:rStyle w:val="ScriptString"/>
              </w:rPr>
              <w:softHyphen/>
              <w:t>Code'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685" w:name="G+FVlTCONjhIzbKK0M0OptGDyIY="/>
      <w:r>
        <w:t>Uses</w:t>
      </w:r>
      <w:bookmarkEnd w:id="685"/>
    </w:p>
    <w:p>
      <w:r>
        <w:fldChar w:fldCharType="begin"/>
      </w:r>
      <w:r>
        <w:instrText xml:space="preserve"> HYPERLINK \l "efOGmVlBeofSPEY2jc0F91joV9Q=" </w:instrText>
      </w:r>
      <w:r>
        <w:fldChar w:fldCharType="separate"/>
      </w:r>
      <w:r>
        <w:t>[Person].[Country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pStyle w:val="BlockTitleParagraph"/>
      </w:pPr>
      <w:bookmarkStart w:id="686" w:name="BV/w6O5n/v/Ow1qTVEPQFhgfZPU="/>
      <w:r>
        <w:t>Used By</w:t>
      </w:r>
      <w:bookmarkEnd w:id="686"/>
    </w:p>
    <w:p>
      <w:r>
        <w:fldChar w:fldCharType="begin"/>
      </w:r>
      <w:r>
        <w:instrText xml:space="preserve"> HYPERLINK \l "fYuToAkdHMSws7pXek8EIcFTfvY=" </w:instrText>
      </w:r>
      <w:r>
        <w:fldChar w:fldCharType="separate"/>
      </w:r>
      <w:r>
        <w:t>[Person].[State</w:t>
      </w:r>
      <w:r>
        <w:softHyphen/>
        <w:t>Province]</w:t>
      </w:r>
      <w:r>
        <w:fldChar w:fldCharType="end"/>
      </w:r>
    </w:p>
    <w:p>
      <w:r>
        <w:fldChar w:fldCharType="begin"/>
      </w:r>
      <w:r>
        <w:instrText xml:space="preserve"> HYPERLINK \l "UK53WWAjbLvEqOKY0KByf769x9M=" </w:instrText>
      </w:r>
      <w:r>
        <w:fldChar w:fldCharType="separate"/>
      </w:r>
      <w:r>
        <w:t>[Sales].[Customer]</w:t>
      </w:r>
      <w:r>
        <w:fldChar w:fldCharType="end"/>
      </w:r>
    </w:p>
    <w:p>
      <w:r>
        <w:fldChar w:fldCharType="begin"/>
      </w:r>
      <w:r>
        <w:instrText xml:space="preserve"> HYPERLINK \l "J0oqEfXKE3WFfJ7PoPfs1QUbO+c="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Header]</w:t>
      </w:r>
      <w:r>
        <w:fldChar w:fldCharType="end"/>
      </w:r>
    </w:p>
    <w:p>
      <w:r>
        <w:fldChar w:fldCharType="begin"/>
      </w:r>
      <w:r>
        <w:instrText xml:space="preserve"> HYPERLINK \l "hKN58zHn4ffskJv6ldcUqjf87do=" </w:instrText>
      </w:r>
      <w:r>
        <w:fldChar w:fldCharType="separate"/>
      </w:r>
      <w:r>
        <w:t>[Sales].[Sales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"STLuHwwNIM3t3qtp2pV+eqOT5iE=" </w:instrText>
      </w:r>
      <w:r>
        <w:fldChar w:fldCharType="separate"/>
      </w:r>
      <w:r>
        <w:t>[Sales].[Sales</w:t>
      </w:r>
      <w:r>
        <w:softHyphen/>
        <w:t>Territory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"pOjFS54tNwjD3Yvi8IMnn7dtRuA="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"GfF5ZKdsT1+xL6X5ks+ghnXIfng="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</w:t>
      </w:r>
      <w:r>
        <w:softHyphen/>
        <w:t>Sales</w:t>
      </w:r>
      <w:r>
        <w:softHyphen/>
        <w:t>By</w:t>
      </w:r>
      <w:r>
        <w:softHyphen/>
        <w:t>Fiscal</w:t>
      </w:r>
      <w:r>
        <w:softHyphen/>
        <w:t>Years]</w:t>
      </w:r>
      <w:r>
        <w:fldChar w:fldCharType="end"/>
      </w:r>
    </w:p>
    <w:p>
      <w:pPr>
        <w:sectPr>
          <w:headerReference w:type="default" r:id="rId9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87" w:name="STLuHwwNIM3t3qtp2pV+eqOT5iE="/>
            <w:bookmarkStart w:id="688" w:name="_Toc256000072"/>
            <w:r>
              <w:pict>
                <v:shape id="_x0000_i1684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[Sales].[Sales</w:t>
            </w:r>
            <w:r>
              <w:softHyphen/>
              <w:t>Territory</w:t>
            </w:r>
            <w:r>
              <w:softHyphen/>
              <w:t>History]</w:t>
            </w:r>
            <w:bookmarkEnd w:id="688"/>
          </w:p>
          <w:p>
            <w:bookmarkEnd w:id="68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689" w:name="/G5flZz+XKNYEJAcikCD+2r2Cxo="/>
      <w:r>
        <w:t>MS_</w:t>
      </w:r>
      <w:r>
        <w:softHyphen/>
        <w:t>Description</w:t>
      </w:r>
      <w:bookmarkEnd w:id="689"/>
    </w:p>
    <w:p>
      <w:r>
        <w:t>Sales representative transfers to other sales territories.</w:t>
      </w:r>
    </w:p>
    <w:p>
      <w:pPr>
        <w:pStyle w:val="BlockTitleParagraph"/>
      </w:pPr>
      <w:bookmarkStart w:id="690" w:name="Z+bsp5fIuldT5IdhE0IbVKm+gcI="/>
      <w:r>
        <w:t>Properties</w:t>
      </w:r>
      <w:bookmarkEnd w:id="69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91" w:name="8I4xjRHasYv02RPwMjm/KF+BCcg="/>
      <w:r>
        <w:t>Columns</w:t>
      </w:r>
      <w:bookmarkEnd w:id="69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216"/>
        <w:gridCol w:w="1449"/>
        <w:gridCol w:w="1109"/>
        <w:gridCol w:w="1109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85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686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The sales rep.  Foreign key to Sales</w:t>
            </w:r>
            <w:r>
              <w:rPr>
                <w:rStyle w:val="DescriptionInTable"/>
              </w:rPr>
              <w:softHyphen/>
              <w:t>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87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688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Territory identification number. Foreign key to Sales</w:t>
            </w:r>
            <w:r>
              <w:rPr>
                <w:rStyle w:val="DescriptionInTable"/>
              </w:rPr>
              <w:softHyphen/>
              <w:t>Territory.Sales</w:t>
            </w:r>
            <w:r>
              <w:rPr>
                <w:rStyle w:val="DescriptionInTable"/>
              </w:rPr>
              <w:softHyphen/>
              <w:t>Territory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89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Date the sales representive started work in the territory.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the sales representative left work in the territory.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90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92" w:name="qWH6p7BrZrKc3cx969H2QcDKH6E="/>
      <w:r>
        <w:t>Indexes</w:t>
      </w:r>
      <w:bookmarkEnd w:id="69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20"/>
        <w:gridCol w:w="134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91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Start</w:t>
            </w:r>
            <w:r>
              <w:rPr>
                <w:rStyle w:val="Table-Default"/>
              </w:rPr>
              <w:softHyphen/>
              <w:t>Date_</w:t>
            </w:r>
            <w:r>
              <w:rPr>
                <w:rStyle w:val="Table-Default"/>
              </w:rPr>
              <w:softHyphen/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ID, Start</w:t>
            </w:r>
            <w:r>
              <w:rPr>
                <w:rStyle w:val="Table-Default"/>
              </w:rPr>
              <w:softHyphen/>
              <w:t>Date, Territory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</w:t>
            </w:r>
            <w:r>
              <w:rPr>
                <w:rStyle w:val="Table-Default"/>
              </w:rPr>
              <w:softHyphen/>
              <w:t>History_rowguid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93" w:name="5Fv/cqhI2wGWIt8nzgLvCCJbjEQ="/>
      <w:r>
        <w:t>Check Constraints</w:t>
      </w:r>
      <w:bookmarkEnd w:id="69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583"/>
        <w:gridCol w:w="405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[End</w:t>
            </w:r>
            <w:r>
              <w:rPr>
                <w:rStyle w:val="DescriptionInTable"/>
              </w:rPr>
              <w:softHyphen/>
              <w:t>Date] &gt;= [Start</w:t>
            </w:r>
            <w:r>
              <w:rPr>
                <w:rStyle w:val="DescriptionInTable"/>
              </w:rPr>
              <w:softHyphen/>
              <w:t>Date] OR [End</w:t>
            </w:r>
            <w:r>
              <w:rPr>
                <w:rStyle w:val="DescriptionInTable"/>
              </w:rPr>
              <w:softHyphen/>
              <w:t>Date] IS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([End</w:t>
            </w:r>
            <w:r>
              <w:rPr>
                <w:rStyle w:val="Table-Default"/>
              </w:rPr>
              <w:softHyphen/>
              <w:t>Date]&gt;=[Start</w:t>
            </w:r>
            <w:r>
              <w:rPr>
                <w:rStyle w:val="Table-Default"/>
              </w:rPr>
              <w:softHyphen/>
              <w:t>Date] OR [End</w:t>
            </w:r>
            <w:r>
              <w:rPr>
                <w:rStyle w:val="Table-Default"/>
              </w:rPr>
              <w:softHyphen/>
              <w:t>Date] IS NULL)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94" w:name="GDLYnaAa0/x7xHFv7iFukFcBaqM="/>
      <w:r>
        <w:t>Foreign Keys</w:t>
      </w:r>
      <w:bookmarkEnd w:id="69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Sales</w:t>
            </w:r>
            <w:r>
              <w:rPr>
                <w:rStyle w:val="DescriptionInTable"/>
              </w:rPr>
              <w:softHyphen/>
              <w:t>Person.Sales</w:t>
            </w:r>
            <w:r>
              <w:rPr>
                <w:rStyle w:val="DescriptionInTable"/>
              </w:rPr>
              <w:softHyphen/>
              <w:t>Person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"hKN58zHn4ffskJv6ldcUqjf87do="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[Sales].[Sales</w:t>
            </w:r>
            <w:r>
              <w:rPr>
                <w:rStyle w:val="Table-Default"/>
              </w:rPr>
              <w:softHyphen/>
              <w:t>Person].[Business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</w:t>
            </w:r>
            <w:r>
              <w:rPr>
                <w:rStyle w:val="Table-Default"/>
              </w:rPr>
              <w:softHyphen/>
              <w:t>History_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Territory_</w:t>
            </w:r>
            <w:r>
              <w:rPr>
                <w:rStyle w:val="Table-Default"/>
              </w:rPr>
              <w:softHyphen/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Sales</w:t>
            </w:r>
            <w:r>
              <w:rPr>
                <w:rStyle w:val="DescriptionInTable"/>
              </w:rPr>
              <w:softHyphen/>
              <w:t>Territory.Territory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"hvNbyL+2AhjcTkzEdMCOV3mg8XQ="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[Sales].[Sales</w:t>
            </w:r>
            <w:r>
              <w:rPr>
                <w:rStyle w:val="Table-Default"/>
              </w:rPr>
              <w:softHyphen/>
              <w:t>Territory].[Territory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95" w:name="LNxo5sVPtx3P06nnKZYAQ4OmedQ="/>
      <w:r>
        <w:t>SQL Script</w:t>
      </w:r>
      <w:bookmarkEnd w:id="69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History]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History_rowguid]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Date_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History_rowguid]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History_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Territory_</w:t>
            </w:r>
            <w:r>
              <w:rPr>
                <w:rStyle w:val="ScriptNormal"/>
              </w:rPr>
              <w:softHyphen/>
              <w:t>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representative transfers to other sales territories.'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The sales rep.  Foreign key to Sales</w:t>
            </w:r>
            <w:r>
              <w:rPr>
                <w:rStyle w:val="ScriptString"/>
              </w:rPr>
              <w:softHyphen/>
              <w:t>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the sales representative left work in the territory.'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Date the sales representive started work in the territory.'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Territory identification number. Foreign key to Sales</w:t>
            </w:r>
            <w:r>
              <w:rPr>
                <w:rStyle w:val="ScriptString"/>
              </w:rPr>
              <w:softHyphen/>
              <w:t>Territory.Sales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[End</w:t>
            </w:r>
            <w:r>
              <w:rPr>
                <w:rStyle w:val="ScriptString"/>
              </w:rPr>
              <w:softHyphen/>
              <w:t>Date] &gt;= [Start</w:t>
            </w:r>
            <w:r>
              <w:rPr>
                <w:rStyle w:val="ScriptString"/>
              </w:rPr>
              <w:softHyphen/>
              <w:t>Date] OR [End</w:t>
            </w:r>
            <w:r>
              <w:rPr>
                <w:rStyle w:val="ScriptString"/>
              </w:rPr>
              <w:softHyphen/>
              <w:t>Date] IS NULL'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Sales</w:t>
            </w:r>
            <w:r>
              <w:rPr>
                <w:rStyle w:val="ScriptString"/>
              </w:rPr>
              <w:softHyphen/>
              <w:t>Person.Sales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Sales</w:t>
            </w:r>
            <w:r>
              <w:rPr>
                <w:rStyle w:val="ScriptString"/>
              </w:rPr>
              <w:softHyphen/>
              <w:t>Territory.Territory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Territory_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Date_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History_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Date_</w:t>
            </w:r>
            <w:r>
              <w:rPr>
                <w:rStyle w:val="ScriptString"/>
              </w:rPr>
              <w:softHyphen/>
              <w:t>Territory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696" w:name="fOm9hGDn8SW4cqT9B+Hfm0AntcI="/>
      <w:r>
        <w:t>Uses</w:t>
      </w:r>
      <w:bookmarkEnd w:id="696"/>
    </w:p>
    <w:p>
      <w:r>
        <w:fldChar w:fldCharType="begin"/>
      </w:r>
      <w:r>
        <w:instrText xml:space="preserve"> HYPERLINK \l "hKN58zHn4ffskJv6ldcUqjf87do=" </w:instrText>
      </w:r>
      <w:r>
        <w:fldChar w:fldCharType="separate"/>
      </w:r>
      <w:r>
        <w:t>[Sales].[Sales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"hvNbyL+2AhjcTkzEdMCOV3mg8XQ=" </w:instrText>
      </w:r>
      <w:r>
        <w:fldChar w:fldCharType="separate"/>
      </w:r>
      <w:r>
        <w:t>[Sales].[Sales</w:t>
      </w:r>
      <w:r>
        <w:softHyphen/>
        <w:t>Territory]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sectPr>
          <w:headerReference w:type="default" r:id="rId9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97" w:name="usOp9/vzTEpC3eW1PfV8jtNCfNQ="/>
            <w:bookmarkStart w:id="698" w:name="_Toc256000073"/>
            <w:r>
              <w:pict>
                <v:shape id="_x0000_i169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[Sales].[Shopping</w:t>
            </w:r>
            <w:r>
              <w:softHyphen/>
              <w:t>Cart</w:t>
            </w:r>
            <w:r>
              <w:softHyphen/>
              <w:t>Item]</w:t>
            </w:r>
            <w:bookmarkEnd w:id="698"/>
          </w:p>
          <w:p>
            <w:bookmarkEnd w:id="69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699" w:name="P9ibKHCREfaK8AD5sc3kU/ok7H8="/>
      <w:r>
        <w:t>MS_</w:t>
      </w:r>
      <w:r>
        <w:softHyphen/>
        <w:t>Description</w:t>
      </w:r>
      <w:bookmarkEnd w:id="699"/>
    </w:p>
    <w:p>
      <w:r>
        <w:t>Contains online customer orders until the order is submitted or cancelled.</w:t>
      </w:r>
    </w:p>
    <w:p>
      <w:pPr>
        <w:pStyle w:val="BlockTitleParagraph"/>
      </w:pPr>
      <w:bookmarkStart w:id="700" w:name="6ZJxkeHmuEBeVyxeUnK/cJXMkLc="/>
      <w:r>
        <w:t>Properties</w:t>
      </w:r>
      <w:bookmarkEnd w:id="70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01" w:name="/PzuBYp0VhEmwnXG6MYJInKFvq0="/>
      <w:r>
        <w:t>Columns</w:t>
      </w:r>
      <w:bookmarkEnd w:id="70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2779"/>
        <w:gridCol w:w="1253"/>
        <w:gridCol w:w="1013"/>
        <w:gridCol w:w="1013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93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Shopping</w:t>
            </w:r>
            <w:r>
              <w:rPr>
                <w:rStyle w:val="Table-Default"/>
              </w:rPr>
              <w:softHyphen/>
              <w:t>Cart</w:t>
            </w:r>
            <w:r>
              <w:rPr>
                <w:rStyle w:val="Table-Default"/>
              </w:rPr>
              <w:softHyphen/>
              <w:t>Item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Shopping</w:t>
            </w:r>
            <w:r>
              <w:rPr>
                <w:rStyle w:val="DescriptionInTable"/>
              </w:rPr>
              <w:softHyphen/>
              <w:t>Cart</w:t>
            </w:r>
            <w:r>
              <w:rPr>
                <w:rStyle w:val="DescriptionInTable"/>
              </w:rPr>
              <w:softHyphen/>
              <w:t>Item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94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Shopping</w:t>
            </w:r>
            <w:r>
              <w:rPr>
                <w:rStyle w:val="Table-Default"/>
              </w:rPr>
              <w:softHyphen/>
              <w:t>Cart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Shopping cart identification number.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95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Quantity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quantity ordered.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((1))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96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697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ordered. Foreign key to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  <w:r>
              <w:rPr>
                <w:rStyle w:val="Table-Default"/>
              </w:rPr>
              <w:softHyphen/>
              <w:t>Created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the time the record was created.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02" w:name="tTgIXofBFKPi7WpVCxOZDRHqlqs="/>
      <w:r>
        <w:t>Indexes</w:t>
      </w:r>
      <w:bookmarkEnd w:id="70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309"/>
        <w:gridCol w:w="1958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698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Shopping</w:t>
            </w:r>
            <w:r>
              <w:rPr>
                <w:rStyle w:val="Table-Default"/>
              </w:rPr>
              <w:softHyphen/>
              <w:t>Cart</w:t>
            </w:r>
            <w:r>
              <w:rPr>
                <w:rStyle w:val="Table-Default"/>
              </w:rPr>
              <w:softHyphen/>
              <w:t>Item_</w:t>
            </w:r>
            <w:r>
              <w:rPr>
                <w:rStyle w:val="Table-Default"/>
              </w:rPr>
              <w:softHyphen/>
              <w:t>Shopping</w:t>
            </w:r>
            <w:r>
              <w:rPr>
                <w:rStyle w:val="Table-Default"/>
              </w:rPr>
              <w:softHyphen/>
              <w:t>Cart</w:t>
            </w:r>
            <w:r>
              <w:rPr>
                <w:rStyle w:val="Table-Default"/>
              </w:rPr>
              <w:softHyphen/>
              <w:t>Item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Shopping</w:t>
            </w:r>
            <w:r>
              <w:rPr>
                <w:rStyle w:val="Table-Default"/>
              </w:rPr>
              <w:softHyphen/>
              <w:t>Cart</w:t>
            </w:r>
            <w:r>
              <w:rPr>
                <w:rStyle w:val="Table-Default"/>
              </w:rPr>
              <w:softHyphen/>
              <w:t>Item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Shopping</w:t>
            </w:r>
            <w:r>
              <w:rPr>
                <w:rStyle w:val="Table-Default"/>
              </w:rPr>
              <w:softHyphen/>
              <w:t>Cart</w:t>
            </w:r>
            <w:r>
              <w:rPr>
                <w:rStyle w:val="Table-Default"/>
              </w:rPr>
              <w:softHyphen/>
              <w:t>Item_</w:t>
            </w:r>
            <w:r>
              <w:rPr>
                <w:rStyle w:val="Table-Default"/>
              </w:rPr>
              <w:softHyphen/>
              <w:t>Shopping</w:t>
            </w:r>
            <w:r>
              <w:rPr>
                <w:rStyle w:val="Table-Default"/>
              </w:rPr>
              <w:softHyphen/>
              <w:t>Cart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Shopping</w:t>
            </w:r>
            <w:r>
              <w:rPr>
                <w:rStyle w:val="Table-Default"/>
              </w:rPr>
              <w:softHyphen/>
              <w:t>Cart</w:t>
            </w:r>
            <w:r>
              <w:rPr>
                <w:rStyle w:val="Table-Default"/>
              </w:rPr>
              <w:softHyphen/>
              <w:t>ID, Product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03" w:name="s0FziumJHeC4SPop6A5kMN9M2C8="/>
      <w:r>
        <w:t>Check Constraints</w:t>
      </w:r>
      <w:bookmarkEnd w:id="70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948"/>
        <w:gridCol w:w="1146"/>
        <w:gridCol w:w="154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Shopping</w:t>
            </w:r>
            <w:r>
              <w:rPr>
                <w:rStyle w:val="Table-Default"/>
              </w:rPr>
              <w:softHyphen/>
              <w:t>Cart</w:t>
            </w:r>
            <w:r>
              <w:rPr>
                <w:rStyle w:val="Table-Default"/>
              </w:rPr>
              <w:softHyphen/>
              <w:t>Item_</w:t>
            </w:r>
            <w:r>
              <w:rPr>
                <w:rStyle w:val="Table-Default"/>
              </w:rPr>
              <w:softHyphen/>
              <w:t>Quantity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[Quantity] &gt;= (1)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Quantity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([Quantity]&gt;=(1))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04" w:name="VZ/xSls/oGx8mxeyD264WzL58LM="/>
      <w:r>
        <w:t>Foreign Keys</w:t>
      </w:r>
      <w:bookmarkEnd w:id="70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708"/>
        <w:gridCol w:w="3932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Shopping</w:t>
            </w:r>
            <w:r>
              <w:rPr>
                <w:rStyle w:val="Table-Default"/>
              </w:rPr>
              <w:softHyphen/>
              <w:t>Cart</w:t>
            </w:r>
            <w:r>
              <w:rPr>
                <w:rStyle w:val="Table-Default"/>
              </w:rPr>
              <w:softHyphen/>
              <w:t>Item_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"mO6TpkyW7q4W/OMRHISuYfWNCME="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[Production].[Product].[Product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05" w:name="5wQyZLDVVUakQhao9AtiCVsKbLI="/>
      <w:r>
        <w:t>SQL Script</w:t>
      </w:r>
      <w:bookmarkEnd w:id="70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Item]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Item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[Quantity]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Item_</w:t>
            </w:r>
            <w:r>
              <w:rPr>
                <w:rStyle w:val="ScriptNormal"/>
              </w:rPr>
              <w:softHyphen/>
              <w:t>Quantity]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[Date</w:t>
            </w:r>
            <w:r>
              <w:rPr>
                <w:rStyle w:val="ScriptNormal"/>
              </w:rPr>
              <w:softHyphen/>
              <w:t>Created]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Item_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softHyphen/>
              <w:t>Created]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Item_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Item]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Item_</w:t>
            </w:r>
            <w:r>
              <w:rPr>
                <w:rStyle w:val="ScriptNormal"/>
              </w:rPr>
              <w:softHyphen/>
              <w:t>Quantity]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[Quantity]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Item]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Item_</w:t>
            </w:r>
            <w:r>
              <w:rPr>
                <w:rStyle w:val="ScriptNormal"/>
              </w:rPr>
              <w:softHyphen/>
              <w:t>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Item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Item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Item_</w:t>
            </w:r>
            <w:r>
              <w:rPr>
                <w:rStyle w:val="ScriptNormal"/>
              </w:rPr>
              <w:softHyphen/>
              <w:t>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Item]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Item]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Shopping</w:t>
            </w:r>
            <w:r>
              <w:rPr>
                <w:rStyle w:val="ScriptNormal"/>
              </w:rPr>
              <w:softHyphen/>
              <w:t>Cart</w:t>
            </w:r>
            <w:r>
              <w:rPr>
                <w:rStyle w:val="ScriptNormal"/>
              </w:rPr>
              <w:softHyphen/>
              <w:t>Item_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'Contains online customer orders until the order is submitted or cancelled.'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the time the record was created.'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</w:t>
            </w:r>
            <w:r>
              <w:rPr>
                <w:rStyle w:val="ScriptString"/>
              </w:rPr>
              <w:softHyphen/>
              <w:t>Created'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ordered. Foreign key to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quantity ordered.'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'Quantity'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 cart identification number.'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[Quantity] &gt;= (1)'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Item_</w:t>
            </w:r>
            <w:r>
              <w:rPr>
                <w:rStyle w:val="ScriptString"/>
              </w:rPr>
              <w:softHyphen/>
              <w:t>Quantity'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Item_</w:t>
            </w:r>
            <w:r>
              <w:rPr>
                <w:rStyle w:val="ScriptString"/>
              </w:rPr>
              <w:softHyphen/>
              <w:t>Date</w:t>
            </w:r>
            <w:r>
              <w:rPr>
                <w:rStyle w:val="ScriptString"/>
              </w:rPr>
              <w:softHyphen/>
              <w:t>Created'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Item_</w:t>
            </w:r>
            <w:r>
              <w:rPr>
                <w:rStyle w:val="ScriptString"/>
              </w:rPr>
              <w:softHyphen/>
              <w:t>Quantity'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Item_</w:t>
            </w:r>
            <w:r>
              <w:rPr>
                <w:rStyle w:val="ScriptString"/>
              </w:rPr>
              <w:softHyphen/>
              <w:t>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Item_</w:t>
            </w:r>
            <w:r>
              <w:rPr>
                <w:rStyle w:val="ScriptString"/>
              </w:rPr>
              <w:softHyphen/>
              <w:t>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Item_</w:t>
            </w:r>
            <w:r>
              <w:rPr>
                <w:rStyle w:val="ScriptString"/>
              </w:rPr>
              <w:softHyphen/>
              <w:t>Shopping</w:t>
            </w:r>
            <w:r>
              <w:rPr>
                <w:rStyle w:val="ScriptString"/>
              </w:rPr>
              <w:softHyphen/>
              <w:t>Cart</w:t>
            </w:r>
            <w:r>
              <w:rPr>
                <w:rStyle w:val="ScriptString"/>
              </w:rPr>
              <w:softHyphen/>
              <w:t>Item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06" w:name="0lnDFnp0bgFBKp0SxAgoZYGYvhk="/>
      <w:r>
        <w:t>Uses</w:t>
      </w:r>
      <w:bookmarkEnd w:id="706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sectPr>
          <w:headerReference w:type="default" r:id="rId9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07" w:name="H28uErAJ2leiaB1YxFBqojYITRE="/>
            <w:bookmarkStart w:id="708" w:name="_Toc256000074"/>
            <w:r>
              <w:pict>
                <v:shape id="_x0000_i169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[Sales].[Special</w:t>
            </w:r>
            <w:r>
              <w:softHyphen/>
              <w:t>Offer]</w:t>
            </w:r>
            <w:bookmarkEnd w:id="708"/>
          </w:p>
          <w:p>
            <w:bookmarkEnd w:id="70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709" w:name="wHqXHTFAOnM4RCML26dnMFpOFWI="/>
      <w:r>
        <w:t>MS_</w:t>
      </w:r>
      <w:r>
        <w:softHyphen/>
        <w:t>Description</w:t>
      </w:r>
      <w:bookmarkEnd w:id="709"/>
    </w:p>
    <w:p>
      <w:r>
        <w:t>Sale discounts lookup table.</w:t>
      </w:r>
    </w:p>
    <w:p>
      <w:pPr>
        <w:pStyle w:val="BlockTitleParagraph"/>
      </w:pPr>
      <w:bookmarkStart w:id="710" w:name="sEggSIRww0v6ovFDyQD9q28mkxE="/>
      <w:r>
        <w:t>Properties</w:t>
      </w:r>
      <w:bookmarkEnd w:id="71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11" w:name="FoQn2mcYqOBdDBOZZoD5xh7o38Y="/>
      <w:r>
        <w:t>Columns</w:t>
      </w:r>
      <w:bookmarkEnd w:id="71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761"/>
        <w:gridCol w:w="1449"/>
        <w:gridCol w:w="984"/>
        <w:gridCol w:w="984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00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Special</w:t>
            </w:r>
            <w:r>
              <w:rPr>
                <w:rStyle w:val="DescriptionInTable"/>
              </w:rPr>
              <w:softHyphen/>
              <w:t>Offer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Description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Discount description.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01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Discount</w:t>
            </w:r>
            <w:r>
              <w:rPr>
                <w:rStyle w:val="Table-Default"/>
              </w:rPr>
              <w:softHyphen/>
              <w:t>Pct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Discount precentage.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Discount type category.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Category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Group the discount applies to such as Reseller or Customer.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Discount start date.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Discount end date.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02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Minimum discount percent allowed.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03" type="#_x0000_t75" style="height:12pt;width:12pt">
                  <v:imagedata r:id="rId3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Maximum discount percent allowed.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04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12" w:name="djqwLl7/WJinUvyeEzUtx+uL9aA="/>
      <w:r>
        <w:t>Indexes</w:t>
      </w:r>
      <w:bookmarkEnd w:id="71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05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13" w:name="M5rPWRx6GPz52Acy7XZNhmb5Mn8="/>
      <w:r>
        <w:t>Check Constraints</w:t>
      </w:r>
      <w:bookmarkEnd w:id="7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244"/>
        <w:gridCol w:w="1195"/>
        <w:gridCol w:w="220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On Column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Constraint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Offer_</w:t>
            </w:r>
            <w:r>
              <w:rPr>
                <w:rStyle w:val="Table-Default"/>
              </w:rPr>
              <w:softHyphen/>
              <w:t>Discount</w:t>
            </w:r>
            <w:r>
              <w:rPr>
                <w:rStyle w:val="Table-Default"/>
              </w:rPr>
              <w:softHyphen/>
              <w:t>Pct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[Discount</w:t>
            </w:r>
            <w:r>
              <w:rPr>
                <w:rStyle w:val="DescriptionInTable"/>
              </w:rPr>
              <w:softHyphen/>
              <w:t>Pct] &gt;= (0.00)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Discount</w:t>
            </w:r>
            <w:r>
              <w:rPr>
                <w:rStyle w:val="Table-Default"/>
              </w:rPr>
              <w:softHyphen/>
              <w:t>Pct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([Discount</w:t>
            </w:r>
            <w:r>
              <w:rPr>
                <w:rStyle w:val="Table-Default"/>
              </w:rPr>
              <w:softHyphen/>
              <w:t>Pct]&gt;=(0.00))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Offer_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[End</w:t>
            </w:r>
            <w:r>
              <w:rPr>
                <w:rStyle w:val="DescriptionInTable"/>
              </w:rPr>
              <w:softHyphen/>
              <w:t>Date] &gt;= [Start</w:t>
            </w:r>
            <w:r>
              <w:rPr>
                <w:rStyle w:val="DescriptionInTable"/>
              </w:rPr>
              <w:softHyphen/>
              <w:t>Date]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([End</w:t>
            </w:r>
            <w:r>
              <w:rPr>
                <w:rStyle w:val="Table-Default"/>
              </w:rPr>
              <w:softHyphen/>
              <w:t>Date]&gt;=[Start</w:t>
            </w:r>
            <w:r>
              <w:rPr>
                <w:rStyle w:val="Table-Default"/>
              </w:rPr>
              <w:softHyphen/>
              <w:t>Date])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Offer_</w:t>
            </w:r>
            <w:r>
              <w:rPr>
                <w:rStyle w:val="Table-Default"/>
              </w:rPr>
              <w:softHyphen/>
              <w:t>Max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[Max</w:t>
            </w:r>
            <w:r>
              <w:rPr>
                <w:rStyle w:val="DescriptionInTable"/>
              </w:rPr>
              <w:softHyphen/>
              <w:t>Qty] &gt;= (0)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  <w:r>
              <w:rPr>
                <w:rStyle w:val="Table-Default"/>
              </w:rPr>
              <w:softHyphen/>
              <w:t>Qty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([Max</w:t>
            </w:r>
            <w:r>
              <w:rPr>
                <w:rStyle w:val="Table-Default"/>
              </w:rPr>
              <w:softHyphen/>
              <w:t>Qty]&gt;=(0))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CK_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Offer_</w:t>
            </w:r>
            <w:r>
              <w:rPr>
                <w:rStyle w:val="Table-Default"/>
              </w:rPr>
              <w:softHyphen/>
              <w:t>Min</w:t>
            </w:r>
            <w:r>
              <w:rPr>
                <w:rStyle w:val="Table-Default"/>
              </w:rPr>
              <w:softHyphen/>
              <w:t>Qty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Check constraint [Min</w:t>
            </w:r>
            <w:r>
              <w:rPr>
                <w:rStyle w:val="DescriptionInTable"/>
              </w:rPr>
              <w:softHyphen/>
              <w:t>Qty] &gt;= (0)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Min</w:t>
            </w:r>
            <w:r>
              <w:rPr>
                <w:rStyle w:val="Table-Default"/>
              </w:rPr>
              <w:softHyphen/>
              <w:t>Qty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([Min</w:t>
            </w:r>
            <w:r>
              <w:rPr>
                <w:rStyle w:val="Table-Default"/>
              </w:rPr>
              <w:softHyphen/>
              <w:t>Qty]&gt;=(0))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14" w:name="1am3ITfo3PfXkVv+/tbOB8Macvk="/>
      <w:r>
        <w:t>SQL Script</w:t>
      </w:r>
      <w:bookmarkEnd w:id="71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[Discount</w:t>
            </w:r>
            <w:r>
              <w:rPr>
                <w:rStyle w:val="ScriptNormal"/>
              </w:rPr>
              <w:softHyphen/>
              <w:t>Pct]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[smallmoney]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Offer_</w:t>
            </w:r>
            <w:r>
              <w:rPr>
                <w:rStyle w:val="ScriptNormal"/>
              </w:rPr>
              <w:softHyphen/>
              <w:t>Discount</w:t>
            </w:r>
            <w:r>
              <w:rPr>
                <w:rStyle w:val="ScriptNormal"/>
              </w:rPr>
              <w:softHyphen/>
              <w:t>Pct]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[Category]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[Min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Offer_</w:t>
            </w:r>
            <w:r>
              <w:rPr>
                <w:rStyle w:val="ScriptNormal"/>
              </w:rPr>
              <w:softHyphen/>
              <w:t>Min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[Max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Offer_</w:t>
            </w:r>
            <w:r>
              <w:rPr>
                <w:rStyle w:val="ScriptNormal"/>
              </w:rPr>
              <w:softHyphen/>
              <w:t>Discount</w:t>
            </w:r>
            <w:r>
              <w:rPr>
                <w:rStyle w:val="ScriptNormal"/>
              </w:rPr>
              <w:softHyphen/>
              <w:t>Pct]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[Discount</w:t>
            </w:r>
            <w:r>
              <w:rPr>
                <w:rStyle w:val="ScriptNormal"/>
              </w:rPr>
              <w:softHyphen/>
              <w:t>Pct]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0.00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Offer_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Offer_</w:t>
            </w:r>
            <w:r>
              <w:rPr>
                <w:rStyle w:val="ScriptNormal"/>
              </w:rPr>
              <w:softHyphen/>
              <w:t>Max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[Max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[CK_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Offer_</w:t>
            </w:r>
            <w:r>
              <w:rPr>
                <w:rStyle w:val="ScriptNormal"/>
              </w:rPr>
              <w:softHyphen/>
              <w:t>Min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CHECK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[Min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&gt;=(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 discounts lookup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'Group the discount applies to such as Reseller or Customer.'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'Category'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'Discount description.'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'Description'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'Discount precentage.'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'Discount</w:t>
            </w:r>
            <w:r>
              <w:rPr>
                <w:rStyle w:val="ScriptString"/>
              </w:rPr>
              <w:softHyphen/>
              <w:t>Pct'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'Discount end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'Maximum discount percent allowed.'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'Max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'Minimum discount percent allowed.'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'Min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Special</w:t>
            </w:r>
            <w:r>
              <w:rPr>
                <w:rStyle w:val="ScriptString"/>
              </w:rPr>
              <w:softHyphen/>
              <w:t>Offer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'Discount start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'Start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'Discount type category.'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'Type'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[Discount</w:t>
            </w:r>
            <w:r>
              <w:rPr>
                <w:rStyle w:val="ScriptString"/>
              </w:rPr>
              <w:softHyphen/>
              <w:t>Pct] &gt;= (0.00)'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Offer_</w:t>
            </w:r>
            <w:r>
              <w:rPr>
                <w:rStyle w:val="ScriptString"/>
              </w:rPr>
              <w:softHyphen/>
              <w:t>Discount</w:t>
            </w:r>
            <w:r>
              <w:rPr>
                <w:rStyle w:val="ScriptString"/>
              </w:rPr>
              <w:softHyphen/>
              <w:t>Pct'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[End</w:t>
            </w:r>
            <w:r>
              <w:rPr>
                <w:rStyle w:val="ScriptString"/>
              </w:rPr>
              <w:softHyphen/>
              <w:t>Date] &gt;= [Start</w:t>
            </w:r>
            <w:r>
              <w:rPr>
                <w:rStyle w:val="ScriptString"/>
              </w:rPr>
              <w:softHyphen/>
              <w:t>Date]'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Offer_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[Max</w:t>
            </w:r>
            <w:r>
              <w:rPr>
                <w:rStyle w:val="ScriptString"/>
              </w:rPr>
              <w:softHyphen/>
              <w:t>Qty] &gt;= (0)'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Offer_</w:t>
            </w:r>
            <w:r>
              <w:rPr>
                <w:rStyle w:val="ScriptString"/>
              </w:rPr>
              <w:softHyphen/>
              <w:t>Max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'Check constraint [Min</w:t>
            </w:r>
            <w:r>
              <w:rPr>
                <w:rStyle w:val="ScriptString"/>
              </w:rPr>
              <w:softHyphen/>
              <w:t>Qty] &gt;= (0)'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'CK_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Offer_</w:t>
            </w:r>
            <w:r>
              <w:rPr>
                <w:rStyle w:val="ScriptString"/>
              </w:rPr>
              <w:softHyphen/>
              <w:t>Min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Offer_</w:t>
            </w:r>
            <w:r>
              <w:rPr>
                <w:rStyle w:val="ScriptString"/>
              </w:rPr>
              <w:softHyphen/>
              <w:t>Discount</w:t>
            </w:r>
            <w:r>
              <w:rPr>
                <w:rStyle w:val="ScriptString"/>
              </w:rPr>
              <w:softHyphen/>
              <w:t>Pct'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0.0'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Offer_</w:t>
            </w:r>
            <w:r>
              <w:rPr>
                <w:rStyle w:val="ScriptString"/>
              </w:rPr>
              <w:softHyphen/>
              <w:t>Min</w:t>
            </w:r>
            <w:r>
              <w:rPr>
                <w:rStyle w:val="ScriptString"/>
              </w:rPr>
              <w:softHyphen/>
              <w:t>Qty'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15" w:name="Uph6/RIvDMdht0qpu5UMnWPvxD4="/>
      <w:r>
        <w:t>Uses</w:t>
      </w:r>
      <w:bookmarkEnd w:id="715"/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pStyle w:val="BlockTitleParagraph"/>
      </w:pPr>
      <w:bookmarkStart w:id="716" w:name="dVvEGsYIf5XYZ+PgCtbRY8+LgO0="/>
      <w:r>
        <w:t>Used By</w:t>
      </w:r>
      <w:bookmarkEnd w:id="716"/>
    </w:p>
    <w:p>
      <w:r>
        <w:fldChar w:fldCharType="begin"/>
      </w:r>
      <w:r>
        <w:instrText xml:space="preserve"> HYPERLINK \l "8e4RMrihzXJLXw2gPdnNJ+2ijQ0=" </w:instrText>
      </w:r>
      <w:r>
        <w:fldChar w:fldCharType="separate"/>
      </w:r>
      <w:r>
        <w:t>[Sales].[Special</w:t>
      </w:r>
      <w:r>
        <w:softHyphen/>
        <w:t>Offer</w:t>
      </w:r>
      <w:r>
        <w:softHyphen/>
        <w:t>Product]</w:t>
      </w:r>
      <w:r>
        <w:fldChar w:fldCharType="end"/>
      </w:r>
    </w:p>
    <w:p>
      <w:pPr>
        <w:sectPr>
          <w:headerReference w:type="default" r:id="rId10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17" w:name="8e4RMrihzXJLXw2gPdnNJ+2ijQ0="/>
            <w:bookmarkStart w:id="718" w:name="_Toc256000075"/>
            <w:r>
              <w:pict>
                <v:shape id="_x0000_i170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[Sales].[Special</w:t>
            </w:r>
            <w:r>
              <w:softHyphen/>
              <w:t>Offer</w:t>
            </w:r>
            <w:r>
              <w:softHyphen/>
              <w:t>Product]</w:t>
            </w:r>
            <w:bookmarkEnd w:id="718"/>
          </w:p>
          <w:p>
            <w:bookmarkEnd w:id="71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719" w:name="AoGDji2KdTh4u5jGMjcEoixkLUM="/>
      <w:r>
        <w:t>MS_</w:t>
      </w:r>
      <w:r>
        <w:softHyphen/>
        <w:t>Description</w:t>
      </w:r>
      <w:bookmarkEnd w:id="719"/>
    </w:p>
    <w:p>
      <w:r>
        <w:t>Cross-reference table mapping products to special offer discounts.</w:t>
      </w:r>
    </w:p>
    <w:p>
      <w:pPr>
        <w:pStyle w:val="BlockTitleParagraph"/>
      </w:pPr>
      <w:bookmarkStart w:id="720" w:name="XOHCzoN7l1af7wQPfHB3GreIyV4="/>
      <w:r>
        <w:t>Properties</w:t>
      </w:r>
      <w:bookmarkEnd w:id="72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538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21" w:name="AHiTM7dCvCKsADrExjMA905RyEU="/>
      <w:r>
        <w:t>Columns</w:t>
      </w:r>
      <w:bookmarkEnd w:id="72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920"/>
        <w:gridCol w:w="3088"/>
        <w:gridCol w:w="1449"/>
        <w:gridCol w:w="1061"/>
        <w:gridCol w:w="1061"/>
        <w:gridCol w:w="106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07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708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for Special</w:t>
            </w:r>
            <w:r>
              <w:rPr>
                <w:rStyle w:val="DescriptionInTable"/>
              </w:rPr>
              <w:softHyphen/>
              <w:t>Offer</w:t>
            </w:r>
            <w:r>
              <w:rPr>
                <w:rStyle w:val="DescriptionInTable"/>
              </w:rPr>
              <w:softHyphen/>
              <w:t>Product records.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09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710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711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identification number. Foreign key to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12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22" w:name="iNO3WWNjUM9QOAHxKE6S5lzpvvg="/>
      <w:r>
        <w:t>Indexes</w:t>
      </w:r>
      <w:bookmarkEnd w:id="72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894"/>
        <w:gridCol w:w="137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13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ID_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ID, Product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Product_rowguid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23" w:name="OekT/ETp4ce4nOSLeb2rXZM4Ux8="/>
      <w:r>
        <w:t>Foreign Keys</w:t>
      </w:r>
      <w:bookmarkEnd w:id="72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Product.Product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"mO6TpkyW7q4W/OMRHISuYfWNCME="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[Production].[Product].[Product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Product_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Offer_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Special</w:t>
            </w:r>
            <w:r>
              <w:rPr>
                <w:rStyle w:val="DescriptionInTable"/>
              </w:rPr>
              <w:softHyphen/>
              <w:t>Offer.Special</w:t>
            </w:r>
            <w:r>
              <w:rPr>
                <w:rStyle w:val="DescriptionInTable"/>
              </w:rPr>
              <w:softHyphen/>
              <w:t>Offer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"H28uErAJ2leiaB1YxFBqojYITRE="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[Sales].[Special</w:t>
            </w:r>
            <w:r>
              <w:rPr>
                <w:rStyle w:val="Table-Default"/>
              </w:rPr>
              <w:softHyphen/>
              <w:t>Offer].[Special</w:t>
            </w:r>
            <w:r>
              <w:rPr>
                <w:rStyle w:val="Table-Default"/>
              </w:rPr>
              <w:softHyphen/>
              <w:t>Offer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24" w:name="dF+EXOzPnqlHPfM3Wc4UZyhWN/g="/>
      <w:r>
        <w:t>SQL Script</w:t>
      </w:r>
      <w:bookmarkEnd w:id="72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Product]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Product_rowguid]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ID_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Product_rowguid]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Product_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Offer_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[Special</w:t>
            </w:r>
            <w:r>
              <w:rPr>
                <w:rStyle w:val="ScriptNormal"/>
              </w:rPr>
              <w:softHyphen/>
              <w:t>Offer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'Cross-reference table mapping products to special offer discounts.'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identification number. Foreign key to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for 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 records.'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Product.Product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Special</w:t>
            </w:r>
            <w:r>
              <w:rPr>
                <w:rStyle w:val="ScriptString"/>
              </w:rPr>
              <w:softHyphen/>
              <w:t>Offer.Special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Product_</w:t>
            </w:r>
            <w:r>
              <w:rPr>
                <w:rStyle w:val="ScriptString"/>
              </w:rPr>
              <w:softHyphen/>
              <w:t>Special</w:t>
            </w:r>
            <w:r>
              <w:rPr>
                <w:rStyle w:val="ScriptString"/>
              </w:rPr>
              <w:softHyphen/>
              <w:t>Offer</w:t>
            </w:r>
            <w:r>
              <w:rPr>
                <w:rStyle w:val="ScriptString"/>
              </w:rPr>
              <w:softHyphen/>
              <w:t>ID_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25" w:name="G4hX6SNzl2hNFb5Wz+0kWgdX8kM="/>
      <w:r>
        <w:t>Uses</w:t>
      </w:r>
      <w:bookmarkEnd w:id="725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"H28uErAJ2leiaB1YxFBqojYITRE=" </w:instrText>
      </w:r>
      <w:r>
        <w:fldChar w:fldCharType="separate"/>
      </w:r>
      <w:r>
        <w:t>[Sales].[Special</w:t>
      </w:r>
      <w:r>
        <w:softHyphen/>
        <w:t>Offer]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pStyle w:val="BlockTitleParagraph"/>
      </w:pPr>
      <w:bookmarkStart w:id="726" w:name="qFm/YorXn15pD2yd7qto8ejij+0="/>
      <w:r>
        <w:t>Used By</w:t>
      </w:r>
      <w:bookmarkEnd w:id="726"/>
    </w:p>
    <w:p>
      <w:r>
        <w:fldChar w:fldCharType="begin"/>
      </w:r>
      <w:r>
        <w:instrText xml:space="preserve"> HYPERLINK \l "OkvyE7uLBgi7y2P/yCWzRf5c0wE="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Detail]</w:t>
      </w:r>
      <w:r>
        <w:fldChar w:fldCharType="end"/>
      </w:r>
    </w:p>
    <w:p>
      <w:pPr>
        <w:sectPr>
          <w:headerReference w:type="default" r:id="rId10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27" w:name="o4yE5vuw4wTVa38E7sxNcXx3KhA="/>
            <w:bookmarkStart w:id="728" w:name="_Toc256000076"/>
            <w:r>
              <w:pict>
                <v:shape id="_x0000_i1714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[Sales].[Store]</w:t>
            </w:r>
            <w:bookmarkEnd w:id="728"/>
          </w:p>
          <w:p>
            <w:bookmarkEnd w:id="72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729" w:name="xSGTrgOEbOjQ0jKX7XKgkO7yM7w="/>
      <w:r>
        <w:t>MS_</w:t>
      </w:r>
      <w:r>
        <w:softHyphen/>
        <w:t>Description</w:t>
      </w:r>
      <w:bookmarkEnd w:id="729"/>
    </w:p>
    <w:p>
      <w:r>
        <w:t>Customers (resellers) of Adventure Works products.</w:t>
      </w:r>
    </w:p>
    <w:p>
      <w:pPr>
        <w:pStyle w:val="BlockTitleParagraph"/>
      </w:pPr>
      <w:bookmarkStart w:id="730" w:name="MSN7euTK+N7+tV7EYb+/HIG7cr4="/>
      <w:r>
        <w:t>Properties</w:t>
      </w:r>
      <w:bookmarkEnd w:id="73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701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17:24:40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17:24:51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31" w:name="1IWXBNjmRuTeRLSQCNE2e0XC1W4="/>
      <w:r>
        <w:t>Columns</w:t>
      </w:r>
      <w:bookmarkEnd w:id="73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184"/>
        <w:gridCol w:w="2388"/>
        <w:gridCol w:w="796"/>
        <w:gridCol w:w="796"/>
        <w:gridCol w:w="79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15" type="#_x0000_t75" style="height:12pt;width:12pt">
                  <v:imagedata r:id="rId25" o:title=""/>
                </v:shape>
              </w:pict>
            </w:r>
            <w:r>
              <w:rPr>
                <w:rStyle w:val="Table-Default"/>
              </w:rPr>
              <w:pict>
                <v:shape id="_x0000_i1716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key. Foreign key to Customer.Business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Name of the store.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17" type="#_x0000_t75" style="height:12pt;width:12pt">
                  <v:imagedata r:id="rId30" o:title=""/>
                </v:shape>
              </w:pict>
            </w:r>
            <w:r>
              <w:rPr>
                <w:rStyle w:val="Table-Default"/>
              </w:rPr>
              <w:pict>
                <v:shape id="_x0000_i1718" type="#_x0000_t75" style="height:12pt;width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ID of the sales person assigned to the customer. Foreign key to Sales</w:t>
            </w:r>
            <w:r>
              <w:rPr>
                <w:rStyle w:val="DescriptionInTable"/>
              </w:rPr>
              <w:softHyphen/>
              <w:t>Person.Business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19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Demographics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Demographic informationg about the store such as the number of employees, annual sales and store type.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"Y25RTEvxjWoBOBvJpbWnAGVIQnU="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xml([Sales].[Store</w:t>
            </w:r>
            <w:r>
              <w:rPr>
                <w:rStyle w:val="Table-Default"/>
              </w:rPr>
              <w:softHyphen/>
              <w:t>Survey</w:t>
            </w:r>
            <w:r>
              <w:rPr>
                <w:rStyle w:val="Table-Default"/>
              </w:rPr>
              <w:softHyphen/>
              <w:t>Schema</w:t>
            </w:r>
            <w:r>
              <w:rPr>
                <w:rStyle w:val="Table-Default"/>
              </w:rPr>
              <w:softHyphen/>
              <w:t>Collection])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20" type="#_x0000_t75" style="height:12pt;width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ROWGUIDCOL number uniquely identifying the record. Used to support a merge replication sample.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(newid())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Date and time the record was last updated.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32" w:name="Sx+zed/4X0fVlSQXtKiOaHsgRsI="/>
      <w:r>
        <w:t>Indexes</w:t>
      </w:r>
      <w:bookmarkEnd w:id="73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4349"/>
        <w:gridCol w:w="1212"/>
        <w:gridCol w:w="648"/>
        <w:gridCol w:w="814"/>
        <w:gridCol w:w="1058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XML Type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21" type="#_x0000_t75" style="height:12pt;width:12pt">
                  <v:imagedata r:id="rId25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Store_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key (clustered) constraint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AK_</w:t>
            </w:r>
            <w:r>
              <w:rPr>
                <w:rStyle w:val="Table-Default"/>
              </w:rPr>
              <w:softHyphen/>
              <w:t>Store_rowguid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Unique nonclustered index. Used to support replication samples.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Store_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Nonclustered index.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PXML_</w:t>
            </w:r>
            <w:r>
              <w:rPr>
                <w:rStyle w:val="Table-Default"/>
              </w:rPr>
              <w:softHyphen/>
              <w:t>Store_</w:t>
            </w:r>
            <w:r>
              <w:rPr>
                <w:rStyle w:val="Table-Default"/>
              </w:rPr>
              <w:softHyphen/>
              <w:t>Demographics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Primary XML index.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Demographics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xml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Primary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33" w:name="68/7AYg/ufXW0+JqopKx+9iu7RI="/>
      <w:r>
        <w:t>Foreign Keys</w:t>
      </w:r>
      <w:bookmarkEnd w:id="73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Store_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Entity_</w:t>
            </w:r>
            <w:r>
              <w:rPr>
                <w:rStyle w:val="Table-Default"/>
              </w:rPr>
              <w:softHyphen/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Business</w:t>
            </w:r>
            <w:r>
              <w:rPr>
                <w:rStyle w:val="DescriptionInTable"/>
              </w:rPr>
              <w:softHyphen/>
              <w:t>Entity.Business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"I7t6VoTbrv7x5ZQ/kE/EZs1npdg="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[Person].[Business</w:t>
            </w:r>
            <w:r>
              <w:rPr>
                <w:rStyle w:val="Table-Default"/>
              </w:rPr>
              <w:softHyphen/>
              <w:t>Entity].[Business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Store_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Person_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Foreign key constraint referencing Sales</w:t>
            </w:r>
            <w:r>
              <w:rPr>
                <w:rStyle w:val="DescriptionInTable"/>
              </w:rPr>
              <w:softHyphen/>
              <w:t>Person.Sales</w:t>
            </w:r>
            <w:r>
              <w:rPr>
                <w:rStyle w:val="DescriptionInTable"/>
              </w:rPr>
              <w:softHyphen/>
              <w:t>Person</w:t>
            </w:r>
            <w:r>
              <w:rPr>
                <w:rStyle w:val="DescriptionInTable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"hKN58zHn4ffskJv6ldcUqjf87do="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[Sales].[Sales</w:t>
            </w:r>
            <w:r>
              <w:rPr>
                <w:rStyle w:val="Table-Default"/>
              </w:rPr>
              <w:softHyphen/>
              <w:t>Person].[Business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34" w:name="kg5/ErekS3l2SZUjjeI9vRXq4ps="/>
      <w:r>
        <w:t>SQL Script</w:t>
      </w:r>
      <w:bookmarkEnd w:id="73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[Store]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[xml]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CONTENT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[Store</w:t>
            </w:r>
            <w:r>
              <w:rPr>
                <w:rStyle w:val="ScriptNormal"/>
              </w:rPr>
              <w:softHyphen/>
              <w:t>Survey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Collection]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[uniqueidentifier]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ROWGUIDCOL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Store_rowguid]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>()),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</w:t>
            </w:r>
            <w:r>
              <w:rPr>
                <w:rStyle w:val="ScriptNormal"/>
              </w:rPr>
              <w:softHyphen/>
              <w:t>Store_</w:t>
            </w:r>
            <w:r>
              <w:rPr>
                <w:rStyle w:val="ScriptNormal"/>
              </w:rPr>
              <w:softHyphen/>
              <w:t>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[Store]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Store_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[AK_</w:t>
            </w:r>
            <w:r>
              <w:rPr>
                <w:rStyle w:val="ScriptNormal"/>
              </w:rPr>
              <w:softHyphen/>
              <w:t>Store_rowguid]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[Store]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[rowguid]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Store_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[Store]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[PXML_</w:t>
            </w:r>
            <w:r>
              <w:rPr>
                <w:rStyle w:val="ScriptNormal"/>
              </w:rPr>
              <w:softHyphen/>
              <w:t>Store_</w:t>
            </w:r>
            <w:r>
              <w:rPr>
                <w:rStyle w:val="ScriptNormal"/>
              </w:rPr>
              <w:softHyphen/>
              <w:t>Demographics]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[Store]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[Demographics]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[Store]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Store_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Entity_</w:t>
            </w:r>
            <w:r>
              <w:rPr>
                <w:rStyle w:val="ScriptNormal"/>
              </w:rPr>
              <w:softHyphen/>
              <w:t>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[Store]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[FK_</w:t>
            </w:r>
            <w:r>
              <w:rPr>
                <w:rStyle w:val="ScriptNormal"/>
              </w:rPr>
              <w:softHyphen/>
              <w:t>Store_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Person_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'Customers (resellers) of Adventure Works products.'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key. Foreign key to Customer.Business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'Demographic informationg about the store such as the number of employees, annual sales and store type.'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'Demographics'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'Date and time the record was last updated.'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 of the store.'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'Name'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'ROWGUIDCOL number uniquely identifying the record. Used to support a merge replication sample.'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'ID of the sales person assigned to the customer. Foreign key to Sales</w:t>
            </w:r>
            <w:r>
              <w:rPr>
                <w:rStyle w:val="ScriptString"/>
              </w:rPr>
              <w:softHyphen/>
              <w:t>Person.Business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GETDATE()'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Store_</w:t>
            </w:r>
            <w:r>
              <w:rPr>
                <w:rStyle w:val="ScriptString"/>
              </w:rPr>
              <w:softHyphen/>
              <w:t>Modified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'Default constraint value of NEWID()'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'DF_</w:t>
            </w:r>
            <w:r>
              <w:rPr>
                <w:rStyle w:val="ScriptString"/>
              </w:rPr>
              <w:softHyphen/>
              <w:t>Store_rowguid'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Business</w:t>
            </w:r>
            <w:r>
              <w:rPr>
                <w:rStyle w:val="ScriptString"/>
              </w:rPr>
              <w:softHyphen/>
              <w:t>Entity.Business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Store_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'Foreign key constraint referencing Sales</w:t>
            </w:r>
            <w:r>
              <w:rPr>
                <w:rStyle w:val="ScriptString"/>
              </w:rPr>
              <w:softHyphen/>
              <w:t>Person.Sales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ID'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'FK_</w:t>
            </w:r>
            <w:r>
              <w:rPr>
                <w:rStyle w:val="ScriptString"/>
              </w:rPr>
              <w:softHyphen/>
              <w:t>Store_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key (clustered) 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Store_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'Unique nonclustered index. Used to support replication samples.'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'AK_</w:t>
            </w:r>
            <w:r>
              <w:rPr>
                <w:rStyle w:val="ScriptString"/>
              </w:rPr>
              <w:softHyphen/>
              <w:t>Store_rowguid'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'Nonclustered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</w:t>
            </w:r>
            <w:r>
              <w:rPr>
                <w:rStyle w:val="ScriptString"/>
              </w:rPr>
              <w:softHyphen/>
              <w:t>Store_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created by a primary key constraint.'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'PK_</w:t>
            </w:r>
            <w:r>
              <w:rPr>
                <w:rStyle w:val="ScriptString"/>
              </w:rPr>
              <w:softHyphen/>
              <w:t>Store_</w:t>
            </w:r>
            <w:r>
              <w:rPr>
                <w:rStyle w:val="ScriptString"/>
              </w:rPr>
              <w:softHyphen/>
              <w:t>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'Primary XML index.'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'PXML_</w:t>
            </w:r>
            <w:r>
              <w:rPr>
                <w:rStyle w:val="ScriptString"/>
              </w:rPr>
              <w:softHyphen/>
              <w:t>Store_</w:t>
            </w:r>
            <w:r>
              <w:rPr>
                <w:rStyle w:val="ScriptString"/>
              </w:rPr>
              <w:softHyphen/>
              <w:t>Demographics'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35" w:name="CHjew93I4vOHzrsXRKB4cBdJYC0="/>
      <w:r>
        <w:t>Uses</w:t>
      </w:r>
      <w:bookmarkEnd w:id="735"/>
    </w:p>
    <w:p>
      <w:r>
        <w:fldChar w:fldCharType="begin"/>
      </w:r>
      <w:r>
        <w:instrText xml:space="preserve"> HYPERLINK \l "I7t6VoTbrv7x5ZQ/kE/EZs1npdg=" </w:instrText>
      </w:r>
      <w:r>
        <w:fldChar w:fldCharType="separate"/>
      </w:r>
      <w:r>
        <w:t>[Person].[Business</w:t>
      </w:r>
      <w:r>
        <w:softHyphen/>
        <w:t>Entity]</w:t>
      </w:r>
      <w:r>
        <w:fldChar w:fldCharType="end"/>
      </w:r>
    </w:p>
    <w:p>
      <w:r>
        <w:fldChar w:fldCharType="begin"/>
      </w:r>
      <w:r>
        <w:instrText xml:space="preserve"> HYPERLINK \l "hKN58zHn4ffskJv6ldcUqjf87do=" </w:instrText>
      </w:r>
      <w:r>
        <w:fldChar w:fldCharType="separate"/>
      </w:r>
      <w:r>
        <w:t>[Sales].[Sales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r>
        <w:fldChar w:fldCharType="begin"/>
      </w:r>
      <w:r>
        <w:instrText xml:space="preserve"> HYPERLINK \l "Y25RTEvxjWoBOBvJpbWnAGVIQnU=" </w:instrText>
      </w:r>
      <w:r>
        <w:fldChar w:fldCharType="separate"/>
      </w:r>
      <w:r>
        <w:t>[Sales].[Store</w:t>
      </w:r>
      <w:r>
        <w:softHyphen/>
        <w:t>Survey</w:t>
      </w:r>
      <w:r>
        <w:softHyphen/>
        <w:t>Schema</w:t>
      </w:r>
      <w:r>
        <w:softHyphen/>
        <w:t>Collection]</w:t>
      </w:r>
      <w:r>
        <w:fldChar w:fldCharType="end"/>
      </w:r>
    </w:p>
    <w:p>
      <w:pPr>
        <w:pStyle w:val="BlockTitleParagraph"/>
      </w:pPr>
      <w:bookmarkStart w:id="736" w:name="YbNsGSgKG3yAs3av4pwDaLtMpMk="/>
      <w:r>
        <w:t>Used By</w:t>
      </w:r>
      <w:bookmarkEnd w:id="736"/>
    </w:p>
    <w:p>
      <w:r>
        <w:fldChar w:fldCharType="begin"/>
      </w:r>
      <w:r>
        <w:instrText xml:space="preserve"> HYPERLINK \l "UK53WWAjbLvEqOKY0KByf769x9M=" </w:instrText>
      </w:r>
      <w:r>
        <w:fldChar w:fldCharType="separate"/>
      </w:r>
      <w:r>
        <w:t>[Sales].[Customer]</w:t>
      </w:r>
      <w:r>
        <w:fldChar w:fldCharType="end"/>
      </w:r>
    </w:p>
    <w:p>
      <w:r>
        <w:fldChar w:fldCharType="begin"/>
      </w:r>
      <w:r>
        <w:instrText xml:space="preserve"> HYPERLINK \l "lyHdOUZeccdbPaj16bKzv2RjJKw="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Addresses]</w:t>
      </w:r>
      <w:r>
        <w:fldChar w:fldCharType="end"/>
      </w:r>
    </w:p>
    <w:p>
      <w:r>
        <w:fldChar w:fldCharType="begin"/>
      </w:r>
      <w:r>
        <w:instrText xml:space="preserve"> HYPERLINK \l "HCZuGdamTtZV4FxWl+4pACIsexM="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Contacts]</w:t>
      </w:r>
      <w:r>
        <w:fldChar w:fldCharType="end"/>
      </w:r>
    </w:p>
    <w:p>
      <w:r>
        <w:fldChar w:fldCharType="begin"/>
      </w:r>
      <w:r>
        <w:instrText xml:space="preserve"> HYPERLINK \l "Y5BMY9GzFlSsci5vrMo/PYvMfsM="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Demographics]</w:t>
      </w:r>
      <w:r>
        <w:fldChar w:fldCharType="end"/>
      </w:r>
    </w:p>
    <w:p>
      <w:r>
        <w:fldChar w:fldCharType="begin"/>
      </w:r>
      <w:r>
        <w:instrText xml:space="preserve"> HYPERLINK \l "MAbUSn/1caUuJ7XN6dczcbTRRyA=" </w:instrText>
      </w:r>
      <w:r>
        <w:fldChar w:fldCharType="separate"/>
      </w:r>
      <w:r>
        <w:t>[dbo].[ufn</w:t>
      </w:r>
      <w:r>
        <w:softHyphen/>
        <w:t>Get</w:t>
      </w:r>
      <w:r>
        <w:softHyphen/>
        <w:t>Contact</w:t>
      </w:r>
      <w:r>
        <w:softHyphen/>
        <w:t>Information]</w:t>
      </w:r>
      <w:r>
        <w:fldChar w:fldCharType="end"/>
      </w:r>
    </w:p>
    <w:p>
      <w:pPr>
        <w:sectPr>
          <w:headerReference w:type="default" r:id="rId10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737" w:name="bnRV4tsU8+NGuQvBDvwNJXajwus="/>
            <w:bookmarkStart w:id="738" w:name="_Toc256000077"/>
            <w:r>
              <w:pict>
                <v:shape id="_x0000_i1722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Views</w:t>
            </w:r>
            <w:bookmarkEnd w:id="738"/>
          </w:p>
          <w:p>
            <w:bookmarkEnd w:id="737"/>
          </w:p>
        </w:tc>
      </w:tr>
    </w:tbl>
    <w:p>
      <w:pPr>
        <w:keepNext/>
      </w:pPr>
    </w:p>
    <w:p>
      <w:pPr>
        <w:pStyle w:val="BlockTitleParagraph"/>
        <w:keepNext/>
      </w:pPr>
      <w:bookmarkStart w:id="739" w:name="fheghmHsLjuiwu+eqqdsE3hOVSQ="/>
      <w:r>
        <w:t>Objects</w:t>
      </w:r>
      <w:bookmarkEnd w:id="73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"TVXJJHSO4vPDsqDtNRd5tGQdsO0="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Resources.v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Employee names and addresses.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"JhbW+DYcE93jITPkfvVrtIWEHzE="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Resources.v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Department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Returns employee name, title, and current department.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"Ppb9efXEcRDxKIGzLbHZkOB+Nto="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Resources.v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Department</w:t>
            </w:r>
            <w:r>
              <w:rPr>
                <w:rStyle w:val="Table-Default"/>
              </w:rPr>
              <w:softHyphen/>
              <w:t>History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Returns employee name and current and previous departments.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"OJ+5x6Pf56todcFiq0tOA8QJbeA="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Resources.v</w:t>
            </w:r>
            <w:r>
              <w:rPr>
                <w:rStyle w:val="Table-Default"/>
              </w:rPr>
              <w:softHyphen/>
              <w:t>Job</w:t>
            </w:r>
            <w:r>
              <w:rPr>
                <w:rStyle w:val="Table-Default"/>
              </w:rPr>
              <w:softHyphen/>
              <w:t>Candidate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Job candidate names and resumes.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"L3qRlBiBKB45IvcTjpNzlK4Zu0c="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Resources.v</w:t>
            </w:r>
            <w:r>
              <w:rPr>
                <w:rStyle w:val="Table-Default"/>
              </w:rPr>
              <w:softHyphen/>
              <w:t>Job</w:t>
            </w:r>
            <w:r>
              <w:rPr>
                <w:rStyle w:val="Table-Default"/>
              </w:rPr>
              <w:softHyphen/>
              <w:t>Candidate</w:t>
            </w:r>
            <w:r>
              <w:rPr>
                <w:rStyle w:val="Table-Default"/>
              </w:rPr>
              <w:softHyphen/>
              <w:t>Education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Displays the content from each education related element in the xml column Resume in the Human</w:t>
            </w:r>
            <w:r>
              <w:rPr>
                <w:rStyle w:val="DescriptionInTable"/>
              </w:rPr>
              <w:softHyphen/>
              <w:t>Resources.Job</w:t>
            </w:r>
            <w:r>
              <w:rPr>
                <w:rStyle w:val="DescriptionInTable"/>
              </w:rPr>
              <w:softHyphen/>
              <w:t>Candidate table. The content has been localized into French, Simplified Chinese and Thai. Some data may not display correctly unless supplemental language support is installed.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"xDdPFCC7cBQwDROim4Heve+/Okw="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Resources.v</w:t>
            </w:r>
            <w:r>
              <w:rPr>
                <w:rStyle w:val="Table-Default"/>
              </w:rPr>
              <w:softHyphen/>
              <w:t>Job</w:t>
            </w:r>
            <w:r>
              <w:rPr>
                <w:rStyle w:val="Table-Default"/>
              </w:rPr>
              <w:softHyphen/>
              <w:t>Candidate</w:t>
            </w:r>
            <w:r>
              <w:rPr>
                <w:rStyle w:val="Table-Default"/>
              </w:rPr>
              <w:softHyphen/>
              <w:t>Employment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Displays the content from each employement history related element in the xml column Resume in the Human</w:t>
            </w:r>
            <w:r>
              <w:rPr>
                <w:rStyle w:val="DescriptionInTable"/>
              </w:rPr>
              <w:softHyphen/>
              <w:t>Resources.Job</w:t>
            </w:r>
            <w:r>
              <w:rPr>
                <w:rStyle w:val="DescriptionInTable"/>
              </w:rPr>
              <w:softHyphen/>
              <w:t>Candidate table. The content has been localized into French, Simplified Chinese and Thai. Some data may not display correctly unless supplemental language support is installed.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"VDCcGn5Gs1OPJIG7Ywjk/m2DaqY="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Person.v</w:t>
            </w:r>
            <w:r>
              <w:rPr>
                <w:rStyle w:val="Table-Default"/>
              </w:rPr>
              <w:softHyphen/>
              <w:t>Additional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Table-Default"/>
              </w:rPr>
              <w:softHyphen/>
              <w:t>Info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Displays the contact name and content from each element in the xml column Additional</w:t>
            </w:r>
            <w:r>
              <w:rPr>
                <w:rStyle w:val="DescriptionInTable"/>
              </w:rPr>
              <w:softHyphen/>
              <w:t>Contact</w:t>
            </w:r>
            <w:r>
              <w:rPr>
                <w:rStyle w:val="DescriptionInTable"/>
              </w:rPr>
              <w:softHyphen/>
              <w:t>Info for that person.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"9RXeFj8QLY2V2kjrQ9Nq0mUcx70="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Person.v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Joins State</w:t>
            </w:r>
            <w:r>
              <w:rPr>
                <w:rStyle w:val="DescriptionInTable"/>
              </w:rPr>
              <w:softHyphen/>
              <w:t>Province table with Country</w:t>
            </w:r>
            <w:r>
              <w:rPr>
                <w:rStyle w:val="DescriptionInTable"/>
              </w:rPr>
              <w:softHyphen/>
              <w:t>Region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"2wtLw+LERdCNthBlev7/7Ew1+JQ="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Production.v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Product names and descriptions. Product descriptions are provided in multiple languages.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"j53/ggQeAT7efkm5uXeLRIbSppI="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Production.v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Catalog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Displays the content from each element in the xml column Catalog</w:t>
            </w:r>
            <w:r>
              <w:rPr>
                <w:rStyle w:val="DescriptionInTable"/>
              </w:rPr>
              <w:softHyphen/>
              <w:t>Description for each product in the Production.Product</w:t>
            </w:r>
            <w:r>
              <w:rPr>
                <w:rStyle w:val="DescriptionInTable"/>
              </w:rPr>
              <w:softHyphen/>
              <w:t>Model table that has catalog data.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"GCJbY/fUa640Nyz3prLsQye2L+M="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Production.v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Instructions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Displays the content from each element in the xml column Instructions for each product in the Production.Product</w:t>
            </w:r>
            <w:r>
              <w:rPr>
                <w:rStyle w:val="DescriptionInTable"/>
              </w:rPr>
              <w:softHyphen/>
              <w:t>Model table that has manufacturing instructions.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"NdlQ62Q6DZw3GS30J9H9dm/SOqg="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Purchasing.v</w:t>
            </w:r>
            <w:r>
              <w:rPr>
                <w:rStyle w:val="Table-Default"/>
              </w:rPr>
              <w:softHyphen/>
              <w:t>Vendor</w:t>
            </w:r>
            <w:r>
              <w:rPr>
                <w:rStyle w:val="Table-Default"/>
              </w:rPr>
              <w:softHyphen/>
              <w:t>With</w:t>
            </w:r>
            <w:r>
              <w:rPr>
                <w:rStyle w:val="Table-Default"/>
              </w:rPr>
              <w:softHyphen/>
              <w:t>Addresses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Vendor (company) names and addresses 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"kSLkxLBh/Shb6NobziJenpOvdFo="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Purchasing.v</w:t>
            </w:r>
            <w:r>
              <w:rPr>
                <w:rStyle w:val="Table-Default"/>
              </w:rPr>
              <w:softHyphen/>
              <w:t>Vendor</w:t>
            </w:r>
            <w:r>
              <w:rPr>
                <w:rStyle w:val="Table-Default"/>
              </w:rPr>
              <w:softHyphen/>
              <w:t>With</w:t>
            </w:r>
            <w:r>
              <w:rPr>
                <w:rStyle w:val="Table-Default"/>
              </w:rPr>
              <w:softHyphen/>
              <w:t>Contacts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Vendor (company) names  and the names of vendor employees to contact.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"WcBS54CxROpNMbufsyU5V6t9Ykw="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Sales.v</w:t>
            </w:r>
            <w:r>
              <w:rPr>
                <w:rStyle w:val="Table-Default"/>
              </w:rPr>
              <w:softHyphen/>
              <w:t>Individual</w:t>
            </w:r>
            <w:r>
              <w:rPr>
                <w:rStyle w:val="Table-Default"/>
              </w:rPr>
              <w:softHyphen/>
              <w:t>Customer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Individual customers (names and addresses) that purchase Adventure Works Cycles products online.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"rOUy+E6WBf1AY40+Q9SudpuP9xU="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Sales.v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Demographics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Displays the content from each element in the xml column Demographics for each customer in the Person.Person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"pOjFS54tNwjD3Yvi8IMnn7dtRuA="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Sales.v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Sales representiatives (names and addresses) and their sales-related information.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"GfF5ZKdsT1+xL6X5ks+ghnXIfng="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Sales.v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By</w:t>
            </w:r>
            <w:r>
              <w:rPr>
                <w:rStyle w:val="Table-Default"/>
              </w:rPr>
              <w:softHyphen/>
              <w:t>Fiscal</w:t>
            </w:r>
            <w:r>
              <w:rPr>
                <w:rStyle w:val="Table-Default"/>
              </w:rPr>
              <w:softHyphen/>
              <w:t>Years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Uses PIVOT to return aggregated sales information for each sales representative.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"lyHdOUZeccdbPaj16bKzv2RjJKw="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Sales.v</w:t>
            </w:r>
            <w:r>
              <w:rPr>
                <w:rStyle w:val="Table-Default"/>
              </w:rPr>
              <w:softHyphen/>
              <w:t>Store</w:t>
            </w:r>
            <w:r>
              <w:rPr>
                <w:rStyle w:val="Table-Default"/>
              </w:rPr>
              <w:softHyphen/>
              <w:t>With</w:t>
            </w:r>
            <w:r>
              <w:rPr>
                <w:rStyle w:val="Table-Default"/>
              </w:rPr>
              <w:softHyphen/>
              <w:t>Addresses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Stores (including store addresses) that sell Adventure Works Cycles products to consumers.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"HCZuGdamTtZV4FxWl+4pACIsexM="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Sales.v</w:t>
            </w:r>
            <w:r>
              <w:rPr>
                <w:rStyle w:val="Table-Default"/>
              </w:rPr>
              <w:softHyphen/>
              <w:t>Store</w:t>
            </w:r>
            <w:r>
              <w:rPr>
                <w:rStyle w:val="Table-Default"/>
              </w:rPr>
              <w:softHyphen/>
              <w:t>With</w:t>
            </w:r>
            <w:r>
              <w:rPr>
                <w:rStyle w:val="Table-Default"/>
              </w:rPr>
              <w:softHyphen/>
              <w:t>Contacts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Stores (including store contacts) that sell Adventure Works Cycles products to consumers.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"Y5BMY9GzFlSsci5vrMo/PYvMfsM="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Sales.v</w:t>
            </w:r>
            <w:r>
              <w:rPr>
                <w:rStyle w:val="Table-Default"/>
              </w:rPr>
              <w:softHyphen/>
              <w:t>Store</w:t>
            </w:r>
            <w:r>
              <w:rPr>
                <w:rStyle w:val="Table-Default"/>
              </w:rPr>
              <w:softHyphen/>
              <w:t>With</w:t>
            </w:r>
            <w:r>
              <w:rPr>
                <w:rStyle w:val="Table-Default"/>
              </w:rPr>
              <w:softHyphen/>
              <w:t>Demographics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Stores (including demographics) that sell Adventure Works Cycles products to consumers.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0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40" w:name="TVXJJHSO4vPDsqDtNRd5tGQdsO0="/>
            <w:bookmarkStart w:id="741" w:name="_Toc256000078"/>
            <w:r>
              <w:pict>
                <v:shape id="_x0000_i1723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Resources].[v</w:t>
            </w:r>
            <w:r>
              <w:softHyphen/>
              <w:t>Employee]</w:t>
            </w:r>
            <w:bookmarkEnd w:id="741"/>
          </w:p>
          <w:p>
            <w:bookmarkEnd w:id="74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742" w:name="K4NgP9au9r/pSGGKBVYhGvS+eno="/>
      <w:r>
        <w:t>MS_</w:t>
      </w:r>
      <w:r>
        <w:softHyphen/>
        <w:t>Description</w:t>
      </w:r>
      <w:bookmarkEnd w:id="742"/>
    </w:p>
    <w:p>
      <w:r>
        <w:t>Employee names and addresses.</w:t>
      </w:r>
    </w:p>
    <w:p>
      <w:pPr>
        <w:pStyle w:val="BlockTitleParagraph"/>
      </w:pPr>
      <w:bookmarkStart w:id="743" w:name="gci6L0iFO6JfHLe/kpmQGDj4iUg="/>
      <w:r>
        <w:t>Properties</w:t>
      </w:r>
      <w:bookmarkEnd w:id="7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17:29:01 2021. március 21., vasárnap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44" w:name="th63l3aza+K+8lbtTqfgzloap/E="/>
      <w:r>
        <w:t>Columns</w:t>
      </w:r>
      <w:bookmarkEnd w:id="7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557"/>
        <w:gridCol w:w="1303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nvarchar(8)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First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Middle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Suffix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Job</w:t>
            </w:r>
            <w:r>
              <w:rPr>
                <w:rStyle w:val="Table-Default"/>
              </w:rPr>
              <w:softHyphen/>
              <w:t>Title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"Dz5dpqul0rw8eU0/JuKLh0EO1ek="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[dbo].[Phone]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Address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Promotion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Line1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nvarchar(60)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Line2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nvarchar(60)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City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Postal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Additional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Table-Default"/>
              </w:rPr>
              <w:softHyphen/>
              <w:t>Info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xml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45" w:name="ET5PnzTu80amczwRsXIeK70eObM="/>
      <w:r>
        <w:t>SQL Script</w:t>
      </w:r>
      <w:bookmarkEnd w:id="74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Employee]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[Middle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[Suffix]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Title]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pp.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pnt.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ea.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Promotion]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Line1]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Line2]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[City]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[Postal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cr.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[Additional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Info]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cr.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Phone]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pp.Business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pp.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pnt.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ea.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'Employee names and addresses.'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Employee'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46" w:name="HhSe0EEUEuvs737S3nSbrrfKyBQ="/>
      <w:r>
        <w:t>Uses</w:t>
      </w:r>
      <w:bookmarkEnd w:id="746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"YHZkNb8Ts04ByOupF/OAfoeI2qk=" </w:instrText>
      </w:r>
      <w:r>
        <w:fldChar w:fldCharType="separate"/>
      </w:r>
      <w:r>
        <w:t>[Person].[Address]</w:t>
      </w:r>
      <w:r>
        <w:fldChar w:fldCharType="end"/>
      </w:r>
    </w:p>
    <w:p>
      <w:r>
        <w:fldChar w:fldCharType="begin"/>
      </w:r>
      <w:r>
        <w:instrText xml:space="preserve"> HYPERLINK \l "HK6CehnfZ4YYh7ckP8cx74El9pY="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"efOGmVlBeofSPEY2jc0F91joV9Q=" </w:instrText>
      </w:r>
      <w:r>
        <w:fldChar w:fldCharType="separate"/>
      </w:r>
      <w:r>
        <w:t>[Person].[Country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"3EL9ymWvglf8ADJZjk1nQ8j/hLY=" </w:instrText>
      </w:r>
      <w:r>
        <w:fldChar w:fldCharType="separate"/>
      </w:r>
      <w:r>
        <w:t>[Person].[Email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"NyzXUZBpBs0rFeuVHGsZlpmRP0Y=" </w:instrText>
      </w:r>
      <w:r>
        <w:fldChar w:fldCharType="separate"/>
      </w:r>
      <w:r>
        <w:t>[Person].[Person</w:t>
      </w:r>
      <w:r>
        <w:softHyphen/>
        <w:t>Phone]</w:t>
      </w:r>
      <w:r>
        <w:fldChar w:fldCharType="end"/>
      </w:r>
    </w:p>
    <w:p>
      <w:r>
        <w:fldChar w:fldCharType="begin"/>
      </w:r>
      <w:r>
        <w:instrText xml:space="preserve"> HYPERLINK \l "05nCels02cq7i+PWSDjMFGEmWFU=" </w:instrText>
      </w:r>
      <w:r>
        <w:fldChar w:fldCharType="separate"/>
      </w:r>
      <w:r>
        <w:t>[Person].[Phone</w:t>
      </w:r>
      <w:r>
        <w:softHyphen/>
        <w:t>Number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"fYuToAkdHMSws7pXek8EIcFTfvY=" </w:instrText>
      </w:r>
      <w:r>
        <w:fldChar w:fldCharType="separate"/>
      </w:r>
      <w:r>
        <w:t>[Person].[State</w:t>
      </w:r>
      <w:r>
        <w:softHyphen/>
        <w:t>Province]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"Dz5dpqul0rw8eU0/JuKLh0EO1ek=" </w:instrText>
      </w:r>
      <w:r>
        <w:fldChar w:fldCharType="separate"/>
      </w:r>
      <w:r>
        <w:t>[dbo].[Phone]</w:t>
      </w:r>
      <w:r>
        <w:fldChar w:fldCharType="end"/>
      </w:r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pPr>
        <w:sectPr>
          <w:headerReference w:type="default" r:id="rId10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47" w:name="JhbW+DYcE93jITPkfvVrtIWEHzE="/>
            <w:bookmarkStart w:id="748" w:name="_Toc256000079"/>
            <w:r>
              <w:pict>
                <v:shape id="_x0000_i1724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Resources].[v</w:t>
            </w:r>
            <w:r>
              <w:softHyphen/>
              <w:t>Employee</w:t>
            </w:r>
            <w:r>
              <w:softHyphen/>
              <w:t>Department]</w:t>
            </w:r>
            <w:bookmarkEnd w:id="748"/>
          </w:p>
          <w:p>
            <w:bookmarkEnd w:id="74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749" w:name="Ukm/h4c6l94835Y18jKMlAIlk40="/>
      <w:r>
        <w:t>MS_</w:t>
      </w:r>
      <w:r>
        <w:softHyphen/>
        <w:t>Description</w:t>
      </w:r>
      <w:bookmarkEnd w:id="749"/>
    </w:p>
    <w:p>
      <w:r>
        <w:t>Returns employee name, title, and current department.</w:t>
      </w:r>
    </w:p>
    <w:p>
      <w:pPr>
        <w:pStyle w:val="BlockTitleParagraph"/>
      </w:pPr>
      <w:bookmarkStart w:id="750" w:name="gGZFxHMBjp5XjEDxbo9U/jJJK/E="/>
      <w:r>
        <w:t>Properties</w:t>
      </w:r>
      <w:bookmarkEnd w:id="75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17:29:01 2021. március 21., vasárnap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51" w:name="tNZqDQY/1FtWUs1T1nCpyNWiizc="/>
      <w:r>
        <w:t>Columns</w:t>
      </w:r>
      <w:bookmarkEnd w:id="7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596"/>
        <w:gridCol w:w="1263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nvarchar(8)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First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Middle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Suffix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Job</w:t>
            </w:r>
            <w:r>
              <w:rPr>
                <w:rStyle w:val="Table-Default"/>
              </w:rPr>
              <w:softHyphen/>
              <w:t>Title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Department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Group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Start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52" w:name="LJuG3nubebXPp6z7eMbirGvpaxw="/>
      <w:r>
        <w:t>SQL Script</w:t>
      </w:r>
      <w:bookmarkEnd w:id="75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Department]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[Middle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[Suffix]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[Department]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</w:t>
            </w:r>
            <w:r>
              <w:rPr>
                <w:rStyle w:val="ScriptNormal"/>
              </w:rPr>
              <w:t>[Group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edh.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edh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edh.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[Department]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edh.</w:t>
            </w:r>
            <w:r>
              <w:rPr>
                <w:rStyle w:val="ScriptNormal"/>
              </w:rPr>
              <w:t>[Department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</w:t>
            </w:r>
            <w:r>
              <w:rPr>
                <w:rStyle w:val="ScriptNormal"/>
              </w:rPr>
              <w:t>[Department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edh.End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'Returns employee name, title, and current department.'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Department'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53" w:name="a2qBBHLpJmY+ONTPuKjVCZbXDv4="/>
      <w:r>
        <w:t>Uses</w:t>
      </w:r>
      <w:bookmarkEnd w:id="753"/>
    </w:p>
    <w:p>
      <w:r>
        <w:fldChar w:fldCharType="begin"/>
      </w:r>
      <w:r>
        <w:instrText xml:space="preserve"> HYPERLINK \l "TH5R06keykSJYajBUWfR3phTY8s=" </w:instrText>
      </w:r>
      <w:r>
        <w:fldChar w:fldCharType="separate"/>
      </w:r>
      <w:r>
        <w:t>[Human</w:t>
      </w:r>
      <w:r>
        <w:softHyphen/>
        <w:t>Resources].[Department]</w:t>
      </w:r>
      <w:r>
        <w:fldChar w:fldCharType="end"/>
      </w:r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"tDjny2Q9sWvuqg97wWzd145nXkA=" </w:instrText>
      </w:r>
      <w:r>
        <w:fldChar w:fldCharType="separate"/>
      </w:r>
      <w:r>
        <w:t>[Human</w:t>
      </w:r>
      <w:r>
        <w:softHyphen/>
        <w:t>Resources].[Employee</w:t>
      </w:r>
      <w:r>
        <w:softHyphen/>
        <w:t>Department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pPr>
        <w:sectPr>
          <w:headerReference w:type="default" r:id="rId10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54" w:name="Ppb9efXEcRDxKIGzLbHZkOB+Nto="/>
            <w:bookmarkStart w:id="755" w:name="_Toc256000080"/>
            <w:r>
              <w:pict>
                <v:shape id="_x0000_i1725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Resources].[v</w:t>
            </w:r>
            <w:r>
              <w:softHyphen/>
              <w:t>Employee</w:t>
            </w:r>
            <w:r>
              <w:softHyphen/>
              <w:t>Department</w:t>
            </w:r>
            <w:r>
              <w:softHyphen/>
              <w:t>History]</w:t>
            </w:r>
            <w:bookmarkEnd w:id="755"/>
          </w:p>
          <w:p>
            <w:bookmarkEnd w:id="754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756" w:name="Ky6qVIsG5gvFhUa7xiX9g3qfIxQ="/>
      <w:r>
        <w:t>MS_</w:t>
      </w:r>
      <w:r>
        <w:softHyphen/>
        <w:t>Description</w:t>
      </w:r>
      <w:bookmarkEnd w:id="756"/>
    </w:p>
    <w:p>
      <w:r>
        <w:t>Returns employee name and current and previous departments.</w:t>
      </w:r>
    </w:p>
    <w:p>
      <w:pPr>
        <w:pStyle w:val="BlockTitleParagraph"/>
      </w:pPr>
      <w:bookmarkStart w:id="757" w:name="fjYdHnWoQfR3McDnSszpb+PvcxA="/>
      <w:r>
        <w:t>Properties</w:t>
      </w:r>
      <w:bookmarkEnd w:id="75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17:29:01 2021. március 21., vasárnap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58" w:name="Sw3NXvH/Oicse+Dbg/l6z/R5OtA="/>
      <w:r>
        <w:t>Columns</w:t>
      </w:r>
      <w:bookmarkEnd w:id="75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596"/>
        <w:gridCol w:w="1263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nvarchar(8)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First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Middle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Suffix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Shift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Department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Group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End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59" w:name="B+BAc16uUD/gR9ECnzxO9mUHk1Y="/>
      <w:r>
        <w:t>SQL Script</w:t>
      </w:r>
      <w:bookmarkEnd w:id="75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[Middle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[Suffix]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[Shift]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[Department]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</w:t>
            </w:r>
            <w:r>
              <w:rPr>
                <w:rStyle w:val="ScriptNormal"/>
              </w:rPr>
              <w:t>[Group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edh.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edh.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Department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edh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edh.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[Department]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edh.</w:t>
            </w:r>
            <w:r>
              <w:rPr>
                <w:rStyle w:val="ScriptNormal"/>
              </w:rPr>
              <w:t>[Department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</w:t>
            </w:r>
            <w:r>
              <w:rPr>
                <w:rStyle w:val="ScriptNormal"/>
              </w:rPr>
              <w:t>[Department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[Shift]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[Shift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edh.</w:t>
            </w:r>
            <w:r>
              <w:rPr>
                <w:rStyle w:val="ScriptNormal"/>
              </w:rPr>
              <w:t>[Shift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'Returns employee name and current and previous departments.'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Department</w:t>
            </w:r>
            <w:r>
              <w:rPr>
                <w:rStyle w:val="ScriptString"/>
              </w:rPr>
              <w:softHyphen/>
              <w:t>History'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60" w:name="TQuNHSNXIxjpvXVWpxStIDh9P4I="/>
      <w:r>
        <w:t>Uses</w:t>
      </w:r>
      <w:bookmarkEnd w:id="760"/>
    </w:p>
    <w:p>
      <w:r>
        <w:fldChar w:fldCharType="begin"/>
      </w:r>
      <w:r>
        <w:instrText xml:space="preserve"> HYPERLINK \l "TH5R06keykSJYajBUWfR3phTY8s=" </w:instrText>
      </w:r>
      <w:r>
        <w:fldChar w:fldCharType="separate"/>
      </w:r>
      <w:r>
        <w:t>[Human</w:t>
      </w:r>
      <w:r>
        <w:softHyphen/>
        <w:t>Resources].[Department]</w:t>
      </w:r>
      <w:r>
        <w:fldChar w:fldCharType="end"/>
      </w:r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"tDjny2Q9sWvuqg97wWzd145nXkA=" </w:instrText>
      </w:r>
      <w:r>
        <w:fldChar w:fldCharType="separate"/>
      </w:r>
      <w:r>
        <w:t>[Human</w:t>
      </w:r>
      <w:r>
        <w:softHyphen/>
        <w:t>Resources].[Employee</w:t>
      </w:r>
      <w:r>
        <w:softHyphen/>
        <w:t>Department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"oOQXice18uca5/e1dhJkYUmlNt0=" </w:instrText>
      </w:r>
      <w:r>
        <w:fldChar w:fldCharType="separate"/>
      </w:r>
      <w:r>
        <w:t>[Human</w:t>
      </w:r>
      <w:r>
        <w:softHyphen/>
        <w:t>Resources].[Shift]</w:t>
      </w:r>
      <w:r>
        <w:fldChar w:fldCharType="end"/>
      </w:r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pPr>
        <w:sectPr>
          <w:headerReference w:type="default" r:id="rId10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61" w:name="OJ+5x6Pf56todcFiq0tOA8QJbeA="/>
            <w:bookmarkStart w:id="762" w:name="_Toc256000081"/>
            <w:r>
              <w:pict>
                <v:shape id="_x0000_i1726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Resources].[v</w:t>
            </w:r>
            <w:r>
              <w:softHyphen/>
              <w:t>Job</w:t>
            </w:r>
            <w:r>
              <w:softHyphen/>
              <w:t>Candidate]</w:t>
            </w:r>
            <w:bookmarkEnd w:id="762"/>
          </w:p>
          <w:p>
            <w:bookmarkEnd w:id="761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763" w:name="fgW4JxUTJVBo+MF3iFzsavwaFMM="/>
      <w:r>
        <w:t>MS_</w:t>
      </w:r>
      <w:r>
        <w:softHyphen/>
        <w:t>Description</w:t>
      </w:r>
      <w:bookmarkEnd w:id="763"/>
    </w:p>
    <w:p>
      <w:r>
        <w:t>Job candidate names and resumes.</w:t>
      </w:r>
    </w:p>
    <w:p>
      <w:pPr>
        <w:pStyle w:val="BlockTitleParagraph"/>
      </w:pPr>
      <w:bookmarkStart w:id="764" w:name="tVSLb79jcTz9fzm180HzUpZYUqU="/>
      <w:r>
        <w:t>Properties</w:t>
      </w:r>
      <w:bookmarkEnd w:id="76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65" w:name="ywUPTHtdIDWKILCsRpxbDaoJvOk="/>
      <w:r>
        <w:t>Columns</w:t>
      </w:r>
      <w:bookmarkEnd w:id="76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646"/>
        <w:gridCol w:w="1390"/>
        <w:gridCol w:w="1781"/>
        <w:gridCol w:w="82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Job</w:t>
            </w:r>
            <w:r>
              <w:rPr>
                <w:rStyle w:val="Table-Default"/>
              </w:rPr>
              <w:softHyphen/>
              <w:t>Candidate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0 - 0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Name.Prefix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Name.First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Name.Middle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Name.Last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Name.Suffix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Skills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Addr.Type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Addr.Loc.Country</w:t>
            </w:r>
            <w:r>
              <w:rPr>
                <w:rStyle w:val="Table-Default"/>
              </w:rPr>
              <w:softHyphen/>
              <w:t>Region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Addr.Loc.State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Addr.Loc.City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Addr.Postal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Web</w:t>
            </w:r>
            <w:r>
              <w:rPr>
                <w:rStyle w:val="Table-Default"/>
              </w:rPr>
              <w:softHyphen/>
              <w:t>Site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66" w:name="qTKkIkOHQVMwL8Pf+aG3ZhdfSRI="/>
      <w:r>
        <w:t>SQL Script</w:t>
      </w:r>
      <w:bookmarkEnd w:id="76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jc.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jc.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(/Resume/Name/Name.Prefix)[1]'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'nvarchar(30)'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[Name.Prefix]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"http://schemas.microsoft.com/sqlserver/2004/07/adventure-works/Resume";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(/Resume/Name/Name.First)[1]'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'nvarchar(30)'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[Name.First]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(/Resume/Name/Name.Middle)[1]'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'nvarchar(30)'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[Name.Middle]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(/Resume/Name/Name.Last)[1]'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'nvarchar(30)'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[Name.Last]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(/Resume/Name/Name.Suffix)[1]'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'nvarchar(30)'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[Name.Suffix]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(/Resume/Skills)[1]'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[Skills]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(Address/Addr.Type)[1]'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'nvarchar(30)'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[Addr.Type]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(Address/Addr.Location/Location/Loc.Country</w:t>
            </w:r>
            <w:r>
              <w:rPr>
                <w:rStyle w:val="ScriptString"/>
              </w:rPr>
              <w:softHyphen/>
              <w:t>Region)[1]'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'nvarchar(100)'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[Addr.Loc.Country</w:t>
            </w:r>
            <w:r>
              <w:rPr>
                <w:rStyle w:val="ScriptNormal"/>
              </w:rPr>
              <w:softHyphen/>
              <w:t>Region]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(Address/Addr.Location/Location/Loc.State)[1]'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'nvarchar(100)'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[Addr.Loc.State]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(Address/Addr.Location/Location/Loc.City)[1]'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'nvarchar(100)'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[Addr.Loc.City]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(Address/Addr.Postal</w:t>
            </w:r>
            <w:r>
              <w:rPr>
                <w:rStyle w:val="ScriptString"/>
              </w:rPr>
              <w:softHyphen/>
              <w:t>Code)[1]'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[Addr.Postal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(/Resume/EMail)[1]'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[EMail]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(/Resume/Web</w:t>
            </w:r>
            <w:r>
              <w:rPr>
                <w:rStyle w:val="ScriptString"/>
              </w:rPr>
              <w:softHyphen/>
              <w:t>Site)[1]'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[Web</w:t>
            </w:r>
            <w:r>
              <w:rPr>
                <w:rStyle w:val="ScriptNormal"/>
              </w:rPr>
              <w:softHyphen/>
              <w:t>Site]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jc.</w:t>
            </w: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jc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APPLY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jc.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.nodes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/Resume'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Resume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ref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'Job candidate names and resumes.'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Job</w:t>
            </w:r>
            <w:r>
              <w:rPr>
                <w:rStyle w:val="ScriptString"/>
              </w:rPr>
              <w:softHyphen/>
              <w:t>Candidate'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67" w:name="8NThw8N0LPfsevLTOjGwVEOsV1w="/>
      <w:r>
        <w:t>Uses</w:t>
      </w:r>
      <w:bookmarkEnd w:id="767"/>
    </w:p>
    <w:p>
      <w:r>
        <w:fldChar w:fldCharType="begin"/>
      </w:r>
      <w:r>
        <w:instrText xml:space="preserve"> HYPERLINK \l "WVRXAhzXWcgHQbdlg570h3Fv6QI=" </w:instrText>
      </w:r>
      <w:r>
        <w:fldChar w:fldCharType="separate"/>
      </w:r>
      <w:r>
        <w:t>[Human</w:t>
      </w:r>
      <w:r>
        <w:softHyphen/>
        <w:t>Resources].[Job</w:t>
      </w:r>
      <w:r>
        <w:softHyphen/>
        <w:t>Candidate]</w:t>
      </w:r>
      <w:r>
        <w:fldChar w:fldCharType="end"/>
      </w:r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pPr>
        <w:sectPr>
          <w:headerReference w:type="default" r:id="rId10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68" w:name="L3qRlBiBKB45IvcTjpNzlK4Zu0c="/>
            <w:bookmarkStart w:id="769" w:name="_Toc256000082"/>
            <w:r>
              <w:pict>
                <v:shape id="_x0000_i1727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Resources].[v</w:t>
            </w:r>
            <w:r>
              <w:softHyphen/>
              <w:t>Job</w:t>
            </w:r>
            <w:r>
              <w:softHyphen/>
              <w:t>Candidate</w:t>
            </w:r>
            <w:r>
              <w:softHyphen/>
              <w:t>Education]</w:t>
            </w:r>
            <w:bookmarkEnd w:id="769"/>
          </w:p>
          <w:p>
            <w:bookmarkEnd w:id="768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770" w:name="F4kboEW3fXzzMFEFAflDElxsBpY="/>
      <w:r>
        <w:t>MS_</w:t>
      </w:r>
      <w:r>
        <w:softHyphen/>
        <w:t>Description</w:t>
      </w:r>
      <w:bookmarkEnd w:id="770"/>
    </w:p>
    <w:p>
      <w:r>
        <w:t>Displays the content from each education related element in the xml column Resume in the Human</w:t>
      </w:r>
      <w:r>
        <w:softHyphen/>
        <w:t>Resources.Job</w:t>
      </w:r>
      <w:r>
        <w:softHyphen/>
        <w:t>Candidate table. The content has been localized into French, Simplified Chinese and Thai. Some data may not display correctly unless supplemental language support is installed.</w:t>
      </w:r>
    </w:p>
    <w:p>
      <w:pPr>
        <w:pStyle w:val="BlockTitleParagraph"/>
      </w:pPr>
      <w:bookmarkStart w:id="771" w:name="qFPxKz2DL0hS1ccDrcO97L/YpxY="/>
      <w:r>
        <w:t>Properties</w:t>
      </w:r>
      <w:bookmarkEnd w:id="77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72" w:name="eg+x6NKPioeL41mvgy3wkwlIOyc="/>
      <w:r>
        <w:t>Columns</w:t>
      </w:r>
      <w:bookmarkEnd w:id="77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646"/>
        <w:gridCol w:w="1390"/>
        <w:gridCol w:w="1781"/>
        <w:gridCol w:w="82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Job</w:t>
            </w:r>
            <w:r>
              <w:rPr>
                <w:rStyle w:val="Table-Default"/>
              </w:rPr>
              <w:softHyphen/>
              <w:t>Candidate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0 - 0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Edu.Level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Edu.Start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Edu.End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Edu.Degree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Edu.Major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Edu.Minor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Edu.GPA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Edu.GPAScale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Edu.School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Edu.Loc.Country</w:t>
            </w:r>
            <w:r>
              <w:rPr>
                <w:rStyle w:val="Table-Default"/>
              </w:rPr>
              <w:softHyphen/>
              <w:t>Region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Edu.Loc.State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Edu.Loc.City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73" w:name="YKzKcN+y2IMqL6J4FTNclzw6QBc="/>
      <w:r>
        <w:t>SQL Script</w:t>
      </w:r>
      <w:bookmarkEnd w:id="77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Education]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jc.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[Education]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(Edu.Level)[1]'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[Edu.Level]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datetime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[Education]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(Edu.Start</w:t>
            </w:r>
            <w:r>
              <w:rPr>
                <w:rStyle w:val="ScriptString"/>
              </w:rPr>
              <w:softHyphen/>
              <w:t>Date)[1]'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'Z'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[Edu.Start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datetime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[Education]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(Edu.End</w:t>
            </w:r>
            <w:r>
              <w:rPr>
                <w:rStyle w:val="ScriptString"/>
              </w:rPr>
              <w:softHyphen/>
              <w:t>Date)[1]'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'Z'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[Edu.End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[Education]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(Edu.Degree)[1]'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'nvarchar(50)'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[Edu.Degree]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[Education]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(Edu.Major)[1]'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'nvarchar(50)'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[Edu.Major]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[Education]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(Edu.Minor)[1]'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'nvarchar(50)'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[Edu.Minor]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[Education]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(Edu.GPA)[1]'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'nvarchar(5)'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[Edu.GPA]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[Education]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(Edu.GPAScale)[1]'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'nvarchar(5)'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[Edu.GPAScale]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[Education]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(Edu.School)[1]'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'nvarchar(100)'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[Edu.School]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[Education]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(Edu.Location/Location/Loc.Country</w:t>
            </w:r>
            <w:r>
              <w:rPr>
                <w:rStyle w:val="ScriptString"/>
              </w:rPr>
              <w:softHyphen/>
              <w:t>Region)[1]'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'nvarchar(100)'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[Edu.Loc.Country</w:t>
            </w:r>
            <w:r>
              <w:rPr>
                <w:rStyle w:val="ScriptNormal"/>
              </w:rPr>
              <w:softHyphen/>
              <w:t>Region]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[Education]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(Edu.Location/Location/Loc.State)[1]'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'nvarchar(100)'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[Edu.Loc.State]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[Education]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(Edu.Location/Location/Loc.City)[1]'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'nvarchar(100)'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[Edu.Loc.City]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jc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APPLY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jc.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.nodes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/Resume/Education'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[Education]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ref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'Displays the content from each education related element in the xml column Resume in the Human</w:t>
            </w:r>
            <w:r>
              <w:rPr>
                <w:rStyle w:val="ScriptString"/>
              </w:rPr>
              <w:softHyphen/>
              <w:t>Resources.Job</w:t>
            </w:r>
            <w:r>
              <w:rPr>
                <w:rStyle w:val="ScriptString"/>
              </w:rPr>
              <w:softHyphen/>
              <w:t>Candidate table. The content has been localized into French, Simplified Chinese and Thai. Some data may not display correctly unless supplemental language support is installed.'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Job</w:t>
            </w:r>
            <w:r>
              <w:rPr>
                <w:rStyle w:val="ScriptString"/>
              </w:rPr>
              <w:softHyphen/>
              <w:t>Candidate</w:t>
            </w:r>
            <w:r>
              <w:rPr>
                <w:rStyle w:val="ScriptString"/>
              </w:rPr>
              <w:softHyphen/>
              <w:t>Education'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74" w:name="ArlhUmm8Jmbu5OY1Aih3pn1ijwY="/>
      <w:r>
        <w:t>Uses</w:t>
      </w:r>
      <w:bookmarkEnd w:id="774"/>
    </w:p>
    <w:p>
      <w:r>
        <w:fldChar w:fldCharType="begin"/>
      </w:r>
      <w:r>
        <w:instrText xml:space="preserve"> HYPERLINK \l "WVRXAhzXWcgHQbdlg570h3Fv6QI=" </w:instrText>
      </w:r>
      <w:r>
        <w:fldChar w:fldCharType="separate"/>
      </w:r>
      <w:r>
        <w:t>[Human</w:t>
      </w:r>
      <w:r>
        <w:softHyphen/>
        <w:t>Resources].[Job</w:t>
      </w:r>
      <w:r>
        <w:softHyphen/>
        <w:t>Candidate]</w:t>
      </w:r>
      <w:r>
        <w:fldChar w:fldCharType="end"/>
      </w:r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pPr>
        <w:sectPr>
          <w:headerReference w:type="default" r:id="rId10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75" w:name="xDdPFCC7cBQwDROim4Heve+/Okw="/>
            <w:bookmarkStart w:id="776" w:name="_Toc256000083"/>
            <w:r>
              <w:pict>
                <v:shape id="_x0000_i1728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Resources].[v</w:t>
            </w:r>
            <w:r>
              <w:softHyphen/>
              <w:t>Job</w:t>
            </w:r>
            <w:r>
              <w:softHyphen/>
              <w:t>Candidate</w:t>
            </w:r>
            <w:r>
              <w:softHyphen/>
              <w:t>Employment]</w:t>
            </w:r>
            <w:bookmarkEnd w:id="776"/>
          </w:p>
          <w:p>
            <w:bookmarkEnd w:id="775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777" w:name="gLJlhtdNSISURFugBjAb9FQk6lM="/>
      <w:r>
        <w:t>MS_</w:t>
      </w:r>
      <w:r>
        <w:softHyphen/>
        <w:t>Description</w:t>
      </w:r>
      <w:bookmarkEnd w:id="777"/>
    </w:p>
    <w:p>
      <w:r>
        <w:t>Displays the content from each employement history related element in the xml column Resume in the Human</w:t>
      </w:r>
      <w:r>
        <w:softHyphen/>
        <w:t>Resources.Job</w:t>
      </w:r>
      <w:r>
        <w:softHyphen/>
        <w:t>Candidate table. The content has been localized into French, Simplified Chinese and Thai. Some data may not display correctly unless supplemental language support is installed.</w:t>
      </w:r>
    </w:p>
    <w:p>
      <w:pPr>
        <w:pStyle w:val="BlockTitleParagraph"/>
      </w:pPr>
      <w:bookmarkStart w:id="778" w:name="H14q0V5POiRcCQvQPH5HaS4HPow="/>
      <w:r>
        <w:t>Properties</w:t>
      </w:r>
      <w:bookmarkEnd w:id="77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79" w:name="OT24E/xcHo9bOXlsa03/mAq0P4g="/>
      <w:r>
        <w:t>Columns</w:t>
      </w:r>
      <w:bookmarkEnd w:id="77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646"/>
        <w:gridCol w:w="1390"/>
        <w:gridCol w:w="1781"/>
        <w:gridCol w:w="82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Job</w:t>
            </w:r>
            <w:r>
              <w:rPr>
                <w:rStyle w:val="Table-Default"/>
              </w:rPr>
              <w:softHyphen/>
              <w:t>Candidate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0 - 0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Emp.Start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Emp.End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Emp.Org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Emp.Job</w:t>
            </w:r>
            <w:r>
              <w:rPr>
                <w:rStyle w:val="Table-Default"/>
              </w:rPr>
              <w:softHyphen/>
              <w:t>Title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Emp.Responsibility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Emp.Function</w:t>
            </w:r>
            <w:r>
              <w:rPr>
                <w:rStyle w:val="Table-Default"/>
              </w:rPr>
              <w:softHyphen/>
              <w:t>Category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Emp.Industry</w:t>
            </w:r>
            <w:r>
              <w:rPr>
                <w:rStyle w:val="Table-Default"/>
              </w:rPr>
              <w:softHyphen/>
              <w:t>Category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Emp.Loc.Country</w:t>
            </w:r>
            <w:r>
              <w:rPr>
                <w:rStyle w:val="Table-Default"/>
              </w:rPr>
              <w:softHyphen/>
              <w:t>Region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Emp.Loc.State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Emp.Loc.City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80" w:name="ZzN44D5Hk9RZ25mTDXkEMeEydQo="/>
      <w:r>
        <w:t>SQL Script</w:t>
      </w:r>
      <w:bookmarkEnd w:id="78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Employment]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jc.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datetime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[Employment]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(Emp.Start</w:t>
            </w:r>
            <w:r>
              <w:rPr>
                <w:rStyle w:val="ScriptString"/>
              </w:rPr>
              <w:softHyphen/>
              <w:t>Date)[1]'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'Z'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[Emp.Start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datetime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[Employment]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(Emp.End</w:t>
            </w:r>
            <w:r>
              <w:rPr>
                <w:rStyle w:val="ScriptString"/>
              </w:rPr>
              <w:softHyphen/>
              <w:t>Date)[1]'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'Z'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[Emp.End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[Employment]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(Emp.Org</w:t>
            </w:r>
            <w:r>
              <w:rPr>
                <w:rStyle w:val="ScriptString"/>
              </w:rPr>
              <w:softHyphen/>
              <w:t>Name)[1]'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'nvarchar(100)'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[Emp.Org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[Employment]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(Emp.Job</w:t>
            </w:r>
            <w:r>
              <w:rPr>
                <w:rStyle w:val="ScriptString"/>
              </w:rPr>
              <w:softHyphen/>
              <w:t>Title)[1]'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'nvarchar(100)'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[Emp.Job</w:t>
            </w:r>
            <w:r>
              <w:rPr>
                <w:rStyle w:val="ScriptNormal"/>
              </w:rPr>
              <w:softHyphen/>
              <w:t>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[Employment]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(Emp.Responsibility)[1]'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[Emp.Responsibility]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[Employment]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(Emp.Function</w:t>
            </w:r>
            <w:r>
              <w:rPr>
                <w:rStyle w:val="ScriptString"/>
              </w:rPr>
              <w:softHyphen/>
              <w:t>Category)[1]'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[Emp.Function</w:t>
            </w:r>
            <w:r>
              <w:rPr>
                <w:rStyle w:val="ScriptNormal"/>
              </w:rPr>
              <w:softHyphen/>
              <w:t>Category]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[Employment]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(Emp.Industry</w:t>
            </w:r>
            <w:r>
              <w:rPr>
                <w:rStyle w:val="ScriptString"/>
              </w:rPr>
              <w:softHyphen/>
              <w:t>Category)[1]'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[Emp.Industry</w:t>
            </w:r>
            <w:r>
              <w:rPr>
                <w:rStyle w:val="ScriptNormal"/>
              </w:rPr>
              <w:softHyphen/>
              <w:t>Category]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[Employment]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(Emp.Location/Location/Loc.Country</w:t>
            </w:r>
            <w:r>
              <w:rPr>
                <w:rStyle w:val="ScriptString"/>
              </w:rPr>
              <w:softHyphen/>
              <w:t>Region)[1]'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[Emp.Loc.Country</w:t>
            </w:r>
            <w:r>
              <w:rPr>
                <w:rStyle w:val="ScriptNormal"/>
              </w:rPr>
              <w:softHyphen/>
              <w:t>Region]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[Employment]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(Emp.Location/Location/Loc.State)[1]'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[Emp.Loc.State]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[Employment]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(Emp.Location/Location/Loc.City)[1]'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[Emp.Loc.City]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jc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APPLY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jc.</w:t>
            </w:r>
            <w:r>
              <w:rPr>
                <w:rStyle w:val="ScriptNormal"/>
              </w:rPr>
              <w:t>[Resume]</w:t>
            </w:r>
            <w:r>
              <w:rPr>
                <w:rStyle w:val="ScriptNormal"/>
              </w:rPr>
              <w:t>.nodes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 xml:space="preserve">'declare default element namespace "http://schemas.microsoft.com/sqlserver/2004/07/adventure-works/Resume";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/Resume/Employment'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Employment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ref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'Displays the content from each employement history related element in the xml column Resume in the Human</w:t>
            </w:r>
            <w:r>
              <w:rPr>
                <w:rStyle w:val="ScriptString"/>
              </w:rPr>
              <w:softHyphen/>
              <w:t>Resources.Job</w:t>
            </w:r>
            <w:r>
              <w:rPr>
                <w:rStyle w:val="ScriptString"/>
              </w:rPr>
              <w:softHyphen/>
              <w:t>Candidate table. The content has been localized into French, Simplified Chinese and Thai. Some data may not display correctly unless supplemental language support is installed.'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Job</w:t>
            </w:r>
            <w:r>
              <w:rPr>
                <w:rStyle w:val="ScriptString"/>
              </w:rPr>
              <w:softHyphen/>
              <w:t>Candidate</w:t>
            </w:r>
            <w:r>
              <w:rPr>
                <w:rStyle w:val="ScriptString"/>
              </w:rPr>
              <w:softHyphen/>
              <w:t>Employment'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81" w:name="JL9RTfXncg9gqMe11dQfaROINC0="/>
      <w:r>
        <w:t>Uses</w:t>
      </w:r>
      <w:bookmarkEnd w:id="781"/>
    </w:p>
    <w:p>
      <w:r>
        <w:fldChar w:fldCharType="begin"/>
      </w:r>
      <w:r>
        <w:instrText xml:space="preserve"> HYPERLINK \l "WVRXAhzXWcgHQbdlg570h3Fv6QI=" </w:instrText>
      </w:r>
      <w:r>
        <w:fldChar w:fldCharType="separate"/>
      </w:r>
      <w:r>
        <w:t>[Human</w:t>
      </w:r>
      <w:r>
        <w:softHyphen/>
        <w:t>Resources].[Job</w:t>
      </w:r>
      <w:r>
        <w:softHyphen/>
        <w:t>Candidate]</w:t>
      </w:r>
      <w:r>
        <w:fldChar w:fldCharType="end"/>
      </w:r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pPr>
        <w:sectPr>
          <w:headerReference w:type="default" r:id="rId10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82" w:name="VDCcGn5Gs1OPJIG7Ywjk/m2DaqY="/>
            <w:bookmarkStart w:id="783" w:name="_Toc256000084"/>
            <w:r>
              <w:pict>
                <v:shape id="_x0000_i1729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[Person].[v</w:t>
            </w:r>
            <w:r>
              <w:softHyphen/>
              <w:t>Additional</w:t>
            </w:r>
            <w:r>
              <w:softHyphen/>
              <w:t>Contact</w:t>
            </w:r>
            <w:r>
              <w:softHyphen/>
              <w:t>Info]</w:t>
            </w:r>
            <w:bookmarkEnd w:id="783"/>
          </w:p>
          <w:p>
            <w:bookmarkEnd w:id="782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784" w:name="1ZBiHeadhlG2oMfI+J9299TQbWA="/>
      <w:r>
        <w:t>MS_</w:t>
      </w:r>
      <w:r>
        <w:softHyphen/>
        <w:t>Description</w:t>
      </w:r>
      <w:bookmarkEnd w:id="784"/>
    </w:p>
    <w:p>
      <w:r>
        <w:t>Displays the contact name and content from each element in the xml column Additional</w:t>
      </w:r>
      <w:r>
        <w:softHyphen/>
        <w:t>Contact</w:t>
      </w:r>
      <w:r>
        <w:softHyphen/>
        <w:t>Info for that person.</w:t>
      </w:r>
    </w:p>
    <w:p>
      <w:pPr>
        <w:pStyle w:val="BlockTitleParagraph"/>
      </w:pPr>
      <w:bookmarkStart w:id="785" w:name="X8G6im+7rYkMeFsAY692XKX8UQQ="/>
      <w:r>
        <w:t>Properties</w:t>
      </w:r>
      <w:bookmarkEnd w:id="78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17:29:01 2021. március 21., vasárnap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86" w:name="5HG3DnmCERazT6nsaM5fYhz2b9g="/>
      <w:r>
        <w:t>Columns</w:t>
      </w:r>
      <w:bookmarkEnd w:id="78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410"/>
        <w:gridCol w:w="1449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First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Middle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Telephone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Telephone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Instructions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Street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City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Postal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Home</w:t>
            </w:r>
            <w:r>
              <w:rPr>
                <w:rStyle w:val="Table-Default"/>
              </w:rPr>
              <w:softHyphen/>
              <w:t>Address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Instructions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Address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nvarchar(128)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Special</w:t>
            </w:r>
            <w:r>
              <w:rPr>
                <w:rStyle w:val="Table-Default"/>
              </w:rPr>
              <w:softHyphen/>
              <w:t>Instructions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Telephone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87" w:name="24rp28f4m3wViLG9rljIRUf5Ejw="/>
      <w:r>
        <w:t>SQL Script</w:t>
      </w:r>
      <w:bookmarkEnd w:id="78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Additional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[Middle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ci="http://schemas.microsoft.com/sqlserver/2004/07/adventure-works/Contact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Info";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act="http://schemas.microsoft.com/sqlserver/2004/07/adventure-works/Contact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Types";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(act:telephone</w:t>
            </w:r>
            <w:r>
              <w:rPr>
                <w:rStyle w:val="ScriptString"/>
              </w:rPr>
              <w:softHyphen/>
              <w:t>Number)[1]/act:number'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'nvarchar(50)'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[Telephone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LTRIM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RTRIM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ci="http://schemas.microsoft.com/sqlserver/2004/07/adventure-works/Contact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Info";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act="http://schemas.microsoft.com/sqlserver/2004/07/adventure-works/Contact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Types";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(act:telephone</w:t>
            </w:r>
            <w:r>
              <w:rPr>
                <w:rStyle w:val="ScriptString"/>
              </w:rPr>
              <w:softHyphen/>
              <w:t>Number/act:Special</w:t>
            </w:r>
            <w:r>
              <w:rPr>
                <w:rStyle w:val="ScriptString"/>
              </w:rPr>
              <w:softHyphen/>
              <w:t>Instructions/text())[1]'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Normal"/>
              </w:rPr>
              <w:t>)))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[Telephone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Instructions]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ci="http://schemas.microsoft.com/sqlserver/2004/07/adventure-works/Contact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Info";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act="http://schemas.microsoft.com/sqlserver/2004/07/adventure-works/Contact</w:t>
            </w:r>
            <w:r>
              <w:rPr>
                <w:rStyle w:val="ScriptString"/>
              </w:rPr>
              <w:softHyphen/>
              <w:t>Types";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(act:home</w:t>
            </w:r>
            <w:r>
              <w:rPr>
                <w:rStyle w:val="ScriptString"/>
              </w:rPr>
              <w:softHyphen/>
              <w:t>Postal</w:t>
            </w:r>
            <w:r>
              <w:rPr>
                <w:rStyle w:val="ScriptString"/>
              </w:rPr>
              <w:softHyphen/>
              <w:t>Address/act:Street)[1]'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'nvarchar(50)'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[Street]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ci="http://schemas.microsoft.com/sqlserver/2004/07/adventure-works/Contact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Info";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act="http://schemas.microsoft.com/sqlserver/2004/07/adventure-works/Contact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Types";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(act:home</w:t>
            </w:r>
            <w:r>
              <w:rPr>
                <w:rStyle w:val="ScriptString"/>
              </w:rPr>
              <w:softHyphen/>
              <w:t>Postal</w:t>
            </w:r>
            <w:r>
              <w:rPr>
                <w:rStyle w:val="ScriptString"/>
              </w:rPr>
              <w:softHyphen/>
              <w:t>Address/act:City)[1]'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'nvarchar(50)'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[City]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ci="http://schemas.microsoft.com/sqlserver/2004/07/adventure-works/Contact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Info";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act="http://schemas.microsoft.com/sqlserver/2004/07/adventure-works/Contact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Types";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(act:home</w:t>
            </w:r>
            <w:r>
              <w:rPr>
                <w:rStyle w:val="ScriptString"/>
              </w:rPr>
              <w:softHyphen/>
              <w:t>Postal</w:t>
            </w:r>
            <w:r>
              <w:rPr>
                <w:rStyle w:val="ScriptString"/>
              </w:rPr>
              <w:softHyphen/>
              <w:t>Address/act:State</w:t>
            </w:r>
            <w:r>
              <w:rPr>
                <w:rStyle w:val="ScriptString"/>
              </w:rPr>
              <w:softHyphen/>
              <w:t>Province)[1]'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'nvarchar(50)'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ci="http://schemas.microsoft.com/sqlserver/2004/07/adventure-works/Contact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Info";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act="http://schemas.microsoft.com/sqlserver/2004/07/adventure-works/Contact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Types";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(act:home</w:t>
            </w:r>
            <w:r>
              <w:rPr>
                <w:rStyle w:val="ScriptString"/>
              </w:rPr>
              <w:softHyphen/>
              <w:t>Postal</w:t>
            </w:r>
            <w:r>
              <w:rPr>
                <w:rStyle w:val="ScriptString"/>
              </w:rPr>
              <w:softHyphen/>
              <w:t>Address/act:Postal</w:t>
            </w:r>
            <w:r>
              <w:rPr>
                <w:rStyle w:val="ScriptString"/>
              </w:rPr>
              <w:softHyphen/>
              <w:t>Code)[1]'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'nvarchar(50)'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[Postal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ci="http://schemas.microsoft.com/sqlserver/2004/07/adventure-works/Contact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Info";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act="http://schemas.microsoft.com/sqlserver/2004/07/adventure-works/Contact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Types";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(act:home</w:t>
            </w:r>
            <w:r>
              <w:rPr>
                <w:rStyle w:val="ScriptString"/>
              </w:rPr>
              <w:softHyphen/>
              <w:t>Postal</w:t>
            </w:r>
            <w:r>
              <w:rPr>
                <w:rStyle w:val="ScriptString"/>
              </w:rPr>
              <w:softHyphen/>
              <w:t>Address/act:Country</w:t>
            </w:r>
            <w:r>
              <w:rPr>
                <w:rStyle w:val="ScriptString"/>
              </w:rPr>
              <w:softHyphen/>
              <w:t>Region)[1]'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'nvarchar(50)'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ci="http://schemas.microsoft.com/sqlserver/2004/07/adventure-works/Contact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Info";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act="http://schemas.microsoft.com/sqlserver/2004/07/adventure-works/Contact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Types";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(act:home</w:t>
            </w:r>
            <w:r>
              <w:rPr>
                <w:rStyle w:val="ScriptString"/>
              </w:rPr>
              <w:softHyphen/>
              <w:t>Postal</w:t>
            </w:r>
            <w:r>
              <w:rPr>
                <w:rStyle w:val="ScriptString"/>
              </w:rPr>
              <w:softHyphen/>
              <w:t>Address/act:Special</w:t>
            </w:r>
            <w:r>
              <w:rPr>
                <w:rStyle w:val="ScriptString"/>
              </w:rPr>
              <w:softHyphen/>
              <w:t>Instructions/text())[1]'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[Home</w:t>
            </w:r>
            <w:r>
              <w:rPr>
                <w:rStyle w:val="ScriptNormal"/>
              </w:rPr>
              <w:softHyphen/>
              <w:t>Address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Instructions]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ci="http://schemas.microsoft.com/sqlserver/2004/07/adventure-works/Contact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Info";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act="http://schemas.microsoft.com/sqlserver/2004/07/adventure-works/Contact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Types";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(act:e</w:t>
            </w:r>
            <w:r>
              <w:rPr>
                <w:rStyle w:val="ScriptString"/>
              </w:rPr>
              <w:softHyphen/>
              <w:t>Mail/act:e</w:t>
            </w:r>
            <w:r>
              <w:rPr>
                <w:rStyle w:val="ScriptString"/>
              </w:rPr>
              <w:softHyphen/>
              <w:t>Mail</w:t>
            </w:r>
            <w:r>
              <w:rPr>
                <w:rStyle w:val="ScriptString"/>
              </w:rPr>
              <w:softHyphen/>
              <w:t>Address)[1]'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'nvarchar(128)'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LTRIM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RTRIM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ci="http://schemas.microsoft.com/sqlserver/2004/07/adventure-works/Contact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Info";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act="http://schemas.microsoft.com/sqlserver/2004/07/adventure-works/Contact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Types";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(act:e</w:t>
            </w:r>
            <w:r>
              <w:rPr>
                <w:rStyle w:val="ScriptString"/>
              </w:rPr>
              <w:softHyphen/>
              <w:t>Mail/act:Special</w:t>
            </w:r>
            <w:r>
              <w:rPr>
                <w:rStyle w:val="ScriptString"/>
              </w:rPr>
              <w:softHyphen/>
              <w:t>Instructions/text())[1]'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Normal"/>
              </w:rPr>
              <w:t>)))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Special</w:t>
            </w:r>
            <w:r>
              <w:rPr>
                <w:rStyle w:val="ScriptNormal"/>
              </w:rPr>
              <w:softHyphen/>
              <w:t>Instructions]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Normal"/>
              </w:rPr>
              <w:t>.ref.value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ci="http://schemas.microsoft.com/sqlserver/2004/07/adventure-works/Contact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Info";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act="http://schemas.microsoft.com/sqlserver/2004/07/adventure-works/Contact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Types";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(act:e</w:t>
            </w:r>
            <w:r>
              <w:rPr>
                <w:rStyle w:val="ScriptString"/>
              </w:rPr>
              <w:softHyphen/>
              <w:t>Mail/act:Special</w:t>
            </w:r>
            <w:r>
              <w:rPr>
                <w:rStyle w:val="ScriptString"/>
              </w:rPr>
              <w:softHyphen/>
              <w:t>Instructions/act:telephone</w:t>
            </w:r>
            <w:r>
              <w:rPr>
                <w:rStyle w:val="ScriptString"/>
              </w:rPr>
              <w:softHyphen/>
              <w:t>Number/act:number)[1]'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'nvarchar(50)'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Telephone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APPLY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[Additional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Normal"/>
              </w:rPr>
              <w:t>.nodes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String"/>
              </w:rPr>
              <w:t>'declare namespace ci="http://schemas.microsoft.com/sqlserver/2004/07/adventure-works/Contact</w:t>
            </w:r>
            <w:r>
              <w:rPr>
                <w:rStyle w:val="ScriptString"/>
              </w:rPr>
              <w:softHyphen/>
              <w:t xml:space="preserve">Info";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/ci:Additional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Contact</w:t>
            </w:r>
            <w:r>
              <w:rPr>
                <w:rStyle w:val="ScriptNormal"/>
              </w:rPr>
              <w:softHyphen/>
              <w:t>Info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ref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[Additional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'Displays the contact name and content from each element in the xml column Additional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Info for that person.'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Additional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88" w:name="cJYgYabBWnhqt8x16n979SC4Z6A="/>
      <w:r>
        <w:t>Uses</w:t>
      </w:r>
      <w:bookmarkEnd w:id="788"/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sectPr>
          <w:headerReference w:type="default" r:id="rId11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89" w:name="9RXeFj8QLY2V2kjrQ9Nq0mUcx70="/>
            <w:bookmarkStart w:id="790" w:name="_Toc256000085"/>
            <w:r>
              <w:pict>
                <v:shape id="_x0000_i1730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[Person].[v</w:t>
            </w:r>
            <w:r>
              <w:softHyphen/>
              <w:t>State</w:t>
            </w:r>
            <w:r>
              <w:softHyphen/>
              <w:t>Province</w:t>
            </w:r>
            <w:r>
              <w:softHyphen/>
              <w:t>Country</w:t>
            </w:r>
            <w:r>
              <w:softHyphen/>
              <w:t>Region]</w:t>
            </w:r>
            <w:bookmarkEnd w:id="790"/>
          </w:p>
          <w:p>
            <w:bookmarkEnd w:id="789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791" w:name="aTKEYy1YpTkIwy/nTu4KzMvSWvA="/>
      <w:r>
        <w:t>MS_</w:t>
      </w:r>
      <w:r>
        <w:softHyphen/>
        <w:t>Description</w:t>
      </w:r>
      <w:bookmarkEnd w:id="791"/>
    </w:p>
    <w:p>
      <w:r>
        <w:t>Joins State</w:t>
      </w:r>
      <w:r>
        <w:softHyphen/>
        <w:t>Province table with Country</w:t>
      </w:r>
      <w:r>
        <w:softHyphen/>
        <w:t>Region table.</w:t>
      </w:r>
    </w:p>
    <w:p>
      <w:pPr>
        <w:pStyle w:val="BlockTitleParagraph"/>
      </w:pPr>
      <w:bookmarkStart w:id="792" w:name="C9Mwnfqi852Y4w/qDbH8hPhJPw0="/>
      <w:r>
        <w:t>Properties</w:t>
      </w:r>
      <w:bookmarkEnd w:id="79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Schema Bound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93" w:name="M1PLD/QknNcjU7h/GcP5ZHzXxSA="/>
      <w:r>
        <w:t>Columns</w:t>
      </w:r>
      <w:bookmarkEnd w:id="79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036"/>
        <w:gridCol w:w="1263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31" type="#_x0000_t75" style="height:12pt;width:12pt">
                  <v:imagedata r:id="rId5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nchar(3)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</w:t>
            </w:r>
            <w:r>
              <w:rPr>
                <w:rStyle w:val="Table-Default"/>
              </w:rPr>
              <w:softHyphen/>
              <w:t>Only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Flag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"j88jjDtwCbK8khz/m8jxryH/SFk="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[dbo].[Flag]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32" type="#_x0000_t75" style="height:12pt;width:12pt">
                  <v:imagedata r:id="rId5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94" w:name="iMD2yZyZduognpci0W2XkBAOlWc="/>
      <w:r>
        <w:t>Indexes</w:t>
      </w:r>
      <w:bookmarkEnd w:id="79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689"/>
        <w:gridCol w:w="1577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33" type="#_x0000_t75" style="height:12pt;width:12pt">
                  <v:imagedata r:id="rId5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IX_v</w:t>
            </w:r>
            <w:r>
              <w:rPr>
                <w:rStyle w:val="Table-Default"/>
              </w:rPr>
              <w:softHyphen/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Clustered index on the view v</w:t>
            </w:r>
            <w:r>
              <w:rPr>
                <w:rStyle w:val="DescriptionInTable"/>
              </w:rPr>
              <w:softHyphen/>
              <w:t>State</w:t>
            </w:r>
            <w:r>
              <w:rPr>
                <w:rStyle w:val="DescriptionInTable"/>
              </w:rPr>
              <w:softHyphen/>
              <w:t>Province</w:t>
            </w:r>
            <w:r>
              <w:rPr>
                <w:rStyle w:val="DescriptionInTable"/>
              </w:rPr>
              <w:softHyphen/>
              <w:t>Country</w:t>
            </w:r>
            <w:r>
              <w:rPr>
                <w:rStyle w:val="DescriptionInTable"/>
              </w:rPr>
              <w:softHyphen/>
              <w:t>Region.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ID, 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95" w:name="9/CXWeJZyqP1yOIwXMRFtR2ZaRk="/>
      <w:r>
        <w:t>SQL Script</w:t>
      </w:r>
      <w:bookmarkEnd w:id="79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SCHEMABINDING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[Is</w:t>
            </w:r>
            <w:r>
              <w:rPr>
                <w:rStyle w:val="ScriptNormal"/>
              </w:rPr>
              <w:softHyphen/>
              <w:t>Only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cr.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cr.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cr.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[IX_v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softHyphen/>
              <w:t>Region]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'Joins State</w:t>
            </w:r>
            <w:r>
              <w:rPr>
                <w:rStyle w:val="ScriptString"/>
              </w:rPr>
              <w:softHyphen/>
              <w:t>Province table with Country</w:t>
            </w:r>
            <w:r>
              <w:rPr>
                <w:rStyle w:val="ScriptString"/>
              </w:rPr>
              <w:softHyphen/>
              <w:t>Region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on the view v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'IX_v</w:t>
            </w:r>
            <w:r>
              <w:rPr>
                <w:rStyle w:val="ScriptString"/>
              </w:rPr>
              <w:softHyphen/>
              <w:t>State</w:t>
            </w:r>
            <w:r>
              <w:rPr>
                <w:rStyle w:val="ScriptString"/>
              </w:rPr>
              <w:softHyphen/>
              <w:t>Province</w:t>
            </w:r>
            <w:r>
              <w:rPr>
                <w:rStyle w:val="ScriptString"/>
              </w:rPr>
              <w:softHyphen/>
              <w:t>Country</w:t>
            </w:r>
            <w:r>
              <w:rPr>
                <w:rStyle w:val="ScriptString"/>
              </w:rPr>
              <w:softHyphen/>
              <w:t>Region'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96" w:name="bEDUAG84GaFpganZ1EO45dxiyhI="/>
      <w:r>
        <w:t>Uses</w:t>
      </w:r>
      <w:bookmarkEnd w:id="796"/>
    </w:p>
    <w:p>
      <w:r>
        <w:fldChar w:fldCharType="begin"/>
      </w:r>
      <w:r>
        <w:instrText xml:space="preserve"> HYPERLINK \l "efOGmVlBeofSPEY2jc0F91joV9Q=" </w:instrText>
      </w:r>
      <w:r>
        <w:fldChar w:fldCharType="separate"/>
      </w:r>
      <w:r>
        <w:t>[Person].[Country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"fYuToAkdHMSws7pXek8EIcFTfvY=" </w:instrText>
      </w:r>
      <w:r>
        <w:fldChar w:fldCharType="separate"/>
      </w:r>
      <w:r>
        <w:t>[Person].[State</w:t>
      </w:r>
      <w:r>
        <w:softHyphen/>
        <w:t>Province]</w:t>
      </w:r>
      <w:r>
        <w:fldChar w:fldCharType="end"/>
      </w:r>
    </w:p>
    <w:p>
      <w:r>
        <w:fldChar w:fldCharType="begin"/>
      </w:r>
      <w:r>
        <w:instrText xml:space="preserve"> HYPERLINK \l "j88jjDtwCbK8khz/m8jxryH/SFk=" </w:instrText>
      </w:r>
      <w:r>
        <w:fldChar w:fldCharType="separate"/>
      </w:r>
      <w:r>
        <w:t>[dbo].[Flag]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sectPr>
          <w:headerReference w:type="default" r:id="rId11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97" w:name="2wtLw+LERdCNthBlev7/7Ew1+JQ="/>
            <w:bookmarkStart w:id="798" w:name="_Toc256000086"/>
            <w:r>
              <w:pict>
                <v:shape id="_x0000_i1734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[Production].[v</w:t>
            </w:r>
            <w:r>
              <w:softHyphen/>
              <w:t>Product</w:t>
            </w:r>
            <w:r>
              <w:softHyphen/>
              <w:t>And</w:t>
            </w:r>
            <w:r>
              <w:softHyphen/>
              <w:t>Description]</w:t>
            </w:r>
            <w:bookmarkEnd w:id="798"/>
          </w:p>
          <w:p>
            <w:bookmarkEnd w:id="79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799" w:name="jW1Wg1FQWUVpId88faXQVrapMNk="/>
      <w:r>
        <w:t>MS_</w:t>
      </w:r>
      <w:r>
        <w:softHyphen/>
        <w:t>Description</w:t>
      </w:r>
      <w:bookmarkEnd w:id="799"/>
    </w:p>
    <w:p>
      <w:r>
        <w:t>Product names and descriptions. Product descriptions are provided in multiple languages.</w:t>
      </w:r>
    </w:p>
    <w:p>
      <w:pPr>
        <w:pStyle w:val="BlockTitleParagraph"/>
      </w:pPr>
      <w:bookmarkStart w:id="800" w:name="HWRIkWxT9Igmpy1PGKeemVsN0i8="/>
      <w:r>
        <w:t>Properties</w:t>
      </w:r>
      <w:bookmarkEnd w:id="80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Schema Bound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01" w:name="mjh+gZhtK192GSiFccZvkJLwgL0="/>
      <w:r>
        <w:t>Columns</w:t>
      </w:r>
      <w:bookmarkEnd w:id="80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4948"/>
        <w:gridCol w:w="1351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35" type="#_x0000_t75" style="height:12pt;width:12pt">
                  <v:imagedata r:id="rId5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Model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36" type="#_x0000_t75" style="height:12pt;width:12pt">
                  <v:imagedata r:id="rId53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Culture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Description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nvarchar(400)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800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02" w:name="Sj6YMz+kUHNNU5i1kPr9GCUzvo8="/>
      <w:r>
        <w:t>Indexes</w:t>
      </w:r>
      <w:bookmarkEnd w:id="80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454"/>
        <w:gridCol w:w="181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737" type="#_x0000_t75" style="height:12pt;width:12pt">
                  <v:imagedata r:id="rId53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IX_v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Clustered index on the view v</w:t>
            </w:r>
            <w:r>
              <w:rPr>
                <w:rStyle w:val="DescriptionInTable"/>
              </w:rPr>
              <w:softHyphen/>
              <w:t>Product</w:t>
            </w:r>
            <w:r>
              <w:rPr>
                <w:rStyle w:val="DescriptionInTable"/>
              </w:rPr>
              <w:softHyphen/>
              <w:t>And</w:t>
            </w:r>
            <w:r>
              <w:rPr>
                <w:rStyle w:val="DescriptionInTable"/>
              </w:rPr>
              <w:softHyphen/>
              <w:t>Description.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Culture</w:t>
            </w:r>
            <w:r>
              <w:rPr>
                <w:rStyle w:val="Table-Default"/>
              </w:rPr>
              <w:softHyphen/>
              <w:t>ID, Product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03" w:name="n/x7bQiZlBCXwhOkn2iKnzytjVs="/>
      <w:r>
        <w:t>SQL Script</w:t>
      </w:r>
      <w:bookmarkEnd w:id="80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SCHEMABINDING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View (indexed or standard) to display products and product descriptions by language.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pm.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pmx.</w:t>
            </w:r>
            <w:r>
              <w:rPr>
                <w:rStyle w:val="ScriptNormal"/>
              </w:rPr>
              <w:t>[Culture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pd.</w:t>
            </w: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pm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pm.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Culture]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pmx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pm.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pmx.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pmx.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pd.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UNIQUE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[IX_v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[Culture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 names and descriptions. Product descriptions are provided in multiple languages.'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And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'Clustered index on the view v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And</w:t>
            </w:r>
            <w:r>
              <w:rPr>
                <w:rStyle w:val="ScriptString"/>
              </w:rPr>
              <w:softHyphen/>
              <w:t>Description.'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And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'INDEX'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'IX_v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And</w:t>
            </w:r>
            <w:r>
              <w:rPr>
                <w:rStyle w:val="ScriptString"/>
              </w:rPr>
              <w:softHyphen/>
              <w:t>Description'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04" w:name="e8cUdlUkzrHvR/GG/bw252vk43M="/>
      <w:r>
        <w:t>Uses</w:t>
      </w:r>
      <w:bookmarkEnd w:id="804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"4iEXAFuDYt/4TBUTP9DP8dTGazY=" </w:instrText>
      </w:r>
      <w:r>
        <w:fldChar w:fldCharType="separate"/>
      </w:r>
      <w:r>
        <w:t>[Production].[Product</w:t>
      </w:r>
      <w:r>
        <w:softHyphen/>
        <w:t>Description]</w:t>
      </w:r>
      <w:r>
        <w:fldChar w:fldCharType="end"/>
      </w:r>
    </w:p>
    <w:p>
      <w:r>
        <w:fldChar w:fldCharType="begin"/>
      </w:r>
      <w:r>
        <w:instrText xml:space="preserve"> HYPERLINK \l "n9VdHBX3Ji5OWfmMzrHHD+J8HSM=" </w:instrText>
      </w:r>
      <w:r>
        <w:fldChar w:fldCharType="separate"/>
      </w:r>
      <w:r>
        <w:t>[Production].[Product</w:t>
      </w:r>
      <w:r>
        <w:softHyphen/>
        <w:t>Model]</w:t>
      </w:r>
      <w:r>
        <w:fldChar w:fldCharType="end"/>
      </w:r>
    </w:p>
    <w:p>
      <w:r>
        <w:fldChar w:fldCharType="begin"/>
      </w:r>
      <w:r>
        <w:instrText xml:space="preserve"> HYPERLINK \l "Kkf63jUYCrQKelqjjcG51JBQDNI=" </w:instrText>
      </w:r>
      <w:r>
        <w:fldChar w:fldCharType="separate"/>
      </w:r>
      <w:r>
        <w:t>[Production].[Product</w:t>
      </w:r>
      <w:r>
        <w:softHyphen/>
        <w:t>Model</w:t>
      </w:r>
      <w:r>
        <w:softHyphen/>
        <w:t>Product</w:t>
      </w:r>
      <w:r>
        <w:softHyphen/>
        <w:t>Description</w:t>
      </w:r>
      <w:r>
        <w:softHyphen/>
        <w:t>Culture]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sectPr>
          <w:headerReference w:type="default" r:id="rId11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05" w:name="j53/ggQeAT7efkm5uXeLRIbSppI="/>
            <w:bookmarkStart w:id="806" w:name="_Toc256000087"/>
            <w:r>
              <w:pict>
                <v:shape id="_x0000_i1738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[Production].[v</w:t>
            </w:r>
            <w:r>
              <w:softHyphen/>
              <w:t>Product</w:t>
            </w:r>
            <w:r>
              <w:softHyphen/>
              <w:t>Model</w:t>
            </w:r>
            <w:r>
              <w:softHyphen/>
              <w:t>Catalog</w:t>
            </w:r>
            <w:r>
              <w:softHyphen/>
              <w:t>Description]</w:t>
            </w:r>
            <w:bookmarkEnd w:id="806"/>
          </w:p>
          <w:p>
            <w:bookmarkEnd w:id="805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807" w:name="/Se/GXE8EVtk4HOMnXolVfxKesk="/>
      <w:r>
        <w:t>MS_</w:t>
      </w:r>
      <w:r>
        <w:softHyphen/>
        <w:t>Description</w:t>
      </w:r>
      <w:bookmarkEnd w:id="807"/>
    </w:p>
    <w:p>
      <w:r>
        <w:t>Displays the content from each element in the xml column Catalog</w:t>
      </w:r>
      <w:r>
        <w:softHyphen/>
        <w:t>Description for each product in the Production.Product</w:t>
      </w:r>
      <w:r>
        <w:softHyphen/>
        <w:t>Model table that has catalog data.</w:t>
      </w:r>
    </w:p>
    <w:p>
      <w:pPr>
        <w:pStyle w:val="BlockTitleParagraph"/>
      </w:pPr>
      <w:bookmarkStart w:id="808" w:name="K+9g5vnNahPqTHhAAYxPOULBfm4="/>
      <w:r>
        <w:t>Properties</w:t>
      </w:r>
      <w:bookmarkEnd w:id="80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09" w:name="Ddh8lOWv1xeAq3fJzYnhszDAmvQ="/>
      <w:r>
        <w:t>Columns</w:t>
      </w:r>
      <w:bookmarkEnd w:id="80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586"/>
        <w:gridCol w:w="1449"/>
        <w:gridCol w:w="1781"/>
        <w:gridCol w:w="82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0 - 0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Summary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Manufacturer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Copyright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URL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Warranty</w:t>
            </w:r>
            <w:r>
              <w:rPr>
                <w:rStyle w:val="Table-Default"/>
              </w:rPr>
              <w:softHyphen/>
              <w:t>Period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Warranty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Years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Maintenance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Wheel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Saddle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Pedal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Bike</w:t>
            </w:r>
            <w:r>
              <w:rPr>
                <w:rStyle w:val="Table-Default"/>
              </w:rPr>
              <w:softHyphen/>
              <w:t>Frame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Crankset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Picture</w:t>
            </w:r>
            <w:r>
              <w:rPr>
                <w:rStyle w:val="Table-Default"/>
              </w:rPr>
              <w:softHyphen/>
              <w:t>Angle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Picture</w:t>
            </w:r>
            <w:r>
              <w:rPr>
                <w:rStyle w:val="Table-Default"/>
              </w:rPr>
              <w:softHyphen/>
              <w:t>Size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Photo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Material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Color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Line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Style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Rider</w:t>
            </w:r>
            <w:r>
              <w:rPr>
                <w:rStyle w:val="Table-Default"/>
              </w:rPr>
              <w:softHyphen/>
              <w:t>Experience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nvarchar(1024)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2048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10" w:name="cZsbJX+EgVa1MqT98HbpRoJAmDM="/>
      <w:r>
        <w:t>SQL Script</w:t>
      </w:r>
      <w:bookmarkEnd w:id="81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html="http://www.w3.org/1999/xhtml";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Description/p1:Summary/html:p)[1]'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[Summary]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Description/p1:Manufacturer/p1:Name)[1]'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[Manufacturer]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Description/p1:Manufacturer/p1:Copyright)[1]'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'nvarchar(30)'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[Copyright]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Description/p1:Manufacturer/p1:Product</w:t>
            </w:r>
            <w:r>
              <w:rPr>
                <w:rStyle w:val="ScriptString"/>
              </w:rPr>
              <w:softHyphen/>
              <w:t>URL)[1]'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URL]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wm="http://schemas.microsoft.com/sqlserver/2004/07/adventure-works/Product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Warr</w:t>
            </w:r>
            <w:r>
              <w:rPr>
                <w:rStyle w:val="ScriptString"/>
              </w:rPr>
              <w:softHyphen/>
              <w:t>And</w:t>
            </w:r>
            <w:r>
              <w:rPr>
                <w:rStyle w:val="ScriptString"/>
              </w:rPr>
              <w:softHyphen/>
              <w:t xml:space="preserve">Main";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Description/p1:Features/wm:Warranty/wm:Warranty</w:t>
            </w:r>
            <w:r>
              <w:rPr>
                <w:rStyle w:val="ScriptString"/>
              </w:rPr>
              <w:softHyphen/>
              <w:t>Period)[1]'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[Warranty</w:t>
            </w:r>
            <w:r>
              <w:rPr>
                <w:rStyle w:val="ScriptNormal"/>
              </w:rPr>
              <w:softHyphen/>
              <w:t>Period]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wm="http://schemas.microsoft.com/sqlserver/2004/07/adventure-works/Product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Warr</w:t>
            </w:r>
            <w:r>
              <w:rPr>
                <w:rStyle w:val="ScriptString"/>
              </w:rPr>
              <w:softHyphen/>
              <w:t>And</w:t>
            </w:r>
            <w:r>
              <w:rPr>
                <w:rStyle w:val="ScriptString"/>
              </w:rPr>
              <w:softHyphen/>
              <w:t xml:space="preserve">Main";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Description/p1:Features/wm:Warranty/wm:Description)[1]'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[Warranty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wm="http://schemas.microsoft.com/sqlserver/2004/07/adventure-works/Product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Warr</w:t>
            </w:r>
            <w:r>
              <w:rPr>
                <w:rStyle w:val="ScriptString"/>
              </w:rPr>
              <w:softHyphen/>
              <w:t>And</w:t>
            </w:r>
            <w:r>
              <w:rPr>
                <w:rStyle w:val="ScriptString"/>
              </w:rPr>
              <w:softHyphen/>
              <w:t xml:space="preserve">Main";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Description/p1:Features/wm:Maintenance/wm:No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Years)[1]'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[No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Years]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wm="http://schemas.microsoft.com/sqlserver/2004/07/adventure-works/Product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Warr</w:t>
            </w:r>
            <w:r>
              <w:rPr>
                <w:rStyle w:val="ScriptString"/>
              </w:rPr>
              <w:softHyphen/>
              <w:t>And</w:t>
            </w:r>
            <w:r>
              <w:rPr>
                <w:rStyle w:val="ScriptString"/>
              </w:rPr>
              <w:softHyphen/>
              <w:t xml:space="preserve">Main";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Description/p1:Features/wm:Maintenance/wm:Description)[1]'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[Maintenance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wf="http://www.adventure-works.com/schemas/Other</w:t>
            </w:r>
            <w:r>
              <w:rPr>
                <w:rStyle w:val="ScriptString"/>
              </w:rPr>
              <w:softHyphen/>
              <w:t xml:space="preserve">Features";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Description/p1:Features/wf:wheel)[1]'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[Wheel]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wf="http://www.adventure-works.com/schemas/Other</w:t>
            </w:r>
            <w:r>
              <w:rPr>
                <w:rStyle w:val="ScriptString"/>
              </w:rPr>
              <w:softHyphen/>
              <w:t xml:space="preserve">Features";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Description/p1:Features/wf:saddle)[1]'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[Saddle]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wf="http://www.adventure-works.com/schemas/Other</w:t>
            </w:r>
            <w:r>
              <w:rPr>
                <w:rStyle w:val="ScriptString"/>
              </w:rPr>
              <w:softHyphen/>
              <w:t xml:space="preserve">Features";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Description/p1:Features/wf:pedal)[1]'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[Pedal]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wf="http://www.adventure-works.com/schemas/Other</w:t>
            </w:r>
            <w:r>
              <w:rPr>
                <w:rStyle w:val="ScriptString"/>
              </w:rPr>
              <w:softHyphen/>
              <w:t xml:space="preserve">Features";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Description/p1:Features/wf:Bike</w:t>
            </w:r>
            <w:r>
              <w:rPr>
                <w:rStyle w:val="ScriptString"/>
              </w:rPr>
              <w:softHyphen/>
              <w:t>Frame)[1]'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[Bike</w:t>
            </w:r>
            <w:r>
              <w:rPr>
                <w:rStyle w:val="ScriptNormal"/>
              </w:rPr>
              <w:softHyphen/>
              <w:t>Frame]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declare namespace wf="http://www.adventure-works.com/schemas/Other</w:t>
            </w:r>
            <w:r>
              <w:rPr>
                <w:rStyle w:val="ScriptString"/>
              </w:rPr>
              <w:softHyphen/>
              <w:t xml:space="preserve">Features";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Description/p1:Features/wf:crankset)[1]'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[Crankset]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Description/p1:Picture/p1:Angle)[1]'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[Picture</w:t>
            </w:r>
            <w:r>
              <w:rPr>
                <w:rStyle w:val="ScriptNormal"/>
              </w:rPr>
              <w:softHyphen/>
              <w:t>Angle]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Description/p1:Picture/p1:Size)[1]'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[Picture</w:t>
            </w:r>
            <w:r>
              <w:rPr>
                <w:rStyle w:val="ScriptNormal"/>
              </w:rPr>
              <w:softHyphen/>
              <w:t>Size]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Description/p1:Picture/p1:Product</w:t>
            </w:r>
            <w:r>
              <w:rPr>
                <w:rStyle w:val="ScriptString"/>
              </w:rPr>
              <w:softHyphen/>
              <w:t>Photo</w:t>
            </w:r>
            <w:r>
              <w:rPr>
                <w:rStyle w:val="ScriptString"/>
              </w:rPr>
              <w:softHyphen/>
              <w:t>ID)[1]'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Photo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Description/p1:Specifications/Material)[1]'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[Material]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Description/p1:Specifications/Color)[1]'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[Color]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Description/p1:Specifications/Product</w:t>
            </w:r>
            <w:r>
              <w:rPr>
                <w:rStyle w:val="ScriptString"/>
              </w:rPr>
              <w:softHyphen/>
              <w:t>Line)[1]'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Line]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Description/p1:Specifications/Style)[1]'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'nvarchar(256)'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[Style]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namespace p1="http://schemas.microsoft.com/sqlserver/2004/07/adventure-works/Product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 xml:space="preserve">Description";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(/p1:Product</w:t>
            </w:r>
            <w:r>
              <w:rPr>
                <w:rStyle w:val="ScriptString"/>
              </w:rPr>
              <w:softHyphen/>
              <w:t>Description/p1:Specifications/Rider</w:t>
            </w:r>
            <w:r>
              <w:rPr>
                <w:rStyle w:val="ScriptString"/>
              </w:rPr>
              <w:softHyphen/>
              <w:t>Experience)[1]'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'nvarchar(1024)'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[Rider</w:t>
            </w:r>
            <w:r>
              <w:rPr>
                <w:rStyle w:val="ScriptNormal"/>
              </w:rPr>
              <w:softHyphen/>
              <w:t>Experience]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[Catalog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'Displays the content from each element in the xml column Catalog</w:t>
            </w:r>
            <w:r>
              <w:rPr>
                <w:rStyle w:val="ScriptString"/>
              </w:rPr>
              <w:softHyphen/>
              <w:t>Description for each product in the Production.Product</w:t>
            </w:r>
            <w:r>
              <w:rPr>
                <w:rStyle w:val="ScriptString"/>
              </w:rPr>
              <w:softHyphen/>
              <w:t>Model table that has catalog data.'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Catalog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11" w:name="cYLn9IcZFlFLNI52fVkQL9AlSG4="/>
      <w:r>
        <w:t>Uses</w:t>
      </w:r>
      <w:bookmarkEnd w:id="811"/>
    </w:p>
    <w:p>
      <w:r>
        <w:fldChar w:fldCharType="begin"/>
      </w:r>
      <w:r>
        <w:instrText xml:space="preserve"> HYPERLINK \l "n9VdHBX3Ji5OWfmMzrHHD+J8HSM=" </w:instrText>
      </w:r>
      <w:r>
        <w:fldChar w:fldCharType="separate"/>
      </w:r>
      <w:r>
        <w:t>[Production].[Product</w:t>
      </w:r>
      <w:r>
        <w:softHyphen/>
        <w:t>Model]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sectPr>
          <w:headerReference w:type="default" r:id="rId11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12" w:name="GCJbY/fUa640Nyz3prLsQye2L+M="/>
            <w:bookmarkStart w:id="813" w:name="_Toc256000088"/>
            <w:r>
              <w:pict>
                <v:shape id="_x0000_i1739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[Production].[v</w:t>
            </w:r>
            <w:r>
              <w:softHyphen/>
              <w:t>Product</w:t>
            </w:r>
            <w:r>
              <w:softHyphen/>
              <w:t>Model</w:t>
            </w:r>
            <w:r>
              <w:softHyphen/>
              <w:t>Instructions]</w:t>
            </w:r>
            <w:bookmarkEnd w:id="813"/>
          </w:p>
          <w:p>
            <w:bookmarkEnd w:id="812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814" w:name="NkmxhRZLoI+K0sj28OVbobParoc="/>
      <w:r>
        <w:t>MS_</w:t>
      </w:r>
      <w:r>
        <w:softHyphen/>
        <w:t>Description</w:t>
      </w:r>
      <w:bookmarkEnd w:id="814"/>
    </w:p>
    <w:p>
      <w:r>
        <w:t>Displays the content from each element in the xml column Instructions for each product in the Production.Product</w:t>
      </w:r>
      <w:r>
        <w:softHyphen/>
        <w:t>Model table that has manufacturing instructions.</w:t>
      </w:r>
    </w:p>
    <w:p>
      <w:pPr>
        <w:pStyle w:val="BlockTitleParagraph"/>
      </w:pPr>
      <w:bookmarkStart w:id="815" w:name="gDPyrdwYylDAOtXtlq9U6Bm3l6w="/>
      <w:r>
        <w:t>Properties</w:t>
      </w:r>
      <w:bookmarkEnd w:id="81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16" w:name="fRtD2D2lqBYm/zXn+35/N/YMpXk="/>
      <w:r>
        <w:t>Columns</w:t>
      </w:r>
      <w:bookmarkEnd w:id="81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586"/>
        <w:gridCol w:w="1449"/>
        <w:gridCol w:w="1781"/>
        <w:gridCol w:w="82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  <w:r>
              <w:rPr>
                <w:rStyle w:val="Table-Default"/>
              </w:rPr>
              <w:softHyphen/>
              <w:t>Model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0 - 0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Instructions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Location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Setup</w:t>
            </w:r>
            <w:r>
              <w:rPr>
                <w:rStyle w:val="Table-Default"/>
              </w:rPr>
              <w:softHyphen/>
              <w:t>Hours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decimal(9,4)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Machine</w:t>
            </w:r>
            <w:r>
              <w:rPr>
                <w:rStyle w:val="Table-Default"/>
              </w:rPr>
              <w:softHyphen/>
              <w:t>Hours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decimal(9,4)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Labor</w:t>
            </w:r>
            <w:r>
              <w:rPr>
                <w:rStyle w:val="Table-Default"/>
              </w:rPr>
              <w:softHyphen/>
              <w:t>Hours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decimal(9,4)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Lot</w:t>
            </w:r>
            <w:r>
              <w:rPr>
                <w:rStyle w:val="Table-Default"/>
              </w:rPr>
              <w:softHyphen/>
              <w:t>Size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Step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nvarchar(1024)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2048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uniqueidentifier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Modified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17" w:name="hwtyqzkbA6lrQH+4h/FNXEj7y7w="/>
      <w:r>
        <w:t>SQL Script</w:t>
      </w:r>
      <w:bookmarkEnd w:id="81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Instructions]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[Instructions]</w:t>
            </w:r>
            <w:r>
              <w:rPr>
                <w:rStyle w:val="ScriptNormal"/>
              </w:rPr>
              <w:t>.value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Manu</w:t>
            </w:r>
            <w:r>
              <w:rPr>
                <w:rStyle w:val="ScriptString"/>
              </w:rPr>
              <w:softHyphen/>
              <w:t xml:space="preserve">Instructions";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(/root/text())[1]'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[Instructions]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[Mfg</w:t>
            </w:r>
            <w:r>
              <w:rPr>
                <w:rStyle w:val="ScriptNormal"/>
              </w:rPr>
              <w:softHyphen/>
              <w:t>Instructions]</w:t>
            </w:r>
            <w:r>
              <w:rPr>
                <w:rStyle w:val="ScriptNormal"/>
              </w:rPr>
              <w:t>.ref.value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'@Location</w:t>
            </w:r>
            <w:r>
              <w:rPr>
                <w:rStyle w:val="ScriptString"/>
              </w:rPr>
              <w:softHyphen/>
              <w:t>ID[1]'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'int'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[Mfg</w:t>
            </w:r>
            <w:r>
              <w:rPr>
                <w:rStyle w:val="ScriptNormal"/>
              </w:rPr>
              <w:softHyphen/>
              <w:t>Instructions]</w:t>
            </w:r>
            <w:r>
              <w:rPr>
                <w:rStyle w:val="ScriptNormal"/>
              </w:rPr>
              <w:t>.ref.value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'@Setup</w:t>
            </w:r>
            <w:r>
              <w:rPr>
                <w:rStyle w:val="ScriptString"/>
              </w:rPr>
              <w:softHyphen/>
              <w:t>Hours[1]'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'decimal(9, 4)'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[Setup</w:t>
            </w:r>
            <w:r>
              <w:rPr>
                <w:rStyle w:val="ScriptNormal"/>
              </w:rPr>
              <w:softHyphen/>
              <w:t>Hours]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[Mfg</w:t>
            </w:r>
            <w:r>
              <w:rPr>
                <w:rStyle w:val="ScriptNormal"/>
              </w:rPr>
              <w:softHyphen/>
              <w:t>Instructions]</w:t>
            </w:r>
            <w:r>
              <w:rPr>
                <w:rStyle w:val="ScriptNormal"/>
              </w:rPr>
              <w:t>.ref.value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'@Machine</w:t>
            </w:r>
            <w:r>
              <w:rPr>
                <w:rStyle w:val="ScriptString"/>
              </w:rPr>
              <w:softHyphen/>
              <w:t>Hours[1]'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'decimal(9, 4)'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[Machine</w:t>
            </w:r>
            <w:r>
              <w:rPr>
                <w:rStyle w:val="ScriptNormal"/>
              </w:rPr>
              <w:softHyphen/>
              <w:t>Hours]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[Mfg</w:t>
            </w:r>
            <w:r>
              <w:rPr>
                <w:rStyle w:val="ScriptNormal"/>
              </w:rPr>
              <w:softHyphen/>
              <w:t>Instructions]</w:t>
            </w:r>
            <w:r>
              <w:rPr>
                <w:rStyle w:val="ScriptNormal"/>
              </w:rPr>
              <w:t>.ref.value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'@Labor</w:t>
            </w:r>
            <w:r>
              <w:rPr>
                <w:rStyle w:val="ScriptString"/>
              </w:rPr>
              <w:softHyphen/>
              <w:t>Hours[1]'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'decimal(9, 4)'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[Labor</w:t>
            </w:r>
            <w:r>
              <w:rPr>
                <w:rStyle w:val="ScriptNormal"/>
              </w:rPr>
              <w:softHyphen/>
              <w:t>Hours]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[Mfg</w:t>
            </w:r>
            <w:r>
              <w:rPr>
                <w:rStyle w:val="ScriptNormal"/>
              </w:rPr>
              <w:softHyphen/>
              <w:t>Instructions]</w:t>
            </w:r>
            <w:r>
              <w:rPr>
                <w:rStyle w:val="ScriptNormal"/>
              </w:rPr>
              <w:t>.ref.value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'@Lot</w:t>
            </w:r>
            <w:r>
              <w:rPr>
                <w:rStyle w:val="ScriptString"/>
              </w:rPr>
              <w:softHyphen/>
              <w:t>Size[1]'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'int'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[Lot</w:t>
            </w:r>
            <w:r>
              <w:rPr>
                <w:rStyle w:val="ScriptNormal"/>
              </w:rPr>
              <w:softHyphen/>
              <w:t>Size]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[Steps]</w:t>
            </w:r>
            <w:r>
              <w:rPr>
                <w:rStyle w:val="ScriptNormal"/>
              </w:rPr>
              <w:t>.ref.value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'string(.)[1]'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'nvarchar(1024)'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[Step]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[rowguid]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[Modified</w:t>
            </w:r>
            <w:r>
              <w:rPr>
                <w:rStyle w:val="ScriptNormal"/>
              </w:rPr>
              <w:softHyphen/>
              <w:t>Date]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Model]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APPLY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[Instructions]</w:t>
            </w:r>
            <w:r>
              <w:rPr>
                <w:rStyle w:val="ScriptNormal"/>
              </w:rPr>
              <w:t>.nodes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Manu</w:t>
            </w:r>
            <w:r>
              <w:rPr>
                <w:rStyle w:val="ScriptString"/>
              </w:rPr>
              <w:softHyphen/>
              <w:t xml:space="preserve">Instructions";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/root/Location'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Mfg</w:t>
            </w:r>
            <w:r>
              <w:rPr>
                <w:rStyle w:val="ScriptNormal"/>
              </w:rPr>
              <w:softHyphen/>
              <w:t>Instructions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ref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APPLY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[Mfg</w:t>
            </w:r>
            <w:r>
              <w:rPr>
                <w:rStyle w:val="ScriptNormal"/>
              </w:rPr>
              <w:softHyphen/>
              <w:t>Instructions]</w:t>
            </w:r>
            <w:r>
              <w:rPr>
                <w:rStyle w:val="ScriptNormal"/>
              </w:rPr>
              <w:t>.ref.nodes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'declare default element namespace 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Manu</w:t>
            </w:r>
            <w:r>
              <w:rPr>
                <w:rStyle w:val="ScriptString"/>
              </w:rPr>
              <w:softHyphen/>
              <w:t xml:space="preserve">Instructions";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step'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Steps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ref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'Displays the content from each element in the xml column Instructions for each product in the Production.Product</w:t>
            </w:r>
            <w:r>
              <w:rPr>
                <w:rStyle w:val="ScriptString"/>
              </w:rPr>
              <w:softHyphen/>
              <w:t>Model table that has manufacturing instructions.'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Instructions'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18" w:name="nuQ+SEoB0fxFt+ZQIT395C8PxGY="/>
      <w:r>
        <w:t>Uses</w:t>
      </w:r>
      <w:bookmarkEnd w:id="818"/>
    </w:p>
    <w:p>
      <w:r>
        <w:fldChar w:fldCharType="begin"/>
      </w:r>
      <w:r>
        <w:instrText xml:space="preserve"> HYPERLINK \l "n9VdHBX3Ji5OWfmMzrHHD+J8HSM=" </w:instrText>
      </w:r>
      <w:r>
        <w:fldChar w:fldCharType="separate"/>
      </w:r>
      <w:r>
        <w:t>[Production].[Product</w:t>
      </w:r>
      <w:r>
        <w:softHyphen/>
        <w:t>Model]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sectPr>
          <w:headerReference w:type="default" r:id="rId11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19" w:name="NdlQ62Q6DZw3GS30J9H9dm/SOqg="/>
            <w:bookmarkStart w:id="820" w:name="_Toc256000089"/>
            <w:r>
              <w:pict>
                <v:shape id="_x0000_i1740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[Purchasing].[v</w:t>
            </w:r>
            <w:r>
              <w:softHyphen/>
              <w:t>Vendor</w:t>
            </w:r>
            <w:r>
              <w:softHyphen/>
              <w:t>With</w:t>
            </w:r>
            <w:r>
              <w:softHyphen/>
              <w:t>Addresses]</w:t>
            </w:r>
            <w:bookmarkEnd w:id="820"/>
          </w:p>
          <w:p>
            <w:bookmarkEnd w:id="819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821" w:name="s3NrtzFZRI9LUNXnWZ72hkZ0wH8="/>
      <w:r>
        <w:t>MS_</w:t>
      </w:r>
      <w:r>
        <w:softHyphen/>
        <w:t>Description</w:t>
      </w:r>
      <w:bookmarkEnd w:id="821"/>
    </w:p>
    <w:p>
      <w:r>
        <w:t>Vendor (company) names and addresses .</w:t>
      </w:r>
    </w:p>
    <w:p>
      <w:pPr>
        <w:pStyle w:val="BlockTitleParagraph"/>
      </w:pPr>
      <w:bookmarkStart w:id="822" w:name="3NF6bYwb7gn5IimYbThjky69CjU="/>
      <w:r>
        <w:t>Properties</w:t>
      </w:r>
      <w:bookmarkEnd w:id="82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23" w:name="dmSakrV244JJh/W38IgLQpor534="/>
      <w:r>
        <w:t>Columns</w:t>
      </w:r>
      <w:bookmarkEnd w:id="82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596"/>
        <w:gridCol w:w="1263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Line1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nvarchar(60)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Line2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nvarchar(60)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City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Postal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24" w:name="zvwR3mER3tAh8kK7KUGS4rdqNR0="/>
      <w:r>
        <w:t>SQL Script</w:t>
      </w:r>
      <w:bookmarkEnd w:id="82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Vendor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Addresses]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v.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v.</w:t>
            </w:r>
            <w:r>
              <w:rPr>
                <w:rStyle w:val="ScriptNormal"/>
              </w:rPr>
              <w:t>[Name]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at.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Line1]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Line2]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[City]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[Postal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cr.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v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v.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cr.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at.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 (company) names and addresses 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Vendor</w:t>
            </w:r>
            <w:r>
              <w:rPr>
                <w:rStyle w:val="ScriptString"/>
              </w:rPr>
              <w:softHyphen/>
              <w:t>With</w:t>
            </w:r>
            <w:r>
              <w:rPr>
                <w:rStyle w:val="ScriptString"/>
              </w:rPr>
              <w:softHyphen/>
              <w:t>Addresses'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25" w:name="DnyKrfovZWvlMhZWTVGa9Uo17+I="/>
      <w:r>
        <w:t>Uses</w:t>
      </w:r>
      <w:bookmarkEnd w:id="825"/>
    </w:p>
    <w:p>
      <w:r>
        <w:fldChar w:fldCharType="begin"/>
      </w:r>
      <w:r>
        <w:instrText xml:space="preserve"> HYPERLINK \l "YHZkNb8Ts04ByOupF/OAfoeI2qk=" </w:instrText>
      </w:r>
      <w:r>
        <w:fldChar w:fldCharType="separate"/>
      </w:r>
      <w:r>
        <w:t>[Person].[Address]</w:t>
      </w:r>
      <w:r>
        <w:fldChar w:fldCharType="end"/>
      </w:r>
    </w:p>
    <w:p>
      <w:r>
        <w:fldChar w:fldCharType="begin"/>
      </w:r>
      <w:r>
        <w:instrText xml:space="preserve"> HYPERLINK \l "sC112VucbUsBFhIBrJnCpuBv1os=" </w:instrText>
      </w:r>
      <w:r>
        <w:fldChar w:fldCharType="separate"/>
      </w:r>
      <w:r>
        <w:t>[Person].[Address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"HK6CehnfZ4YYh7ckP8cx74El9pY="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"efOGmVlBeofSPEY2jc0F91joV9Q=" </w:instrText>
      </w:r>
      <w:r>
        <w:fldChar w:fldCharType="separate"/>
      </w:r>
      <w:r>
        <w:t>[Person].[Country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"fYuToAkdHMSws7pXek8EIcFTfvY=" </w:instrText>
      </w:r>
      <w:r>
        <w:fldChar w:fldCharType="separate"/>
      </w:r>
      <w:r>
        <w:t>[Person].[State</w:t>
      </w:r>
      <w:r>
        <w:softHyphen/>
        <w:t>Province]</w:t>
      </w:r>
      <w:r>
        <w:fldChar w:fldCharType="end"/>
      </w:r>
    </w:p>
    <w:p>
      <w:r>
        <w:fldChar w:fldCharType="begin"/>
      </w:r>
      <w:r>
        <w:instrText xml:space="preserve"> HYPERLINK \l "yfc9dLywcQtxtbztLjV6J3bb0tM=" </w:instrText>
      </w:r>
      <w:r>
        <w:fldChar w:fldCharType="separate"/>
      </w:r>
      <w:r>
        <w:t>[Purchasing].[Vendor]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"r48uLAuwsJTIAvAuIPBTbVrjT9s=" </w:instrText>
      </w:r>
      <w:r>
        <w:fldChar w:fldCharType="separate"/>
      </w:r>
      <w:r>
        <w:t>Purchasing</w:t>
      </w:r>
      <w:r>
        <w:fldChar w:fldCharType="end"/>
      </w:r>
    </w:p>
    <w:p>
      <w:pPr>
        <w:sectPr>
          <w:headerReference w:type="default" r:id="rId11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26" w:name="kSLkxLBh/Shb6NobziJenpOvdFo="/>
            <w:bookmarkStart w:id="827" w:name="_Toc256000090"/>
            <w:r>
              <w:pict>
                <v:shape id="_x0000_i1741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[Purchasing].[v</w:t>
            </w:r>
            <w:r>
              <w:softHyphen/>
              <w:t>Vendor</w:t>
            </w:r>
            <w:r>
              <w:softHyphen/>
              <w:t>With</w:t>
            </w:r>
            <w:r>
              <w:softHyphen/>
              <w:t>Contacts]</w:t>
            </w:r>
            <w:bookmarkEnd w:id="827"/>
          </w:p>
          <w:p>
            <w:bookmarkEnd w:id="826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828" w:name="m+XcZXlOi3rHhTr0kr7/4qmZFxk="/>
      <w:r>
        <w:t>MS_</w:t>
      </w:r>
      <w:r>
        <w:softHyphen/>
        <w:t>Description</w:t>
      </w:r>
      <w:bookmarkEnd w:id="828"/>
    </w:p>
    <w:p>
      <w:r>
        <w:t>Vendor (company) names  and the names of vendor employees to contact.</w:t>
      </w:r>
    </w:p>
    <w:p>
      <w:pPr>
        <w:pStyle w:val="BlockTitleParagraph"/>
      </w:pPr>
      <w:bookmarkStart w:id="829" w:name="lztfno6e+FDPLpwE035uqLwp5Z0="/>
      <w:r>
        <w:t>Properties</w:t>
      </w:r>
      <w:bookmarkEnd w:id="82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17:29:01 2021. március 21., vasárnap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30" w:name="YzC5+7pdoyJ5Y2CHFXPSanTy2Bg="/>
      <w:r>
        <w:t>Columns</w:t>
      </w:r>
      <w:bookmarkEnd w:id="83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557"/>
        <w:gridCol w:w="1303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Contact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nvarchar(8)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First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Middle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Suffix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"Dz5dpqul0rw8eU0/JuKLh0EO1ek="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[dbo].[Phone]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Address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Promotion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31" w:name="2UUGfM6UHaJOoY/vlW8w7pBH62I="/>
      <w:r>
        <w:t>SQL Script</w:t>
      </w:r>
      <w:bookmarkEnd w:id="83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Vendor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Contacts]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v.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v.</w:t>
            </w:r>
            <w:r>
              <w:rPr>
                <w:rStyle w:val="ScriptNormal"/>
              </w:rPr>
              <w:t>[Name]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ct.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[Middle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[Suffix]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pp.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pnt.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ea.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Promotion]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v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v.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>.Contact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ct.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ea.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Phone]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pnt.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pp.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'Vendor (company) names  and the names of vendor employees to contact.'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Vendor</w:t>
            </w:r>
            <w:r>
              <w:rPr>
                <w:rStyle w:val="ScriptString"/>
              </w:rPr>
              <w:softHyphen/>
              <w:t>With</w:t>
            </w:r>
            <w:r>
              <w:rPr>
                <w:rStyle w:val="ScriptString"/>
              </w:rPr>
              <w:softHyphen/>
              <w:t>Contacts'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32" w:name="C3+CMhePIcSK+hX3uaWutvIa4uw="/>
      <w:r>
        <w:t>Uses</w:t>
      </w:r>
      <w:bookmarkEnd w:id="832"/>
    </w:p>
    <w:p>
      <w:r>
        <w:fldChar w:fldCharType="begin"/>
      </w:r>
      <w:r>
        <w:instrText xml:space="preserve"> HYPERLINK \l "9Zj2hWeFVzGQn5EUQXP6lLMtAZI="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Contact]</w:t>
      </w:r>
      <w:r>
        <w:fldChar w:fldCharType="end"/>
      </w:r>
    </w:p>
    <w:p>
      <w:r>
        <w:fldChar w:fldCharType="begin"/>
      </w:r>
      <w:r>
        <w:instrText xml:space="preserve"> HYPERLINK \l "uyTva1snlxlEidD4b0wN1HQzMw4=" </w:instrText>
      </w:r>
      <w:r>
        <w:fldChar w:fldCharType="separate"/>
      </w:r>
      <w:r>
        <w:t>[Person].[Contact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"3EL9ymWvglf8ADJZjk1nQ8j/hLY=" </w:instrText>
      </w:r>
      <w:r>
        <w:fldChar w:fldCharType="separate"/>
      </w:r>
      <w:r>
        <w:t>[Person].[Email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"NyzXUZBpBs0rFeuVHGsZlpmRP0Y=" </w:instrText>
      </w:r>
      <w:r>
        <w:fldChar w:fldCharType="separate"/>
      </w:r>
      <w:r>
        <w:t>[Person].[Person</w:t>
      </w:r>
      <w:r>
        <w:softHyphen/>
        <w:t>Phone]</w:t>
      </w:r>
      <w:r>
        <w:fldChar w:fldCharType="end"/>
      </w:r>
    </w:p>
    <w:p>
      <w:r>
        <w:fldChar w:fldCharType="begin"/>
      </w:r>
      <w:r>
        <w:instrText xml:space="preserve"> HYPERLINK \l "05nCels02cq7i+PWSDjMFGEmWFU=" </w:instrText>
      </w:r>
      <w:r>
        <w:fldChar w:fldCharType="separate"/>
      </w:r>
      <w:r>
        <w:t>[Person].[Phone</w:t>
      </w:r>
      <w:r>
        <w:softHyphen/>
        <w:t>Number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"yfc9dLywcQtxtbztLjV6J3bb0tM=" </w:instrText>
      </w:r>
      <w:r>
        <w:fldChar w:fldCharType="separate"/>
      </w:r>
      <w:r>
        <w:t>[Purchasing].[Vendor]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"Dz5dpqul0rw8eU0/JuKLh0EO1ek=" </w:instrText>
      </w:r>
      <w:r>
        <w:fldChar w:fldCharType="separate"/>
      </w:r>
      <w:r>
        <w:t>[dbo].[Phone]</w:t>
      </w:r>
      <w:r>
        <w:fldChar w:fldCharType="end"/>
      </w:r>
    </w:p>
    <w:p>
      <w:r>
        <w:fldChar w:fldCharType="begin"/>
      </w:r>
      <w:r>
        <w:instrText xml:space="preserve"> HYPERLINK \l "r48uLAuwsJTIAvAuIPBTbVrjT9s=" </w:instrText>
      </w:r>
      <w:r>
        <w:fldChar w:fldCharType="separate"/>
      </w:r>
      <w:r>
        <w:t>Purchasing</w:t>
      </w:r>
      <w:r>
        <w:fldChar w:fldCharType="end"/>
      </w:r>
    </w:p>
    <w:p>
      <w:pPr>
        <w:sectPr>
          <w:headerReference w:type="default" r:id="rId11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33" w:name="WcBS54CxROpNMbufsyU5V6t9Ykw="/>
            <w:bookmarkStart w:id="834" w:name="_Toc256000091"/>
            <w:r>
              <w:pict>
                <v:shape id="_x0000_i1742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[Sales].[v</w:t>
            </w:r>
            <w:r>
              <w:softHyphen/>
              <w:t>Individual</w:t>
            </w:r>
            <w:r>
              <w:softHyphen/>
              <w:t>Customer]</w:t>
            </w:r>
            <w:bookmarkEnd w:id="834"/>
          </w:p>
          <w:p>
            <w:bookmarkEnd w:id="833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835" w:name="fM1kkXsynW+TTfycDWc5jizOZ5U="/>
      <w:r>
        <w:t>MS_</w:t>
      </w:r>
      <w:r>
        <w:softHyphen/>
        <w:t>Description</w:t>
      </w:r>
      <w:bookmarkEnd w:id="835"/>
    </w:p>
    <w:p>
      <w:r>
        <w:t>Individual customers (names and addresses) that purchase Adventure Works Cycles products online.</w:t>
      </w:r>
    </w:p>
    <w:p>
      <w:pPr>
        <w:pStyle w:val="BlockTitleParagraph"/>
      </w:pPr>
      <w:bookmarkStart w:id="836" w:name="eqJ5546pDoSV5QnHyAvkCPk48sk="/>
      <w:r>
        <w:t>Properties</w:t>
      </w:r>
      <w:bookmarkEnd w:id="8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17:29:01 2021. március 21., vasárnap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37" w:name="KOQPTt9v+VTaO09vxiDdREQndl8="/>
      <w:r>
        <w:t>Columns</w:t>
      </w:r>
      <w:bookmarkEnd w:id="83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557"/>
        <w:gridCol w:w="1303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nvarchar(8)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First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Middle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Suffix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"Dz5dpqul0rw8eU0/JuKLh0EO1ek="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[dbo].[Phone]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Address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Promotion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Line1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nvarchar(60)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Line2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nvarchar(60)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City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Postal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Demographics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xml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38" w:name="ZClwjiA5aamQbiWW/9k96qg/2Dw="/>
      <w:r>
        <w:t>SQL Script</w:t>
      </w:r>
      <w:bookmarkEnd w:id="83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Individual</w:t>
            </w:r>
            <w:r>
              <w:rPr>
                <w:rStyle w:val="ScriptNormal"/>
              </w:rPr>
              <w:softHyphen/>
              <w:t>Customer]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[Middle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[Suffix]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pp.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pnt.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ea.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Promotion]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at.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Line1]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Line2]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[City]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[Postal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cr.</w:t>
            </w:r>
            <w:r>
              <w:rPr>
                <w:rStyle w:val="ScriptNormal"/>
              </w:rPr>
              <w:t>[Name]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[Demographics]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cr.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at.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ea.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Phone]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pnt.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pp.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c.Store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'Individual customers (names and addresses) that purchase Adventure Works Cycles products online.'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Individual</w:t>
            </w:r>
            <w:r>
              <w:rPr>
                <w:rStyle w:val="ScriptString"/>
              </w:rPr>
              <w:softHyphen/>
              <w:t>Customer'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39" w:name="GxfGItXRyBJeyo3FtKnJIvauMlE="/>
      <w:r>
        <w:t>Uses</w:t>
      </w:r>
      <w:bookmarkEnd w:id="839"/>
    </w:p>
    <w:p>
      <w:r>
        <w:fldChar w:fldCharType="begin"/>
      </w:r>
      <w:r>
        <w:instrText xml:space="preserve"> HYPERLINK \l "YHZkNb8Ts04ByOupF/OAfoeI2qk=" </w:instrText>
      </w:r>
      <w:r>
        <w:fldChar w:fldCharType="separate"/>
      </w:r>
      <w:r>
        <w:t>[Person].[Address]</w:t>
      </w:r>
      <w:r>
        <w:fldChar w:fldCharType="end"/>
      </w:r>
    </w:p>
    <w:p>
      <w:r>
        <w:fldChar w:fldCharType="begin"/>
      </w:r>
      <w:r>
        <w:instrText xml:space="preserve"> HYPERLINK \l "sC112VucbUsBFhIBrJnCpuBv1os=" </w:instrText>
      </w:r>
      <w:r>
        <w:fldChar w:fldCharType="separate"/>
      </w:r>
      <w:r>
        <w:t>[Person].[Address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"HK6CehnfZ4YYh7ckP8cx74El9pY="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"efOGmVlBeofSPEY2jc0F91joV9Q=" </w:instrText>
      </w:r>
      <w:r>
        <w:fldChar w:fldCharType="separate"/>
      </w:r>
      <w:r>
        <w:t>[Person].[Country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"3EL9ymWvglf8ADJZjk1nQ8j/hLY=" </w:instrText>
      </w:r>
      <w:r>
        <w:fldChar w:fldCharType="separate"/>
      </w:r>
      <w:r>
        <w:t>[Person].[Email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"NyzXUZBpBs0rFeuVHGsZlpmRP0Y=" </w:instrText>
      </w:r>
      <w:r>
        <w:fldChar w:fldCharType="separate"/>
      </w:r>
      <w:r>
        <w:t>[Person].[Person</w:t>
      </w:r>
      <w:r>
        <w:softHyphen/>
        <w:t>Phone]</w:t>
      </w:r>
      <w:r>
        <w:fldChar w:fldCharType="end"/>
      </w:r>
    </w:p>
    <w:p>
      <w:r>
        <w:fldChar w:fldCharType="begin"/>
      </w:r>
      <w:r>
        <w:instrText xml:space="preserve"> HYPERLINK \l "05nCels02cq7i+PWSDjMFGEmWFU=" </w:instrText>
      </w:r>
      <w:r>
        <w:fldChar w:fldCharType="separate"/>
      </w:r>
      <w:r>
        <w:t>[Person].[Phone</w:t>
      </w:r>
      <w:r>
        <w:softHyphen/>
        <w:t>Number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"fYuToAkdHMSws7pXek8EIcFTfvY=" </w:instrText>
      </w:r>
      <w:r>
        <w:fldChar w:fldCharType="separate"/>
      </w:r>
      <w:r>
        <w:t>[Person].[State</w:t>
      </w:r>
      <w:r>
        <w:softHyphen/>
        <w:t>Province]</w:t>
      </w:r>
      <w:r>
        <w:fldChar w:fldCharType="end"/>
      </w:r>
    </w:p>
    <w:p>
      <w:r>
        <w:fldChar w:fldCharType="begin"/>
      </w:r>
      <w:r>
        <w:instrText xml:space="preserve"> HYPERLINK \l "UK53WWAjbLvEqOKY0KByf769x9M=" </w:instrText>
      </w:r>
      <w:r>
        <w:fldChar w:fldCharType="separate"/>
      </w:r>
      <w:r>
        <w:t>[Sales].[Customer]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"Dz5dpqul0rw8eU0/JuKLh0EO1ek=" </w:instrText>
      </w:r>
      <w:r>
        <w:fldChar w:fldCharType="separate"/>
      </w:r>
      <w:r>
        <w:t>[dbo].[Phone]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sectPr>
          <w:headerReference w:type="default" r:id="rId11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40" w:name="rOUy+E6WBf1AY40+Q9SudpuP9xU="/>
            <w:bookmarkStart w:id="841" w:name="_Toc256000092"/>
            <w:r>
              <w:pict>
                <v:shape id="_x0000_i1743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[Sales].[v</w:t>
            </w:r>
            <w:r>
              <w:softHyphen/>
              <w:t>Person</w:t>
            </w:r>
            <w:r>
              <w:softHyphen/>
              <w:t>Demographics]</w:t>
            </w:r>
            <w:bookmarkEnd w:id="841"/>
          </w:p>
          <w:p>
            <w:bookmarkEnd w:id="84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842" w:name="5Qva17OyGZjltCE+AtoGjtHTMy4="/>
      <w:r>
        <w:t>MS_</w:t>
      </w:r>
      <w:r>
        <w:softHyphen/>
        <w:t>Description</w:t>
      </w:r>
      <w:bookmarkEnd w:id="842"/>
    </w:p>
    <w:p>
      <w:r>
        <w:t>Displays the content from each element in the xml column Demographics for each customer in the Person.Person table.</w:t>
      </w:r>
    </w:p>
    <w:p>
      <w:pPr>
        <w:pStyle w:val="BlockTitleParagraph"/>
      </w:pPr>
      <w:bookmarkStart w:id="843" w:name="CWpCsQHAuOerR9vh3gQpdHIHHK0="/>
      <w:r>
        <w:t>Properties</w:t>
      </w:r>
      <w:bookmarkEnd w:id="8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17:29:01 2021. március 21., vasárnap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44" w:name="XLNF7E275GuS4lJgwbOf53VF5P8="/>
      <w:r>
        <w:t>Columns</w:t>
      </w:r>
      <w:bookmarkEnd w:id="8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6"/>
        <w:gridCol w:w="1253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Total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YTD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  <w:r>
              <w:rPr>
                <w:rStyle w:val="Table-Default"/>
              </w:rPr>
              <w:softHyphen/>
              <w:t>First</w:t>
            </w:r>
            <w:r>
              <w:rPr>
                <w:rStyle w:val="Table-Default"/>
              </w:rPr>
              <w:softHyphen/>
              <w:t>Purchase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Birth</w:t>
            </w:r>
            <w:r>
              <w:rPr>
                <w:rStyle w:val="Table-Default"/>
              </w:rPr>
              <w:softHyphen/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Marital</w:t>
            </w:r>
            <w:r>
              <w:rPr>
                <w:rStyle w:val="Table-Default"/>
              </w:rPr>
              <w:softHyphen/>
              <w:t>Status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Yearly</w:t>
            </w:r>
            <w:r>
              <w:rPr>
                <w:rStyle w:val="Table-Default"/>
              </w:rPr>
              <w:softHyphen/>
              <w:t>Income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Gender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Total</w:t>
            </w:r>
            <w:r>
              <w:rPr>
                <w:rStyle w:val="Table-Default"/>
              </w:rPr>
              <w:softHyphen/>
              <w:t>Children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Number</w:t>
            </w:r>
            <w:r>
              <w:rPr>
                <w:rStyle w:val="Table-Default"/>
              </w:rPr>
              <w:softHyphen/>
              <w:t>Children</w:t>
            </w:r>
            <w:r>
              <w:rPr>
                <w:rStyle w:val="Table-Default"/>
              </w:rPr>
              <w:softHyphen/>
              <w:t>At</w:t>
            </w:r>
            <w:r>
              <w:rPr>
                <w:rStyle w:val="Table-Default"/>
              </w:rPr>
              <w:softHyphen/>
              <w:t>Home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Education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Occupation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Home</w:t>
            </w:r>
            <w:r>
              <w:rPr>
                <w:rStyle w:val="Table-Default"/>
              </w:rPr>
              <w:softHyphen/>
              <w:t>Owner</w:t>
            </w:r>
            <w:r>
              <w:rPr>
                <w:rStyle w:val="Table-Default"/>
              </w:rPr>
              <w:softHyphen/>
              <w:t>Flag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Number</w:t>
            </w:r>
            <w:r>
              <w:rPr>
                <w:rStyle w:val="Table-Default"/>
              </w:rPr>
              <w:softHyphen/>
              <w:t>Cars</w:t>
            </w:r>
            <w:r>
              <w:rPr>
                <w:rStyle w:val="Table-Default"/>
              </w:rPr>
              <w:softHyphen/>
              <w:t>Owned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45" w:name="yj0tE6Lfl3joug7qYOAzJHi/iVM="/>
      <w:r>
        <w:t>SQL Script</w:t>
      </w:r>
      <w:bookmarkEnd w:id="84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Demographics]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[Individual</w:t>
            </w:r>
            <w:r>
              <w:rPr>
                <w:rStyle w:val="ScriptNormal"/>
              </w:rPr>
              <w:softHyphen/>
              <w:t>Survey]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[ref]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[value]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Total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YTD[1]'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'money'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[Total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YTD]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datetime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[Individual</w:t>
            </w:r>
            <w:r>
              <w:rPr>
                <w:rStyle w:val="ScriptNormal"/>
              </w:rPr>
              <w:softHyphen/>
              <w:t>Survey]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[ref]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[value]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Date</w:t>
            </w:r>
            <w:r>
              <w:rPr>
                <w:rStyle w:val="ScriptString"/>
              </w:rPr>
              <w:softHyphen/>
              <w:t>First</w:t>
            </w:r>
            <w:r>
              <w:rPr>
                <w:rStyle w:val="ScriptString"/>
              </w:rPr>
              <w:softHyphen/>
              <w:t>Purchase[1]'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'Z'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</w:t>
            </w:r>
            <w:r>
              <w:rPr>
                <w:rStyle w:val="ScriptNormal"/>
              </w:rPr>
              <w:softHyphen/>
              <w:t>First</w:t>
            </w:r>
            <w:r>
              <w:rPr>
                <w:rStyle w:val="ScriptNormal"/>
              </w:rPr>
              <w:softHyphen/>
              <w:t>Purchase]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datetime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[Individual</w:t>
            </w:r>
            <w:r>
              <w:rPr>
                <w:rStyle w:val="ScriptNormal"/>
              </w:rPr>
              <w:softHyphen/>
              <w:t>Survey]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[ref]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[value]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Birth</w:t>
            </w:r>
            <w:r>
              <w:rPr>
                <w:rStyle w:val="ScriptString"/>
              </w:rPr>
              <w:softHyphen/>
              <w:t>Date[1]'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'nvarchar(20)'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'Z'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[Birth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[Individual</w:t>
            </w:r>
            <w:r>
              <w:rPr>
                <w:rStyle w:val="ScriptNormal"/>
              </w:rPr>
              <w:softHyphen/>
              <w:t>Survey]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[ref]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[value]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Marital</w:t>
            </w:r>
            <w:r>
              <w:rPr>
                <w:rStyle w:val="ScriptString"/>
              </w:rPr>
              <w:softHyphen/>
              <w:t>Status[1]'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'nvarchar(1)'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[Marital</w:t>
            </w:r>
            <w:r>
              <w:rPr>
                <w:rStyle w:val="ScriptNormal"/>
              </w:rPr>
              <w:softHyphen/>
              <w:t>Status]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[Individual</w:t>
            </w:r>
            <w:r>
              <w:rPr>
                <w:rStyle w:val="ScriptNormal"/>
              </w:rPr>
              <w:softHyphen/>
              <w:t>Survey]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[ref]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[value]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Yearly</w:t>
            </w:r>
            <w:r>
              <w:rPr>
                <w:rStyle w:val="ScriptString"/>
              </w:rPr>
              <w:softHyphen/>
              <w:t>Income[1]'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'nvarchar(30)'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[Yearly</w:t>
            </w:r>
            <w:r>
              <w:rPr>
                <w:rStyle w:val="ScriptNormal"/>
              </w:rPr>
              <w:softHyphen/>
              <w:t>Income]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[Individual</w:t>
            </w:r>
            <w:r>
              <w:rPr>
                <w:rStyle w:val="ScriptNormal"/>
              </w:rPr>
              <w:softHyphen/>
              <w:t>Survey]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[ref]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[value]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Gender[1]'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'nvarchar(1)'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[Gender]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[Individual</w:t>
            </w:r>
            <w:r>
              <w:rPr>
                <w:rStyle w:val="ScriptNormal"/>
              </w:rPr>
              <w:softHyphen/>
              <w:t>Survey]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[ref]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[value]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Total</w:t>
            </w:r>
            <w:r>
              <w:rPr>
                <w:rStyle w:val="ScriptString"/>
              </w:rPr>
              <w:softHyphen/>
              <w:t>Children[1]'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'integer'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[Total</w:t>
            </w:r>
            <w:r>
              <w:rPr>
                <w:rStyle w:val="ScriptNormal"/>
              </w:rPr>
              <w:softHyphen/>
              <w:t>Children]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[Individual</w:t>
            </w:r>
            <w:r>
              <w:rPr>
                <w:rStyle w:val="ScriptNormal"/>
              </w:rPr>
              <w:softHyphen/>
              <w:t>Survey]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[ref]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[value]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Number</w:t>
            </w:r>
            <w:r>
              <w:rPr>
                <w:rStyle w:val="ScriptString"/>
              </w:rPr>
              <w:softHyphen/>
              <w:t>Children</w:t>
            </w:r>
            <w:r>
              <w:rPr>
                <w:rStyle w:val="ScriptString"/>
              </w:rPr>
              <w:softHyphen/>
              <w:t>At</w:t>
            </w:r>
            <w:r>
              <w:rPr>
                <w:rStyle w:val="ScriptString"/>
              </w:rPr>
              <w:softHyphen/>
              <w:t>Home[1]'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'integer'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[Number</w:t>
            </w:r>
            <w:r>
              <w:rPr>
                <w:rStyle w:val="ScriptNormal"/>
              </w:rPr>
              <w:softHyphen/>
              <w:t>Children</w:t>
            </w:r>
            <w:r>
              <w:rPr>
                <w:rStyle w:val="ScriptNormal"/>
              </w:rPr>
              <w:softHyphen/>
              <w:t>At</w:t>
            </w:r>
            <w:r>
              <w:rPr>
                <w:rStyle w:val="ScriptNormal"/>
              </w:rPr>
              <w:softHyphen/>
              <w:t>Home]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[Individual</w:t>
            </w:r>
            <w:r>
              <w:rPr>
                <w:rStyle w:val="ScriptNormal"/>
              </w:rPr>
              <w:softHyphen/>
              <w:t>Survey]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[ref]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[value]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Education[1]'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'nvarchar(30)'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[Education]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[Individual</w:t>
            </w:r>
            <w:r>
              <w:rPr>
                <w:rStyle w:val="ScriptNormal"/>
              </w:rPr>
              <w:softHyphen/>
              <w:t>Survey]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[ref]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[value]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Occupation[1]'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'nvarchar(30)'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[Occupation]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[Individual</w:t>
            </w:r>
            <w:r>
              <w:rPr>
                <w:rStyle w:val="ScriptNormal"/>
              </w:rPr>
              <w:softHyphen/>
              <w:t>Survey]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[ref]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[value]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Home</w:t>
            </w:r>
            <w:r>
              <w:rPr>
                <w:rStyle w:val="ScriptString"/>
              </w:rPr>
              <w:softHyphen/>
              <w:t>Owner</w:t>
            </w:r>
            <w:r>
              <w:rPr>
                <w:rStyle w:val="ScriptString"/>
              </w:rPr>
              <w:softHyphen/>
              <w:t>Flag[1]'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'bit'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[Home</w:t>
            </w:r>
            <w:r>
              <w:rPr>
                <w:rStyle w:val="ScriptNormal"/>
              </w:rPr>
              <w:softHyphen/>
              <w:t>Owner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[Individual</w:t>
            </w:r>
            <w:r>
              <w:rPr>
                <w:rStyle w:val="ScriptNormal"/>
              </w:rPr>
              <w:softHyphen/>
              <w:t>Survey]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[ref]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[value]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Number</w:t>
            </w:r>
            <w:r>
              <w:rPr>
                <w:rStyle w:val="ScriptString"/>
              </w:rPr>
              <w:softHyphen/>
              <w:t>Cars</w:t>
            </w:r>
            <w:r>
              <w:rPr>
                <w:rStyle w:val="ScriptString"/>
              </w:rPr>
              <w:softHyphen/>
              <w:t>Owned[1]'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'integer'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[Number</w:t>
            </w:r>
            <w:r>
              <w:rPr>
                <w:rStyle w:val="ScriptNormal"/>
              </w:rPr>
              <w:softHyphen/>
              <w:t>Cars</w:t>
            </w:r>
            <w:r>
              <w:rPr>
                <w:rStyle w:val="ScriptNormal"/>
              </w:rPr>
              <w:softHyphen/>
              <w:t>Owned]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APPLY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>.nodes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'declare default element namespace "http://schemas.microsoft.com/sqlserver/2004/07/adventure-works/Individual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/Individual</w:t>
            </w:r>
            <w:r>
              <w:rPr>
                <w:rStyle w:val="ScriptString"/>
              </w:rPr>
              <w:softHyphen/>
              <w:t>Survey'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[Individual</w:t>
            </w:r>
            <w:r>
              <w:rPr>
                <w:rStyle w:val="ScriptNormal"/>
              </w:rPr>
              <w:softHyphen/>
              <w:t>Survey]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ref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'Displays the content from each element in the xml column Demographics for each customer in the Person.Person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Demographics'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46" w:name="MOo6uR+ZehmBIeBFM8sfCd6LaME="/>
      <w:r>
        <w:t>Uses</w:t>
      </w:r>
      <w:bookmarkEnd w:id="846"/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sectPr>
          <w:headerReference w:type="default" r:id="rId11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47" w:name="pOjFS54tNwjD3Yvi8IMnn7dtRuA="/>
            <w:bookmarkStart w:id="848" w:name="_Toc256000093"/>
            <w:r>
              <w:pict>
                <v:shape id="_x0000_i1744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[Sales].[v</w:t>
            </w:r>
            <w:r>
              <w:softHyphen/>
              <w:t>Sales</w:t>
            </w:r>
            <w:r>
              <w:softHyphen/>
              <w:t>Person]</w:t>
            </w:r>
            <w:bookmarkEnd w:id="848"/>
          </w:p>
          <w:p>
            <w:bookmarkEnd w:id="84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849" w:name="v++afntlGDeGyu3fFxI7GmYZdgI="/>
      <w:r>
        <w:t>MS_</w:t>
      </w:r>
      <w:r>
        <w:softHyphen/>
        <w:t>Description</w:t>
      </w:r>
      <w:bookmarkEnd w:id="849"/>
    </w:p>
    <w:p>
      <w:r>
        <w:t>Sales representiatives (names and addresses) and their sales-related information.</w:t>
      </w:r>
    </w:p>
    <w:p>
      <w:pPr>
        <w:pStyle w:val="BlockTitleParagraph"/>
      </w:pPr>
      <w:bookmarkStart w:id="850" w:name="H5ObfLEijNKDGG6hK02TjIB7b1g="/>
      <w:r>
        <w:t>Properties</w:t>
      </w:r>
      <w:bookmarkEnd w:id="85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17:29:01 2021. március 21., vasárnap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51" w:name="C9i6yioQ6GP/I/gXTVnnS4dHMoA="/>
      <w:r>
        <w:t>Columns</w:t>
      </w:r>
      <w:bookmarkEnd w:id="8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557"/>
        <w:gridCol w:w="1303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nvarchar(8)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First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Middle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Suffix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Job</w:t>
            </w:r>
            <w:r>
              <w:rPr>
                <w:rStyle w:val="Table-Default"/>
              </w:rPr>
              <w:softHyphen/>
              <w:t>Title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"Dz5dpqul0rw8eU0/JuKLh0EO1ek="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[dbo].[Phone]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Address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Promotion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Line1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nvarchar(60)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Line2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nvarchar(60)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City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Postal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Territory</w:t>
            </w:r>
            <w:r>
              <w:rPr>
                <w:rStyle w:val="Table-Default"/>
              </w:rPr>
              <w:softHyphen/>
              <w:t>Group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Quota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YTD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Last</w:t>
            </w:r>
            <w:r>
              <w:rPr>
                <w:rStyle w:val="Table-Default"/>
              </w:rPr>
              <w:softHyphen/>
              <w:t>Year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52" w:name="zCcb2sr/epbNsNY6wkWPgsguAI8="/>
      <w:r>
        <w:t>SQL Script</w:t>
      </w:r>
      <w:bookmarkEnd w:id="85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[Middle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[Suffix]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pp.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pnt.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ea.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Promotion]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Line1]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Line2]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[City]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[Postal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cr.</w:t>
            </w:r>
            <w:r>
              <w:rPr>
                <w:rStyle w:val="ScriptNormal"/>
              </w:rPr>
              <w:t>[Name]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st.</w:t>
            </w:r>
            <w:r>
              <w:rPr>
                <w:rStyle w:val="ScriptNormal"/>
              </w:rPr>
              <w:t>[Name]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Group]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st.</w:t>
            </w:r>
            <w:r>
              <w:rPr>
                <w:rStyle w:val="ScriptNormal"/>
              </w:rPr>
              <w:t>[Group]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Quota]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YTD]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Year]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cr.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st.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ea.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Phone]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pnt.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pp.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 representiatives (names and addresses) and their sales-related information.'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53" w:name="S9YpvoynK332cux0DMWuyHagdJA="/>
      <w:r>
        <w:t>Uses</w:t>
      </w:r>
      <w:bookmarkEnd w:id="853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"YHZkNb8Ts04ByOupF/OAfoeI2qk=" </w:instrText>
      </w:r>
      <w:r>
        <w:fldChar w:fldCharType="separate"/>
      </w:r>
      <w:r>
        <w:t>[Person].[Address]</w:t>
      </w:r>
      <w:r>
        <w:fldChar w:fldCharType="end"/>
      </w:r>
    </w:p>
    <w:p>
      <w:r>
        <w:fldChar w:fldCharType="begin"/>
      </w:r>
      <w:r>
        <w:instrText xml:space="preserve"> HYPERLINK \l "HK6CehnfZ4YYh7ckP8cx74El9pY="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"efOGmVlBeofSPEY2jc0F91joV9Q=" </w:instrText>
      </w:r>
      <w:r>
        <w:fldChar w:fldCharType="separate"/>
      </w:r>
      <w:r>
        <w:t>[Person].[Country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"3EL9ymWvglf8ADJZjk1nQ8j/hLY=" </w:instrText>
      </w:r>
      <w:r>
        <w:fldChar w:fldCharType="separate"/>
      </w:r>
      <w:r>
        <w:t>[Person].[Email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"NyzXUZBpBs0rFeuVHGsZlpmRP0Y=" </w:instrText>
      </w:r>
      <w:r>
        <w:fldChar w:fldCharType="separate"/>
      </w:r>
      <w:r>
        <w:t>[Person].[Person</w:t>
      </w:r>
      <w:r>
        <w:softHyphen/>
        <w:t>Phone]</w:t>
      </w:r>
      <w:r>
        <w:fldChar w:fldCharType="end"/>
      </w:r>
    </w:p>
    <w:p>
      <w:r>
        <w:fldChar w:fldCharType="begin"/>
      </w:r>
      <w:r>
        <w:instrText xml:space="preserve"> HYPERLINK \l "05nCels02cq7i+PWSDjMFGEmWFU=" </w:instrText>
      </w:r>
      <w:r>
        <w:fldChar w:fldCharType="separate"/>
      </w:r>
      <w:r>
        <w:t>[Person].[Phone</w:t>
      </w:r>
      <w:r>
        <w:softHyphen/>
        <w:t>Number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"fYuToAkdHMSws7pXek8EIcFTfvY=" </w:instrText>
      </w:r>
      <w:r>
        <w:fldChar w:fldCharType="separate"/>
      </w:r>
      <w:r>
        <w:t>[Person].[State</w:t>
      </w:r>
      <w:r>
        <w:softHyphen/>
        <w:t>Province]</w:t>
      </w:r>
      <w:r>
        <w:fldChar w:fldCharType="end"/>
      </w:r>
    </w:p>
    <w:p>
      <w:r>
        <w:fldChar w:fldCharType="begin"/>
      </w:r>
      <w:r>
        <w:instrText xml:space="preserve"> HYPERLINK \l "hKN58zHn4ffskJv6ldcUqjf87do=" </w:instrText>
      </w:r>
      <w:r>
        <w:fldChar w:fldCharType="separate"/>
      </w:r>
      <w:r>
        <w:t>[Sales].[Sales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"hvNbyL+2AhjcTkzEdMCOV3mg8XQ=" </w:instrText>
      </w:r>
      <w:r>
        <w:fldChar w:fldCharType="separate"/>
      </w:r>
      <w:r>
        <w:t>[Sales].[Sales</w:t>
      </w:r>
      <w:r>
        <w:softHyphen/>
        <w:t>Territory]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"Dz5dpqul0rw8eU0/JuKLh0EO1ek=" </w:instrText>
      </w:r>
      <w:r>
        <w:fldChar w:fldCharType="separate"/>
      </w:r>
      <w:r>
        <w:t>[dbo].[Phone]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sectPr>
          <w:headerReference w:type="default" r:id="rId11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54" w:name="GfF5ZKdsT1+xL6X5ks+ghnXIfng="/>
            <w:bookmarkStart w:id="855" w:name="_Toc256000094"/>
            <w:r>
              <w:pict>
                <v:shape id="_x0000_i1745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[Sales].[v</w:t>
            </w:r>
            <w:r>
              <w:softHyphen/>
              <w:t>Sales</w:t>
            </w:r>
            <w:r>
              <w:softHyphen/>
              <w:t>Person</w:t>
            </w:r>
            <w:r>
              <w:softHyphen/>
              <w:t>Sales</w:t>
            </w:r>
            <w:r>
              <w:softHyphen/>
              <w:t>By</w:t>
            </w:r>
            <w:r>
              <w:softHyphen/>
              <w:t>Fiscal</w:t>
            </w:r>
            <w:r>
              <w:softHyphen/>
              <w:t>Years]</w:t>
            </w:r>
            <w:bookmarkEnd w:id="855"/>
          </w:p>
          <w:p>
            <w:bookmarkEnd w:id="854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856" w:name="kYFkOQmSnDAK0WmdpHRcjOrPivU="/>
      <w:r>
        <w:t>MS_</w:t>
      </w:r>
      <w:r>
        <w:softHyphen/>
        <w:t>Description</w:t>
      </w:r>
      <w:bookmarkEnd w:id="856"/>
    </w:p>
    <w:p>
      <w:r>
        <w:t>Uses PIVOT to return aggregated sales information for each sales representative.</w:t>
      </w:r>
    </w:p>
    <w:p>
      <w:pPr>
        <w:pStyle w:val="BlockTitleParagraph"/>
      </w:pPr>
      <w:bookmarkStart w:id="857" w:name="oGJ3C/YafUQ6MTAGVr5Azd6Gp18="/>
      <w:r>
        <w:t>Properties</w:t>
      </w:r>
      <w:bookmarkEnd w:id="85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17:29:01 2021. március 21., vasárnap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58" w:name="EEvHzDRuUdlZMvsNDlwIVHHMwXI="/>
      <w:r>
        <w:t>Columns</w:t>
      </w:r>
      <w:bookmarkEnd w:id="85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508"/>
        <w:gridCol w:w="1351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Person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Job</w:t>
            </w:r>
            <w:r>
              <w:rPr>
                <w:rStyle w:val="Table-Default"/>
              </w:rPr>
              <w:softHyphen/>
              <w:t>Title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softHyphen/>
              <w:t>Territory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2004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59" w:name="MwpHKgcCb3wuyKMuQdRK0Pk+ZOk="/>
      <w:r>
        <w:t>SQL Script</w:t>
      </w:r>
      <w:bookmarkEnd w:id="85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Fiscal</w:t>
            </w:r>
            <w:r>
              <w:rPr>
                <w:rStyle w:val="ScriptNormal"/>
              </w:rPr>
              <w:softHyphen/>
              <w:t>Years]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pvt.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pvt.</w:t>
            </w:r>
            <w:r>
              <w:rPr>
                <w:rStyle w:val="ScriptNormal"/>
              </w:rPr>
              <w:t>[Full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pvt.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pvt.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pvt.</w:t>
            </w:r>
            <w:r>
              <w:rPr>
                <w:rStyle w:val="ScriptNormal"/>
              </w:rPr>
              <w:t>[2002]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pvt.</w:t>
            </w:r>
            <w:r>
              <w:rPr>
                <w:rStyle w:val="ScriptNormal"/>
              </w:rPr>
              <w:t>[2003]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pvt.</w:t>
            </w:r>
            <w:r>
              <w:rPr>
                <w:rStyle w:val="ScriptNormal"/>
              </w:rPr>
              <w:t>[2004]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soh.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[Middle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[Full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st.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soh.</w:t>
            </w:r>
            <w:r>
              <w:rPr>
                <w:rStyle w:val="ScriptNormal"/>
              </w:rPr>
              <w:t>[Sub</w:t>
            </w:r>
            <w:r>
              <w:rPr>
                <w:rStyle w:val="ScriptNormal"/>
              </w:rPr>
              <w:softHyphen/>
              <w:t>Total]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soh.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[Fiscal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Header]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soh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soh.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Territory]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st.</w:t>
            </w:r>
            <w:r>
              <w:rPr>
                <w:rStyle w:val="ScriptNormal"/>
              </w:rPr>
              <w:t>[Territory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soh.</w:t>
            </w:r>
            <w:r>
              <w:rPr>
                <w:rStyle w:val="ScriptNormal"/>
              </w:rPr>
              <w:t>[Sales</w:t>
            </w:r>
            <w:r>
              <w:rPr>
                <w:rStyle w:val="ScriptNormal"/>
              </w:rPr>
              <w:softHyphen/>
              <w:t>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soh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PIVOT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Function"/>
              </w:rPr>
              <w:t>SUM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[Sub</w:t>
            </w:r>
            <w:r>
              <w:rPr>
                <w:rStyle w:val="ScriptNormal"/>
              </w:rPr>
              <w:softHyphen/>
              <w:t>Total]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[Fiscal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[2002]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[2003]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[2004]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pvt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'Uses PIVOT to return aggregated sales information for each sales representative.'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Person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By</w:t>
            </w:r>
            <w:r>
              <w:rPr>
                <w:rStyle w:val="ScriptString"/>
              </w:rPr>
              <w:softHyphen/>
              <w:t>Fiscal</w:t>
            </w:r>
            <w:r>
              <w:rPr>
                <w:rStyle w:val="ScriptString"/>
              </w:rPr>
              <w:softHyphen/>
              <w:t>Years'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60" w:name="9kylO/LdwaqeqAcknN4hXo+CoHQ="/>
      <w:r>
        <w:t>Uses</w:t>
      </w:r>
      <w:bookmarkEnd w:id="860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"J0oqEfXKE3WFfJ7PoPfs1QUbO+c="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Header]</w:t>
      </w:r>
      <w:r>
        <w:fldChar w:fldCharType="end"/>
      </w:r>
    </w:p>
    <w:p>
      <w:r>
        <w:fldChar w:fldCharType="begin"/>
      </w:r>
      <w:r>
        <w:instrText xml:space="preserve"> HYPERLINK \l "hKN58zHn4ffskJv6ldcUqjf87do=" </w:instrText>
      </w:r>
      <w:r>
        <w:fldChar w:fldCharType="separate"/>
      </w:r>
      <w:r>
        <w:t>[Sales].[Sales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"hvNbyL+2AhjcTkzEdMCOV3mg8XQ=" </w:instrText>
      </w:r>
      <w:r>
        <w:fldChar w:fldCharType="separate"/>
      </w:r>
      <w:r>
        <w:t>[Sales].[Sales</w:t>
      </w:r>
      <w:r>
        <w:softHyphen/>
        <w:t>Territory]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sectPr>
          <w:headerReference w:type="default" r:id="rId12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61" w:name="lyHdOUZeccdbPaj16bKzv2RjJKw="/>
            <w:bookmarkStart w:id="862" w:name="_Toc256000095"/>
            <w:r>
              <w:pict>
                <v:shape id="_x0000_i1746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[Sales].[v</w:t>
            </w:r>
            <w:r>
              <w:softHyphen/>
              <w:t>Store</w:t>
            </w:r>
            <w:r>
              <w:softHyphen/>
              <w:t>With</w:t>
            </w:r>
            <w:r>
              <w:softHyphen/>
              <w:t>Addresses]</w:t>
            </w:r>
            <w:bookmarkEnd w:id="862"/>
          </w:p>
          <w:p>
            <w:bookmarkEnd w:id="861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863" w:name="4SlakeXcmRVB/e5vYlarqMHHjNw="/>
      <w:r>
        <w:t>MS_</w:t>
      </w:r>
      <w:r>
        <w:softHyphen/>
        <w:t>Description</w:t>
      </w:r>
      <w:bookmarkEnd w:id="863"/>
    </w:p>
    <w:p>
      <w:r>
        <w:t>Stores (including store addresses) that sell Adventure Works Cycles products to consumers.</w:t>
      </w:r>
    </w:p>
    <w:p>
      <w:pPr>
        <w:pStyle w:val="BlockTitleParagraph"/>
      </w:pPr>
      <w:bookmarkStart w:id="864" w:name="lKY8ebCf/olG4UzMQuKX4PjxgiY="/>
      <w:r>
        <w:t>Properties</w:t>
      </w:r>
      <w:bookmarkEnd w:id="86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65" w:name="GEfTeK/A+gMel4cRshN+pFJ3fw8="/>
      <w:r>
        <w:t>Columns</w:t>
      </w:r>
      <w:bookmarkEnd w:id="86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596"/>
        <w:gridCol w:w="1263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Line1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nvarchar(60)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Address</w:t>
            </w:r>
            <w:r>
              <w:rPr>
                <w:rStyle w:val="Table-Default"/>
              </w:rPr>
              <w:softHyphen/>
              <w:t>Line2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nvarchar(60)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City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State</w:t>
            </w:r>
            <w:r>
              <w:rPr>
                <w:rStyle w:val="Table-Default"/>
              </w:rPr>
              <w:softHyphen/>
              <w:t>Province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Postal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Region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66" w:name="T8Makx48QzxqwdV2zgMKzzzuu/o="/>
      <w:r>
        <w:t>SQL Script</w:t>
      </w:r>
      <w:bookmarkEnd w:id="86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Store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Addresses]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at.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Line1]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Line2]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[City]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[Postal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cr.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[Store]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[State</w:t>
            </w:r>
            <w:r>
              <w:rPr>
                <w:rStyle w:val="ScriptNormal"/>
              </w:rPr>
              <w:softHyphen/>
              <w:t>Province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cr.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Region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at.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bea.</w:t>
            </w:r>
            <w:r>
              <w:rPr>
                <w:rStyle w:val="ScriptNormal"/>
              </w:rPr>
              <w:t>[Address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'Stores (including store addresses) that sell Adventure Works Cycles products to consumers.'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Store</w:t>
            </w:r>
            <w:r>
              <w:rPr>
                <w:rStyle w:val="ScriptString"/>
              </w:rPr>
              <w:softHyphen/>
              <w:t>With</w:t>
            </w:r>
            <w:r>
              <w:rPr>
                <w:rStyle w:val="ScriptString"/>
              </w:rPr>
              <w:softHyphen/>
              <w:t>Addresses'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67" w:name="YzKAaVgmsEoCPXJ0m7OQxxNq0KI="/>
      <w:r>
        <w:t>Uses</w:t>
      </w:r>
      <w:bookmarkEnd w:id="867"/>
    </w:p>
    <w:p>
      <w:r>
        <w:fldChar w:fldCharType="begin"/>
      </w:r>
      <w:r>
        <w:instrText xml:space="preserve"> HYPERLINK \l "YHZkNb8Ts04ByOupF/OAfoeI2qk=" </w:instrText>
      </w:r>
      <w:r>
        <w:fldChar w:fldCharType="separate"/>
      </w:r>
      <w:r>
        <w:t>[Person].[Address]</w:t>
      </w:r>
      <w:r>
        <w:fldChar w:fldCharType="end"/>
      </w:r>
    </w:p>
    <w:p>
      <w:r>
        <w:fldChar w:fldCharType="begin"/>
      </w:r>
      <w:r>
        <w:instrText xml:space="preserve"> HYPERLINK \l "sC112VucbUsBFhIBrJnCpuBv1os=" </w:instrText>
      </w:r>
      <w:r>
        <w:fldChar w:fldCharType="separate"/>
      </w:r>
      <w:r>
        <w:t>[Person].[Address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"HK6CehnfZ4YYh7ckP8cx74El9pY="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"efOGmVlBeofSPEY2jc0F91joV9Q=" </w:instrText>
      </w:r>
      <w:r>
        <w:fldChar w:fldCharType="separate"/>
      </w:r>
      <w:r>
        <w:t>[Person].[Country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"fYuToAkdHMSws7pXek8EIcFTfvY=" </w:instrText>
      </w:r>
      <w:r>
        <w:fldChar w:fldCharType="separate"/>
      </w:r>
      <w:r>
        <w:t>[Person].[State</w:t>
      </w:r>
      <w:r>
        <w:softHyphen/>
        <w:t>Province]</w:t>
      </w:r>
      <w:r>
        <w:fldChar w:fldCharType="end"/>
      </w:r>
    </w:p>
    <w:p>
      <w:r>
        <w:fldChar w:fldCharType="begin"/>
      </w:r>
      <w:r>
        <w:instrText xml:space="preserve"> HYPERLINK \l "o4yE5vuw4wTVa38E7sxNcXx3KhA=" </w:instrText>
      </w:r>
      <w:r>
        <w:fldChar w:fldCharType="separate"/>
      </w:r>
      <w:r>
        <w:t>[Sales].[Store]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sectPr>
          <w:headerReference w:type="default" r:id="rId12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68" w:name="HCZuGdamTtZV4FxWl+4pACIsexM="/>
            <w:bookmarkStart w:id="869" w:name="_Toc256000096"/>
            <w:r>
              <w:pict>
                <v:shape id="_x0000_i1747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[Sales].[v</w:t>
            </w:r>
            <w:r>
              <w:softHyphen/>
              <w:t>Store</w:t>
            </w:r>
            <w:r>
              <w:softHyphen/>
              <w:t>With</w:t>
            </w:r>
            <w:r>
              <w:softHyphen/>
              <w:t>Contacts]</w:t>
            </w:r>
            <w:bookmarkEnd w:id="869"/>
          </w:p>
          <w:p>
            <w:bookmarkEnd w:id="868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870" w:name="IK40s8HOG9siWgdzB8qEE2Drk6o="/>
      <w:r>
        <w:t>MS_</w:t>
      </w:r>
      <w:r>
        <w:softHyphen/>
        <w:t>Description</w:t>
      </w:r>
      <w:bookmarkEnd w:id="870"/>
    </w:p>
    <w:p>
      <w:r>
        <w:t>Stores (including store contacts) that sell Adventure Works Cycles products to consumers.</w:t>
      </w:r>
    </w:p>
    <w:p>
      <w:pPr>
        <w:pStyle w:val="BlockTitleParagraph"/>
      </w:pPr>
      <w:bookmarkStart w:id="871" w:name="b20eQiIeMhgZvlhJY69PT2+7xAM="/>
      <w:r>
        <w:t>Properties</w:t>
      </w:r>
      <w:bookmarkEnd w:id="87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17:29:01 2021. március 21., vasárnap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72" w:name="LVO7u40x9aOiVf+LNn8gRpe9jbY="/>
      <w:r>
        <w:t>Columns</w:t>
      </w:r>
      <w:bookmarkEnd w:id="87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557"/>
        <w:gridCol w:w="1303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Contact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nvarchar(8)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First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Middle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Suffix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"Dz5dpqul0rw8eU0/JuKLh0EO1ek="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[dbo].[Phone]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Phone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Address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  <w:r>
              <w:rPr>
                <w:rStyle w:val="Table-Default"/>
              </w:rPr>
              <w:softHyphen/>
              <w:t>Promotion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73" w:name="ErXIRMuJIVKkM2W1A6ZmJGL7KrQ="/>
      <w:r>
        <w:t>SQL Script</w:t>
      </w:r>
      <w:bookmarkEnd w:id="87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Store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Contacts]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ct.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[Middle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[Suffix]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pp.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pnt.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ea.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Promotion]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[Store]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ct.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[Email</w:t>
            </w:r>
            <w:r>
              <w:rPr>
                <w:rStyle w:val="ScriptNormal"/>
              </w:rPr>
              <w:softHyphen/>
              <w:t>Address]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ea.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Phone]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pnt.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pp.</w:t>
            </w:r>
            <w:r>
              <w:rPr>
                <w:rStyle w:val="ScriptNormal"/>
              </w:rPr>
              <w:t>[Phone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'Stores (including store contacts) that sell Adventure Works Cycles products to consumers.'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Store</w:t>
            </w:r>
            <w:r>
              <w:rPr>
                <w:rStyle w:val="ScriptString"/>
              </w:rPr>
              <w:softHyphen/>
              <w:t>With</w:t>
            </w:r>
            <w:r>
              <w:rPr>
                <w:rStyle w:val="ScriptString"/>
              </w:rPr>
              <w:softHyphen/>
              <w:t>Contacts'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74" w:name="fsS6VPOhYlIuaV1F87t65LK6/oI="/>
      <w:r>
        <w:t>Uses</w:t>
      </w:r>
      <w:bookmarkEnd w:id="874"/>
    </w:p>
    <w:p>
      <w:r>
        <w:fldChar w:fldCharType="begin"/>
      </w:r>
      <w:r>
        <w:instrText xml:space="preserve"> HYPERLINK \l "9Zj2hWeFVzGQn5EUQXP6lLMtAZI="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Contact]</w:t>
      </w:r>
      <w:r>
        <w:fldChar w:fldCharType="end"/>
      </w:r>
    </w:p>
    <w:p>
      <w:r>
        <w:fldChar w:fldCharType="begin"/>
      </w:r>
      <w:r>
        <w:instrText xml:space="preserve"> HYPERLINK \l "uyTva1snlxlEidD4b0wN1HQzMw4=" </w:instrText>
      </w:r>
      <w:r>
        <w:fldChar w:fldCharType="separate"/>
      </w:r>
      <w:r>
        <w:t>[Person].[Contact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"3EL9ymWvglf8ADJZjk1nQ8j/hLY=" </w:instrText>
      </w:r>
      <w:r>
        <w:fldChar w:fldCharType="separate"/>
      </w:r>
      <w:r>
        <w:t>[Person].[Email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"NyzXUZBpBs0rFeuVHGsZlpmRP0Y=" </w:instrText>
      </w:r>
      <w:r>
        <w:fldChar w:fldCharType="separate"/>
      </w:r>
      <w:r>
        <w:t>[Person].[Person</w:t>
      </w:r>
      <w:r>
        <w:softHyphen/>
        <w:t>Phone]</w:t>
      </w:r>
      <w:r>
        <w:fldChar w:fldCharType="end"/>
      </w:r>
    </w:p>
    <w:p>
      <w:r>
        <w:fldChar w:fldCharType="begin"/>
      </w:r>
      <w:r>
        <w:instrText xml:space="preserve"> HYPERLINK \l "05nCels02cq7i+PWSDjMFGEmWFU=" </w:instrText>
      </w:r>
      <w:r>
        <w:fldChar w:fldCharType="separate"/>
      </w:r>
      <w:r>
        <w:t>[Person].[Phone</w:t>
      </w:r>
      <w:r>
        <w:softHyphen/>
        <w:t>Number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"o4yE5vuw4wTVa38E7sxNcXx3KhA=" </w:instrText>
      </w:r>
      <w:r>
        <w:fldChar w:fldCharType="separate"/>
      </w:r>
      <w:r>
        <w:t>[Sales].[Store]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"Dz5dpqul0rw8eU0/JuKLh0EO1ek=" </w:instrText>
      </w:r>
      <w:r>
        <w:fldChar w:fldCharType="separate"/>
      </w:r>
      <w:r>
        <w:t>[dbo].[Phone]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sectPr>
          <w:headerReference w:type="default" r:id="rId12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75" w:name="Y5BMY9GzFlSsci5vrMo/PYvMfsM="/>
            <w:bookmarkStart w:id="876" w:name="_Toc256000097"/>
            <w:r>
              <w:pict>
                <v:shape id="_x0000_i1748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[Sales].[v</w:t>
            </w:r>
            <w:r>
              <w:softHyphen/>
              <w:t>Store</w:t>
            </w:r>
            <w:r>
              <w:softHyphen/>
              <w:t>With</w:t>
            </w:r>
            <w:r>
              <w:softHyphen/>
              <w:t>Demographics]</w:t>
            </w:r>
            <w:bookmarkEnd w:id="876"/>
          </w:p>
          <w:p>
            <w:bookmarkEnd w:id="875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877" w:name="h5fXmc+gRAPBG7+YLC45UiRC4C8="/>
      <w:r>
        <w:t>MS_</w:t>
      </w:r>
      <w:r>
        <w:softHyphen/>
        <w:t>Description</w:t>
      </w:r>
      <w:bookmarkEnd w:id="877"/>
    </w:p>
    <w:p>
      <w:r>
        <w:t>Stores (including demographics) that sell Adventure Works Cycles products to consumers.</w:t>
      </w:r>
    </w:p>
    <w:p>
      <w:pPr>
        <w:pStyle w:val="BlockTitleParagraph"/>
      </w:pPr>
      <w:bookmarkStart w:id="878" w:name="mjXmj1jKIUHPCRyVEGuVmtofHDU="/>
      <w:r>
        <w:t>Properties</w:t>
      </w:r>
      <w:bookmarkEnd w:id="87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17:24:52 2017. október 19., csütörtök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79" w:name="PDn2uvNwgAusOFS/B/G0QwQbw4w="/>
      <w:r>
        <w:t>Columns</w:t>
      </w:r>
      <w:bookmarkEnd w:id="87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596"/>
        <w:gridCol w:w="1263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[dbo].[Name]</w:t>
            </w:r>
            <w:r>
              <w:rPr>
                <w:rStyle w:val="Table-Default"/>
              </w:rPr>
              <w:fldChar w:fldCharType="end"/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Annual</w:t>
            </w:r>
            <w:r>
              <w:rPr>
                <w:rStyle w:val="Table-Default"/>
              </w:rPr>
              <w:softHyphen/>
              <w:t>Sales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Annual</w:t>
            </w:r>
            <w:r>
              <w:rPr>
                <w:rStyle w:val="Table-Default"/>
              </w:rPr>
              <w:softHyphen/>
              <w:t>Revenue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Bank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Business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Year</w:t>
            </w:r>
            <w:r>
              <w:rPr>
                <w:rStyle w:val="Table-Default"/>
              </w:rPr>
              <w:softHyphen/>
              <w:t>Opened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Specialty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Square</w:t>
            </w:r>
            <w:r>
              <w:rPr>
                <w:rStyle w:val="Table-Default"/>
              </w:rPr>
              <w:softHyphen/>
              <w:t>Feet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Brands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Internet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nvarchar(30)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Number</w:t>
            </w:r>
            <w:r>
              <w:rPr>
                <w:rStyle w:val="Table-Default"/>
              </w:rPr>
              <w:softHyphen/>
              <w:t>Employees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80" w:name="UxyfUUFe6fxP0jl2FlwknSgSt2Y="/>
      <w:r>
        <w:t>SQL Script</w:t>
      </w:r>
      <w:bookmarkEnd w:id="88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</w:t>
            </w:r>
            <w:r>
              <w:rPr>
                <w:rStyle w:val="ScriptNormal"/>
              </w:rPr>
              <w:softHyphen/>
              <w:t>Store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Demographics]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>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'declare default element namespace "http://schemas.microsoft.com/sqlserver/2004/07/adventure-works/Store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(/Store</w:t>
            </w:r>
            <w:r>
              <w:rPr>
                <w:rStyle w:val="ScriptString"/>
              </w:rPr>
              <w:softHyphen/>
              <w:t>Survey/Annual</w:t>
            </w:r>
            <w:r>
              <w:rPr>
                <w:rStyle w:val="ScriptString"/>
              </w:rPr>
              <w:softHyphen/>
              <w:t>Sales)[1]'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'money'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[Annual</w:t>
            </w:r>
            <w:r>
              <w:rPr>
                <w:rStyle w:val="ScriptNormal"/>
              </w:rPr>
              <w:softHyphen/>
              <w:t>Sales]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>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'declare default element namespace "http://schemas.microsoft.com/sqlserver/2004/07/adventure-works/Store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(/Store</w:t>
            </w:r>
            <w:r>
              <w:rPr>
                <w:rStyle w:val="ScriptString"/>
              </w:rPr>
              <w:softHyphen/>
              <w:t>Survey/Annual</w:t>
            </w:r>
            <w:r>
              <w:rPr>
                <w:rStyle w:val="ScriptString"/>
              </w:rPr>
              <w:softHyphen/>
              <w:t>Revenue)[1]'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'money'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[Annual</w:t>
            </w:r>
            <w:r>
              <w:rPr>
                <w:rStyle w:val="ScriptNormal"/>
              </w:rPr>
              <w:softHyphen/>
              <w:t>Revenue]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>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'declare default element namespace "http://schemas.microsoft.com/sqlserver/2004/07/adventure-works/Store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(/Store</w:t>
            </w:r>
            <w:r>
              <w:rPr>
                <w:rStyle w:val="ScriptString"/>
              </w:rPr>
              <w:softHyphen/>
              <w:t>Survey/Bank</w:t>
            </w:r>
            <w:r>
              <w:rPr>
                <w:rStyle w:val="ScriptString"/>
              </w:rPr>
              <w:softHyphen/>
              <w:t>Name)[1]'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'nvarchar(50)'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[Bank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>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'declare default element namespace "http://schemas.microsoft.com/sqlserver/2004/07/adventure-works/Store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(/Store</w:t>
            </w:r>
            <w:r>
              <w:rPr>
                <w:rStyle w:val="ScriptString"/>
              </w:rPr>
              <w:softHyphen/>
              <w:t>Survey/Business</w:t>
            </w:r>
            <w:r>
              <w:rPr>
                <w:rStyle w:val="ScriptString"/>
              </w:rPr>
              <w:softHyphen/>
              <w:t>Type)[1]'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'nvarchar(5)'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>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'declare default element namespace "http://schemas.microsoft.com/sqlserver/2004/07/adventure-works/Store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(/Store</w:t>
            </w:r>
            <w:r>
              <w:rPr>
                <w:rStyle w:val="ScriptString"/>
              </w:rPr>
              <w:softHyphen/>
              <w:t>Survey/Year</w:t>
            </w:r>
            <w:r>
              <w:rPr>
                <w:rStyle w:val="ScriptString"/>
              </w:rPr>
              <w:softHyphen/>
              <w:t>Opened)[1]'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'integer'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Opened]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>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'declare default element namespace "http://schemas.microsoft.com/sqlserver/2004/07/adventure-works/Store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(/Store</w:t>
            </w:r>
            <w:r>
              <w:rPr>
                <w:rStyle w:val="ScriptString"/>
              </w:rPr>
              <w:softHyphen/>
              <w:t>Survey/Specialty)[1]'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'nvarchar(50)'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[Specialty]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>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'declare default element namespace "http://schemas.microsoft.com/sqlserver/2004/07/adventure-works/Store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(/Store</w:t>
            </w:r>
            <w:r>
              <w:rPr>
                <w:rStyle w:val="ScriptString"/>
              </w:rPr>
              <w:softHyphen/>
              <w:t>Survey/Square</w:t>
            </w:r>
            <w:r>
              <w:rPr>
                <w:rStyle w:val="ScriptString"/>
              </w:rPr>
              <w:softHyphen/>
              <w:t>Feet)[1]'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'integer'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[Square</w:t>
            </w:r>
            <w:r>
              <w:rPr>
                <w:rStyle w:val="ScriptNormal"/>
              </w:rPr>
              <w:softHyphen/>
              <w:t>Feet]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>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'declare default element namespace "http://schemas.microsoft.com/sqlserver/2004/07/adventure-works/Store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(/Store</w:t>
            </w:r>
            <w:r>
              <w:rPr>
                <w:rStyle w:val="ScriptString"/>
              </w:rPr>
              <w:softHyphen/>
              <w:t>Survey/Brands)[1]'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'nvarchar(30)'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[Brands]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>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'declare default element namespace "http://schemas.microsoft.com/sqlserver/2004/07/adventure-works/Store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(/Store</w:t>
            </w:r>
            <w:r>
              <w:rPr>
                <w:rStyle w:val="ScriptString"/>
              </w:rPr>
              <w:softHyphen/>
              <w:t>Survey/Internet)[1]'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'nvarchar(30)'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[Internet]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[Demographics]</w:t>
            </w:r>
            <w:r>
              <w:rPr>
                <w:rStyle w:val="ScriptNormal"/>
              </w:rPr>
              <w:t>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'declare default element namespace "http://schemas.microsoft.com/sqlserver/2004/07/adventure-works/Store</w:t>
            </w:r>
            <w:r>
              <w:rPr>
                <w:rStyle w:val="ScriptString"/>
              </w:rPr>
              <w:softHyphen/>
              <w:t xml:space="preserve">Survey"; 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(/Store</w:t>
            </w:r>
            <w:r>
              <w:rPr>
                <w:rStyle w:val="ScriptString"/>
              </w:rPr>
              <w:softHyphen/>
              <w:t>Survey/Number</w:t>
            </w:r>
            <w:r>
              <w:rPr>
                <w:rStyle w:val="ScriptString"/>
              </w:rPr>
              <w:softHyphen/>
              <w:t>Employees)[1]'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'integer'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[Number</w:t>
            </w:r>
            <w:r>
              <w:rPr>
                <w:rStyle w:val="ScriptNormal"/>
              </w:rPr>
              <w:softHyphen/>
              <w:t>Employees]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[Store]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'Stores (including demographics) that sell Adventure Works Cycles products to consumers.'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'v</w:t>
            </w:r>
            <w:r>
              <w:rPr>
                <w:rStyle w:val="ScriptString"/>
              </w:rPr>
              <w:softHyphen/>
              <w:t>Store</w:t>
            </w:r>
            <w:r>
              <w:rPr>
                <w:rStyle w:val="ScriptString"/>
              </w:rPr>
              <w:softHyphen/>
              <w:t>With</w:t>
            </w:r>
            <w:r>
              <w:rPr>
                <w:rStyle w:val="ScriptString"/>
              </w:rPr>
              <w:softHyphen/>
              <w:t>Demographics'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81" w:name="3j+e5dB8cUu8RdKODpQm/6YJcsA="/>
      <w:r>
        <w:t>Uses</w:t>
      </w:r>
      <w:bookmarkEnd w:id="881"/>
    </w:p>
    <w:p>
      <w:r>
        <w:fldChar w:fldCharType="begin"/>
      </w:r>
      <w:r>
        <w:instrText xml:space="preserve"> HYPERLINK \l "o4yE5vuw4wTVa38E7sxNcXx3KhA=" </w:instrText>
      </w:r>
      <w:r>
        <w:fldChar w:fldCharType="separate"/>
      </w:r>
      <w:r>
        <w:t>[Sales].[Store]</w:t>
      </w:r>
      <w:r>
        <w:fldChar w:fldCharType="end"/>
      </w:r>
    </w:p>
    <w:p>
      <w:r>
        <w:fldChar w:fldCharType="begin"/>
      </w:r>
      <w:r>
        <w:instrText xml:space="preserve"> HYPERLINK \l "j6R3OCcicAWC4on+/yNYdrBS0c0=" </w:instrText>
      </w:r>
      <w:r>
        <w:fldChar w:fldCharType="separate"/>
      </w:r>
      <w:r>
        <w:t>[dbo].[Name]</w:t>
      </w:r>
      <w:r>
        <w:fldChar w:fldCharType="end"/>
      </w:r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sectPr>
          <w:headerReference w:type="default" r:id="rId12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882" w:name="p4mRv3o+21wM9KkdmiOUtTVgWcw="/>
            <w:bookmarkStart w:id="883" w:name="_Toc256000098"/>
            <w:r>
              <w:pict>
                <v:shape id="_x0000_i1749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Stored Procedures</w:t>
            </w:r>
            <w:bookmarkEnd w:id="883"/>
          </w:p>
          <w:p>
            <w:bookmarkEnd w:id="882"/>
          </w:p>
        </w:tc>
      </w:tr>
    </w:tbl>
    <w:p>
      <w:pPr>
        <w:keepNext/>
      </w:pPr>
    </w:p>
    <w:p>
      <w:pPr>
        <w:pStyle w:val="BlockTitleParagraph"/>
        <w:keepNext/>
      </w:pPr>
      <w:bookmarkStart w:id="884" w:name="wQHJKXo4Nr2jqul5dIZLwz6pVe4="/>
      <w:r>
        <w:t>Objects</w:t>
      </w:r>
      <w:bookmarkEnd w:id="88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"C41ile3bJ5ydReR7L8IkkBAf7Ac="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dbo.usp</w:t>
            </w:r>
            <w:r>
              <w:rPr>
                <w:rStyle w:val="Table-Default"/>
              </w:rPr>
              <w:softHyphen/>
              <w:t>Get</w:t>
            </w:r>
            <w:r>
              <w:rPr>
                <w:rStyle w:val="Table-Default"/>
              </w:rPr>
              <w:softHyphen/>
              <w:t>Bill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Materials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Stored procedure using a recursive query to return a multi-level bill of material for the specified Product</w:t>
            </w:r>
            <w:r>
              <w:rPr>
                <w:rStyle w:val="DescriptionInTable"/>
              </w:rPr>
              <w:softHyphen/>
              <w:t>ID.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"yaIVF+o80FMpJygtFV827IXwYrg="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dbo.usp</w:t>
            </w:r>
            <w:r>
              <w:rPr>
                <w:rStyle w:val="Table-Default"/>
              </w:rPr>
              <w:softHyphen/>
              <w:t>Get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Managers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Stored procedure using a recursive query to return the direct and indirect managers of the specified employee.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"j0llh4oBM6uN5VRP3n9vBDBGwbc="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dbo.usp</w:t>
            </w:r>
            <w:r>
              <w:rPr>
                <w:rStyle w:val="Table-Default"/>
              </w:rPr>
              <w:softHyphen/>
              <w:t>Get</w:t>
            </w:r>
            <w:r>
              <w:rPr>
                <w:rStyle w:val="Table-Default"/>
              </w:rPr>
              <w:softHyphen/>
              <w:t>Manager</w:t>
            </w:r>
            <w:r>
              <w:rPr>
                <w:rStyle w:val="Table-Default"/>
              </w:rPr>
              <w:softHyphen/>
              <w:t>Employees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Stored procedure using a recursive query to return the direct and indirect employees of the specified manager.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"Nj+nzkRbS2L5x7zZW3glT02uJTA="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dbo.usp</w:t>
            </w:r>
            <w:r>
              <w:rPr>
                <w:rStyle w:val="Table-Default"/>
              </w:rPr>
              <w:softHyphen/>
              <w:t>Get</w:t>
            </w:r>
            <w:r>
              <w:rPr>
                <w:rStyle w:val="Table-Default"/>
              </w:rPr>
              <w:softHyphen/>
              <w:t>Where</w:t>
            </w:r>
            <w:r>
              <w:rPr>
                <w:rStyle w:val="Table-Default"/>
              </w:rPr>
              <w:softHyphen/>
              <w:t>Used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Stored procedure using a recursive query to return all components or assemblies that directly or indirectly use the specified Product</w:t>
            </w:r>
            <w:r>
              <w:rPr>
                <w:rStyle w:val="DescriptionInTable"/>
              </w:rPr>
              <w:softHyphen/>
              <w:t>ID.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"5QeOhszr4MkHJhy/bzXlVS2S9sg="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dbo.usp</w:t>
            </w:r>
            <w:r>
              <w:rPr>
                <w:rStyle w:val="Table-Default"/>
              </w:rPr>
              <w:softHyphen/>
              <w:t>Log</w:t>
            </w:r>
            <w:r>
              <w:rPr>
                <w:rStyle w:val="Table-Default"/>
              </w:rPr>
              <w:softHyphen/>
              <w:t>Error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Logs error information in the Error</w:t>
            </w:r>
            <w:r>
              <w:rPr>
                <w:rStyle w:val="DescriptionInTable"/>
              </w:rPr>
              <w:softHyphen/>
              <w:t>Log table about the error that caused execution to jump to the CATCH block of a TRY...CATCH construct. Should be executed from within the scope of a CATCH block otherwise it will return without inserting error information.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"pp3lctRP6teZGHKstzwOkN1TOzs="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dbo.usp</w:t>
            </w:r>
            <w:r>
              <w:rPr>
                <w:rStyle w:val="Table-Default"/>
              </w:rPr>
              <w:softHyphen/>
              <w:t>Print</w:t>
            </w:r>
            <w:r>
              <w:rPr>
                <w:rStyle w:val="Table-Default"/>
              </w:rPr>
              <w:softHyphen/>
              <w:t>Error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Prints error information about the error that caused execution to jump to the CATCH block of a TRY...CATCH construct. Should be executed from within the scope of a CATCH block otherwise it will return without printing any error information.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"/DT71/7etHi4sXQ3xAYmBMvn9JA="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dbo.usp</w:t>
            </w:r>
            <w:r>
              <w:rPr>
                <w:rStyle w:val="Table-Default"/>
              </w:rPr>
              <w:softHyphen/>
              <w:t>Search</w:t>
            </w:r>
            <w:r>
              <w:rPr>
                <w:rStyle w:val="Table-Default"/>
              </w:rPr>
              <w:softHyphen/>
              <w:t>Candidate</w:t>
            </w:r>
            <w:r>
              <w:rPr>
                <w:rStyle w:val="Table-Default"/>
              </w:rPr>
              <w:softHyphen/>
              <w:t>Resumes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"6ydkl6OBzxZTt8aQ90AP6hr4cFU="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Resources.usp</w:t>
            </w:r>
            <w:r>
              <w:rPr>
                <w:rStyle w:val="Table-Default"/>
              </w:rPr>
              <w:softHyphen/>
              <w:t>Update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Hire</w:t>
            </w:r>
            <w:r>
              <w:rPr>
                <w:rStyle w:val="Table-Default"/>
              </w:rPr>
              <w:softHyphen/>
              <w:t>Info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Updates the Employee table and inserts a new row in the Employee</w:t>
            </w:r>
            <w:r>
              <w:rPr>
                <w:rStyle w:val="DescriptionInTable"/>
              </w:rPr>
              <w:softHyphen/>
              <w:t>Pay</w:t>
            </w:r>
            <w:r>
              <w:rPr>
                <w:rStyle w:val="DescriptionInTable"/>
              </w:rPr>
              <w:softHyphen/>
              <w:t>History table with the values specified in the input parameters.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"C5oNhWtNH5mLMaKD+WajVUPlL6E="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Resources.usp</w:t>
            </w:r>
            <w:r>
              <w:rPr>
                <w:rStyle w:val="Table-Default"/>
              </w:rPr>
              <w:softHyphen/>
              <w:t>Update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Login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Updates the Employee table with the values specified in the input parameters for the given 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"vCx7xMQcjRyuiOsUmNSNg9QeITY="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Resources.usp</w:t>
            </w:r>
            <w:r>
              <w:rPr>
                <w:rStyle w:val="Table-Default"/>
              </w:rPr>
              <w:softHyphen/>
              <w:t>Update</w:t>
            </w:r>
            <w:r>
              <w:rPr>
                <w:rStyle w:val="Table-Default"/>
              </w:rPr>
              <w:softHyphen/>
              <w:t>Employee</w:t>
            </w:r>
            <w:r>
              <w:rPr>
                <w:rStyle w:val="Table-Default"/>
              </w:rPr>
              <w:softHyphen/>
              <w:t>Personal</w:t>
            </w:r>
            <w:r>
              <w:rPr>
                <w:rStyle w:val="Table-Default"/>
              </w:rPr>
              <w:softHyphen/>
              <w:t>Info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Updates the Employee table with the values specified in the input parameters for the given Employee</w:t>
            </w:r>
            <w:r>
              <w:rPr>
                <w:rStyle w:val="DescriptionInTable"/>
              </w:rPr>
              <w:softHyphen/>
              <w:t>ID.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2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85" w:name="C41ile3bJ5ydReR7L8IkkBAf7Ac="/>
            <w:bookmarkStart w:id="886" w:name="_Toc256000099"/>
            <w:r>
              <w:pict>
                <v:shape id="_x0000_i1750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[dbo].[usp</w:t>
            </w:r>
            <w:r>
              <w:softHyphen/>
              <w:t>Get</w:t>
            </w:r>
            <w:r>
              <w:softHyphen/>
              <w:t>Bill</w:t>
            </w:r>
            <w:r>
              <w:softHyphen/>
              <w:t>Of</w:t>
            </w:r>
            <w:r>
              <w:softHyphen/>
              <w:t>Materials]</w:t>
            </w:r>
            <w:bookmarkEnd w:id="886"/>
          </w:p>
          <w:p>
            <w:bookmarkEnd w:id="885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887" w:name="lYkSUXXIK7kKsxMwP1aiARZOZh0="/>
      <w:r>
        <w:t>MS_</w:t>
      </w:r>
      <w:r>
        <w:softHyphen/>
        <w:t>Description</w:t>
      </w:r>
      <w:bookmarkEnd w:id="887"/>
    </w:p>
    <w:p>
      <w:r>
        <w:t>Stored procedure using a recursive query to return a multi-level bill of material for the specified Product</w:t>
      </w:r>
      <w:r>
        <w:softHyphen/>
        <w:t>ID.</w:t>
      </w:r>
    </w:p>
    <w:p>
      <w:pPr>
        <w:pStyle w:val="BlockTitleParagraph"/>
      </w:pPr>
      <w:bookmarkStart w:id="888" w:name="xHxLkvW9KTd/jkorH4gwz5j+jtE="/>
      <w:r>
        <w:t>Properties</w:t>
      </w:r>
      <w:bookmarkEnd w:id="88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89" w:name="BqZYnQIuwKHLBZP0INSpl5pHWbk="/>
      <w:r>
        <w:t>Parameters</w:t>
      </w:r>
      <w:bookmarkEnd w:id="88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91"/>
        <w:gridCol w:w="1068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@Start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Bill</w:t>
            </w:r>
            <w:r>
              <w:rPr>
                <w:rStyle w:val="DescriptionInTable"/>
              </w:rPr>
              <w:softHyphen/>
              <w:t>Of</w:t>
            </w:r>
            <w:r>
              <w:rPr>
                <w:rStyle w:val="DescriptionInTable"/>
              </w:rPr>
              <w:softHyphen/>
              <w:t>Materials. Enter a valid Product</w:t>
            </w:r>
            <w:r>
              <w:rPr>
                <w:rStyle w:val="DescriptionInTable"/>
              </w:rPr>
              <w:softHyphen/>
              <w:t>ID from the Production.Product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@Check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Bill</w:t>
            </w:r>
            <w:r>
              <w:rPr>
                <w:rStyle w:val="DescriptionInTable"/>
              </w:rPr>
              <w:softHyphen/>
              <w:t>Of</w:t>
            </w:r>
            <w:r>
              <w:rPr>
                <w:rStyle w:val="DescriptionInTable"/>
              </w:rPr>
              <w:softHyphen/>
              <w:t>Materials used to eliminate components not used after that date. Enter a valid date.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90" w:name="/rOSW62h/tvDUcUba/I/nStteu8="/>
      <w:r>
        <w:t>SQL Script</w:t>
      </w:r>
      <w:bookmarkEnd w:id="89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@Check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Use recursive query to generate a multi-level Bill of Material (i.e. all level 1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components of a level 0 assembly, all level 2 components of a level 1 assembly)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The Check</w:t>
            </w:r>
            <w:r>
              <w:rPr>
                <w:rStyle w:val="ScriptComment"/>
              </w:rPr>
              <w:softHyphen/>
              <w:t>Date eliminates any components that are no longer used in the product on this date.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[BOM_cte]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Desc]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[BOMLevel]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CTE name and columns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[Per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[BOMLevel]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Get the initial list of components for the bike assembly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@Check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@Check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@Check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[Per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[BOMLevel]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Join recursive member to anchor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[BOM_cte]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cte.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@Check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@Check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@Check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Outer select from the CTE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Desc]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[Per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[Total</w:t>
            </w:r>
            <w:r>
              <w:rPr>
                <w:rStyle w:val="ScriptNormal"/>
              </w:rPr>
              <w:softHyphen/>
              <w:t>Quantity]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[BOMLevel]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[BOM_cte]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Desc]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[BOMLevel]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[BOMLevel]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OPTION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MAXRECURSION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'Stored procedure using a recursive query to return a multi-level bill of material for the specified 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 used to eliminate components not used after that date. Enter a valid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'@Check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Materials. Enter a valid Product</w:t>
            </w:r>
            <w:r>
              <w:rPr>
                <w:rStyle w:val="ScriptString"/>
              </w:rPr>
              <w:softHyphen/>
              <w:t>ID from the Production.Product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Bill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Materials'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'@Start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91" w:name="ZQCgBZ6XxZjhluQ49YnGgWhqBbA="/>
      <w:r>
        <w:t>Uses</w:t>
      </w:r>
      <w:bookmarkEnd w:id="891"/>
    </w:p>
    <w:p>
      <w:r>
        <w:fldChar w:fldCharType="begin"/>
      </w:r>
      <w:r>
        <w:instrText xml:space="preserve"> HYPERLINK \l "m9P+2olmZFXOowkUY18+Ri7YHx4=" </w:instrText>
      </w:r>
      <w:r>
        <w:fldChar w:fldCharType="separate"/>
      </w:r>
      <w:r>
        <w:t>[Production].[Bill</w:t>
      </w:r>
      <w:r>
        <w:softHyphen/>
        <w:t>Of</w:t>
      </w:r>
      <w:r>
        <w:softHyphen/>
        <w:t>Materials]</w:t>
      </w:r>
      <w:r>
        <w:fldChar w:fldCharType="end"/>
      </w:r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pPr>
        <w:sectPr>
          <w:headerReference w:type="default" r:id="rId12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92" w:name="yaIVF+o80FMpJygtFV827IXwYrg="/>
            <w:bookmarkStart w:id="893" w:name="_Toc256000100"/>
            <w:r>
              <w:pict>
                <v:shape id="_x0000_i1751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[dbo].[usp</w:t>
            </w:r>
            <w:r>
              <w:softHyphen/>
              <w:t>Get</w:t>
            </w:r>
            <w:r>
              <w:softHyphen/>
              <w:t>Employee</w:t>
            </w:r>
            <w:r>
              <w:softHyphen/>
              <w:t>Managers]</w:t>
            </w:r>
            <w:bookmarkEnd w:id="893"/>
          </w:p>
          <w:p>
            <w:bookmarkEnd w:id="892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894" w:name="uIfmWJqow4zU5XAC3WaWzi/A3EQ="/>
      <w:r>
        <w:t>MS_</w:t>
      </w:r>
      <w:r>
        <w:softHyphen/>
        <w:t>Description</w:t>
      </w:r>
      <w:bookmarkEnd w:id="894"/>
    </w:p>
    <w:p>
      <w:r>
        <w:t>Stored procedure using a recursive query to return the direct and indirect managers of the specified employee.</w:t>
      </w:r>
    </w:p>
    <w:p>
      <w:pPr>
        <w:pStyle w:val="BlockTitleParagraph"/>
      </w:pPr>
      <w:bookmarkStart w:id="895" w:name="KS8SCxe/JHGzftHHiamwZu6OmDE="/>
      <w:r>
        <w:t>Properties</w:t>
      </w:r>
      <w:bookmarkEnd w:id="89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96" w:name="qhq5Tzl4pZVbPCntAtr4ycwSwb4="/>
      <w:r>
        <w:t>Parameters</w:t>
      </w:r>
      <w:bookmarkEnd w:id="89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91"/>
        <w:gridCol w:w="1068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Managers. Enter a valid 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 from the Human</w:t>
            </w:r>
            <w:r>
              <w:rPr>
                <w:rStyle w:val="DescriptionInTable"/>
              </w:rPr>
              <w:softHyphen/>
              <w:t>Resources.Employee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97" w:name="olAyl7aMCSwC2JRMOluSuWsFriU="/>
      <w:r>
        <w:t>SQL Script</w:t>
      </w:r>
      <w:bookmarkEnd w:id="89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Managers]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Use recursive query to list out all Employees required for a particular Manager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CTE name and columns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Get the initial Employee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Join recursive member to anchor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.Get</w:t>
            </w:r>
            <w:r>
              <w:rPr>
                <w:rStyle w:val="ScriptNormal"/>
              </w:rPr>
              <w:softHyphen/>
              <w:t>Ancestor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Join back to Employee to return the manager name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.To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'Manager</w:t>
            </w:r>
            <w:r>
              <w:rPr>
                <w:rStyle w:val="ScriptString"/>
              </w:rPr>
              <w:softHyphen/>
              <w:t>First</w:t>
            </w:r>
            <w:r>
              <w:rPr>
                <w:rStyle w:val="ScriptString"/>
              </w:rPr>
              <w:softHyphen/>
              <w:t>Name'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'Manager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Name'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Outer select from the CTE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.Get</w:t>
            </w:r>
            <w:r>
              <w:rPr>
                <w:rStyle w:val="ScriptNormal"/>
              </w:rPr>
              <w:softHyphen/>
              <w:t>Ancestor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.To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()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OPTION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MAXRECURSION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'Stored procedure using a recursive query to return the direct and indirect managers of the specified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Managers'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Managers. Enter a valid 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 from the Human</w:t>
            </w:r>
            <w:r>
              <w:rPr>
                <w:rStyle w:val="ScriptString"/>
              </w:rPr>
              <w:softHyphen/>
              <w:t>Resources.Employee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Managers'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898" w:name="nUvLGVUo/WNphREGUW+oelrV7O8="/>
      <w:r>
        <w:t>Uses</w:t>
      </w:r>
      <w:bookmarkEnd w:id="898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pPr>
        <w:sectPr>
          <w:headerReference w:type="default" r:id="rId12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99" w:name="j0llh4oBM6uN5VRP3n9vBDBGwbc="/>
            <w:bookmarkStart w:id="900" w:name="_Toc256000101"/>
            <w:r>
              <w:pict>
                <v:shape id="_x0000_i1752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[dbo].[usp</w:t>
            </w:r>
            <w:r>
              <w:softHyphen/>
              <w:t>Get</w:t>
            </w:r>
            <w:r>
              <w:softHyphen/>
              <w:t>Manager</w:t>
            </w:r>
            <w:r>
              <w:softHyphen/>
              <w:t>Employees]</w:t>
            </w:r>
            <w:bookmarkEnd w:id="900"/>
          </w:p>
          <w:p>
            <w:bookmarkEnd w:id="899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901" w:name="0UXBEWDk9iF5jGV5RKxUUaZfUBE="/>
      <w:r>
        <w:t>MS_</w:t>
      </w:r>
      <w:r>
        <w:softHyphen/>
        <w:t>Description</w:t>
      </w:r>
      <w:bookmarkEnd w:id="901"/>
    </w:p>
    <w:p>
      <w:r>
        <w:t>Stored procedure using a recursive query to return the direct and indirect employees of the specified manager.</w:t>
      </w:r>
    </w:p>
    <w:p>
      <w:pPr>
        <w:pStyle w:val="BlockTitleParagraph"/>
      </w:pPr>
      <w:bookmarkStart w:id="902" w:name="J0DzqEkjgRKCQuoeCF8pOGO8AzY="/>
      <w:r>
        <w:t>Properties</w:t>
      </w:r>
      <w:bookmarkEnd w:id="90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03" w:name="A8+saNMT3PEzFiU0KiB8YMXVfrc="/>
      <w:r>
        <w:t>Parameters</w:t>
      </w:r>
      <w:bookmarkEnd w:id="90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91"/>
        <w:gridCol w:w="1068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Manager</w:t>
            </w:r>
            <w:r>
              <w:rPr>
                <w:rStyle w:val="DescriptionInTable"/>
              </w:rPr>
              <w:softHyphen/>
              <w:t>Employees. Enter a valid 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 of the manager from the Human</w:t>
            </w:r>
            <w:r>
              <w:rPr>
                <w:rStyle w:val="DescriptionInTable"/>
              </w:rPr>
              <w:softHyphen/>
              <w:t>Resources.Employee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04" w:name="wjOtPl74siPgrAWFXHpHTcw0/QY="/>
      <w:r>
        <w:t>SQL Script</w:t>
      </w:r>
      <w:bookmarkEnd w:id="90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Manager</w:t>
            </w:r>
            <w:r>
              <w:rPr>
                <w:rStyle w:val="ScriptNormal"/>
              </w:rPr>
              <w:softHyphen/>
              <w:t>Employees]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Use recursive query to list out all Employees required for a particular Manager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CTE name and columns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Get the initial list of Employees for Manager 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Join recursive member to anchor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.Get</w:t>
            </w:r>
            <w:r>
              <w:rPr>
                <w:rStyle w:val="ScriptNormal"/>
              </w:rPr>
              <w:softHyphen/>
              <w:t>Ancestor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Join back to Employee to return the manager name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.To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'Manager</w:t>
            </w:r>
            <w:r>
              <w:rPr>
                <w:rStyle w:val="ScriptString"/>
              </w:rPr>
              <w:softHyphen/>
              <w:t>First</w:t>
            </w:r>
            <w:r>
              <w:rPr>
                <w:rStyle w:val="ScriptString"/>
              </w:rPr>
              <w:softHyphen/>
              <w:t>Name'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'Manager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Name'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Outer select from the CTE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.Get</w:t>
            </w:r>
            <w:r>
              <w:rPr>
                <w:rStyle w:val="ScriptNormal"/>
              </w:rPr>
              <w:softHyphen/>
              <w:t>Ancestor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[EMP_cte]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>.To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()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OPTION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MAXRECURSION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'Stored procedure using a recursive query to return the direct and indirect employees of the specified manager.'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Manager</w:t>
            </w:r>
            <w:r>
              <w:rPr>
                <w:rStyle w:val="ScriptString"/>
              </w:rPr>
              <w:softHyphen/>
              <w:t>Employees'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Manager</w:t>
            </w:r>
            <w:r>
              <w:rPr>
                <w:rStyle w:val="ScriptString"/>
              </w:rPr>
              <w:softHyphen/>
              <w:t>Employees. Enter a valid 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 of the manager from the Human</w:t>
            </w:r>
            <w:r>
              <w:rPr>
                <w:rStyle w:val="ScriptString"/>
              </w:rPr>
              <w:softHyphen/>
              <w:t>Resources.Employee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Manager</w:t>
            </w:r>
            <w:r>
              <w:rPr>
                <w:rStyle w:val="ScriptString"/>
              </w:rPr>
              <w:softHyphen/>
              <w:t>Employees'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905" w:name="ApIrpYIZUq3yw6DzfRCi2WtUUP0="/>
      <w:r>
        <w:t>Uses</w:t>
      </w:r>
      <w:bookmarkEnd w:id="905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pPr>
        <w:sectPr>
          <w:headerReference w:type="default" r:id="rId12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06" w:name="Nj+nzkRbS2L5x7zZW3glT02uJTA="/>
            <w:bookmarkStart w:id="907" w:name="_Toc256000102"/>
            <w:r>
              <w:pict>
                <v:shape id="_x0000_i1753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[dbo].[usp</w:t>
            </w:r>
            <w:r>
              <w:softHyphen/>
              <w:t>Get</w:t>
            </w:r>
            <w:r>
              <w:softHyphen/>
              <w:t>Where</w:t>
            </w:r>
            <w:r>
              <w:softHyphen/>
              <w:t>Used</w:t>
            </w:r>
            <w:r>
              <w:softHyphen/>
              <w:t>Product</w:t>
            </w:r>
            <w:r>
              <w:softHyphen/>
              <w:t>ID]</w:t>
            </w:r>
            <w:bookmarkEnd w:id="907"/>
          </w:p>
          <w:p>
            <w:bookmarkEnd w:id="906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908" w:name="RLza4lOCgSUkx8A5C080cXIdOe4="/>
      <w:r>
        <w:t>MS_</w:t>
      </w:r>
      <w:r>
        <w:softHyphen/>
        <w:t>Description</w:t>
      </w:r>
      <w:bookmarkEnd w:id="908"/>
    </w:p>
    <w:p>
      <w:r>
        <w:t>Stored procedure using a recursive query to return all components or assemblies that directly or indirectly use the specified Product</w:t>
      </w:r>
      <w:r>
        <w:softHyphen/>
        <w:t>ID.</w:t>
      </w:r>
    </w:p>
    <w:p>
      <w:pPr>
        <w:pStyle w:val="BlockTitleParagraph"/>
      </w:pPr>
      <w:bookmarkStart w:id="909" w:name="tCLny6BrMOXLlCfA6iVTN6nYtm0="/>
      <w:r>
        <w:t>Properties</w:t>
      </w:r>
      <w:bookmarkEnd w:id="90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10" w:name="X1ftKjfJe9XTlmXXFfiqQrTWS/0="/>
      <w:r>
        <w:t>Parameters</w:t>
      </w:r>
      <w:bookmarkEnd w:id="91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91"/>
        <w:gridCol w:w="1068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@Start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Where</w:t>
            </w:r>
            <w:r>
              <w:rPr>
                <w:rStyle w:val="DescriptionInTable"/>
              </w:rPr>
              <w:softHyphen/>
              <w:t>Used</w:t>
            </w:r>
            <w:r>
              <w:rPr>
                <w:rStyle w:val="DescriptionInTable"/>
              </w:rPr>
              <w:softHyphen/>
              <w:t>Product</w:t>
            </w:r>
            <w:r>
              <w:rPr>
                <w:rStyle w:val="DescriptionInTable"/>
              </w:rPr>
              <w:softHyphen/>
              <w:t>ID. Enter a valid Product</w:t>
            </w:r>
            <w:r>
              <w:rPr>
                <w:rStyle w:val="DescriptionInTable"/>
              </w:rPr>
              <w:softHyphen/>
              <w:t>ID from the Production.Product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@Check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Where</w:t>
            </w:r>
            <w:r>
              <w:rPr>
                <w:rStyle w:val="DescriptionInTable"/>
              </w:rPr>
              <w:softHyphen/>
              <w:t>Used</w:t>
            </w:r>
            <w:r>
              <w:rPr>
                <w:rStyle w:val="DescriptionInTable"/>
              </w:rPr>
              <w:softHyphen/>
              <w:t>Product</w:t>
            </w:r>
            <w:r>
              <w:rPr>
                <w:rStyle w:val="DescriptionInTable"/>
              </w:rPr>
              <w:softHyphen/>
              <w:t>ID used to eliminate components not used after that date. Enter a valid date.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11" w:name="5GvxlRlEp5lPtIN0JS+q16BRXqI="/>
      <w:r>
        <w:t>SQL Script</w:t>
      </w:r>
      <w:bookmarkEnd w:id="91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Where</w:t>
            </w:r>
            <w:r>
              <w:rPr>
                <w:rStyle w:val="ScriptNormal"/>
              </w:rPr>
              <w:softHyphen/>
              <w:t>Used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@Check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--Use recursive query to generate a multi-level Bill of Material (i.e. all level 1 components of a level 0 assembly, all level 2 components of a level 1 assembly)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[BOM_cte]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Desc]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[BOMLevel]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CTE name and columns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[Per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[BOMLevel]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Get the initial list of components for the bike assembly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@Check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@Check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@Check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[Per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[BOMLevel]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Join recursive member to anchor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[BOM_cte]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[Bill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Materials]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cte.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@Check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@Check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@Check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Outer select from the CTE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Desc]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[Per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Qty]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[Total</w:t>
            </w:r>
            <w:r>
              <w:rPr>
                <w:rStyle w:val="ScriptNormal"/>
              </w:rPr>
              <w:softHyphen/>
              <w:t>Quantity]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[BOMLevel]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[BOM_cte]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Desc]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[BOMLevel]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[Recursion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[BOMLevel]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Assembly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[Component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OPTION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MAXRECURSION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'Stored procedure using a recursive query to return all components or assemblies that directly or indirectly use the specified 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Where</w:t>
            </w:r>
            <w:r>
              <w:rPr>
                <w:rStyle w:val="ScriptString"/>
              </w:rPr>
              <w:softHyphen/>
              <w:t>Used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Where</w:t>
            </w:r>
            <w:r>
              <w:rPr>
                <w:rStyle w:val="ScriptString"/>
              </w:rPr>
              <w:softHyphen/>
              <w:t>Used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 used to eliminate components not used after that date. Enter a valid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Where</w:t>
            </w:r>
            <w:r>
              <w:rPr>
                <w:rStyle w:val="ScriptString"/>
              </w:rPr>
              <w:softHyphen/>
              <w:t>Used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'@Check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Where</w:t>
            </w:r>
            <w:r>
              <w:rPr>
                <w:rStyle w:val="ScriptString"/>
              </w:rPr>
              <w:softHyphen/>
              <w:t>Used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ID. Enter a valid Product</w:t>
            </w:r>
            <w:r>
              <w:rPr>
                <w:rStyle w:val="ScriptString"/>
              </w:rPr>
              <w:softHyphen/>
              <w:t>ID from the Production.Product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Where</w:t>
            </w:r>
            <w:r>
              <w:rPr>
                <w:rStyle w:val="ScriptString"/>
              </w:rPr>
              <w:softHyphen/>
              <w:t>Used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'@Start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912" w:name="S0X2HKZ/wzxhRPruGg2y0HUxMxI="/>
      <w:r>
        <w:t>Uses</w:t>
      </w:r>
      <w:bookmarkEnd w:id="912"/>
    </w:p>
    <w:p>
      <w:r>
        <w:fldChar w:fldCharType="begin"/>
      </w:r>
      <w:r>
        <w:instrText xml:space="preserve"> HYPERLINK \l "m9P+2olmZFXOowkUY18+Ri7YHx4=" </w:instrText>
      </w:r>
      <w:r>
        <w:fldChar w:fldCharType="separate"/>
      </w:r>
      <w:r>
        <w:t>[Production].[Bill</w:t>
      </w:r>
      <w:r>
        <w:softHyphen/>
        <w:t>Of</w:t>
      </w:r>
      <w:r>
        <w:softHyphen/>
        <w:t>Materials]</w:t>
      </w:r>
      <w:r>
        <w:fldChar w:fldCharType="end"/>
      </w:r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pPr>
        <w:sectPr>
          <w:headerReference w:type="default" r:id="rId12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13" w:name="5QeOhszr4MkHJhy/bzXlVS2S9sg="/>
            <w:bookmarkStart w:id="914" w:name="_Toc256000103"/>
            <w:r>
              <w:pict>
                <v:shape id="_x0000_i1754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[dbo].[usp</w:t>
            </w:r>
            <w:r>
              <w:softHyphen/>
              <w:t>Log</w:t>
            </w:r>
            <w:r>
              <w:softHyphen/>
              <w:t>Error]</w:t>
            </w:r>
            <w:bookmarkEnd w:id="914"/>
          </w:p>
          <w:p>
            <w:bookmarkEnd w:id="913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915" w:name="cFdW9SMSt0KDN/mthYA4DuVA3GE="/>
      <w:r>
        <w:t>MS_</w:t>
      </w:r>
      <w:r>
        <w:softHyphen/>
        <w:t>Description</w:t>
      </w:r>
      <w:bookmarkEnd w:id="915"/>
    </w:p>
    <w:p>
      <w:r>
        <w:t>Logs error information in the Error</w:t>
      </w:r>
      <w:r>
        <w:softHyphen/>
        <w:t>Log table about the error that caused execution to jump to the CATCH block of a TRY...CATCH construct. Should be executed from within the scope of a CATCH block otherwise it will return without inserting error information.</w:t>
      </w:r>
    </w:p>
    <w:p>
      <w:pPr>
        <w:pStyle w:val="BlockTitleParagraph"/>
      </w:pPr>
      <w:bookmarkStart w:id="916" w:name="BCMa5vjstSO2tnBiXshSXlr8kSI="/>
      <w:r>
        <w:t>Properties</w:t>
      </w:r>
      <w:bookmarkEnd w:id="91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17" w:name="QaXpQG+7UfyV+VdOG25O91nrc2s="/>
      <w:r>
        <w:t>Parameters</w:t>
      </w:r>
      <w:bookmarkEnd w:id="91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996"/>
        <w:gridCol w:w="1068"/>
        <w:gridCol w:w="1626"/>
        <w:gridCol w:w="95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Direction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@Error</w:t>
            </w:r>
            <w:r>
              <w:rPr>
                <w:rStyle w:val="Table-Default"/>
              </w:rPr>
              <w:softHyphen/>
              <w:t>Log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Output parameter for the stored procedure usp</w:t>
            </w:r>
            <w:r>
              <w:rPr>
                <w:rStyle w:val="DescriptionInTable"/>
              </w:rPr>
              <w:softHyphen/>
              <w:t>Log</w:t>
            </w:r>
            <w:r>
              <w:rPr>
                <w:rStyle w:val="DescriptionInTable"/>
              </w:rPr>
              <w:softHyphen/>
              <w:t>Error. Contains the Error</w:t>
            </w:r>
            <w:r>
              <w:rPr>
                <w:rStyle w:val="DescriptionInTable"/>
              </w:rPr>
              <w:softHyphen/>
              <w:t>Log</w:t>
            </w:r>
            <w:r>
              <w:rPr>
                <w:rStyle w:val="DescriptionInTable"/>
              </w:rPr>
              <w:softHyphen/>
              <w:t>ID value corresponding to the row inserted by usp</w:t>
            </w:r>
            <w:r>
              <w:rPr>
                <w:rStyle w:val="DescriptionInTable"/>
              </w:rPr>
              <w:softHyphen/>
              <w:t>Log</w:t>
            </w:r>
            <w:r>
              <w:rPr>
                <w:rStyle w:val="DescriptionInTable"/>
              </w:rPr>
              <w:softHyphen/>
              <w:t>Error in the Error</w:t>
            </w:r>
            <w:r>
              <w:rPr>
                <w:rStyle w:val="DescriptionInTable"/>
              </w:rPr>
              <w:softHyphen/>
              <w:t>Log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Out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18" w:name="e07EGt36KCMlHgMs8PuvQ/s3J+w="/>
      <w:r>
        <w:t>SQL Script</w:t>
      </w:r>
      <w:bookmarkEnd w:id="91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usp</w:t>
            </w:r>
            <w:r>
              <w:rPr>
                <w:rStyle w:val="ScriptComment"/>
              </w:rPr>
              <w:softHyphen/>
              <w:t>Log</w:t>
            </w:r>
            <w:r>
              <w:rPr>
                <w:rStyle w:val="ScriptComment"/>
              </w:rPr>
              <w:softHyphen/>
              <w:t>Error logs error information in the Error</w:t>
            </w:r>
            <w:r>
              <w:rPr>
                <w:rStyle w:val="ScriptComment"/>
              </w:rPr>
              <w:softHyphen/>
              <w:t xml:space="preserve">Log table about the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-- error that caused execution to jump to the CATCH block of a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-- TRY...CATCH construct. This should be executed from within the scope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-- of a CATCH block otherwise it will return without inserting error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-- information.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@Error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contains the Error</w:t>
            </w:r>
            <w:r>
              <w:rPr>
                <w:rStyle w:val="ScriptComment"/>
              </w:rPr>
              <w:softHyphen/>
              <w:t>Log</w:t>
            </w:r>
            <w:r>
              <w:rPr>
                <w:rStyle w:val="ScriptComment"/>
              </w:rPr>
              <w:softHyphen/>
              <w:t>ID of the row inserted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                              </w:t>
            </w:r>
            <w:r>
              <w:rPr>
                <w:rStyle w:val="ScriptComment"/>
              </w:rPr>
              <w:t>-- by usp</w:t>
            </w:r>
            <w:r>
              <w:rPr>
                <w:rStyle w:val="ScriptComment"/>
              </w:rPr>
              <w:softHyphen/>
              <w:t>Log</w:t>
            </w:r>
            <w:r>
              <w:rPr>
                <w:rStyle w:val="ScriptComment"/>
              </w:rPr>
              <w:softHyphen/>
              <w:t>Error in the Error</w:t>
            </w:r>
            <w:r>
              <w:rPr>
                <w:rStyle w:val="ScriptComment"/>
              </w:rPr>
              <w:softHyphen/>
              <w:t>Log table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Output parameter value of 0 indicates that error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information was not logged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@Error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Return if there is no error information to log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NUMBER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Return if inside an uncommittable transaction.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 xml:space="preserve">-- Data insertion/modification is not allowed when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a transaction is in an uncommittable state.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XACT_</w:t>
            </w:r>
            <w:r>
              <w:rPr>
                <w:rStyle w:val="ScriptFunction"/>
              </w:rPr>
              <w:softHyphen/>
              <w:t>STATE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PRINT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'Cannot log error since the current transaction is in an uncommittable state. '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'Rollback the transaction before executing usp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Error in order to successfully log error information.'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Log]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Severity]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State]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Procedure]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Line]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[Error</w:t>
            </w:r>
            <w:r>
              <w:rPr>
                <w:rStyle w:val="ScriptNormal"/>
              </w:rPr>
              <w:softHyphen/>
              <w:t>Message]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sysname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CURRENT_</w:t>
            </w:r>
            <w:r>
              <w:rPr>
                <w:rStyle w:val="ScriptFunction"/>
              </w:rPr>
              <w:softHyphen/>
              <w:t>USER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NUMBER</w:t>
            </w:r>
            <w:r>
              <w:rPr>
                <w:rStyle w:val="ScriptNormal"/>
              </w:rPr>
              <w:t>(),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SEVERITY</w:t>
            </w:r>
            <w:r>
              <w:rPr>
                <w:rStyle w:val="ScriptNormal"/>
              </w:rPr>
              <w:t>(),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STATE</w:t>
            </w:r>
            <w:r>
              <w:rPr>
                <w:rStyle w:val="ScriptNormal"/>
              </w:rPr>
              <w:t>(),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PROCEDURE</w:t>
            </w:r>
            <w:r>
              <w:rPr>
                <w:rStyle w:val="ScriptNormal"/>
              </w:rPr>
              <w:t>(),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LINE</w:t>
            </w:r>
            <w:r>
              <w:rPr>
                <w:rStyle w:val="ScriptNormal"/>
              </w:rPr>
              <w:t>(),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MESSAGE</w:t>
            </w:r>
            <w:r>
              <w:rPr>
                <w:rStyle w:val="ScriptNormal"/>
              </w:rPr>
              <w:t>()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Pass back the Error</w:t>
            </w:r>
            <w:r>
              <w:rPr>
                <w:rStyle w:val="ScriptComment"/>
              </w:rPr>
              <w:softHyphen/>
              <w:t>Log</w:t>
            </w:r>
            <w:r>
              <w:rPr>
                <w:rStyle w:val="ScriptComment"/>
              </w:rPr>
              <w:softHyphen/>
              <w:t>ID of the row inserted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@Error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@@IDENTITY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PRINT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'An error occurred in stored procedure usp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Error: '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Print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'Logs error information in the Error</w:t>
            </w:r>
            <w:r>
              <w:rPr>
                <w:rStyle w:val="ScriptString"/>
              </w:rPr>
              <w:softHyphen/>
              <w:t>Log table about the error that caused execution to jump to the CATCH block of a TRY...CATCH construct. Should be executed from within the scope of a CATCH block otherwise it will return without inserting error information.'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Error'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'Output parameter for the stored procedure usp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Error. Contains the Error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ID value corresponding to the row inserted by usp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Error in the Error</w:t>
            </w:r>
            <w:r>
              <w:rPr>
                <w:rStyle w:val="ScriptString"/>
              </w:rPr>
              <w:softHyphen/>
              <w:t>Log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Error'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'@Error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919" w:name="SUQeaP3CidcWShqGQraPqM/P+mw="/>
      <w:r>
        <w:t>Uses</w:t>
      </w:r>
      <w:bookmarkEnd w:id="919"/>
    </w:p>
    <w:p>
      <w:r>
        <w:fldChar w:fldCharType="begin"/>
      </w:r>
      <w:r>
        <w:instrText xml:space="preserve"> HYPERLINK \l "XCrMUsfgKMjh8aFAM1/ck+QFKjQ=" </w:instrText>
      </w:r>
      <w:r>
        <w:fldChar w:fldCharType="separate"/>
      </w:r>
      <w:r>
        <w:t>[dbo].[Error</w:t>
      </w:r>
      <w:r>
        <w:softHyphen/>
        <w:t>Log]</w:t>
      </w:r>
      <w:r>
        <w:fldChar w:fldCharType="end"/>
      </w:r>
    </w:p>
    <w:p>
      <w:r>
        <w:fldChar w:fldCharType="begin"/>
      </w:r>
      <w:r>
        <w:instrText xml:space="preserve"> HYPERLINK \l "pp3lctRP6teZGHKstzwOkN1TOzs=" </w:instrText>
      </w:r>
      <w:r>
        <w:fldChar w:fldCharType="separate"/>
      </w:r>
      <w:r>
        <w:t>[dbo].[usp</w:t>
      </w:r>
      <w:r>
        <w:softHyphen/>
        <w:t>Print</w:t>
      </w:r>
      <w:r>
        <w:softHyphen/>
        <w:t>Error]</w:t>
      </w:r>
      <w:r>
        <w:fldChar w:fldCharType="end"/>
      </w:r>
    </w:p>
    <w:p>
      <w:pPr>
        <w:pStyle w:val="BlockTitleParagraph"/>
      </w:pPr>
      <w:bookmarkStart w:id="920" w:name="VzZOX6xlECGTuzZEgrg54eqh0qQ="/>
      <w:r>
        <w:t>Used By</w:t>
      </w:r>
      <w:bookmarkEnd w:id="920"/>
    </w:p>
    <w:p>
      <w:r>
        <w:fldChar w:fldCharType="begin"/>
      </w:r>
      <w:r>
        <w:instrText xml:space="preserve"> HYPERLINK \l "6ydkl6OBzxZTt8aQ90AP6hr4cFU=" </w:instrText>
      </w:r>
      <w:r>
        <w:fldChar w:fldCharType="separate"/>
      </w:r>
      <w:r>
        <w:t>[Human</w:t>
      </w:r>
      <w:r>
        <w:softHyphen/>
        <w:t>Resources].[usp</w:t>
      </w:r>
      <w:r>
        <w:softHyphen/>
        <w:t>Update</w:t>
      </w:r>
      <w:r>
        <w:softHyphen/>
        <w:t>Employee</w:t>
      </w:r>
      <w:r>
        <w:softHyphen/>
        <w:t>Hire</w:t>
      </w:r>
      <w:r>
        <w:softHyphen/>
        <w:t>Info]</w:t>
      </w:r>
      <w:r>
        <w:fldChar w:fldCharType="end"/>
      </w:r>
    </w:p>
    <w:p>
      <w:r>
        <w:fldChar w:fldCharType="begin"/>
      </w:r>
      <w:r>
        <w:instrText xml:space="preserve"> HYPERLINK \l "C5oNhWtNH5mLMaKD+WajVUPlL6E=" </w:instrText>
      </w:r>
      <w:r>
        <w:fldChar w:fldCharType="separate"/>
      </w:r>
      <w:r>
        <w:t>[Human</w:t>
      </w:r>
      <w:r>
        <w:softHyphen/>
        <w:t>Resources].[usp</w:t>
      </w:r>
      <w:r>
        <w:softHyphen/>
        <w:t>Update</w:t>
      </w:r>
      <w:r>
        <w:softHyphen/>
        <w:t>Employee</w:t>
      </w:r>
      <w:r>
        <w:softHyphen/>
        <w:t>Login]</w:t>
      </w:r>
      <w:r>
        <w:fldChar w:fldCharType="end"/>
      </w:r>
    </w:p>
    <w:p>
      <w:r>
        <w:fldChar w:fldCharType="begin"/>
      </w:r>
      <w:r>
        <w:instrText xml:space="preserve"> HYPERLINK \l "vCx7xMQcjRyuiOsUmNSNg9QeITY=" </w:instrText>
      </w:r>
      <w:r>
        <w:fldChar w:fldCharType="separate"/>
      </w:r>
      <w:r>
        <w:t>[Human</w:t>
      </w:r>
      <w:r>
        <w:softHyphen/>
        <w:t>Resources].[usp</w:t>
      </w:r>
      <w:r>
        <w:softHyphen/>
        <w:t>Update</w:t>
      </w:r>
      <w:r>
        <w:softHyphen/>
        <w:t>Employee</w:t>
      </w:r>
      <w:r>
        <w:softHyphen/>
        <w:t>Personal</w:t>
      </w:r>
      <w:r>
        <w:softHyphen/>
        <w:t>Info]</w:t>
      </w:r>
      <w:r>
        <w:fldChar w:fldCharType="end"/>
      </w:r>
    </w:p>
    <w:p>
      <w:pPr>
        <w:sectPr>
          <w:headerReference w:type="default" r:id="rId12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21" w:name="pp3lctRP6teZGHKstzwOkN1TOzs="/>
            <w:bookmarkStart w:id="922" w:name="_Toc256000104"/>
            <w:r>
              <w:pict>
                <v:shape id="_x0000_i1755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[dbo].[usp</w:t>
            </w:r>
            <w:r>
              <w:softHyphen/>
              <w:t>Print</w:t>
            </w:r>
            <w:r>
              <w:softHyphen/>
              <w:t>Error]</w:t>
            </w:r>
            <w:bookmarkEnd w:id="922"/>
          </w:p>
          <w:p>
            <w:bookmarkEnd w:id="921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923" w:name="0xuOyccLMoPglJEX9blKZBfCLCo="/>
      <w:r>
        <w:t>MS_</w:t>
      </w:r>
      <w:r>
        <w:softHyphen/>
        <w:t>Description</w:t>
      </w:r>
      <w:bookmarkEnd w:id="923"/>
    </w:p>
    <w:p>
      <w:r>
        <w:t>Prints error information about the error that caused execution to jump to the CATCH block of a TRY...CATCH construct. Should be executed from within the scope of a CATCH block otherwise it will return without printing any error information.</w:t>
      </w:r>
    </w:p>
    <w:p>
      <w:pPr>
        <w:pStyle w:val="BlockTitleParagraph"/>
      </w:pPr>
      <w:bookmarkStart w:id="924" w:name="d6gdgcRjsuCgA4Q4u+02tJ7IaxQ="/>
      <w:r>
        <w:t>Properties</w:t>
      </w:r>
      <w:bookmarkEnd w:id="92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25" w:name="tYt97HB5zJhQfq257Uup9OC2gkg="/>
      <w:r>
        <w:t>SQL Script</w:t>
      </w:r>
      <w:bookmarkEnd w:id="92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usp</w:t>
            </w:r>
            <w:r>
              <w:rPr>
                <w:rStyle w:val="ScriptComment"/>
              </w:rPr>
              <w:softHyphen/>
              <w:t>Print</w:t>
            </w:r>
            <w:r>
              <w:rPr>
                <w:rStyle w:val="ScriptComment"/>
              </w:rPr>
              <w:softHyphen/>
              <w:t xml:space="preserve">Error prints error information about the error that caused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-- execution to jump to the CATCH block of a TRY...CATCH construct.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-- Should be executed from within the scope of a CATCH block otherwise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it will return without printing any error information.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Print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Print error information.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PRINT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'Error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NUMBER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String"/>
              </w:rPr>
              <w:t>', Severity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SEVERITY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String"/>
              </w:rPr>
              <w:t>', State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STATE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String"/>
              </w:rPr>
              <w:t>', Procedure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PROCEDURE</w:t>
            </w:r>
            <w:r>
              <w:rPr>
                <w:rStyle w:val="ScriptNormal"/>
              </w:rPr>
              <w:t>(),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'-'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String"/>
              </w:rPr>
              <w:t>', Line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LINE</w:t>
            </w:r>
            <w:r>
              <w:rPr>
                <w:rStyle w:val="ScriptNormal"/>
              </w:rPr>
              <w:t>());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PRINT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MESSAGE</w:t>
            </w:r>
            <w:r>
              <w:rPr>
                <w:rStyle w:val="ScriptNormal"/>
              </w:rPr>
              <w:t>();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'Prints error information about the error that caused execution to jump to the CATCH block of a TRY...CATCH construct. Should be executed from within the scope of a CATCH block otherwise it will return without printing any error information.'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Print</w:t>
            </w:r>
            <w:r>
              <w:rPr>
                <w:rStyle w:val="ScriptString"/>
              </w:rPr>
              <w:softHyphen/>
              <w:t>Error'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926" w:name="OtBemlKSnPCUHBUTTpWZvIUZ6Dg="/>
      <w:r>
        <w:t>Used By</w:t>
      </w:r>
      <w:bookmarkEnd w:id="926"/>
    </w:p>
    <w:p>
      <w:r>
        <w:fldChar w:fldCharType="begin"/>
      </w:r>
      <w:r>
        <w:instrText xml:space="preserve"> HYPERLINK \l "5QeOhszr4MkHJhy/bzXlVS2S9sg=" </w:instrText>
      </w:r>
      <w:r>
        <w:fldChar w:fldCharType="separate"/>
      </w:r>
      <w:r>
        <w:t>[dbo].[usp</w:t>
      </w:r>
      <w:r>
        <w:softHyphen/>
        <w:t>Log</w:t>
      </w:r>
      <w:r>
        <w:softHyphen/>
        <w:t>Error]</w:t>
      </w:r>
      <w:r>
        <w:fldChar w:fldCharType="end"/>
      </w:r>
    </w:p>
    <w:p>
      <w:pPr>
        <w:sectPr>
          <w:headerReference w:type="default" r:id="rId13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27" w:name="/DT71/7etHi4sXQ3xAYmBMvn9JA="/>
            <w:bookmarkStart w:id="928" w:name="_Toc256000105"/>
            <w:r>
              <w:pict>
                <v:shape id="_x0000_i1756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[dbo].[usp</w:t>
            </w:r>
            <w:r>
              <w:softHyphen/>
              <w:t>Search</w:t>
            </w:r>
            <w:r>
              <w:softHyphen/>
              <w:t>Candidate</w:t>
            </w:r>
            <w:r>
              <w:softHyphen/>
              <w:t>Resumes]</w:t>
            </w:r>
            <w:bookmarkEnd w:id="928"/>
          </w:p>
          <w:p>
            <w:bookmarkEnd w:id="927"/>
          </w:p>
        </w:tc>
      </w:tr>
    </w:tbl>
    <w:p>
      <w:pPr>
        <w:keepNext/>
      </w:pPr>
    </w:p>
    <w:p>
      <w:pPr>
        <w:pStyle w:val="BlockTitleParagraph"/>
        <w:keepNext/>
      </w:pPr>
      <w:bookmarkStart w:id="929" w:name="9DnYGYyq3ZvQZpMoKZkpY0OQAX4="/>
      <w:r>
        <w:t>Properties</w:t>
      </w:r>
      <w:bookmarkEnd w:id="92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30" w:name="c/S2Y/AL9F1sWpSJ5fGBLOP1hz8="/>
      <w:r>
        <w:t>Parameters</w:t>
      </w:r>
      <w:bookmarkEnd w:id="93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410"/>
        <w:gridCol w:w="1449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@search</w:t>
            </w:r>
            <w:r>
              <w:rPr>
                <w:rStyle w:val="Table-Default"/>
              </w:rPr>
              <w:softHyphen/>
              <w:t>String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@use</w:t>
            </w:r>
            <w:r>
              <w:rPr>
                <w:rStyle w:val="Table-Default"/>
              </w:rPr>
              <w:softHyphen/>
              <w:t>Inflectional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@use</w:t>
            </w:r>
            <w:r>
              <w:rPr>
                <w:rStyle w:val="Table-Default"/>
              </w:rPr>
              <w:softHyphen/>
              <w:t>Thesaurus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@language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31" w:name="0AOFeuglfxKMSNY0X3c2G/FaWvc="/>
      <w:r>
        <w:t>SQL Script</w:t>
      </w:r>
      <w:bookmarkEnd w:id="93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--A stored procedure which demonstrates integrated full text search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Search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Resumes]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@search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1000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@use</w:t>
            </w:r>
            <w:r>
              <w:rPr>
                <w:rStyle w:val="ScriptNormal"/>
              </w:rPr>
              <w:softHyphen/>
              <w:t>Inflectional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@use</w:t>
            </w:r>
            <w:r>
              <w:rPr>
                <w:rStyle w:val="ScriptNormal"/>
              </w:rPr>
              <w:softHyphen/>
              <w:t>Thesaurus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@language</w:t>
            </w:r>
            <w:r>
              <w:rPr>
                <w:rStyle w:val="ScriptNormal"/>
              </w:rPr>
              <w:t>[int]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CALLER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1050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Comment"/>
              </w:rPr>
              <w:t>--setting the lcid to the default instance LCID if needed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@language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@language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@language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serverproperty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'lcid'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Comment"/>
              </w:rPr>
              <w:t>--FREETEXTTABLE case as inflectional and Thesaurus were required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@use</w:t>
            </w:r>
            <w:r>
              <w:rPr>
                <w:rStyle w:val="ScriptNormal"/>
              </w:rPr>
              <w:softHyphen/>
              <w:t>Thesaurus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@use</w:t>
            </w:r>
            <w:r>
              <w:rPr>
                <w:rStyle w:val="ScriptNormal"/>
              </w:rPr>
              <w:softHyphen/>
              <w:t>Inflectional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FT_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KEY_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[RANK]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FT_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FREETEXTTABLE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>,*,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@search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LANGUAGE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@language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KEY_</w:t>
            </w:r>
            <w:r>
              <w:rPr>
                <w:rStyle w:val="ScriptNormal"/>
              </w:rPr>
              <w:softHyphen/>
              <w:t>TBL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FT_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KEY_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[KEY]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@use</w:t>
            </w:r>
            <w:r>
              <w:rPr>
                <w:rStyle w:val="ScriptNormal"/>
              </w:rPr>
              <w:softHyphen/>
              <w:t>Thesaurus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'FORMSOF(THESAURUS,"'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@search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'"'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')'</w:t>
            </w:r>
            <w:r>
              <w:rPr>
                <w:rStyle w:val="ScriptNormal"/>
              </w:rPr>
              <w:t xml:space="preserve">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FT_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KEY_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[RANK]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FT_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CONTAINSTABLE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>,*,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@string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LANGUAGE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@language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KEY_</w:t>
            </w:r>
            <w:r>
              <w:rPr>
                <w:rStyle w:val="ScriptNormal"/>
              </w:rPr>
              <w:softHyphen/>
              <w:t>TBL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FT_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KEY_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[KEY]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@use</w:t>
            </w:r>
            <w:r>
              <w:rPr>
                <w:rStyle w:val="ScriptNormal"/>
              </w:rPr>
              <w:softHyphen/>
              <w:t>Inflectional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'FORMSOF(INFLECTIONAL,"'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@search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'"'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')'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FT_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KEY_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[RANK]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FT_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CONTAINSTABLE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>,*,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@string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LANGUAGE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@language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KEY_</w:t>
            </w:r>
            <w:r>
              <w:rPr>
                <w:rStyle w:val="ScriptNormal"/>
              </w:rPr>
              <w:softHyphen/>
              <w:t>TBL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FT_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KEY_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[KEY]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--base case, plain CONTAINSTABLE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@string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'"'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@search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'"'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FT_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KEY_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[RANK]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FT_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CONTAINSTABLE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>,*,</w:t>
            </w:r>
            <w:r>
              <w:rPr>
                <w:rStyle w:val="ScriptNormal"/>
              </w:rPr>
              <w:t>@string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LANGUAGE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@language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KEY_</w:t>
            </w:r>
            <w:r>
              <w:rPr>
                <w:rStyle w:val="ScriptNormal"/>
              </w:rPr>
              <w:softHyphen/>
              <w:t>TBL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FT_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KEY_</w:t>
            </w:r>
            <w:r>
              <w:rPr>
                <w:rStyle w:val="ScriptNormal"/>
              </w:rPr>
              <w:softHyphen/>
              <w:t>TBL.</w:t>
            </w:r>
            <w:r>
              <w:rPr>
                <w:rStyle w:val="ScriptNormal"/>
              </w:rPr>
              <w:t>[KEY]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932" w:name="1BAnF8beY/sK4mbT3CpyKESbxZE="/>
      <w:r>
        <w:t>Uses</w:t>
      </w:r>
      <w:bookmarkEnd w:id="932"/>
    </w:p>
    <w:p>
      <w:r>
        <w:fldChar w:fldCharType="begin"/>
      </w:r>
      <w:r>
        <w:instrText xml:space="preserve"> HYPERLINK \l "WVRXAhzXWcgHQbdlg570h3Fv6QI=" </w:instrText>
      </w:r>
      <w:r>
        <w:fldChar w:fldCharType="separate"/>
      </w:r>
      <w:r>
        <w:t>[Human</w:t>
      </w:r>
      <w:r>
        <w:softHyphen/>
        <w:t>Resources].[Job</w:t>
      </w:r>
      <w:r>
        <w:softHyphen/>
        <w:t>Candidate]</w:t>
      </w:r>
      <w:r>
        <w:fldChar w:fldCharType="end"/>
      </w:r>
    </w:p>
    <w:p>
      <w:pPr>
        <w:sectPr>
          <w:headerReference w:type="default" r:id="rId13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33" w:name="6ydkl6OBzxZTt8aQ90AP6hr4cFU="/>
            <w:bookmarkStart w:id="934" w:name="_Toc256000106"/>
            <w:r>
              <w:pict>
                <v:shape id="_x0000_i1757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Resources].[usp</w:t>
            </w:r>
            <w:r>
              <w:softHyphen/>
              <w:t>Update</w:t>
            </w:r>
            <w:r>
              <w:softHyphen/>
              <w:t>Employee</w:t>
            </w:r>
            <w:r>
              <w:softHyphen/>
              <w:t>Hire</w:t>
            </w:r>
            <w:r>
              <w:softHyphen/>
              <w:t>Info]</w:t>
            </w:r>
            <w:bookmarkEnd w:id="934"/>
          </w:p>
          <w:p>
            <w:bookmarkEnd w:id="933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935" w:name="h9icw1F7w84BMMJaKbsemXAYrTY="/>
      <w:r>
        <w:t>MS_</w:t>
      </w:r>
      <w:r>
        <w:softHyphen/>
        <w:t>Description</w:t>
      </w:r>
      <w:bookmarkEnd w:id="935"/>
    </w:p>
    <w:p>
      <w:r>
        <w:t>Updates the Employee table and inserts a new row in the Employee</w:t>
      </w:r>
      <w:r>
        <w:softHyphen/>
        <w:t>Pay</w:t>
      </w:r>
      <w:r>
        <w:softHyphen/>
        <w:t>History table with the values specified in the input parameters.</w:t>
      </w:r>
    </w:p>
    <w:p>
      <w:pPr>
        <w:pStyle w:val="BlockTitleParagraph"/>
      </w:pPr>
      <w:bookmarkStart w:id="936" w:name="Fgr/Z5Rt3rfgAk7/AT70OuNDjw0="/>
      <w:r>
        <w:t>Properties</w:t>
      </w:r>
      <w:bookmarkEnd w:id="9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37" w:name="Yug1dDEo+m10NQIh7q4Ajv81hH0="/>
      <w:r>
        <w:t>Parameters</w:t>
      </w:r>
      <w:bookmarkEnd w:id="93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60"/>
        <w:gridCol w:w="1253"/>
        <w:gridCol w:w="162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a valid 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 from the Employee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@Job</w:t>
            </w:r>
            <w:r>
              <w:rPr>
                <w:rStyle w:val="Table-Default"/>
              </w:rPr>
              <w:softHyphen/>
              <w:t>Title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a title for the employee.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@Hire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a hire date for the employee.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@Rate</w:t>
            </w:r>
            <w:r>
              <w:rPr>
                <w:rStyle w:val="Table-Default"/>
              </w:rPr>
              <w:softHyphen/>
              <w:t>Change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the date the rate changed for the employee.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@Rate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the new rate for the employee.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money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@Pay</w:t>
            </w:r>
            <w:r>
              <w:rPr>
                <w:rStyle w:val="Table-Default"/>
              </w:rPr>
              <w:softHyphen/>
              <w:t>Frequency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the pay frequency for the employee.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@Current</w:t>
            </w:r>
            <w:r>
              <w:rPr>
                <w:rStyle w:val="Table-Default"/>
              </w:rPr>
              <w:softHyphen/>
              <w:t>Flag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the current flag for the employee.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Flag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38" w:name="gACwGAm9hITXYXhNbsg/rWEWu4c="/>
      <w:r>
        <w:t>SQL Script</w:t>
      </w:r>
      <w:bookmarkEnd w:id="93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Update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Hire</w:t>
            </w:r>
            <w:r>
              <w:rPr>
                <w:rStyle w:val="ScriptNormal"/>
              </w:rPr>
              <w:softHyphen/>
              <w:t>Info]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@Job</w:t>
            </w:r>
            <w:r>
              <w:rPr>
                <w:rStyle w:val="ScriptNormal"/>
              </w:rPr>
              <w:softHyphen/>
              <w:t>Title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@Hire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@Rate</w:t>
            </w:r>
            <w:r>
              <w:rPr>
                <w:rStyle w:val="ScriptNormal"/>
              </w:rPr>
              <w:softHyphen/>
              <w:t>Change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@Rate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@Pay</w:t>
            </w:r>
            <w:r>
              <w:rPr>
                <w:rStyle w:val="ScriptNormal"/>
              </w:rPr>
              <w:softHyphen/>
              <w:t>Frequency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@Current</w:t>
            </w:r>
            <w:r>
              <w:rPr>
                <w:rStyle w:val="ScriptNormal"/>
              </w:rPr>
              <w:softHyphen/>
              <w:t>Flag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[Flag]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CALLER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@Job</w:t>
            </w:r>
            <w:r>
              <w:rPr>
                <w:rStyle w:val="ScriptNormal"/>
              </w:rPr>
              <w:softHyphen/>
              <w:t>Title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[Hire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@Hire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[Current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@Current</w:t>
            </w:r>
            <w:r>
              <w:rPr>
                <w:rStyle w:val="ScriptNormal"/>
              </w:rPr>
              <w:softHyphen/>
              <w:t>Flag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</w:t>
            </w:r>
            <w:r>
              <w:rPr>
                <w:rStyle w:val="ScriptNormal"/>
              </w:rPr>
              <w:softHyphen/>
              <w:t>Pay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[Rate</w:t>
            </w:r>
            <w:r>
              <w:rPr>
                <w:rStyle w:val="ScriptNormal"/>
              </w:rPr>
              <w:softHyphen/>
              <w:t>Change</w:t>
            </w:r>
            <w:r>
              <w:rPr>
                <w:rStyle w:val="ScriptNormal"/>
              </w:rPr>
              <w:softHyphen/>
              <w:t>Date]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[Rate]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[Pay</w:t>
            </w:r>
            <w:r>
              <w:rPr>
                <w:rStyle w:val="ScriptNormal"/>
              </w:rPr>
              <w:softHyphen/>
              <w:t>Frequency]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@Rate</w:t>
            </w:r>
            <w:r>
              <w:rPr>
                <w:rStyle w:val="ScriptNormal"/>
              </w:rPr>
              <w:softHyphen/>
              <w:t>Change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@Rate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@Pay</w:t>
            </w:r>
            <w:r>
              <w:rPr>
                <w:rStyle w:val="ScriptNormal"/>
              </w:rPr>
              <w:softHyphen/>
              <w:t>Frequency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COMMIT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Rollback any active or uncommittable transactions before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inserting information in the Error</w:t>
            </w:r>
            <w:r>
              <w:rPr>
                <w:rStyle w:val="ScriptComment"/>
              </w:rPr>
              <w:softHyphen/>
              <w:t>Log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'Updates the Employee table and inserts a new row in the Employee</w:t>
            </w:r>
            <w:r>
              <w:rPr>
                <w:rStyle w:val="ScriptString"/>
              </w:rPr>
              <w:softHyphen/>
              <w:t>Pay</w:t>
            </w:r>
            <w:r>
              <w:rPr>
                <w:rStyle w:val="ScriptString"/>
              </w:rPr>
              <w:softHyphen/>
              <w:t>History table with the values specified in the input parameters.'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a valid 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 from the Employee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the current flag for the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'@Current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a hire date for the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'@Hire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a title for the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'@Job</w:t>
            </w:r>
            <w:r>
              <w:rPr>
                <w:rStyle w:val="ScriptString"/>
              </w:rPr>
              <w:softHyphen/>
              <w:t>Title'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the pay frequency for the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'@Pay</w:t>
            </w:r>
            <w:r>
              <w:rPr>
                <w:rStyle w:val="ScriptString"/>
              </w:rPr>
              <w:softHyphen/>
              <w:t>Frequency'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the new rate for the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'@Rate'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the date the rate changed for the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'@Rate</w:t>
            </w:r>
            <w:r>
              <w:rPr>
                <w:rStyle w:val="ScriptString"/>
              </w:rPr>
              <w:softHyphen/>
              <w:t>Change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939" w:name="QJPF8KHQoOjvdA2Hc/TyoTPxGoE="/>
      <w:r>
        <w:t>Uses</w:t>
      </w:r>
      <w:bookmarkEnd w:id="939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"WzREUJ9VRXbYWerHGwiGJinYM0A=" </w:instrText>
      </w:r>
      <w:r>
        <w:fldChar w:fldCharType="separate"/>
      </w:r>
      <w:r>
        <w:t>[Human</w:t>
      </w:r>
      <w:r>
        <w:softHyphen/>
        <w:t>Resources].[Employee</w:t>
      </w:r>
      <w:r>
        <w:softHyphen/>
        <w:t>Pay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"5QeOhszr4MkHJhy/bzXlVS2S9sg=" </w:instrText>
      </w:r>
      <w:r>
        <w:fldChar w:fldCharType="separate"/>
      </w:r>
      <w:r>
        <w:t>[dbo].[usp</w:t>
      </w:r>
      <w:r>
        <w:softHyphen/>
        <w:t>Log</w:t>
      </w:r>
      <w:r>
        <w:softHyphen/>
        <w:t>Error]</w:t>
      </w:r>
      <w:r>
        <w:fldChar w:fldCharType="end"/>
      </w:r>
    </w:p>
    <w:p>
      <w:r>
        <w:fldChar w:fldCharType="begin"/>
      </w:r>
      <w:r>
        <w:instrText xml:space="preserve"> HYPERLINK \l "j88jjDtwCbK8khz/m8jxryH/SFk=" </w:instrText>
      </w:r>
      <w:r>
        <w:fldChar w:fldCharType="separate"/>
      </w:r>
      <w:r>
        <w:t>[dbo].[Flag]</w:t>
      </w:r>
      <w:r>
        <w:fldChar w:fldCharType="end"/>
      </w:r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pPr>
        <w:sectPr>
          <w:headerReference w:type="default" r:id="rId13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40" w:name="C5oNhWtNH5mLMaKD+WajVUPlL6E="/>
            <w:bookmarkStart w:id="941" w:name="_Toc256000107"/>
            <w:r>
              <w:pict>
                <v:shape id="_x0000_i1758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Resources].[usp</w:t>
            </w:r>
            <w:r>
              <w:softHyphen/>
              <w:t>Update</w:t>
            </w:r>
            <w:r>
              <w:softHyphen/>
              <w:t>Employee</w:t>
            </w:r>
            <w:r>
              <w:softHyphen/>
              <w:t>Login]</w:t>
            </w:r>
            <w:bookmarkEnd w:id="941"/>
          </w:p>
          <w:p>
            <w:bookmarkEnd w:id="94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942" w:name="TxlzuoMAv/NHWb7qzpdFmoQzDF4="/>
      <w:r>
        <w:t>MS_</w:t>
      </w:r>
      <w:r>
        <w:softHyphen/>
        <w:t>Description</w:t>
      </w:r>
      <w:bookmarkEnd w:id="942"/>
    </w:p>
    <w:p>
      <w:r>
        <w:t>Updates the Employee table with the values specified in the input parameters for the given Business</w:t>
      </w:r>
      <w:r>
        <w:softHyphen/>
        <w:t>Entity</w:t>
      </w:r>
      <w:r>
        <w:softHyphen/>
        <w:t>ID.</w:t>
      </w:r>
    </w:p>
    <w:p>
      <w:pPr>
        <w:pStyle w:val="BlockTitleParagraph"/>
      </w:pPr>
      <w:bookmarkStart w:id="943" w:name="ZGmmAIX/A+hz59kJAL8ZJREeRf0="/>
      <w:r>
        <w:t>Properties</w:t>
      </w:r>
      <w:bookmarkEnd w:id="9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44" w:name="kSpt4PV8MzwBcv2QRYZAU8+dEPs="/>
      <w:r>
        <w:t>Parameters</w:t>
      </w:r>
      <w:bookmarkEnd w:id="9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60"/>
        <w:gridCol w:w="1351"/>
        <w:gridCol w:w="1529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Login. Enter a valid Employee</w:t>
            </w:r>
            <w:r>
              <w:rPr>
                <w:rStyle w:val="DescriptionInTable"/>
              </w:rPr>
              <w:softHyphen/>
              <w:t>ID from the Employee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@Organization</w:t>
            </w:r>
            <w:r>
              <w:rPr>
                <w:rStyle w:val="Table-Default"/>
              </w:rPr>
              <w:softHyphen/>
              <w:t>Node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a valid Manager</w:t>
            </w:r>
            <w:r>
              <w:rPr>
                <w:rStyle w:val="DescriptionInTable"/>
              </w:rPr>
              <w:softHyphen/>
              <w:t>ID for the employee.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hierarchyid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892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@Login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a valid login for the employee.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@Job</w:t>
            </w:r>
            <w:r>
              <w:rPr>
                <w:rStyle w:val="Table-Default"/>
              </w:rPr>
              <w:softHyphen/>
              <w:t>Title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a title for the employee.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@Hire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a hire date for the employee.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@Current</w:t>
            </w:r>
            <w:r>
              <w:rPr>
                <w:rStyle w:val="Table-Default"/>
              </w:rPr>
              <w:softHyphen/>
              <w:t>Flag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the current flag for the employee.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Flag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45" w:name="ew4Goi3r+kVClS6wk24eOuwZoKM="/>
      <w:r>
        <w:t>SQL Script</w:t>
      </w:r>
      <w:bookmarkEnd w:id="94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Update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Login]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@Organization</w:t>
            </w:r>
            <w:r>
              <w:rPr>
                <w:rStyle w:val="ScriptNormal"/>
              </w:rPr>
              <w:softHyphen/>
              <w:t>Node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[hierarchyid]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@Login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@Job</w:t>
            </w:r>
            <w:r>
              <w:rPr>
                <w:rStyle w:val="ScriptNormal"/>
              </w:rPr>
              <w:softHyphen/>
              <w:t>Title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@Hire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@Current</w:t>
            </w:r>
            <w:r>
              <w:rPr>
                <w:rStyle w:val="ScriptNormal"/>
              </w:rPr>
              <w:softHyphen/>
              <w:t>Flag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[Flag]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CALLER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[Organization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@Organization</w:t>
            </w:r>
            <w:r>
              <w:rPr>
                <w:rStyle w:val="ScriptNormal"/>
              </w:rPr>
              <w:softHyphen/>
              <w:t>Node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[Login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@Login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@Job</w:t>
            </w:r>
            <w:r>
              <w:rPr>
                <w:rStyle w:val="ScriptNormal"/>
              </w:rPr>
              <w:softHyphen/>
              <w:t>Title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[Hire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@Hire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[Current</w:t>
            </w:r>
            <w:r>
              <w:rPr>
                <w:rStyle w:val="ScriptNormal"/>
              </w:rPr>
              <w:softHyphen/>
              <w:t>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@Current</w:t>
            </w:r>
            <w:r>
              <w:rPr>
                <w:rStyle w:val="ScriptNormal"/>
              </w:rPr>
              <w:softHyphen/>
              <w:t>Flag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'Updates the Employee table with the values specified in the input parameters for the given 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Login'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Login. Enter a valid Employee</w:t>
            </w:r>
            <w:r>
              <w:rPr>
                <w:rStyle w:val="ScriptString"/>
              </w:rPr>
              <w:softHyphen/>
              <w:t>ID from the Employee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Login'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the current flag for the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Login'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'@Current</w:t>
            </w:r>
            <w:r>
              <w:rPr>
                <w:rStyle w:val="ScriptString"/>
              </w:rPr>
              <w:softHyphen/>
              <w:t>Flag'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a hire date for the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Login'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'@Hire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a title for the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Login'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'@Job</w:t>
            </w:r>
            <w:r>
              <w:rPr>
                <w:rStyle w:val="ScriptString"/>
              </w:rPr>
              <w:softHyphen/>
              <w:t>Title'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a valid login for the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Login'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'@Login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a valid Manager</w:t>
            </w:r>
            <w:r>
              <w:rPr>
                <w:rStyle w:val="ScriptString"/>
              </w:rPr>
              <w:softHyphen/>
              <w:t>ID for the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Login'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'@Organization</w:t>
            </w:r>
            <w:r>
              <w:rPr>
                <w:rStyle w:val="ScriptString"/>
              </w:rPr>
              <w:softHyphen/>
              <w:t>Node'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946" w:name="RTG08WcXwEURa04HLAndWxE7224="/>
      <w:r>
        <w:t>Uses</w:t>
      </w:r>
      <w:bookmarkEnd w:id="946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"5QeOhszr4MkHJhy/bzXlVS2S9sg=" </w:instrText>
      </w:r>
      <w:r>
        <w:fldChar w:fldCharType="separate"/>
      </w:r>
      <w:r>
        <w:t>[dbo].[usp</w:t>
      </w:r>
      <w:r>
        <w:softHyphen/>
        <w:t>Log</w:t>
      </w:r>
      <w:r>
        <w:softHyphen/>
        <w:t>Error]</w:t>
      </w:r>
      <w:r>
        <w:fldChar w:fldCharType="end"/>
      </w:r>
    </w:p>
    <w:p>
      <w:r>
        <w:fldChar w:fldCharType="begin"/>
      </w:r>
      <w:r>
        <w:instrText xml:space="preserve"> HYPERLINK \l "j88jjDtwCbK8khz/m8jxryH/SFk=" </w:instrText>
      </w:r>
      <w:r>
        <w:fldChar w:fldCharType="separate"/>
      </w:r>
      <w:r>
        <w:t>[dbo].[Flag]</w:t>
      </w:r>
      <w:r>
        <w:fldChar w:fldCharType="end"/>
      </w:r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pPr>
        <w:sectPr>
          <w:headerReference w:type="default" r:id="rId13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47" w:name="vCx7xMQcjRyuiOsUmNSNg9QeITY="/>
            <w:bookmarkStart w:id="948" w:name="_Toc256000108"/>
            <w:r>
              <w:pict>
                <v:shape id="_x0000_i1759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Resources].[usp</w:t>
            </w:r>
            <w:r>
              <w:softHyphen/>
              <w:t>Update</w:t>
            </w:r>
            <w:r>
              <w:softHyphen/>
              <w:t>Employee</w:t>
            </w:r>
            <w:r>
              <w:softHyphen/>
              <w:t>Personal</w:t>
            </w:r>
            <w:r>
              <w:softHyphen/>
              <w:t>Info]</w:t>
            </w:r>
            <w:bookmarkEnd w:id="948"/>
          </w:p>
          <w:p>
            <w:bookmarkEnd w:id="94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949" w:name="0ch1TlqI36KZqIKmoPW10moGPvs="/>
      <w:r>
        <w:t>MS_</w:t>
      </w:r>
      <w:r>
        <w:softHyphen/>
        <w:t>Description</w:t>
      </w:r>
      <w:bookmarkEnd w:id="949"/>
    </w:p>
    <w:p>
      <w:r>
        <w:t>Updates the Employee table with the values specified in the input parameters for the given Employee</w:t>
      </w:r>
      <w:r>
        <w:softHyphen/>
        <w:t>ID.</w:t>
      </w:r>
    </w:p>
    <w:p>
      <w:pPr>
        <w:pStyle w:val="BlockTitleParagraph"/>
      </w:pPr>
      <w:bookmarkStart w:id="950" w:name="3OXjVno0boteJUkLmw5y1oJvCmg="/>
      <w:r>
        <w:t>Properties</w:t>
      </w:r>
      <w:bookmarkEnd w:id="95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51" w:name="+LerqI//MhMvPMF810CzQTux7eU="/>
      <w:r>
        <w:t>Parameters</w:t>
      </w:r>
      <w:bookmarkEnd w:id="9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60"/>
        <w:gridCol w:w="1253"/>
        <w:gridCol w:w="162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@Business</w:t>
            </w:r>
            <w:r>
              <w:rPr>
                <w:rStyle w:val="Table-Default"/>
              </w:rPr>
              <w:softHyphen/>
              <w:t>Entity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Personal</w:t>
            </w:r>
            <w:r>
              <w:rPr>
                <w:rStyle w:val="DescriptionInTable"/>
              </w:rPr>
              <w:softHyphen/>
              <w:t>Info. Enter a valid Business</w:t>
            </w:r>
            <w:r>
              <w:rPr>
                <w:rStyle w:val="DescriptionInTable"/>
              </w:rPr>
              <w:softHyphen/>
              <w:t>Entity</w:t>
            </w:r>
            <w:r>
              <w:rPr>
                <w:rStyle w:val="DescriptionInTable"/>
              </w:rPr>
              <w:softHyphen/>
              <w:t>ID from the Human</w:t>
            </w:r>
            <w:r>
              <w:rPr>
                <w:rStyle w:val="DescriptionInTable"/>
              </w:rPr>
              <w:softHyphen/>
              <w:t>Resources.Employee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@National</w:t>
            </w:r>
            <w:r>
              <w:rPr>
                <w:rStyle w:val="Table-Default"/>
              </w:rPr>
              <w:softHyphen/>
              <w:t>IDNumber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a national ID for the employee.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@Birth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a birth date for the employee.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@Marital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a marital status for the employee.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@Gender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stored procedure usp</w:t>
            </w:r>
            <w:r>
              <w:rPr>
                <w:rStyle w:val="DescriptionInTable"/>
              </w:rPr>
              <w:softHyphen/>
              <w:t>Update</w:t>
            </w:r>
            <w:r>
              <w:rPr>
                <w:rStyle w:val="DescriptionInTable"/>
              </w:rPr>
              <w:softHyphen/>
              <w:t>Employee</w:t>
            </w:r>
            <w:r>
              <w:rPr>
                <w:rStyle w:val="DescriptionInTable"/>
              </w:rPr>
              <w:softHyphen/>
              <w:t>Hire</w:t>
            </w:r>
            <w:r>
              <w:rPr>
                <w:rStyle w:val="DescriptionInTable"/>
              </w:rPr>
              <w:softHyphen/>
              <w:t>Info. Enter a gender for the employee.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nchar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52" w:name="uHcbvQliktSgvStVTzME95ew4ng="/>
      <w:r>
        <w:t>SQL Script</w:t>
      </w:r>
      <w:bookmarkEnd w:id="95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Update</w:t>
            </w:r>
            <w:r>
              <w:rPr>
                <w:rStyle w:val="ScriptNormal"/>
              </w:rPr>
              <w:softHyphen/>
              <w:t>Employee</w:t>
            </w:r>
            <w:r>
              <w:rPr>
                <w:rStyle w:val="ScriptNormal"/>
              </w:rPr>
              <w:softHyphen/>
              <w:t>Personal</w:t>
            </w:r>
            <w:r>
              <w:rPr>
                <w:rStyle w:val="ScriptNormal"/>
              </w:rPr>
              <w:softHyphen/>
              <w:t>Info]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@National</w:t>
            </w:r>
            <w:r>
              <w:rPr>
                <w:rStyle w:val="ScriptNormal"/>
              </w:rPr>
              <w:softHyphen/>
              <w:t>IDNumber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@Birth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@Marital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@Gender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CALLER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[National</w:t>
            </w:r>
            <w:r>
              <w:rPr>
                <w:rStyle w:val="ScriptNormal"/>
              </w:rPr>
              <w:softHyphen/>
              <w:t>IDNumber]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@National</w:t>
            </w:r>
            <w:r>
              <w:rPr>
                <w:rStyle w:val="ScriptNormal"/>
              </w:rPr>
              <w:softHyphen/>
              <w:t>IDNumber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[Birth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@Birth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[Marital</w:t>
            </w:r>
            <w:r>
              <w:rPr>
                <w:rStyle w:val="ScriptNormal"/>
              </w:rPr>
              <w:softHyphen/>
              <w:t>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@Marital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[Gender]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@Gender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[usp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Error]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'Updates the Employee table with the values specified in the input parameters for the given Employee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Personal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a birth date for the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Personal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'@Birth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Personal</w:t>
            </w:r>
            <w:r>
              <w:rPr>
                <w:rStyle w:val="ScriptString"/>
              </w:rPr>
              <w:softHyphen/>
              <w:t>Info. Enter a valid 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 from the Human</w:t>
            </w:r>
            <w:r>
              <w:rPr>
                <w:rStyle w:val="ScriptString"/>
              </w:rPr>
              <w:softHyphen/>
              <w:t>Resources.Employee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Personal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'@Business</w:t>
            </w:r>
            <w:r>
              <w:rPr>
                <w:rStyle w:val="ScriptString"/>
              </w:rPr>
              <w:softHyphen/>
              <w:t>Entity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a gender for the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Personal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'@Gender'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a marital status for the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Personal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'@Marital</w:t>
            </w:r>
            <w:r>
              <w:rPr>
                <w:rStyle w:val="ScriptString"/>
              </w:rPr>
              <w:softHyphen/>
              <w:t>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stored procedure 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Hire</w:t>
            </w:r>
            <w:r>
              <w:rPr>
                <w:rStyle w:val="ScriptString"/>
              </w:rPr>
              <w:softHyphen/>
              <w:t>Info. Enter a national ID for the employee.'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'usp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Employee</w:t>
            </w:r>
            <w:r>
              <w:rPr>
                <w:rStyle w:val="ScriptString"/>
              </w:rPr>
              <w:softHyphen/>
              <w:t>Personal</w:t>
            </w:r>
            <w:r>
              <w:rPr>
                <w:rStyle w:val="ScriptString"/>
              </w:rPr>
              <w:softHyphen/>
              <w:t>Info'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'@National</w:t>
            </w:r>
            <w:r>
              <w:rPr>
                <w:rStyle w:val="ScriptString"/>
              </w:rPr>
              <w:softHyphen/>
              <w:t>IDNumber'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953" w:name="eQjJq41ziOaWZRFP9fOjV/8yKGY="/>
      <w:r>
        <w:t>Uses</w:t>
      </w:r>
      <w:bookmarkEnd w:id="953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"5QeOhszr4MkHJhy/bzXlVS2S9sg=" </w:instrText>
      </w:r>
      <w:r>
        <w:fldChar w:fldCharType="separate"/>
      </w:r>
      <w:r>
        <w:t>[dbo].[usp</w:t>
      </w:r>
      <w:r>
        <w:softHyphen/>
        <w:t>Log</w:t>
      </w:r>
      <w:r>
        <w:softHyphen/>
        <w:t>Error]</w:t>
      </w:r>
      <w:r>
        <w:fldChar w:fldCharType="end"/>
      </w:r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pPr>
        <w:sectPr>
          <w:headerReference w:type="default" r:id="rId13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954" w:name="1IrAAzLda6NFyOfcxGlFLhu31ig="/>
            <w:bookmarkStart w:id="955" w:name="_Toc256000109"/>
            <w:r>
              <w:pict>
                <v:shape id="_x0000_i1760" type="#_x0000_t75" style="height:12pt;width:12pt">
                  <v:imagedata r:id="rId10" o:title=""/>
                </v:shape>
              </w:pict>
            </w:r>
            <w:r>
              <w:t xml:space="preserve"> </w:t>
            </w:r>
            <w:r>
              <w:t>Table-valued Functions</w:t>
            </w:r>
            <w:bookmarkEnd w:id="955"/>
          </w:p>
          <w:p>
            <w:bookmarkEnd w:id="954"/>
          </w:p>
        </w:tc>
      </w:tr>
    </w:tbl>
    <w:p>
      <w:pPr>
        <w:keepNext/>
      </w:pPr>
    </w:p>
    <w:p>
      <w:pPr>
        <w:pStyle w:val="BlockTitleParagraph"/>
        <w:keepNext/>
      </w:pPr>
      <w:bookmarkStart w:id="956" w:name="l1yFVlKyzgaFD+ZCHi/7y+hC7rM="/>
      <w:r>
        <w:t>Objects</w:t>
      </w:r>
      <w:bookmarkEnd w:id="95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"MAbUSn/1caUuJ7XN6dczcbTRRyA="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dbo.ufn</w:t>
            </w:r>
            <w:r>
              <w:rPr>
                <w:rStyle w:val="Table-Default"/>
              </w:rPr>
              <w:softHyphen/>
              <w:t>Get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Table-Default"/>
              </w:rPr>
              <w:softHyphen/>
              <w:t>Information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Table value function returning the first name, last name, job title and contact type for a given contact.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3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57" w:name="MAbUSn/1caUuJ7XN6dczcbTRRyA="/>
            <w:bookmarkStart w:id="958" w:name="_Toc256000110"/>
            <w:r>
              <w:pict>
                <v:shape id="_x0000_i1761" type="#_x0000_t75" style="height:12pt;width:12pt">
                  <v:imagedata r:id="rId10" o:title=""/>
                </v:shape>
              </w:pict>
            </w:r>
            <w:r>
              <w:t xml:space="preserve"> </w:t>
            </w:r>
            <w:r>
              <w:t>[dbo].[ufn</w:t>
            </w:r>
            <w:r>
              <w:softHyphen/>
              <w:t>Get</w:t>
            </w:r>
            <w:r>
              <w:softHyphen/>
              <w:t>Contact</w:t>
            </w:r>
            <w:r>
              <w:softHyphen/>
              <w:t>Information]</w:t>
            </w:r>
            <w:bookmarkEnd w:id="958"/>
          </w:p>
          <w:p>
            <w:bookmarkEnd w:id="95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959" w:name="KXCobb9bJjetFE6QTAcNauKJbs0="/>
      <w:r>
        <w:t>MS_</w:t>
      </w:r>
      <w:r>
        <w:softHyphen/>
        <w:t>Description</w:t>
      </w:r>
      <w:bookmarkEnd w:id="959"/>
    </w:p>
    <w:p>
      <w:r>
        <w:t>Table value function returning the first name, last name, job title and contact type for a given contact.</w:t>
      </w:r>
    </w:p>
    <w:p>
      <w:pPr>
        <w:pStyle w:val="BlockTitleParagraph"/>
      </w:pPr>
      <w:bookmarkStart w:id="960" w:name="zsKA6UEyYgUN50i/xWEM1rssIEg="/>
      <w:r>
        <w:t>Properties</w:t>
      </w:r>
      <w:bookmarkEnd w:id="96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61" w:name="ngQlakHuEPm5ZPBebuiyg64qt1M="/>
      <w:r>
        <w:t>Parameters</w:t>
      </w:r>
      <w:bookmarkEnd w:id="96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91"/>
        <w:gridCol w:w="1068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@Person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table value function ufn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Contact</w:t>
            </w:r>
            <w:r>
              <w:rPr>
                <w:rStyle w:val="DescriptionInTable"/>
              </w:rPr>
              <w:softHyphen/>
              <w:t>Information. Enter a valid Person</w:t>
            </w:r>
            <w:r>
              <w:rPr>
                <w:rStyle w:val="DescriptionInTable"/>
              </w:rPr>
              <w:softHyphen/>
              <w:t>ID from the Person.Contact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62" w:name="HW2yYCp91bTbmGOwgSs7RUQi3Tg="/>
      <w:r>
        <w:t>SQL Script</w:t>
      </w:r>
      <w:bookmarkEnd w:id="96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[ufn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Information]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@Person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Information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Columns returned by the function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Returns the first name, last name, job title and business entity type for the specified contact.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Since a contact can serve multiple roles, more than one row may be returned.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@Person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@Person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Information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@Person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p.First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p.Last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'Employee'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[Employee]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@Person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v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v.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@Person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Information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@Person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p.First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p.Last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'Vendor Contact'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[Vendor]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v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v.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>.Contact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ct.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@Person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[Store]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@Person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Information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@Person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p.First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p.Last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'Store Contact'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[Store]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Contact]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>.Contact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ct.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[Contact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bec.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@Person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@Person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[Store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Information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@Person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p.First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p.Last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'Consumer'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[Customer]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[Person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[Business</w:t>
            </w:r>
            <w:r>
              <w:rPr>
                <w:rStyle w:val="ScriptNormal"/>
              </w:rPr>
              <w:softHyphen/>
              <w:t>Entity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@Person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[Store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'Table value function returning the first name, last name, job title and contact type for a given contact.'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Information'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table value function 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Information. Enter a valid Person</w:t>
            </w:r>
            <w:r>
              <w:rPr>
                <w:rStyle w:val="ScriptString"/>
              </w:rPr>
              <w:softHyphen/>
              <w:t>ID from the Person.Contact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Information'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'@Person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963" w:name="Z98faVgglsIa79Z7UQaquC2hFxo="/>
      <w:r>
        <w:t>Uses</w:t>
      </w:r>
      <w:bookmarkEnd w:id="963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"9Zj2hWeFVzGQn5EUQXP6lLMtAZI="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Contact]</w:t>
      </w:r>
      <w:r>
        <w:fldChar w:fldCharType="end"/>
      </w:r>
    </w:p>
    <w:p>
      <w:r>
        <w:fldChar w:fldCharType="begin"/>
      </w:r>
      <w:r>
        <w:instrText xml:space="preserve"> HYPERLINK \l "uyTva1snlxlEidD4b0wN1HQzMw4=" </w:instrText>
      </w:r>
      <w:r>
        <w:fldChar w:fldCharType="separate"/>
      </w:r>
      <w:r>
        <w:t>[Person].[Contact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"yfc9dLywcQtxtbztLjV6J3bb0tM=" </w:instrText>
      </w:r>
      <w:r>
        <w:fldChar w:fldCharType="separate"/>
      </w:r>
      <w:r>
        <w:t>[Purchasing].[Vendor]</w:t>
      </w:r>
      <w:r>
        <w:fldChar w:fldCharType="end"/>
      </w:r>
    </w:p>
    <w:p>
      <w:r>
        <w:fldChar w:fldCharType="begin"/>
      </w:r>
      <w:r>
        <w:instrText xml:space="preserve"> HYPERLINK \l "UK53WWAjbLvEqOKY0KByf769x9M=" </w:instrText>
      </w:r>
      <w:r>
        <w:fldChar w:fldCharType="separate"/>
      </w:r>
      <w:r>
        <w:t>[Sales].[Customer]</w:t>
      </w:r>
      <w:r>
        <w:fldChar w:fldCharType="end"/>
      </w:r>
    </w:p>
    <w:p>
      <w:r>
        <w:fldChar w:fldCharType="begin"/>
      </w:r>
      <w:r>
        <w:instrText xml:space="preserve"> HYPERLINK \l "o4yE5vuw4wTVa38E7sxNcXx3KhA=" </w:instrText>
      </w:r>
      <w:r>
        <w:fldChar w:fldCharType="separate"/>
      </w:r>
      <w:r>
        <w:t>[Sales].[Store]</w:t>
      </w:r>
      <w:r>
        <w:fldChar w:fldCharType="end"/>
      </w:r>
    </w:p>
    <w:p>
      <w:pPr>
        <w:sectPr>
          <w:headerReference w:type="default" r:id="rId13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964" w:name="s76HxGuNA/Vz1q99rtyM066tpHY="/>
            <w:bookmarkStart w:id="965" w:name="_Toc256000111"/>
            <w:r>
              <w:pict>
                <v:shape id="_x0000_i1762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Scalar-valued Functions</w:t>
            </w:r>
            <w:bookmarkEnd w:id="965"/>
          </w:p>
          <w:p>
            <w:bookmarkEnd w:id="964"/>
          </w:p>
        </w:tc>
      </w:tr>
    </w:tbl>
    <w:p>
      <w:pPr>
        <w:keepNext/>
      </w:pPr>
    </w:p>
    <w:p>
      <w:pPr>
        <w:pStyle w:val="BlockTitleParagraph"/>
        <w:keepNext/>
      </w:pPr>
      <w:bookmarkStart w:id="966" w:name="PaPB/qJl14R/8D+dMd85xE8mrf8="/>
      <w:r>
        <w:t>Objects</w:t>
      </w:r>
      <w:bookmarkEnd w:id="96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"l+9oERkOGqy7NCMVk5qhMxSvPUE="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dbo.ufn</w:t>
            </w:r>
            <w:r>
              <w:rPr>
                <w:rStyle w:val="Table-Default"/>
              </w:rPr>
              <w:softHyphen/>
              <w:t>Get</w:t>
            </w:r>
            <w:r>
              <w:rPr>
                <w:rStyle w:val="Table-Default"/>
              </w:rPr>
              <w:softHyphen/>
              <w:t>Accounting</w:t>
            </w:r>
            <w:r>
              <w:rPr>
                <w:rStyle w:val="Table-Default"/>
              </w:rPr>
              <w:softHyphen/>
              <w:t>End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Scalar function used in the u</w:t>
            </w:r>
            <w:r>
              <w:rPr>
                <w:rStyle w:val="DescriptionInTable"/>
              </w:rPr>
              <w:softHyphen/>
              <w:t>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 trigger to set the starting account date.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"qPaspZL/9Jqp3AaHMQ9Srtyi+gk="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dbo.ufn</w:t>
            </w:r>
            <w:r>
              <w:rPr>
                <w:rStyle w:val="Table-Default"/>
              </w:rPr>
              <w:softHyphen/>
              <w:t>Get</w:t>
            </w:r>
            <w:r>
              <w:rPr>
                <w:rStyle w:val="Table-Default"/>
              </w:rPr>
              <w:softHyphen/>
              <w:t>Accounting</w:t>
            </w:r>
            <w:r>
              <w:rPr>
                <w:rStyle w:val="Table-Default"/>
              </w:rPr>
              <w:softHyphen/>
              <w:t>Start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Scalar function used in the u</w:t>
            </w:r>
            <w:r>
              <w:rPr>
                <w:rStyle w:val="DescriptionInTable"/>
              </w:rPr>
              <w:softHyphen/>
              <w:t>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 trigger to set the ending account date.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"w+9GVsJ4QWsZw9zvddOOm+6VE9U="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dbo.ufn</w:t>
            </w:r>
            <w:r>
              <w:rPr>
                <w:rStyle w:val="Table-Default"/>
              </w:rPr>
              <w:softHyphen/>
              <w:t>Get</w:t>
            </w:r>
            <w:r>
              <w:rPr>
                <w:rStyle w:val="Table-Default"/>
              </w:rPr>
              <w:softHyphen/>
              <w:t>Document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Text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Scalar function returning the text representation of the Status column in the Document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"qCHqC6Ssa6gRKHNZ1A5hYnf4CXs="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dbo.ufn</w:t>
            </w:r>
            <w:r>
              <w:rPr>
                <w:rStyle w:val="Table-Default"/>
              </w:rPr>
              <w:softHyphen/>
              <w:t>Get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Dealer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Scalar function returning the dealer price for a given product on a particular order date.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"8mn5CnDFl2xPNBEKQCwZ9YJdOMk="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dbo.ufn</w:t>
            </w:r>
            <w:r>
              <w:rPr>
                <w:rStyle w:val="Table-Default"/>
              </w:rPr>
              <w:softHyphen/>
              <w:t>Get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List</w:t>
            </w:r>
            <w:r>
              <w:rPr>
                <w:rStyle w:val="Table-Default"/>
              </w:rPr>
              <w:softHyphen/>
              <w:t>Price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Scalar function returning the list price for a given product on a particular order date.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"iQHxQM8zJLh+qEeVmjb6xgEGWO4="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dbo.ufn</w:t>
            </w:r>
            <w:r>
              <w:rPr>
                <w:rStyle w:val="Table-Default"/>
              </w:rPr>
              <w:softHyphen/>
              <w:t>Get</w:t>
            </w:r>
            <w:r>
              <w:rPr>
                <w:rStyle w:val="Table-Default"/>
              </w:rPr>
              <w:softHyphen/>
              <w:t>Product</w:t>
            </w:r>
            <w:r>
              <w:rPr>
                <w:rStyle w:val="Table-Default"/>
              </w:rPr>
              <w:softHyphen/>
              <w:t>Standard</w:t>
            </w:r>
            <w:r>
              <w:rPr>
                <w:rStyle w:val="Table-Default"/>
              </w:rPr>
              <w:softHyphen/>
              <w:t>Cost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Scalar function returning the standard cost for a given product on a particular order date.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"PMU1tQL4fyT1furkFgb8xilbu7M="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dbo.ufn</w:t>
            </w:r>
            <w:r>
              <w:rPr>
                <w:rStyle w:val="Table-Default"/>
              </w:rPr>
              <w:softHyphen/>
              <w:t>Get</w:t>
            </w:r>
            <w:r>
              <w:rPr>
                <w:rStyle w:val="Table-Default"/>
              </w:rPr>
              <w:softHyphen/>
              <w:t>Purchase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Text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Scalar function returning the text representation of the Status column in the Purchase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"pQ5iAe9Ece080z4eJt7JNpIM0pc="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dbo.ufn</w:t>
            </w:r>
            <w:r>
              <w:rPr>
                <w:rStyle w:val="Table-Default"/>
              </w:rPr>
              <w:softHyphen/>
              <w:t>Get</w:t>
            </w:r>
            <w:r>
              <w:rPr>
                <w:rStyle w:val="Table-Default"/>
              </w:rPr>
              <w:softHyphen/>
              <w:t>Sales</w:t>
            </w:r>
            <w:r>
              <w:rPr>
                <w:rStyle w:val="Table-Default"/>
              </w:rPr>
              <w:softHyphen/>
              <w:t>Order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Text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Scalar function returning the text representation of the Status column in the 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Header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"uhj1mdMC7NK57d7HxekWpOKGYxI="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dbo.ufn</w:t>
            </w:r>
            <w:r>
              <w:rPr>
                <w:rStyle w:val="Table-Default"/>
              </w:rPr>
              <w:softHyphen/>
              <w:t>Get</w:t>
            </w:r>
            <w:r>
              <w:rPr>
                <w:rStyle w:val="Table-Default"/>
              </w:rPr>
              <w:softHyphen/>
              <w:t>Stock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Scalar function returning the quantity of inventory in Location</w:t>
            </w:r>
            <w:r>
              <w:rPr>
                <w:rStyle w:val="DescriptionInTable"/>
              </w:rPr>
              <w:softHyphen/>
              <w:t>ID 6 (Miscellaneous Storage)for a specified Product</w:t>
            </w:r>
            <w:r>
              <w:rPr>
                <w:rStyle w:val="DescriptionInTable"/>
              </w:rPr>
              <w:softHyphen/>
              <w:t>ID.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"50oMRfjOJe+9VZTmAIx0V5kh0ds="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dbo.ufn</w:t>
            </w:r>
            <w:r>
              <w:rPr>
                <w:rStyle w:val="Table-Default"/>
              </w:rPr>
              <w:softHyphen/>
              <w:t>Leading</w:t>
            </w:r>
            <w:r>
              <w:rPr>
                <w:rStyle w:val="Table-Default"/>
              </w:rPr>
              <w:softHyphen/>
              <w:t>Zeros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Scalar function used by the Sales.Customer table to help set the account number.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3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67" w:name="l+9oERkOGqy7NCMVk5qhMxSvPUE="/>
            <w:bookmarkStart w:id="968" w:name="_Toc256000112"/>
            <w:r>
              <w:pict>
                <v:shape id="_x0000_i1763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[dbo].[ufn</w:t>
            </w:r>
            <w:r>
              <w:softHyphen/>
              <w:t>Get</w:t>
            </w:r>
            <w:r>
              <w:softHyphen/>
              <w:t>Accounting</w:t>
            </w:r>
            <w:r>
              <w:softHyphen/>
              <w:t>End</w:t>
            </w:r>
            <w:r>
              <w:softHyphen/>
              <w:t>Date]</w:t>
            </w:r>
            <w:bookmarkEnd w:id="968"/>
          </w:p>
          <w:p>
            <w:bookmarkEnd w:id="96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969" w:name="lAfwHOa3eH50c1vQvPxIVdXISn4="/>
      <w:r>
        <w:t>MS_</w:t>
      </w:r>
      <w:r>
        <w:softHyphen/>
        <w:t>Description</w:t>
      </w:r>
      <w:bookmarkEnd w:id="969"/>
    </w:p>
    <w:p>
      <w:r>
        <w:t>Scalar function used in the u</w:t>
      </w:r>
      <w:r>
        <w:softHyphen/>
        <w:t>Sales</w:t>
      </w:r>
      <w:r>
        <w:softHyphen/>
        <w:t>Order</w:t>
      </w:r>
      <w:r>
        <w:softHyphen/>
        <w:t>Header trigger to set the starting account date.</w:t>
      </w:r>
    </w:p>
    <w:p>
      <w:pPr>
        <w:pStyle w:val="BlockTitleParagraph"/>
      </w:pPr>
      <w:bookmarkStart w:id="970" w:name="G5dquzwuTYe3G/AuAMhElQ3faeE="/>
      <w:r>
        <w:t>Properties</w:t>
      </w:r>
      <w:bookmarkEnd w:id="97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71" w:name="NoFVrIIlJaqoER/GE07FSrCXwFg="/>
      <w:r>
        <w:t>SQL Script</w:t>
      </w:r>
      <w:bookmarkEnd w:id="97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[ufn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Accounting</w:t>
            </w:r>
            <w:r>
              <w:rPr>
                <w:rStyle w:val="ScriptNormal"/>
              </w:rPr>
              <w:softHyphen/>
              <w:t>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()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millisecond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datetime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'20040701'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112</w:t>
            </w:r>
            <w:r>
              <w:rPr>
                <w:rStyle w:val="ScriptNormal"/>
              </w:rPr>
              <w:t>));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'Scalar function used in the u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 trigger to set the starting account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Accounting</w:t>
            </w:r>
            <w:r>
              <w:rPr>
                <w:rStyle w:val="ScriptString"/>
              </w:rPr>
              <w:softHyphen/>
              <w:t>End</w:t>
            </w:r>
            <w:r>
              <w:rPr>
                <w:rStyle w:val="ScriptString"/>
              </w:rPr>
              <w:softHyphen/>
              <w:t>Date'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3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72" w:name="qPaspZL/9Jqp3AaHMQ9Srtyi+gk="/>
            <w:bookmarkStart w:id="973" w:name="_Toc256000113"/>
            <w:r>
              <w:pict>
                <v:shape id="_x0000_i1764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[dbo].[ufn</w:t>
            </w:r>
            <w:r>
              <w:softHyphen/>
              <w:t>Get</w:t>
            </w:r>
            <w:r>
              <w:softHyphen/>
              <w:t>Accounting</w:t>
            </w:r>
            <w:r>
              <w:softHyphen/>
              <w:t>Start</w:t>
            </w:r>
            <w:r>
              <w:softHyphen/>
              <w:t>Date]</w:t>
            </w:r>
            <w:bookmarkEnd w:id="973"/>
          </w:p>
          <w:p>
            <w:bookmarkEnd w:id="972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974" w:name="sQ6zeY//UbcOwDxzIEByg8BSMUI="/>
      <w:r>
        <w:t>MS_</w:t>
      </w:r>
      <w:r>
        <w:softHyphen/>
        <w:t>Description</w:t>
      </w:r>
      <w:bookmarkEnd w:id="974"/>
    </w:p>
    <w:p>
      <w:r>
        <w:t>Scalar function used in the u</w:t>
      </w:r>
      <w:r>
        <w:softHyphen/>
        <w:t>Sales</w:t>
      </w:r>
      <w:r>
        <w:softHyphen/>
        <w:t>Order</w:t>
      </w:r>
      <w:r>
        <w:softHyphen/>
        <w:t>Header trigger to set the ending account date.</w:t>
      </w:r>
    </w:p>
    <w:p>
      <w:pPr>
        <w:pStyle w:val="BlockTitleParagraph"/>
      </w:pPr>
      <w:bookmarkStart w:id="975" w:name="MJYvi5H966kv0B3mjjF+fXv/a7o="/>
      <w:r>
        <w:t>Properties</w:t>
      </w:r>
      <w:bookmarkEnd w:id="97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76" w:name="DayGH2FQd+JtrOX297WhNl/YnYM="/>
      <w:r>
        <w:t>SQL Script</w:t>
      </w:r>
      <w:bookmarkEnd w:id="97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[ufn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Accounting</w:t>
            </w:r>
            <w:r>
              <w:rPr>
                <w:rStyle w:val="ScriptNormal"/>
              </w:rPr>
              <w:softHyphen/>
              <w:t>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()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datetime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'20030701'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112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'Scalar function used in the u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 trigger to set the ending account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Accounting</w:t>
            </w:r>
            <w:r>
              <w:rPr>
                <w:rStyle w:val="ScriptString"/>
              </w:rPr>
              <w:softHyphen/>
              <w:t>Start</w:t>
            </w:r>
            <w:r>
              <w:rPr>
                <w:rStyle w:val="ScriptString"/>
              </w:rPr>
              <w:softHyphen/>
              <w:t>Date'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3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77" w:name="w+9GVsJ4QWsZw9zvddOOm+6VE9U="/>
            <w:bookmarkStart w:id="978" w:name="_Toc256000114"/>
            <w:r>
              <w:pict>
                <v:shape id="_x0000_i1765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[dbo].[ufn</w:t>
            </w:r>
            <w:r>
              <w:softHyphen/>
              <w:t>Get</w:t>
            </w:r>
            <w:r>
              <w:softHyphen/>
              <w:t>Document</w:t>
            </w:r>
            <w:r>
              <w:softHyphen/>
              <w:t>Status</w:t>
            </w:r>
            <w:r>
              <w:softHyphen/>
              <w:t>Text]</w:t>
            </w:r>
            <w:bookmarkEnd w:id="978"/>
          </w:p>
          <w:p>
            <w:bookmarkEnd w:id="97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979" w:name="1kAzr04PpYImOSXQsOp3X+6uf60="/>
      <w:r>
        <w:t>MS_</w:t>
      </w:r>
      <w:r>
        <w:softHyphen/>
        <w:t>Description</w:t>
      </w:r>
      <w:bookmarkEnd w:id="979"/>
    </w:p>
    <w:p>
      <w:r>
        <w:t>Scalar function returning the text representation of the Status column in the Document table.</w:t>
      </w:r>
    </w:p>
    <w:p>
      <w:pPr>
        <w:pStyle w:val="BlockTitleParagraph"/>
      </w:pPr>
      <w:bookmarkStart w:id="980" w:name="hK0qxil/s17qmwPQ0Qmmcs7zwtM="/>
      <w:r>
        <w:t>Properties</w:t>
      </w:r>
      <w:bookmarkEnd w:id="98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81" w:name="9W/S7TxsS55EvQ3B6RXCa2lycAo="/>
      <w:r>
        <w:t>Parameters</w:t>
      </w:r>
      <w:bookmarkEnd w:id="98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91"/>
        <w:gridCol w:w="1068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@Status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scalar function ufn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Document</w:t>
            </w:r>
            <w:r>
              <w:rPr>
                <w:rStyle w:val="DescriptionInTable"/>
              </w:rPr>
              <w:softHyphen/>
              <w:t>Status</w:t>
            </w:r>
            <w:r>
              <w:rPr>
                <w:rStyle w:val="DescriptionInTable"/>
              </w:rPr>
              <w:softHyphen/>
              <w:t>Text. Enter a valid integer.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82" w:name="T1bA7Z34u8+yD9Pw083UtNjU0cQ="/>
      <w:r>
        <w:t>SQL Script</w:t>
      </w:r>
      <w:bookmarkEnd w:id="98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[ufn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Document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Text]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@Status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Returns the sales order status text representation for the status value.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16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@Status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'Pending approval'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'Approved'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'Obsolete'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'** Invalid **'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'Scalar function returning the text representation of the Status column in the Document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Document</w:t>
            </w:r>
            <w:r>
              <w:rPr>
                <w:rStyle w:val="ScriptString"/>
              </w:rPr>
              <w:softHyphen/>
              <w:t>Status</w:t>
            </w:r>
            <w:r>
              <w:rPr>
                <w:rStyle w:val="ScriptString"/>
              </w:rPr>
              <w:softHyphen/>
              <w:t>Text'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scalar function 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Document</w:t>
            </w:r>
            <w:r>
              <w:rPr>
                <w:rStyle w:val="ScriptString"/>
              </w:rPr>
              <w:softHyphen/>
              <w:t>Status</w:t>
            </w:r>
            <w:r>
              <w:rPr>
                <w:rStyle w:val="ScriptString"/>
              </w:rPr>
              <w:softHyphen/>
              <w:t>Text. Enter a valid integer.'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Document</w:t>
            </w:r>
            <w:r>
              <w:rPr>
                <w:rStyle w:val="ScriptString"/>
              </w:rPr>
              <w:softHyphen/>
              <w:t>Status</w:t>
            </w:r>
            <w:r>
              <w:rPr>
                <w:rStyle w:val="ScriptString"/>
              </w:rPr>
              <w:softHyphen/>
              <w:t>Text'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4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83" w:name="qCHqC6Ssa6gRKHNZ1A5hYnf4CXs="/>
            <w:bookmarkStart w:id="984" w:name="_Toc256000115"/>
            <w:r>
              <w:pict>
                <v:shape id="_x0000_i1766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[dbo].[ufn</w:t>
            </w:r>
            <w:r>
              <w:softHyphen/>
              <w:t>Get</w:t>
            </w:r>
            <w:r>
              <w:softHyphen/>
              <w:t>Product</w:t>
            </w:r>
            <w:r>
              <w:softHyphen/>
              <w:t>Dealer</w:t>
            </w:r>
            <w:r>
              <w:softHyphen/>
              <w:t>Price]</w:t>
            </w:r>
            <w:bookmarkEnd w:id="984"/>
          </w:p>
          <w:p>
            <w:bookmarkEnd w:id="983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985" w:name="ay+XduXubYJqb7CfSO+vaHMrTyE="/>
      <w:r>
        <w:t>MS_</w:t>
      </w:r>
      <w:r>
        <w:softHyphen/>
        <w:t>Description</w:t>
      </w:r>
      <w:bookmarkEnd w:id="985"/>
    </w:p>
    <w:p>
      <w:r>
        <w:t>Scalar function returning the dealer price for a given product on a particular order date.</w:t>
      </w:r>
    </w:p>
    <w:p>
      <w:pPr>
        <w:pStyle w:val="BlockTitleParagraph"/>
      </w:pPr>
      <w:bookmarkStart w:id="986" w:name="O6/s2IVJmgrAc+9NbLPTumwLzXI="/>
      <w:r>
        <w:t>Properties</w:t>
      </w:r>
      <w:bookmarkEnd w:id="98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87" w:name="GTVm8rfZO6GiEfBLcQKCj+hw3y0="/>
      <w:r>
        <w:t>Parameters</w:t>
      </w:r>
      <w:bookmarkEnd w:id="98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91"/>
        <w:gridCol w:w="1068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scalar function ufn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Product</w:t>
            </w:r>
            <w:r>
              <w:rPr>
                <w:rStyle w:val="DescriptionInTable"/>
              </w:rPr>
              <w:softHyphen/>
              <w:t>Dealer</w:t>
            </w:r>
            <w:r>
              <w:rPr>
                <w:rStyle w:val="DescriptionInTable"/>
              </w:rPr>
              <w:softHyphen/>
              <w:t>Price. Enter a valid Product</w:t>
            </w:r>
            <w:r>
              <w:rPr>
                <w:rStyle w:val="DescriptionInTable"/>
              </w:rPr>
              <w:softHyphen/>
              <w:t>ID from the Production.Product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@Order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scalar function ufn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Product</w:t>
            </w:r>
            <w:r>
              <w:rPr>
                <w:rStyle w:val="DescriptionInTable"/>
              </w:rPr>
              <w:softHyphen/>
              <w:t>Dealer</w:t>
            </w:r>
            <w:r>
              <w:rPr>
                <w:rStyle w:val="DescriptionInTable"/>
              </w:rPr>
              <w:softHyphen/>
              <w:t>Price. Enter a valid order date.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88" w:name="b7eGDVmDqxrQb3zMAkMjmhXUSlU="/>
      <w:r>
        <w:t>SQL Script</w:t>
      </w:r>
      <w:bookmarkEnd w:id="98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[ufn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Dealer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@Product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@Order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Returns the dealer price for the product on a specific date.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@Dealer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money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@Dealer</w:t>
            </w:r>
            <w:r>
              <w:rPr>
                <w:rStyle w:val="ScriptNormal"/>
              </w:rPr>
              <w:softHyphen/>
              <w:t>Discount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money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@Dealer</w:t>
            </w:r>
            <w:r>
              <w:rPr>
                <w:rStyle w:val="ScriptNormal"/>
              </w:rPr>
              <w:softHyphen/>
              <w:t>Discount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0.60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-- 60% of list price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@Dealer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plph.</w:t>
            </w: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@Dealer</w:t>
            </w:r>
            <w:r>
              <w:rPr>
                <w:rStyle w:val="ScriptNormal"/>
              </w:rPr>
              <w:softHyphen/>
              <w:t>Discount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plph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plph.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@Product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@Order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BETWEEN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plph.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plph.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datetime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'99991231'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112</w:t>
            </w:r>
            <w:r>
              <w:rPr>
                <w:rStyle w:val="ScriptNormal"/>
              </w:rPr>
              <w:t>));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Make sure we get all the prices!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@Dealer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'Scalar function returning the dealer price for a given product on a particular order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Dealer</w:t>
            </w:r>
            <w:r>
              <w:rPr>
                <w:rStyle w:val="ScriptString"/>
              </w:rPr>
              <w:softHyphen/>
              <w:t>Price'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scalar function 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Dealer</w:t>
            </w:r>
            <w:r>
              <w:rPr>
                <w:rStyle w:val="ScriptString"/>
              </w:rPr>
              <w:softHyphen/>
              <w:t>Price. Enter a valid order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Dealer</w:t>
            </w:r>
            <w:r>
              <w:rPr>
                <w:rStyle w:val="ScriptString"/>
              </w:rPr>
              <w:softHyphen/>
              <w:t>Price'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'@Order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scalar function 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Dealer</w:t>
            </w:r>
            <w:r>
              <w:rPr>
                <w:rStyle w:val="ScriptString"/>
              </w:rPr>
              <w:softHyphen/>
              <w:t>Price. Enter a valid Product</w:t>
            </w:r>
            <w:r>
              <w:rPr>
                <w:rStyle w:val="ScriptString"/>
              </w:rPr>
              <w:softHyphen/>
              <w:t>ID from the Production.Product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Dealer</w:t>
            </w:r>
            <w:r>
              <w:rPr>
                <w:rStyle w:val="ScriptString"/>
              </w:rPr>
              <w:softHyphen/>
              <w:t>Price'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989" w:name="H7igsZUonZ3gi3B5agshMX7A5N0="/>
      <w:r>
        <w:t>Uses</w:t>
      </w:r>
      <w:bookmarkEnd w:id="989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"lSXw7btC5MVIn+g9cscCbIFpkU0=" </w:instrText>
      </w:r>
      <w:r>
        <w:fldChar w:fldCharType="separate"/>
      </w:r>
      <w:r>
        <w:t>[Production].[Product</w:t>
      </w:r>
      <w:r>
        <w:softHyphen/>
        <w:t>List</w:t>
      </w:r>
      <w:r>
        <w:softHyphen/>
        <w:t>Price</w:t>
      </w:r>
      <w:r>
        <w:softHyphen/>
        <w:t>History]</w:t>
      </w:r>
      <w:r>
        <w:fldChar w:fldCharType="end"/>
      </w:r>
    </w:p>
    <w:p>
      <w:pPr>
        <w:sectPr>
          <w:headerReference w:type="default" r:id="rId14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90" w:name="8mn5CnDFl2xPNBEKQCwZ9YJdOMk="/>
            <w:bookmarkStart w:id="991" w:name="_Toc256000116"/>
            <w:r>
              <w:pict>
                <v:shape id="_x0000_i1767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[dbo].[ufn</w:t>
            </w:r>
            <w:r>
              <w:softHyphen/>
              <w:t>Get</w:t>
            </w:r>
            <w:r>
              <w:softHyphen/>
              <w:t>Product</w:t>
            </w:r>
            <w:r>
              <w:softHyphen/>
              <w:t>List</w:t>
            </w:r>
            <w:r>
              <w:softHyphen/>
              <w:t>Price]</w:t>
            </w:r>
            <w:bookmarkEnd w:id="991"/>
          </w:p>
          <w:p>
            <w:bookmarkEnd w:id="99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992" w:name="RO56ftv5CIv31rQjvKQM2V7SaAU="/>
      <w:r>
        <w:t>MS_</w:t>
      </w:r>
      <w:r>
        <w:softHyphen/>
        <w:t>Description</w:t>
      </w:r>
      <w:bookmarkEnd w:id="992"/>
    </w:p>
    <w:p>
      <w:r>
        <w:t>Scalar function returning the list price for a given product on a particular order date.</w:t>
      </w:r>
    </w:p>
    <w:p>
      <w:pPr>
        <w:pStyle w:val="BlockTitleParagraph"/>
      </w:pPr>
      <w:bookmarkStart w:id="993" w:name="iltRia50cz3K+6texCIkdIJIJ3A="/>
      <w:r>
        <w:t>Properties</w:t>
      </w:r>
      <w:bookmarkEnd w:id="99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94" w:name="JItRL+DPzHQ4IlCEuDgdYVGWobs="/>
      <w:r>
        <w:t>Parameters</w:t>
      </w:r>
      <w:bookmarkEnd w:id="99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91"/>
        <w:gridCol w:w="1068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scalar function ufn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Product</w:t>
            </w:r>
            <w:r>
              <w:rPr>
                <w:rStyle w:val="DescriptionInTable"/>
              </w:rPr>
              <w:softHyphen/>
              <w:t>List</w:t>
            </w:r>
            <w:r>
              <w:rPr>
                <w:rStyle w:val="DescriptionInTable"/>
              </w:rPr>
              <w:softHyphen/>
              <w:t>Price. Enter a valid Product</w:t>
            </w:r>
            <w:r>
              <w:rPr>
                <w:rStyle w:val="DescriptionInTable"/>
              </w:rPr>
              <w:softHyphen/>
              <w:t>ID from the Production.Product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@Order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scalar function ufn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Product</w:t>
            </w:r>
            <w:r>
              <w:rPr>
                <w:rStyle w:val="DescriptionInTable"/>
              </w:rPr>
              <w:softHyphen/>
              <w:t>List</w:t>
            </w:r>
            <w:r>
              <w:rPr>
                <w:rStyle w:val="DescriptionInTable"/>
              </w:rPr>
              <w:softHyphen/>
              <w:t>Price. Enter a valid order date.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95" w:name="Um/5aRqX+KByjjDixneITu904e0="/>
      <w:r>
        <w:t>SQL Script</w:t>
      </w:r>
      <w:bookmarkEnd w:id="99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[ufn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@Product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@Order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@List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money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@List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plph.</w:t>
            </w:r>
            <w:r>
              <w:rPr>
                <w:rStyle w:val="ScriptNormal"/>
              </w:rPr>
              <w:t>[List</w:t>
            </w:r>
            <w:r>
              <w:rPr>
                <w:rStyle w:val="ScriptNormal"/>
              </w:rPr>
              <w:softHyphen/>
              <w:t>Price]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plph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plph.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@Product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@Order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BETWEEN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plph.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plph.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datetime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'99991231'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112</w:t>
            </w:r>
            <w:r>
              <w:rPr>
                <w:rStyle w:val="ScriptNormal"/>
              </w:rPr>
              <w:t>));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Make sure we get all the prices!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@List</w:t>
            </w:r>
            <w:r>
              <w:rPr>
                <w:rStyle w:val="ScriptNormal"/>
              </w:rPr>
              <w:softHyphen/>
              <w:t>Price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'Scalar function returning the list price for a given product on a particular order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scalar function 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Price. Enter a valid order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'@Order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scalar function 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Price. Enter a valid Product</w:t>
            </w:r>
            <w:r>
              <w:rPr>
                <w:rStyle w:val="ScriptString"/>
              </w:rPr>
              <w:softHyphen/>
              <w:t>ID from the Production.Product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Price'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996" w:name="kvbds2WIgpxAkcG2hi0VMqzzY4A="/>
      <w:r>
        <w:t>Uses</w:t>
      </w:r>
      <w:bookmarkEnd w:id="996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"lSXw7btC5MVIn+g9cscCbIFpkU0=" </w:instrText>
      </w:r>
      <w:r>
        <w:fldChar w:fldCharType="separate"/>
      </w:r>
      <w:r>
        <w:t>[Production].[Product</w:t>
      </w:r>
      <w:r>
        <w:softHyphen/>
        <w:t>List</w:t>
      </w:r>
      <w:r>
        <w:softHyphen/>
        <w:t>Price</w:t>
      </w:r>
      <w:r>
        <w:softHyphen/>
        <w:t>History]</w:t>
      </w:r>
      <w:r>
        <w:fldChar w:fldCharType="end"/>
      </w:r>
    </w:p>
    <w:p>
      <w:pPr>
        <w:sectPr>
          <w:headerReference w:type="default" r:id="rId14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97" w:name="iQHxQM8zJLh+qEeVmjb6xgEGWO4="/>
            <w:bookmarkStart w:id="998" w:name="_Toc256000117"/>
            <w:r>
              <w:pict>
                <v:shape id="_x0000_i1768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[dbo].[ufn</w:t>
            </w:r>
            <w:r>
              <w:softHyphen/>
              <w:t>Get</w:t>
            </w:r>
            <w:r>
              <w:softHyphen/>
              <w:t>Product</w:t>
            </w:r>
            <w:r>
              <w:softHyphen/>
              <w:t>Standard</w:t>
            </w:r>
            <w:r>
              <w:softHyphen/>
              <w:t>Cost]</w:t>
            </w:r>
            <w:bookmarkEnd w:id="998"/>
          </w:p>
          <w:p>
            <w:bookmarkEnd w:id="99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999" w:name="0uvCHzRJHgO8xrnyASjcZBCaho0="/>
      <w:r>
        <w:t>MS_</w:t>
      </w:r>
      <w:r>
        <w:softHyphen/>
        <w:t>Description</w:t>
      </w:r>
      <w:bookmarkEnd w:id="999"/>
    </w:p>
    <w:p>
      <w:r>
        <w:t>Scalar function returning the standard cost for a given product on a particular order date.</w:t>
      </w:r>
    </w:p>
    <w:p>
      <w:pPr>
        <w:pStyle w:val="BlockTitleParagraph"/>
      </w:pPr>
      <w:bookmarkStart w:id="1000" w:name="U+Iq6d61PMkjEbtPDx6BCdNwm/0="/>
      <w:r>
        <w:t>Properties</w:t>
      </w:r>
      <w:bookmarkEnd w:id="100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01" w:name="dH16XVs6GbpI+OPW86cwv2v/myc="/>
      <w:r>
        <w:t>Parameters</w:t>
      </w:r>
      <w:bookmarkEnd w:id="100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91"/>
        <w:gridCol w:w="1068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scalar function ufn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Product</w:t>
            </w:r>
            <w:r>
              <w:rPr>
                <w:rStyle w:val="DescriptionInTable"/>
              </w:rPr>
              <w:softHyphen/>
              <w:t>Standard</w:t>
            </w:r>
            <w:r>
              <w:rPr>
                <w:rStyle w:val="DescriptionInTable"/>
              </w:rPr>
              <w:softHyphen/>
              <w:t>Cost. Enter a valid Product</w:t>
            </w:r>
            <w:r>
              <w:rPr>
                <w:rStyle w:val="DescriptionInTable"/>
              </w:rPr>
              <w:softHyphen/>
              <w:t>ID from the Production.Product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@Order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scalar function ufn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Product</w:t>
            </w:r>
            <w:r>
              <w:rPr>
                <w:rStyle w:val="DescriptionInTable"/>
              </w:rPr>
              <w:softHyphen/>
              <w:t>Standard</w:t>
            </w:r>
            <w:r>
              <w:rPr>
                <w:rStyle w:val="DescriptionInTable"/>
              </w:rPr>
              <w:softHyphen/>
              <w:t>Cost. Enter a valid order date.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02" w:name="I+d0PnDWe6qSkbDvG+2gXI/n1SU="/>
      <w:r>
        <w:t>SQL Script</w:t>
      </w:r>
      <w:bookmarkEnd w:id="100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[ufn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@Product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@Order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[money]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Returns the standard cost for the product on a specific date.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@Standard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money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@Standard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pch.</w:t>
            </w:r>
            <w:r>
              <w:rPr>
                <w:rStyle w:val="ScriptNormal"/>
              </w:rPr>
              <w:t>[Standard</w:t>
            </w:r>
            <w:r>
              <w:rPr>
                <w:rStyle w:val="ScriptNormal"/>
              </w:rPr>
              <w:softHyphen/>
              <w:t>Cost]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softHyphen/>
              <w:t>History]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pch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pch.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@Product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@Order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BETWEEN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pch.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pch.</w:t>
            </w:r>
            <w:r>
              <w:rPr>
                <w:rStyle w:val="ScriptNormal"/>
              </w:rPr>
              <w:t>[End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datetime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'99991231'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112</w:t>
            </w:r>
            <w:r>
              <w:rPr>
                <w:rStyle w:val="ScriptNormal"/>
              </w:rPr>
              <w:t>));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Make sure we get all the prices!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@Standard</w:t>
            </w:r>
            <w:r>
              <w:rPr>
                <w:rStyle w:val="ScriptNormal"/>
              </w:rPr>
              <w:softHyphen/>
              <w:t>Cost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'Scalar function returning the standard cost for a given product on a particular order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Standard</w:t>
            </w:r>
            <w:r>
              <w:rPr>
                <w:rStyle w:val="ScriptString"/>
              </w:rPr>
              <w:softHyphen/>
              <w:t>Cost'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scalar function 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Standard</w:t>
            </w:r>
            <w:r>
              <w:rPr>
                <w:rStyle w:val="ScriptString"/>
              </w:rPr>
              <w:softHyphen/>
              <w:t>Cost. Enter a valid order date.'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Standard</w:t>
            </w:r>
            <w:r>
              <w:rPr>
                <w:rStyle w:val="ScriptString"/>
              </w:rPr>
              <w:softHyphen/>
              <w:t>Cost'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'@Order</w:t>
            </w:r>
            <w:r>
              <w:rPr>
                <w:rStyle w:val="ScriptString"/>
              </w:rPr>
              <w:softHyphen/>
              <w:t>Date'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scalar function 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Standard</w:t>
            </w:r>
            <w:r>
              <w:rPr>
                <w:rStyle w:val="ScriptString"/>
              </w:rPr>
              <w:softHyphen/>
              <w:t>Cost. Enter a valid Product</w:t>
            </w:r>
            <w:r>
              <w:rPr>
                <w:rStyle w:val="ScriptString"/>
              </w:rPr>
              <w:softHyphen/>
              <w:t>ID from the Production.Product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Product</w:t>
            </w:r>
            <w:r>
              <w:rPr>
                <w:rStyle w:val="ScriptString"/>
              </w:rPr>
              <w:softHyphen/>
              <w:t>Standard</w:t>
            </w:r>
            <w:r>
              <w:rPr>
                <w:rStyle w:val="ScriptString"/>
              </w:rPr>
              <w:softHyphen/>
              <w:t>Cost'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003" w:name="+gNyx8lslPIieV5Hs8d/ZltgsDM="/>
      <w:r>
        <w:t>Uses</w:t>
      </w:r>
      <w:bookmarkEnd w:id="1003"/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"V4hNECfDVL8rNsab6KfgsgmqeHE=" </w:instrText>
      </w:r>
      <w:r>
        <w:fldChar w:fldCharType="separate"/>
      </w:r>
      <w:r>
        <w:t>[Production].[Product</w:t>
      </w:r>
      <w:r>
        <w:softHyphen/>
        <w:t>Cost</w:t>
      </w:r>
      <w:r>
        <w:softHyphen/>
        <w:t>History]</w:t>
      </w:r>
      <w:r>
        <w:fldChar w:fldCharType="end"/>
      </w:r>
    </w:p>
    <w:p>
      <w:pPr>
        <w:sectPr>
          <w:headerReference w:type="default" r:id="rId14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04" w:name="PMU1tQL4fyT1furkFgb8xilbu7M="/>
            <w:bookmarkStart w:id="1005" w:name="_Toc256000118"/>
            <w:r>
              <w:pict>
                <v:shape id="_x0000_i1769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[dbo].[ufn</w:t>
            </w:r>
            <w:r>
              <w:softHyphen/>
              <w:t>Get</w:t>
            </w:r>
            <w:r>
              <w:softHyphen/>
              <w:t>Purchase</w:t>
            </w:r>
            <w:r>
              <w:softHyphen/>
              <w:t>Order</w:t>
            </w:r>
            <w:r>
              <w:softHyphen/>
              <w:t>Status</w:t>
            </w:r>
            <w:r>
              <w:softHyphen/>
              <w:t>Text]</w:t>
            </w:r>
            <w:bookmarkEnd w:id="1005"/>
          </w:p>
          <w:p>
            <w:bookmarkEnd w:id="1004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006" w:name="riCbvdG8p3dLGWJ8ARvNPSZ+wHI="/>
      <w:r>
        <w:t>MS_</w:t>
      </w:r>
      <w:r>
        <w:softHyphen/>
        <w:t>Description</w:t>
      </w:r>
      <w:bookmarkEnd w:id="1006"/>
    </w:p>
    <w:p>
      <w:r>
        <w:t>Scalar function returning the text representation of the Status column in the Purchase</w:t>
      </w:r>
      <w:r>
        <w:softHyphen/>
        <w:t>Order</w:t>
      </w:r>
      <w:r>
        <w:softHyphen/>
        <w:t>Header table.</w:t>
      </w:r>
    </w:p>
    <w:p>
      <w:pPr>
        <w:pStyle w:val="BlockTitleParagraph"/>
      </w:pPr>
      <w:bookmarkStart w:id="1007" w:name="IgrMAQ0iozXddEDiCBYPu6jZ4h4="/>
      <w:r>
        <w:t>Properties</w:t>
      </w:r>
      <w:bookmarkEnd w:id="100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08" w:name="O5w67FIw46GaVcSlbc4Rqzf7gWY="/>
      <w:r>
        <w:t>Parameters</w:t>
      </w:r>
      <w:bookmarkEnd w:id="100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91"/>
        <w:gridCol w:w="1068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@Status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scalar function ufn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Purchase</w:t>
            </w:r>
            <w:r>
              <w:rPr>
                <w:rStyle w:val="DescriptionInTable"/>
              </w:rPr>
              <w:softHyphen/>
              <w:t>Ordert</w:t>
            </w:r>
            <w:r>
              <w:rPr>
                <w:rStyle w:val="DescriptionInTable"/>
              </w:rPr>
              <w:softHyphen/>
              <w:t>Status</w:t>
            </w:r>
            <w:r>
              <w:rPr>
                <w:rStyle w:val="DescriptionInTable"/>
              </w:rPr>
              <w:softHyphen/>
              <w:t>Text. Enter a valid integer.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09" w:name="7S+cVz62dq1pXtqgAE6PwfjLTmc="/>
      <w:r>
        <w:t>SQL Script</w:t>
      </w:r>
      <w:bookmarkEnd w:id="100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[ufn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Purchase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Text]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@Status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Returns the sales order status text representation for the status value.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@Status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'Pending'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'Approved'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'Rejected'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'Complete'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'** Invalid **'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'Scalar function returning the text representation of the Status column in the 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Status</w:t>
            </w:r>
            <w:r>
              <w:rPr>
                <w:rStyle w:val="ScriptString"/>
              </w:rPr>
              <w:softHyphen/>
              <w:t>Text'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scalar function 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Ordert</w:t>
            </w:r>
            <w:r>
              <w:rPr>
                <w:rStyle w:val="ScriptString"/>
              </w:rPr>
              <w:softHyphen/>
              <w:t>Status</w:t>
            </w:r>
            <w:r>
              <w:rPr>
                <w:rStyle w:val="ScriptString"/>
              </w:rPr>
              <w:softHyphen/>
              <w:t>Text. Enter a valid integer.'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Status</w:t>
            </w:r>
            <w:r>
              <w:rPr>
                <w:rStyle w:val="ScriptString"/>
              </w:rPr>
              <w:softHyphen/>
              <w:t>Text'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4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10" w:name="pQ5iAe9Ece080z4eJt7JNpIM0pc="/>
            <w:bookmarkStart w:id="1011" w:name="_Toc256000119"/>
            <w:r>
              <w:pict>
                <v:shape id="_x0000_i1770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[dbo].[ufn</w:t>
            </w:r>
            <w:r>
              <w:softHyphen/>
              <w:t>Get</w:t>
            </w:r>
            <w:r>
              <w:softHyphen/>
              <w:t>Sales</w:t>
            </w:r>
            <w:r>
              <w:softHyphen/>
              <w:t>Order</w:t>
            </w:r>
            <w:r>
              <w:softHyphen/>
              <w:t>Status</w:t>
            </w:r>
            <w:r>
              <w:softHyphen/>
              <w:t>Text]</w:t>
            </w:r>
            <w:bookmarkEnd w:id="1011"/>
          </w:p>
          <w:p>
            <w:bookmarkEnd w:id="1010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012" w:name="xRu07E2VNb37HPevI13WdvpHWHs="/>
      <w:r>
        <w:t>MS_</w:t>
      </w:r>
      <w:r>
        <w:softHyphen/>
        <w:t>Description</w:t>
      </w:r>
      <w:bookmarkEnd w:id="1012"/>
    </w:p>
    <w:p>
      <w:r>
        <w:t>Scalar function returning the text representation of the Status column in the Sales</w:t>
      </w:r>
      <w:r>
        <w:softHyphen/>
        <w:t>Order</w:t>
      </w:r>
      <w:r>
        <w:softHyphen/>
        <w:t>Header table.</w:t>
      </w:r>
    </w:p>
    <w:p>
      <w:pPr>
        <w:pStyle w:val="BlockTitleParagraph"/>
      </w:pPr>
      <w:bookmarkStart w:id="1013" w:name="vbtLU4DxJxCKKpPZsqSJlIIL6Rk="/>
      <w:r>
        <w:t>Properties</w:t>
      </w:r>
      <w:bookmarkEnd w:id="10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14" w:name="i9u/gNyIBaEIZEuzHGJ7+a7mrfc="/>
      <w:r>
        <w:t>Parameters</w:t>
      </w:r>
      <w:bookmarkEnd w:id="101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91"/>
        <w:gridCol w:w="1068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@Status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scalar function ufn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Sales</w:t>
            </w:r>
            <w:r>
              <w:rPr>
                <w:rStyle w:val="DescriptionInTable"/>
              </w:rPr>
              <w:softHyphen/>
              <w:t>Order</w:t>
            </w:r>
            <w:r>
              <w:rPr>
                <w:rStyle w:val="DescriptionInTable"/>
              </w:rPr>
              <w:softHyphen/>
              <w:t>Status</w:t>
            </w:r>
            <w:r>
              <w:rPr>
                <w:rStyle w:val="DescriptionInTable"/>
              </w:rPr>
              <w:softHyphen/>
              <w:t>Text. Enter a valid integer.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15" w:name="WlOa99tm4tJaZLXaP957u6+eMZE="/>
      <w:r>
        <w:t>SQL Script</w:t>
      </w:r>
      <w:bookmarkEnd w:id="101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[ufn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Sales</w:t>
            </w:r>
            <w:r>
              <w:rPr>
                <w:rStyle w:val="ScriptNormal"/>
              </w:rPr>
              <w:softHyphen/>
              <w:t>Order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Text]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@Status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Returns the sales order status text representation for the status value.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@Status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 process'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'Approved'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'Backordered'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'Rejected'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'Shipped'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'Cancelled'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'** Invalid **'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'Scalar function returning the text representation of the Status column in the 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Header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Status</w:t>
            </w:r>
            <w:r>
              <w:rPr>
                <w:rStyle w:val="ScriptString"/>
              </w:rPr>
              <w:softHyphen/>
              <w:t>Text'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scalar function 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Status</w:t>
            </w:r>
            <w:r>
              <w:rPr>
                <w:rStyle w:val="ScriptString"/>
              </w:rPr>
              <w:softHyphen/>
              <w:t>Text. Enter a valid integer.'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Sales</w:t>
            </w:r>
            <w:r>
              <w:rPr>
                <w:rStyle w:val="ScriptString"/>
              </w:rPr>
              <w:softHyphen/>
              <w:t>Order</w:t>
            </w:r>
            <w:r>
              <w:rPr>
                <w:rStyle w:val="ScriptString"/>
              </w:rPr>
              <w:softHyphen/>
              <w:t>Status</w:t>
            </w:r>
            <w:r>
              <w:rPr>
                <w:rStyle w:val="ScriptString"/>
              </w:rPr>
              <w:softHyphen/>
              <w:t>Text'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4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16" w:name="uhj1mdMC7NK57d7HxekWpOKGYxI="/>
            <w:bookmarkStart w:id="1017" w:name="_Toc256000120"/>
            <w:r>
              <w:pict>
                <v:shape id="_x0000_i1771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[dbo].[ufn</w:t>
            </w:r>
            <w:r>
              <w:softHyphen/>
              <w:t>Get</w:t>
            </w:r>
            <w:r>
              <w:softHyphen/>
              <w:t>Stock]</w:t>
            </w:r>
            <w:bookmarkEnd w:id="1017"/>
          </w:p>
          <w:p>
            <w:bookmarkEnd w:id="1016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018" w:name="+Vb2YNRmNYaQ3TyvVCPZdbuk2k0="/>
      <w:r>
        <w:t>MS_</w:t>
      </w:r>
      <w:r>
        <w:softHyphen/>
        <w:t>Description</w:t>
      </w:r>
      <w:bookmarkEnd w:id="1018"/>
    </w:p>
    <w:p>
      <w:r>
        <w:t>Scalar function returning the quantity of inventory in Location</w:t>
      </w:r>
      <w:r>
        <w:softHyphen/>
        <w:t>ID 6 (Miscellaneous Storage)for a specified Product</w:t>
      </w:r>
      <w:r>
        <w:softHyphen/>
        <w:t>ID.</w:t>
      </w:r>
    </w:p>
    <w:p>
      <w:pPr>
        <w:pStyle w:val="BlockTitleParagraph"/>
      </w:pPr>
      <w:bookmarkStart w:id="1019" w:name="og4bC2aa3p2n63inE5mtmK1UrsU="/>
      <w:r>
        <w:t>Properties</w:t>
      </w:r>
      <w:bookmarkEnd w:id="101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20" w:name="oWazTKlt77uAFdBvJblWpbH3es4="/>
      <w:r>
        <w:t>Parameters</w:t>
      </w:r>
      <w:bookmarkEnd w:id="102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91"/>
        <w:gridCol w:w="1068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@Product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scalar function ufn</w:t>
            </w:r>
            <w:r>
              <w:rPr>
                <w:rStyle w:val="DescriptionInTable"/>
              </w:rPr>
              <w:softHyphen/>
              <w:t>Get</w:t>
            </w:r>
            <w:r>
              <w:rPr>
                <w:rStyle w:val="DescriptionInTable"/>
              </w:rPr>
              <w:softHyphen/>
              <w:t>Stock. Enter a valid Product</w:t>
            </w:r>
            <w:r>
              <w:rPr>
                <w:rStyle w:val="DescriptionInTable"/>
              </w:rPr>
              <w:softHyphen/>
              <w:t>ID from the Production.Product</w:t>
            </w:r>
            <w:r>
              <w:rPr>
                <w:rStyle w:val="DescriptionInTable"/>
              </w:rPr>
              <w:softHyphen/>
              <w:t>Inventory table.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21" w:name="5sSad50vCYAvY5bxa1mnZ9ultnM="/>
      <w:r>
        <w:t>SQL Script</w:t>
      </w:r>
      <w:bookmarkEnd w:id="102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[ufn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Stock]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@Product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Returns the stock level for the product. This function is used internally only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[Quantity]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Inventory]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@Product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[Location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'6'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Only look at inventory in the misc storage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@ret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'Scalar function returning the quantity of inventory in Location</w:t>
            </w:r>
            <w:r>
              <w:rPr>
                <w:rStyle w:val="ScriptString"/>
              </w:rPr>
              <w:softHyphen/>
              <w:t>ID 6 (Miscellaneous Storage)for a specified Product</w:t>
            </w:r>
            <w:r>
              <w:rPr>
                <w:rStyle w:val="ScriptString"/>
              </w:rPr>
              <w:softHyphen/>
              <w:t>ID.'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Stock'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scalar function 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Stock. Enter a valid Product</w:t>
            </w:r>
            <w:r>
              <w:rPr>
                <w:rStyle w:val="ScriptString"/>
              </w:rPr>
              <w:softHyphen/>
              <w:t>ID from the Production.Product</w:t>
            </w:r>
            <w:r>
              <w:rPr>
                <w:rStyle w:val="ScriptString"/>
              </w:rPr>
              <w:softHyphen/>
              <w:t>Inventory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Get</w:t>
            </w:r>
            <w:r>
              <w:rPr>
                <w:rStyle w:val="ScriptString"/>
              </w:rPr>
              <w:softHyphen/>
              <w:t>Stock'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'@Product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022" w:name="PCUHMqRGN9YvobUiJaUbK2xYEIo="/>
      <w:r>
        <w:t>Uses</w:t>
      </w:r>
      <w:bookmarkEnd w:id="1022"/>
    </w:p>
    <w:p>
      <w:r>
        <w:fldChar w:fldCharType="begin"/>
      </w:r>
      <w:r>
        <w:instrText xml:space="preserve"> HYPERLINK \l "JnGLivmNHPEgSuzGYyO0WefiqDw=" </w:instrText>
      </w:r>
      <w:r>
        <w:fldChar w:fldCharType="separate"/>
      </w:r>
      <w:r>
        <w:t>[Production].[Product</w:t>
      </w:r>
      <w:r>
        <w:softHyphen/>
        <w:t>Inventory]</w:t>
      </w:r>
      <w:r>
        <w:fldChar w:fldCharType="end"/>
      </w:r>
    </w:p>
    <w:p>
      <w:pPr>
        <w:sectPr>
          <w:headerReference w:type="default" r:id="rId14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23" w:name="50oMRfjOJe+9VZTmAIx0V5kh0ds="/>
            <w:bookmarkStart w:id="1024" w:name="_Toc256000121"/>
            <w:r>
              <w:pict>
                <v:shape id="_x0000_i1772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[dbo].[ufn</w:t>
            </w:r>
            <w:r>
              <w:softHyphen/>
              <w:t>Leading</w:t>
            </w:r>
            <w:r>
              <w:softHyphen/>
              <w:t>Zeros]</w:t>
            </w:r>
            <w:bookmarkEnd w:id="1024"/>
          </w:p>
          <w:p>
            <w:bookmarkEnd w:id="1023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025" w:name="8iLbu4MTBn09nHBs+uAGR7iDsas="/>
      <w:r>
        <w:t>MS_</w:t>
      </w:r>
      <w:r>
        <w:softHyphen/>
        <w:t>Description</w:t>
      </w:r>
      <w:bookmarkEnd w:id="1025"/>
    </w:p>
    <w:p>
      <w:r>
        <w:t>Scalar function used by the Sales.Customer table to help set the account number.</w:t>
      </w:r>
    </w:p>
    <w:p>
      <w:pPr>
        <w:pStyle w:val="BlockTitleParagraph"/>
      </w:pPr>
      <w:bookmarkStart w:id="1026" w:name="KFyB0zbnvD4kYAAHsOclPLE9cEE="/>
      <w:r>
        <w:t>Properties</w:t>
      </w:r>
      <w:bookmarkEnd w:id="102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Schema Bound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27" w:name="RlIjohPTGTu7me8ztGhbMa/4iiM="/>
      <w:r>
        <w:t>Parameters</w:t>
      </w:r>
      <w:bookmarkEnd w:id="102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91"/>
        <w:gridCol w:w="1068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@Value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Input parameter for the scalar function ufn</w:t>
            </w:r>
            <w:r>
              <w:rPr>
                <w:rStyle w:val="DescriptionInTable"/>
              </w:rPr>
              <w:softHyphen/>
              <w:t>Leading</w:t>
            </w:r>
            <w:r>
              <w:rPr>
                <w:rStyle w:val="DescriptionInTable"/>
              </w:rPr>
              <w:softHyphen/>
              <w:t>Zeros. Enter a valid integer.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28" w:name="lEQl4cXdMnd+5LAjr6fSsG0cKVM="/>
      <w:r>
        <w:t>SQL Script</w:t>
      </w:r>
      <w:bookmarkEnd w:id="102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[ufn</w:t>
            </w:r>
            <w:r>
              <w:rPr>
                <w:rStyle w:val="ScriptNormal"/>
              </w:rPr>
              <w:softHyphen/>
              <w:t>Leading</w:t>
            </w:r>
            <w:r>
              <w:rPr>
                <w:rStyle w:val="ScriptNormal"/>
              </w:rPr>
              <w:softHyphen/>
              <w:t>Zeros]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@Value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SCHEMABINDING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@Return</w:t>
            </w:r>
            <w:r>
              <w:rPr>
                <w:rStyle w:val="ScriptNormal"/>
              </w:rPr>
              <w:softHyphen/>
              <w:t>Value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@Return</w:t>
            </w:r>
            <w:r>
              <w:rPr>
                <w:rStyle w:val="ScriptNormal"/>
              </w:rPr>
              <w:softHyphen/>
              <w:t>Value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@Value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@Return</w:t>
            </w:r>
            <w:r>
              <w:rPr>
                <w:rStyle w:val="ScriptNormal"/>
              </w:rPr>
              <w:softHyphen/>
              <w:t>Value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REPLICATE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8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DATALENGTH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@Return</w:t>
            </w:r>
            <w:r>
              <w:rPr>
                <w:rStyle w:val="ScriptNormal"/>
              </w:rPr>
              <w:softHyphen/>
              <w:t>Value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@Return</w:t>
            </w:r>
            <w:r>
              <w:rPr>
                <w:rStyle w:val="ScriptNormal"/>
              </w:rPr>
              <w:softHyphen/>
              <w:t>Value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@Return</w:t>
            </w:r>
            <w:r>
              <w:rPr>
                <w:rStyle w:val="ScriptNormal"/>
              </w:rPr>
              <w:softHyphen/>
              <w:t>Value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'Scalar function used by the Sales.Customer table to help set the account number.'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Leading</w:t>
            </w:r>
            <w:r>
              <w:rPr>
                <w:rStyle w:val="ScriptString"/>
              </w:rPr>
              <w:softHyphen/>
              <w:t>Zeros'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'Input parameter for the scalar function ufn</w:t>
            </w:r>
            <w:r>
              <w:rPr>
                <w:rStyle w:val="ScriptString"/>
              </w:rPr>
              <w:softHyphen/>
              <w:t>Leading</w:t>
            </w:r>
            <w:r>
              <w:rPr>
                <w:rStyle w:val="ScriptString"/>
              </w:rPr>
              <w:softHyphen/>
              <w:t>Zeros. Enter a valid integer.'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'ufn</w:t>
            </w:r>
            <w:r>
              <w:rPr>
                <w:rStyle w:val="ScriptString"/>
              </w:rPr>
              <w:softHyphen/>
              <w:t>Leading</w:t>
            </w:r>
            <w:r>
              <w:rPr>
                <w:rStyle w:val="ScriptString"/>
              </w:rPr>
              <w:softHyphen/>
              <w:t>Zeros'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'PARAMETER'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'@Value'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029" w:name="uBh1B0qg0eeuAARIJHERP3DAOHI="/>
      <w:r>
        <w:t>Used By</w:t>
      </w:r>
      <w:bookmarkEnd w:id="1029"/>
    </w:p>
    <w:p>
      <w:r>
        <w:fldChar w:fldCharType="begin"/>
      </w:r>
      <w:r>
        <w:instrText xml:space="preserve"> HYPERLINK \l "UK53WWAjbLvEqOKY0KByf769x9M=" </w:instrText>
      </w:r>
      <w:r>
        <w:fldChar w:fldCharType="separate"/>
      </w:r>
      <w:r>
        <w:t>[Sales].[Customer]</w:t>
      </w:r>
      <w:r>
        <w:fldChar w:fldCharType="end"/>
      </w:r>
    </w:p>
    <w:p>
      <w:pPr>
        <w:sectPr>
          <w:headerReference w:type="default" r:id="rId14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030" w:name="lyc/h5wvjXzAkhBFBfzG4DQb0Rk="/>
            <w:bookmarkStart w:id="1031" w:name="_Toc256000122"/>
            <w:r>
              <w:pict>
                <v:shape id="_x0000_i1773" type="#_x0000_t75" style="height:12pt;width:12pt">
                  <v:imagedata r:id="rId12" o:title=""/>
                </v:shape>
              </w:pict>
            </w:r>
            <w:r>
              <w:t xml:space="preserve"> </w:t>
            </w:r>
            <w:r>
              <w:t>Database Triggers</w:t>
            </w:r>
            <w:bookmarkEnd w:id="1031"/>
          </w:p>
          <w:p>
            <w:bookmarkEnd w:id="1030"/>
          </w:p>
        </w:tc>
      </w:tr>
    </w:tbl>
    <w:p>
      <w:pPr>
        <w:keepNext/>
      </w:pPr>
    </w:p>
    <w:p>
      <w:pPr>
        <w:pStyle w:val="BlockTitleParagraph"/>
        <w:keepNext/>
      </w:pPr>
      <w:bookmarkStart w:id="1032" w:name="+j3N9jL21TcaG9jUGR44d7cdwzk="/>
      <w:r>
        <w:t>Objects</w:t>
      </w:r>
      <w:bookmarkEnd w:id="103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"p1Mmvdtgs2cfWxslvgENDSSqRBg="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ddl</w:t>
            </w:r>
            <w:r>
              <w:rPr>
                <w:rStyle w:val="Table-Default"/>
              </w:rPr>
              <w:softHyphen/>
              <w:t>Database</w:t>
            </w:r>
            <w:r>
              <w:rPr>
                <w:rStyle w:val="Table-Default"/>
              </w:rPr>
              <w:softHyphen/>
              <w:t>Trigger</w:t>
            </w:r>
            <w:r>
              <w:rPr>
                <w:rStyle w:val="Table-Default"/>
              </w:rPr>
              <w:softHyphen/>
              <w:t>Log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Database trigger to audit all of the DDL changes made to the Adventure</w:t>
            </w:r>
            <w:r>
              <w:rPr>
                <w:rStyle w:val="DescriptionInTable"/>
              </w:rPr>
              <w:softHyphen/>
              <w:t>Works 2016 database.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4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33" w:name="p1Mmvdtgs2cfWxslvgENDSSqRBg="/>
            <w:bookmarkStart w:id="1034" w:name="_Toc256000123"/>
            <w:r>
              <w:pict>
                <v:shape id="_x0000_i1774" type="#_x0000_t75" style="height:12pt;width:12pt">
                  <v:imagedata r:id="rId12" o:title=""/>
                </v:shape>
              </w:pict>
            </w:r>
            <w:r>
              <w:t xml:space="preserve"> </w:t>
            </w:r>
            <w:r>
              <w:t>ddl</w:t>
            </w:r>
            <w:r>
              <w:softHyphen/>
              <w:t>Database</w:t>
            </w:r>
            <w:r>
              <w:softHyphen/>
              <w:t>Trigger</w:t>
            </w:r>
            <w:r>
              <w:softHyphen/>
              <w:t>Log</w:t>
            </w:r>
            <w:bookmarkEnd w:id="1034"/>
          </w:p>
          <w:p>
            <w:bookmarkEnd w:id="1033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035" w:name="6Mn0HYgxri13d3nMk1gqHH2sPsk="/>
      <w:r>
        <w:t>MS_</w:t>
      </w:r>
      <w:r>
        <w:softHyphen/>
        <w:t>Description</w:t>
      </w:r>
      <w:bookmarkEnd w:id="1035"/>
    </w:p>
    <w:p>
      <w:r>
        <w:t>Database trigger to audit all of the DDL changes made to the Adventure</w:t>
      </w:r>
      <w:r>
        <w:softHyphen/>
        <w:t>Works 2016 database.</w:t>
      </w:r>
    </w:p>
    <w:p>
      <w:pPr>
        <w:pStyle w:val="BlockTitleParagraph"/>
      </w:pPr>
      <w:bookmarkStart w:id="1036" w:name="Wygj4RpvANcJQxj+1ppHufm1UtA="/>
      <w:r>
        <w:t>Properties</w:t>
      </w:r>
      <w:bookmarkEnd w:id="10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Disabled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37" w:name="quX93yzHH1RYjYLF+/FvzUAF+hk="/>
      <w:r>
        <w:t>SQL Script</w:t>
      </w:r>
      <w:bookmarkEnd w:id="103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TRIGGER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[ddl</w:t>
            </w:r>
            <w:r>
              <w:rPr>
                <w:rStyle w:val="ScriptNormal"/>
              </w:rPr>
              <w:softHyphen/>
              <w:t>Database</w:t>
            </w:r>
            <w:r>
              <w:rPr>
                <w:rStyle w:val="ScriptNormal"/>
              </w:rPr>
              <w:softHyphen/>
              <w:t>Trigger</w:t>
            </w:r>
            <w:r>
              <w:rPr>
                <w:rStyle w:val="ScriptNormal"/>
              </w:rPr>
              <w:softHyphen/>
              <w:t>Log]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DATABASE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DDL_</w:t>
            </w:r>
            <w:r>
              <w:rPr>
                <w:rStyle w:val="ScriptNormal"/>
              </w:rPr>
              <w:softHyphen/>
              <w:t>DATABASE_</w:t>
            </w:r>
            <w:r>
              <w:rPr>
                <w:rStyle w:val="ScriptNormal"/>
              </w:rPr>
              <w:softHyphen/>
              <w:t>LEVEL_</w:t>
            </w:r>
            <w:r>
              <w:rPr>
                <w:rStyle w:val="ScriptNormal"/>
              </w:rPr>
              <w:softHyphen/>
              <w:t>EVENTS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@data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sysname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sysname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sysname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@data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EVENTDATA</w:t>
            </w:r>
            <w:r>
              <w:rPr>
                <w:rStyle w:val="ScriptNormal"/>
              </w:rPr>
              <w:t>();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@data.value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'(/EVENT_</w:t>
            </w:r>
            <w:r>
              <w:rPr>
                <w:rStyle w:val="ScriptString"/>
              </w:rPr>
              <w:softHyphen/>
              <w:t>INSTANCE/Event</w:t>
            </w:r>
            <w:r>
              <w:rPr>
                <w:rStyle w:val="ScriptString"/>
              </w:rPr>
              <w:softHyphen/>
              <w:t>Type)[1]'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'sysname'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@data.value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'(/EVENT_</w:t>
            </w:r>
            <w:r>
              <w:rPr>
                <w:rStyle w:val="ScriptString"/>
              </w:rPr>
              <w:softHyphen/>
              <w:t>INSTANCE/Schema</w:t>
            </w:r>
            <w:r>
              <w:rPr>
                <w:rStyle w:val="ScriptString"/>
              </w:rPr>
              <w:softHyphen/>
              <w:t>Name)[1]'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'sysname'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@data.value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'(/EVENT_</w:t>
            </w:r>
            <w:r>
              <w:rPr>
                <w:rStyle w:val="ScriptString"/>
              </w:rPr>
              <w:softHyphen/>
              <w:t>INSTANCE/Object</w:t>
            </w:r>
            <w:r>
              <w:rPr>
                <w:rStyle w:val="ScriptString"/>
              </w:rPr>
              <w:softHyphen/>
              <w:t>Name)[1]'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'sysname'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PRINT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-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ELSE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PRINT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-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PRINT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@data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[Database</w:t>
            </w:r>
            <w:r>
              <w:rPr>
                <w:rStyle w:val="ScriptNormal"/>
              </w:rPr>
              <w:softHyphen/>
              <w:t>Log]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[Post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[Database</w:t>
            </w:r>
            <w:r>
              <w:rPr>
                <w:rStyle w:val="ScriptNormal"/>
              </w:rPr>
              <w:softHyphen/>
              <w:t>User]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[Event]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[Schema]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[Object]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[TSQL]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[Xml</w:t>
            </w:r>
            <w:r>
              <w:rPr>
                <w:rStyle w:val="ScriptNormal"/>
              </w:rPr>
              <w:softHyphen/>
              <w:t>Event]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sysname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CURRENT_</w:t>
            </w:r>
            <w:r>
              <w:rPr>
                <w:rStyle w:val="ScriptFunction"/>
              </w:rPr>
              <w:softHyphen/>
              <w:t>USER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@event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sysname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sysname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@data.value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'(/EVENT_</w:t>
            </w:r>
            <w:r>
              <w:rPr>
                <w:rStyle w:val="ScriptString"/>
              </w:rPr>
              <w:softHyphen/>
              <w:t>INSTANCE/TSQLCommand)[1]'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@data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);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DISABLE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TRIGGER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ddl</w:t>
            </w:r>
            <w:r>
              <w:rPr>
                <w:rStyle w:val="ScriptNormal"/>
              </w:rPr>
              <w:softHyphen/>
              <w:t>Database</w:t>
            </w:r>
            <w:r>
              <w:rPr>
                <w:rStyle w:val="ScriptNormal"/>
              </w:rPr>
              <w:softHyphen/>
              <w:t>Trigger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DATABASE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'Database trigger to audit all of the DDL changes made to the Adventure</w:t>
            </w:r>
            <w:r>
              <w:rPr>
                <w:rStyle w:val="ScriptString"/>
              </w:rPr>
              <w:softHyphen/>
              <w:t>Works 2016 database.'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'TRIGGER'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'ddl</w:t>
            </w:r>
            <w:r>
              <w:rPr>
                <w:rStyle w:val="ScriptString"/>
              </w:rPr>
              <w:softHyphen/>
              <w:t>Database</w:t>
            </w:r>
            <w:r>
              <w:rPr>
                <w:rStyle w:val="ScriptString"/>
              </w:rPr>
              <w:softHyphen/>
              <w:t>Trigger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4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038" w:name="ht0yuF95ugKlxKDn4D5kyFetUJ4="/>
            <w:bookmarkStart w:id="1039" w:name="_Toc256000124"/>
            <w:r>
              <w:pict>
                <v:shape id="_x0000_i1775" type="#_x0000_t75" style="height:12pt;width:12pt">
                  <v:imagedata r:id="rId13" o:title=""/>
                </v:shape>
              </w:pict>
            </w:r>
            <w:r>
              <w:t xml:space="preserve"> </w:t>
            </w:r>
            <w:r>
              <w:t>User-Defined Data Types</w:t>
            </w:r>
            <w:bookmarkEnd w:id="1039"/>
          </w:p>
          <w:p>
            <w:bookmarkEnd w:id="1038"/>
          </w:p>
        </w:tc>
      </w:tr>
    </w:tbl>
    <w:p>
      <w:pPr>
        <w:keepNext/>
      </w:pPr>
    </w:p>
    <w:p>
      <w:pPr>
        <w:pStyle w:val="BlockTitleParagraph"/>
        <w:keepNext/>
      </w:pPr>
      <w:bookmarkStart w:id="1040" w:name="bqKDl+nlR0iPIaFrj1VmYTvpmP8="/>
      <w:r>
        <w:t>Objects</w:t>
      </w:r>
      <w:bookmarkEnd w:id="104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"wfUPMi1TrfOhNsrHkC5PC5H/4RE="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dbo.Account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"j88jjDtwCbK8khz/m8jxryH/SFk="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dbo.Flag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"j6R3OCcicAWC4on+/yNYdrBS0c0="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dbo.Name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"WOmoxZnY6bzyL6GPFaVQqJCk+Sw="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dbo.Name</w:t>
            </w:r>
            <w:r>
              <w:rPr>
                <w:rStyle w:val="Table-Default"/>
              </w:rPr>
              <w:softHyphen/>
              <w:t>Style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"SZqX2/vCAFjEqiLsacel6rQr3G4="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dbo.Order</w:t>
            </w:r>
            <w:r>
              <w:rPr>
                <w:rStyle w:val="Table-Default"/>
              </w:rPr>
              <w:softHyphen/>
              <w:t>Number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"Dz5dpqul0rw8eU0/JuKLh0EO1ek="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dbo.Phone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5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41" w:name="wfUPMi1TrfOhNsrHkC5PC5H/4RE="/>
            <w:bookmarkStart w:id="1042" w:name="_Toc256000125"/>
            <w:r>
              <w:pict>
                <v:shape id="_x0000_i1776" type="#_x0000_t75" style="height:12pt;width:12pt">
                  <v:imagedata r:id="rId13" o:title=""/>
                </v:shape>
              </w:pict>
            </w:r>
            <w:r>
              <w:t xml:space="preserve"> </w:t>
            </w:r>
            <w:r>
              <w:t>[dbo].[Account</w:t>
            </w:r>
            <w:r>
              <w:softHyphen/>
              <w:t>Number]</w:t>
            </w:r>
            <w:bookmarkEnd w:id="1042"/>
          </w:p>
          <w:p>
            <w:bookmarkEnd w:id="1041"/>
          </w:p>
        </w:tc>
      </w:tr>
    </w:tbl>
    <w:p>
      <w:pPr>
        <w:keepNext/>
      </w:pPr>
    </w:p>
    <w:p>
      <w:pPr>
        <w:pStyle w:val="BlockTitleParagraph"/>
        <w:keepNext/>
      </w:pPr>
      <w:bookmarkStart w:id="1043" w:name="iRMAEG4vxwP/qMa1hOKWoxfxzmw="/>
      <w:r>
        <w:t>Properties</w:t>
      </w:r>
      <w:bookmarkEnd w:id="10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Nullability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Base Type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Length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15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44" w:name="v/yoVdBzAvMB8UGqJRNwZ05k6Kc="/>
      <w:r>
        <w:t>SQL Script</w:t>
      </w:r>
      <w:bookmarkEnd w:id="104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045" w:name="9x4l28/2mSGC/3zNVNv2H4+VHvo="/>
      <w:r>
        <w:t>Used By</w:t>
      </w:r>
      <w:bookmarkEnd w:id="1045"/>
    </w:p>
    <w:p>
      <w:r>
        <w:fldChar w:fldCharType="begin"/>
      </w:r>
      <w:r>
        <w:instrText xml:space="preserve"> HYPERLINK \l "yfc9dLywcQtxtbztLjV6J3bb0tM=" </w:instrText>
      </w:r>
      <w:r>
        <w:fldChar w:fldCharType="separate"/>
      </w:r>
      <w:r>
        <w:t>[Purchasing].[Vendor]</w:t>
      </w:r>
      <w:r>
        <w:fldChar w:fldCharType="end"/>
      </w:r>
    </w:p>
    <w:p>
      <w:r>
        <w:fldChar w:fldCharType="begin"/>
      </w:r>
      <w:r>
        <w:instrText xml:space="preserve"> HYPERLINK \l "J0oqEfXKE3WFfJ7PoPfs1QUbO+c="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Header]</w:t>
      </w:r>
      <w:r>
        <w:fldChar w:fldCharType="end"/>
      </w:r>
    </w:p>
    <w:p>
      <w:pPr>
        <w:sectPr>
          <w:headerReference w:type="default" r:id="rId15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46" w:name="j88jjDtwCbK8khz/m8jxryH/SFk="/>
            <w:bookmarkStart w:id="1047" w:name="_Toc256000126"/>
            <w:r>
              <w:pict>
                <v:shape id="_x0000_i1777" type="#_x0000_t75" style="height:12pt;width:12pt">
                  <v:imagedata r:id="rId13" o:title=""/>
                </v:shape>
              </w:pict>
            </w:r>
            <w:r>
              <w:t xml:space="preserve"> </w:t>
            </w:r>
            <w:r>
              <w:t>[dbo].[Flag]</w:t>
            </w:r>
            <w:bookmarkEnd w:id="1047"/>
          </w:p>
          <w:p>
            <w:bookmarkEnd w:id="1046"/>
          </w:p>
        </w:tc>
      </w:tr>
    </w:tbl>
    <w:p>
      <w:pPr>
        <w:keepNext/>
      </w:pPr>
    </w:p>
    <w:p>
      <w:pPr>
        <w:pStyle w:val="BlockTitleParagraph"/>
        <w:keepNext/>
      </w:pPr>
      <w:bookmarkStart w:id="1048" w:name="uwSDr8fZ5kKeJ52c36xjcpYBCgM="/>
      <w:r>
        <w:t>Properties</w:t>
      </w:r>
      <w:bookmarkEnd w:id="104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Nullability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Base Type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Length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49" w:name="oW9wKZf4oXPuEoWKrqFbKgHlhPk="/>
      <w:r>
        <w:t>SQL Script</w:t>
      </w:r>
      <w:bookmarkEnd w:id="104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[Flag]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050" w:name="Gjh3aHCuht0uUeajFXe1vCfv3Ys="/>
      <w:r>
        <w:t>Used By</w:t>
      </w:r>
      <w:bookmarkEnd w:id="1050"/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"fYuToAkdHMSws7pXek8EIcFTfvY=" </w:instrText>
      </w:r>
      <w:r>
        <w:fldChar w:fldCharType="separate"/>
      </w:r>
      <w:r>
        <w:t>[Person].[State</w:t>
      </w:r>
      <w:r>
        <w:softHyphen/>
        <w:t>Province]</w:t>
      </w:r>
      <w:r>
        <w:fldChar w:fldCharType="end"/>
      </w:r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"40voS36ihwbm/xtmbxsgEQceBOQ=" </w:instrText>
      </w:r>
      <w:r>
        <w:fldChar w:fldCharType="separate"/>
      </w:r>
      <w:r>
        <w:t>[Production].[Product</w:t>
      </w:r>
      <w:r>
        <w:softHyphen/>
        <w:t>Product</w:t>
      </w:r>
      <w:r>
        <w:softHyphen/>
        <w:t>Photo]</w:t>
      </w:r>
      <w:r>
        <w:fldChar w:fldCharType="end"/>
      </w:r>
    </w:p>
    <w:p>
      <w:r>
        <w:fldChar w:fldCharType="begin"/>
      </w:r>
      <w:r>
        <w:instrText xml:space="preserve"> HYPERLINK \l "yfc9dLywcQtxtbztLjV6J3bb0tM=" </w:instrText>
      </w:r>
      <w:r>
        <w:fldChar w:fldCharType="separate"/>
      </w:r>
      <w:r>
        <w:t>[Purchasing].[Vendor]</w:t>
      </w:r>
      <w:r>
        <w:fldChar w:fldCharType="end"/>
      </w:r>
    </w:p>
    <w:p>
      <w:r>
        <w:fldChar w:fldCharType="begin"/>
      </w:r>
      <w:r>
        <w:instrText xml:space="preserve"> HYPERLINK \l "J0oqEfXKE3WFfJ7PoPfs1QUbO+c="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Header]</w:t>
      </w:r>
      <w:r>
        <w:fldChar w:fldCharType="end"/>
      </w:r>
    </w:p>
    <w:p>
      <w:r>
        <w:fldChar w:fldCharType="begin"/>
      </w:r>
      <w:r>
        <w:instrText xml:space="preserve"> HYPERLINK \l "9RXeFj8QLY2V2kjrQ9Nq0mUcx70=" </w:instrText>
      </w:r>
      <w:r>
        <w:fldChar w:fldCharType="separate"/>
      </w:r>
      <w:r>
        <w:t>[Person].[v</w:t>
      </w:r>
      <w:r>
        <w:softHyphen/>
        <w:t>State</w:t>
      </w:r>
      <w:r>
        <w:softHyphen/>
        <w:t>Province</w:t>
      </w:r>
      <w:r>
        <w:softHyphen/>
        <w:t>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"6ydkl6OBzxZTt8aQ90AP6hr4cFU=" </w:instrText>
      </w:r>
      <w:r>
        <w:fldChar w:fldCharType="separate"/>
      </w:r>
      <w:r>
        <w:t>[Human</w:t>
      </w:r>
      <w:r>
        <w:softHyphen/>
        <w:t>Resources].[usp</w:t>
      </w:r>
      <w:r>
        <w:softHyphen/>
        <w:t>Update</w:t>
      </w:r>
      <w:r>
        <w:softHyphen/>
        <w:t>Employee</w:t>
      </w:r>
      <w:r>
        <w:softHyphen/>
        <w:t>Hire</w:t>
      </w:r>
      <w:r>
        <w:softHyphen/>
        <w:t>Info]</w:t>
      </w:r>
      <w:r>
        <w:fldChar w:fldCharType="end"/>
      </w:r>
    </w:p>
    <w:p>
      <w:r>
        <w:fldChar w:fldCharType="begin"/>
      </w:r>
      <w:r>
        <w:instrText xml:space="preserve"> HYPERLINK \l "C5oNhWtNH5mLMaKD+WajVUPlL6E=" </w:instrText>
      </w:r>
      <w:r>
        <w:fldChar w:fldCharType="separate"/>
      </w:r>
      <w:r>
        <w:t>[Human</w:t>
      </w:r>
      <w:r>
        <w:softHyphen/>
        <w:t>Resources].[usp</w:t>
      </w:r>
      <w:r>
        <w:softHyphen/>
        <w:t>Update</w:t>
      </w:r>
      <w:r>
        <w:softHyphen/>
        <w:t>Employee</w:t>
      </w:r>
      <w:r>
        <w:softHyphen/>
        <w:t>Login]</w:t>
      </w:r>
      <w:r>
        <w:fldChar w:fldCharType="end"/>
      </w:r>
    </w:p>
    <w:p>
      <w:pPr>
        <w:sectPr>
          <w:headerReference w:type="default" r:id="rId15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51" w:name="j6R3OCcicAWC4on+/yNYdrBS0c0="/>
            <w:bookmarkStart w:id="1052" w:name="_Toc256000127"/>
            <w:r>
              <w:pict>
                <v:shape id="_x0000_i1778" type="#_x0000_t75" style="height:12pt;width:12pt">
                  <v:imagedata r:id="rId13" o:title=""/>
                </v:shape>
              </w:pict>
            </w:r>
            <w:r>
              <w:t xml:space="preserve"> </w:t>
            </w:r>
            <w:r>
              <w:t>[dbo].[Name]</w:t>
            </w:r>
            <w:bookmarkEnd w:id="1052"/>
          </w:p>
          <w:p>
            <w:bookmarkEnd w:id="1051"/>
          </w:p>
        </w:tc>
      </w:tr>
    </w:tbl>
    <w:p>
      <w:pPr>
        <w:keepNext/>
      </w:pPr>
    </w:p>
    <w:p>
      <w:pPr>
        <w:pStyle w:val="BlockTitleParagraph"/>
        <w:keepNext/>
      </w:pPr>
      <w:bookmarkStart w:id="1053" w:name="lpyeO3N3lmyJd+GDonIItdue+4o="/>
      <w:r>
        <w:t>Properties</w:t>
      </w:r>
      <w:bookmarkEnd w:id="105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Nullability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Base Type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Length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54" w:name="jRrwephzmuqyl0mBhveyvLOkoYE="/>
      <w:r>
        <w:t>SQL Script</w:t>
      </w:r>
      <w:bookmarkEnd w:id="105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055" w:name="Lw80kM+RMUJm5vYanBvqzPsCQ/Q="/>
      <w:r>
        <w:t>Used By</w:t>
      </w:r>
      <w:bookmarkEnd w:id="1055"/>
    </w:p>
    <w:p>
      <w:r>
        <w:fldChar w:fldCharType="begin"/>
      </w:r>
      <w:r>
        <w:instrText xml:space="preserve"> HYPERLINK \l "TH5R06keykSJYajBUWfR3phTY8s=" </w:instrText>
      </w:r>
      <w:r>
        <w:fldChar w:fldCharType="separate"/>
      </w:r>
      <w:r>
        <w:t>[Human</w:t>
      </w:r>
      <w:r>
        <w:softHyphen/>
        <w:t>Resources].[Department]</w:t>
      </w:r>
      <w:r>
        <w:fldChar w:fldCharType="end"/>
      </w:r>
    </w:p>
    <w:p>
      <w:r>
        <w:fldChar w:fldCharType="begin"/>
      </w:r>
      <w:r>
        <w:instrText xml:space="preserve"> HYPERLINK \l "oOQXice18uca5/e1dhJkYUmlNt0=" </w:instrText>
      </w:r>
      <w:r>
        <w:fldChar w:fldCharType="separate"/>
      </w:r>
      <w:r>
        <w:t>[Human</w:t>
      </w:r>
      <w:r>
        <w:softHyphen/>
        <w:t>Resources].[Shift]</w:t>
      </w:r>
      <w:r>
        <w:fldChar w:fldCharType="end"/>
      </w:r>
    </w:p>
    <w:p>
      <w:r>
        <w:fldChar w:fldCharType="begin"/>
      </w:r>
      <w:r>
        <w:instrText xml:space="preserve"> HYPERLINK \l "sC112VucbUsBFhIBrJnCpuBv1os=" </w:instrText>
      </w:r>
      <w:r>
        <w:fldChar w:fldCharType="separate"/>
      </w:r>
      <w:r>
        <w:t>[Person].[Address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"uyTva1snlxlEidD4b0wN1HQzMw4=" </w:instrText>
      </w:r>
      <w:r>
        <w:fldChar w:fldCharType="separate"/>
      </w:r>
      <w:r>
        <w:t>[Person].[Contact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"efOGmVlBeofSPEY2jc0F91joV9Q=" </w:instrText>
      </w:r>
      <w:r>
        <w:fldChar w:fldCharType="separate"/>
      </w:r>
      <w:r>
        <w:t>[Person].[Country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"05nCels02cq7i+PWSDjMFGEmWFU=" </w:instrText>
      </w:r>
      <w:r>
        <w:fldChar w:fldCharType="separate"/>
      </w:r>
      <w:r>
        <w:t>[Person].[Phone</w:t>
      </w:r>
      <w:r>
        <w:softHyphen/>
        <w:t>Number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"fYuToAkdHMSws7pXek8EIcFTfvY=" </w:instrText>
      </w:r>
      <w:r>
        <w:fldChar w:fldCharType="separate"/>
      </w:r>
      <w:r>
        <w:t>[Person].[State</w:t>
      </w:r>
      <w:r>
        <w:softHyphen/>
        <w:t>Province]</w:t>
      </w:r>
      <w:r>
        <w:fldChar w:fldCharType="end"/>
      </w:r>
    </w:p>
    <w:p>
      <w:r>
        <w:fldChar w:fldCharType="begin"/>
      </w:r>
      <w:r>
        <w:instrText xml:space="preserve"> HYPERLINK \l "D4g0rs1owPY1TNtNA3F8BcetcxU=" </w:instrText>
      </w:r>
      <w:r>
        <w:fldChar w:fldCharType="separate"/>
      </w:r>
      <w:r>
        <w:t>[Production].[Culture]</w:t>
      </w:r>
      <w:r>
        <w:fldChar w:fldCharType="end"/>
      </w:r>
    </w:p>
    <w:p>
      <w:r>
        <w:fldChar w:fldCharType="begin"/>
      </w:r>
      <w:r>
        <w:instrText xml:space="preserve"> HYPERLINK \l "ciHD61a29Ub1OJEWhZ1zarNhvcs=" </w:instrText>
      </w:r>
      <w:r>
        <w:fldChar w:fldCharType="separate"/>
      </w:r>
      <w:r>
        <w:t>[Production].[Location]</w:t>
      </w:r>
      <w:r>
        <w:fldChar w:fldCharType="end"/>
      </w:r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"upfoEFG3EP8VWKmQ3NJKJ7V9JTs=" </w:instrText>
      </w:r>
      <w:r>
        <w:fldChar w:fldCharType="separate"/>
      </w:r>
      <w:r>
        <w:t>[Production].[Product</w:t>
      </w:r>
      <w:r>
        <w:softHyphen/>
        <w:t>Category]</w:t>
      </w:r>
      <w:r>
        <w:fldChar w:fldCharType="end"/>
      </w:r>
    </w:p>
    <w:p>
      <w:r>
        <w:fldChar w:fldCharType="begin"/>
      </w:r>
      <w:r>
        <w:instrText xml:space="preserve"> HYPERLINK \l "n9VdHBX3Ji5OWfmMzrHHD+J8HSM=" </w:instrText>
      </w:r>
      <w:r>
        <w:fldChar w:fldCharType="separate"/>
      </w:r>
      <w:r>
        <w:t>[Production].[Product</w:t>
      </w:r>
      <w:r>
        <w:softHyphen/>
        <w:t>Model]</w:t>
      </w:r>
      <w:r>
        <w:fldChar w:fldCharType="end"/>
      </w:r>
    </w:p>
    <w:p>
      <w:r>
        <w:fldChar w:fldCharType="begin"/>
      </w:r>
      <w:r>
        <w:instrText xml:space="preserve"> HYPERLINK \l "Z1+PLnel1CKvek/LdN60/nVl5cI=" </w:instrText>
      </w:r>
      <w:r>
        <w:fldChar w:fldCharType="separate"/>
      </w:r>
      <w:r>
        <w:t>[Production].[Product</w:t>
      </w:r>
      <w:r>
        <w:softHyphen/>
        <w:t>Review]</w:t>
      </w:r>
      <w:r>
        <w:fldChar w:fldCharType="end"/>
      </w:r>
    </w:p>
    <w:p>
      <w:r>
        <w:fldChar w:fldCharType="begin"/>
      </w:r>
      <w:r>
        <w:instrText xml:space="preserve"> HYPERLINK \l "WthFJ9hmewdhBB85kY7NAjtek7Y=" </w:instrText>
      </w:r>
      <w:r>
        <w:fldChar w:fldCharType="separate"/>
      </w:r>
      <w:r>
        <w:t>[Production].[Product</w:t>
      </w:r>
      <w:r>
        <w:softHyphen/>
        <w:t>Subcategory]</w:t>
      </w:r>
      <w:r>
        <w:fldChar w:fldCharType="end"/>
      </w:r>
    </w:p>
    <w:p>
      <w:r>
        <w:fldChar w:fldCharType="begin"/>
      </w:r>
      <w:r>
        <w:instrText xml:space="preserve"> HYPERLINK \l "0dK3gJTjqlelVRIns1VtvoCHDlU=" </w:instrText>
      </w:r>
      <w:r>
        <w:fldChar w:fldCharType="separate"/>
      </w:r>
      <w:r>
        <w:t>[Production].[Scrap</w:t>
      </w:r>
      <w:r>
        <w:softHyphen/>
        <w:t>Reason]</w:t>
      </w:r>
      <w:r>
        <w:fldChar w:fldCharType="end"/>
      </w:r>
    </w:p>
    <w:p>
      <w:r>
        <w:fldChar w:fldCharType="begin"/>
      </w:r>
      <w:r>
        <w:instrText xml:space="preserve"> HYPERLINK \l "11scPpeMkfJepgAP6eC9jOIFK+Y=" </w:instrText>
      </w:r>
      <w:r>
        <w:fldChar w:fldCharType="separate"/>
      </w:r>
      <w:r>
        <w:t>[Production].[Unit</w:t>
      </w:r>
      <w:r>
        <w:softHyphen/>
        <w:t>Measure]</w:t>
      </w:r>
      <w:r>
        <w:fldChar w:fldCharType="end"/>
      </w:r>
    </w:p>
    <w:p>
      <w:r>
        <w:fldChar w:fldCharType="begin"/>
      </w:r>
      <w:r>
        <w:instrText xml:space="preserve"> HYPERLINK \l "Xt5ka3ip5ljwxYo+n5TjCRZypoY=" </w:instrText>
      </w:r>
      <w:r>
        <w:fldChar w:fldCharType="separate"/>
      </w:r>
      <w:r>
        <w:t>[Purchasing].[Ship</w:t>
      </w:r>
      <w:r>
        <w:softHyphen/>
        <w:t>Method]</w:t>
      </w:r>
      <w:r>
        <w:fldChar w:fldCharType="end"/>
      </w:r>
    </w:p>
    <w:p>
      <w:r>
        <w:fldChar w:fldCharType="begin"/>
      </w:r>
      <w:r>
        <w:instrText xml:space="preserve"> HYPERLINK \l "yfc9dLywcQtxtbztLjV6J3bb0tM=" </w:instrText>
      </w:r>
      <w:r>
        <w:fldChar w:fldCharType="separate"/>
      </w:r>
      <w:r>
        <w:t>[Purchasing].[Vendor]</w:t>
      </w:r>
      <w:r>
        <w:fldChar w:fldCharType="end"/>
      </w:r>
    </w:p>
    <w:p>
      <w:r>
        <w:fldChar w:fldCharType="begin"/>
      </w:r>
      <w:r>
        <w:instrText xml:space="preserve"> HYPERLINK \l "FEyILkTLRQRZ4zkAPe+AjFF8vg8=" </w:instrText>
      </w:r>
      <w:r>
        <w:fldChar w:fldCharType="separate"/>
      </w:r>
      <w:r>
        <w:t>[Sales].[Currency]</w:t>
      </w:r>
      <w:r>
        <w:fldChar w:fldCharType="end"/>
      </w:r>
    </w:p>
    <w:p>
      <w:r>
        <w:fldChar w:fldCharType="begin"/>
      </w:r>
      <w:r>
        <w:instrText xml:space="preserve"> HYPERLINK \l "a3VrLxK/Cx1h+4jZ069Ywnkt+DM=" </w:instrText>
      </w:r>
      <w:r>
        <w:fldChar w:fldCharType="separate"/>
      </w:r>
      <w:r>
        <w:t>[Sales].[Sales</w:t>
      </w:r>
      <w:r>
        <w:softHyphen/>
        <w:t>Reason]</w:t>
      </w:r>
      <w:r>
        <w:fldChar w:fldCharType="end"/>
      </w:r>
    </w:p>
    <w:p>
      <w:r>
        <w:fldChar w:fldCharType="begin"/>
      </w:r>
      <w:r>
        <w:instrText xml:space="preserve"> HYPERLINK \l "qRl1u9t1FSaWq4TfyLPf6H9xl4k=" </w:instrText>
      </w:r>
      <w:r>
        <w:fldChar w:fldCharType="separate"/>
      </w:r>
      <w:r>
        <w:t>[Sales].[Sales</w:t>
      </w:r>
      <w:r>
        <w:softHyphen/>
        <w:t>Tax</w:t>
      </w:r>
      <w:r>
        <w:softHyphen/>
        <w:t>Rate]</w:t>
      </w:r>
      <w:r>
        <w:fldChar w:fldCharType="end"/>
      </w:r>
    </w:p>
    <w:p>
      <w:r>
        <w:fldChar w:fldCharType="begin"/>
      </w:r>
      <w:r>
        <w:instrText xml:space="preserve"> HYPERLINK \l "hvNbyL+2AhjcTkzEdMCOV3mg8XQ=" </w:instrText>
      </w:r>
      <w:r>
        <w:fldChar w:fldCharType="separate"/>
      </w:r>
      <w:r>
        <w:t>[Sales].[Sales</w:t>
      </w:r>
      <w:r>
        <w:softHyphen/>
        <w:t>Territory]</w:t>
      </w:r>
      <w:r>
        <w:fldChar w:fldCharType="end"/>
      </w:r>
    </w:p>
    <w:p>
      <w:r>
        <w:fldChar w:fldCharType="begin"/>
      </w:r>
      <w:r>
        <w:instrText xml:space="preserve"> HYPERLINK \l "o4yE5vuw4wTVa38E7sxNcXx3KhA=" </w:instrText>
      </w:r>
      <w:r>
        <w:fldChar w:fldCharType="separate"/>
      </w:r>
      <w:r>
        <w:t>[Sales].[Store]</w:t>
      </w:r>
      <w:r>
        <w:fldChar w:fldCharType="end"/>
      </w:r>
    </w:p>
    <w:p>
      <w:r>
        <w:fldChar w:fldCharType="begin"/>
      </w:r>
      <w:r>
        <w:instrText xml:space="preserve"> HYPERLINK \l "TVXJJHSO4vPDsqDtNRd5tGQdsO0="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Employee]</w:t>
      </w:r>
      <w:r>
        <w:fldChar w:fldCharType="end"/>
      </w:r>
    </w:p>
    <w:p>
      <w:r>
        <w:fldChar w:fldCharType="begin"/>
      </w:r>
      <w:r>
        <w:instrText xml:space="preserve"> HYPERLINK \l "JhbW+DYcE93jITPkfvVrtIWEHzE="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</w:t>
      </w:r>
      <w:r>
        <w:softHyphen/>
        <w:t>Department]</w:t>
      </w:r>
      <w:r>
        <w:fldChar w:fldCharType="end"/>
      </w:r>
    </w:p>
    <w:p>
      <w:r>
        <w:fldChar w:fldCharType="begin"/>
      </w:r>
      <w:r>
        <w:instrText xml:space="preserve"> HYPERLINK \l "Ppb9efXEcRDxKIGzLbHZkOB+Nto="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</w:t>
      </w:r>
      <w:r>
        <w:softHyphen/>
        <w:t>Department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"VDCcGn5Gs1OPJIG7Ywjk/m2DaqY=" </w:instrText>
      </w:r>
      <w:r>
        <w:fldChar w:fldCharType="separate"/>
      </w:r>
      <w:r>
        <w:t>[Person].[v</w:t>
      </w:r>
      <w:r>
        <w:softHyphen/>
        <w:t>Additional</w:t>
      </w:r>
      <w:r>
        <w:softHyphen/>
        <w:t>Contact</w:t>
      </w:r>
      <w:r>
        <w:softHyphen/>
        <w:t>Info]</w:t>
      </w:r>
      <w:r>
        <w:fldChar w:fldCharType="end"/>
      </w:r>
    </w:p>
    <w:p>
      <w:r>
        <w:fldChar w:fldCharType="begin"/>
      </w:r>
      <w:r>
        <w:instrText xml:space="preserve"> HYPERLINK \l "9RXeFj8QLY2V2kjrQ9Nq0mUcx70=" </w:instrText>
      </w:r>
      <w:r>
        <w:fldChar w:fldCharType="separate"/>
      </w:r>
      <w:r>
        <w:t>[Person].[v</w:t>
      </w:r>
      <w:r>
        <w:softHyphen/>
        <w:t>State</w:t>
      </w:r>
      <w:r>
        <w:softHyphen/>
        <w:t>Province</w:t>
      </w:r>
      <w:r>
        <w:softHyphen/>
        <w:t>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"2wtLw+LERdCNthBlev7/7Ew1+JQ=" </w:instrText>
      </w:r>
      <w:r>
        <w:fldChar w:fldCharType="separate"/>
      </w:r>
      <w:r>
        <w:t>[Production].[v</w:t>
      </w:r>
      <w:r>
        <w:softHyphen/>
        <w:t>Product</w:t>
      </w:r>
      <w:r>
        <w:softHyphen/>
        <w:t>And</w:t>
      </w:r>
      <w:r>
        <w:softHyphen/>
        <w:t>Description]</w:t>
      </w:r>
      <w:r>
        <w:fldChar w:fldCharType="end"/>
      </w:r>
    </w:p>
    <w:p>
      <w:r>
        <w:fldChar w:fldCharType="begin"/>
      </w:r>
      <w:r>
        <w:instrText xml:space="preserve"> HYPERLINK \l "j53/ggQeAT7efkm5uXeLRIbSppI=" </w:instrText>
      </w:r>
      <w:r>
        <w:fldChar w:fldCharType="separate"/>
      </w:r>
      <w:r>
        <w:t>[Production].[v</w:t>
      </w:r>
      <w:r>
        <w:softHyphen/>
        <w:t>Product</w:t>
      </w:r>
      <w:r>
        <w:softHyphen/>
        <w:t>Model</w:t>
      </w:r>
      <w:r>
        <w:softHyphen/>
        <w:t>Catalog</w:t>
      </w:r>
      <w:r>
        <w:softHyphen/>
        <w:t>Description]</w:t>
      </w:r>
      <w:r>
        <w:fldChar w:fldCharType="end"/>
      </w:r>
    </w:p>
    <w:p>
      <w:r>
        <w:fldChar w:fldCharType="begin"/>
      </w:r>
      <w:r>
        <w:instrText xml:space="preserve"> HYPERLINK \l "GCJbY/fUa640Nyz3prLsQye2L+M=" </w:instrText>
      </w:r>
      <w:r>
        <w:fldChar w:fldCharType="separate"/>
      </w:r>
      <w:r>
        <w:t>[Production].[v</w:t>
      </w:r>
      <w:r>
        <w:softHyphen/>
        <w:t>Product</w:t>
      </w:r>
      <w:r>
        <w:softHyphen/>
        <w:t>Model</w:t>
      </w:r>
      <w:r>
        <w:softHyphen/>
        <w:t>Instructions]</w:t>
      </w:r>
      <w:r>
        <w:fldChar w:fldCharType="end"/>
      </w:r>
    </w:p>
    <w:p>
      <w:r>
        <w:fldChar w:fldCharType="begin"/>
      </w:r>
      <w:r>
        <w:instrText xml:space="preserve"> HYPERLINK \l "NdlQ62Q6DZw3GS30J9H9dm/SOqg="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Addresses]</w:t>
      </w:r>
      <w:r>
        <w:fldChar w:fldCharType="end"/>
      </w:r>
    </w:p>
    <w:p>
      <w:r>
        <w:fldChar w:fldCharType="begin"/>
      </w:r>
      <w:r>
        <w:instrText xml:space="preserve"> HYPERLINK \l "kSLkxLBh/Shb6NobziJenpOvdFo="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Contacts]</w:t>
      </w:r>
      <w:r>
        <w:fldChar w:fldCharType="end"/>
      </w:r>
    </w:p>
    <w:p>
      <w:r>
        <w:fldChar w:fldCharType="begin"/>
      </w:r>
      <w:r>
        <w:instrText xml:space="preserve"> HYPERLINK \l "WcBS54CxROpNMbufsyU5V6t9Ykw=" </w:instrText>
      </w:r>
      <w:r>
        <w:fldChar w:fldCharType="separate"/>
      </w:r>
      <w:r>
        <w:t>[Sales].[v</w:t>
      </w:r>
      <w:r>
        <w:softHyphen/>
        <w:t>Individual</w:t>
      </w:r>
      <w:r>
        <w:softHyphen/>
        <w:t>Customer]</w:t>
      </w:r>
      <w:r>
        <w:fldChar w:fldCharType="end"/>
      </w:r>
    </w:p>
    <w:p>
      <w:r>
        <w:fldChar w:fldCharType="begin"/>
      </w:r>
      <w:r>
        <w:instrText xml:space="preserve"> HYPERLINK \l "pOjFS54tNwjD3Yvi8IMnn7dtRuA="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"GfF5ZKdsT1+xL6X5ks+ghnXIfng="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</w:t>
      </w:r>
      <w:r>
        <w:softHyphen/>
        <w:t>Sales</w:t>
      </w:r>
      <w:r>
        <w:softHyphen/>
        <w:t>By</w:t>
      </w:r>
      <w:r>
        <w:softHyphen/>
        <w:t>Fiscal</w:t>
      </w:r>
      <w:r>
        <w:softHyphen/>
        <w:t>Years]</w:t>
      </w:r>
      <w:r>
        <w:fldChar w:fldCharType="end"/>
      </w:r>
    </w:p>
    <w:p>
      <w:r>
        <w:fldChar w:fldCharType="begin"/>
      </w:r>
      <w:r>
        <w:instrText xml:space="preserve"> HYPERLINK \l "lyHdOUZeccdbPaj16bKzv2RjJKw="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Addresses]</w:t>
      </w:r>
      <w:r>
        <w:fldChar w:fldCharType="end"/>
      </w:r>
    </w:p>
    <w:p>
      <w:r>
        <w:fldChar w:fldCharType="begin"/>
      </w:r>
      <w:r>
        <w:instrText xml:space="preserve"> HYPERLINK \l "HCZuGdamTtZV4FxWl+4pACIsexM="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Contacts]</w:t>
      </w:r>
      <w:r>
        <w:fldChar w:fldCharType="end"/>
      </w:r>
    </w:p>
    <w:p>
      <w:r>
        <w:fldChar w:fldCharType="begin"/>
      </w:r>
      <w:r>
        <w:instrText xml:space="preserve"> HYPERLINK \l "Y5BMY9GzFlSsci5vrMo/PYvMfsM="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Demographics]</w:t>
      </w:r>
      <w:r>
        <w:fldChar w:fldCharType="end"/>
      </w:r>
    </w:p>
    <w:p>
      <w:pPr>
        <w:sectPr>
          <w:headerReference w:type="default" r:id="rId15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56" w:name="WOmoxZnY6bzyL6GPFaVQqJCk+Sw="/>
            <w:bookmarkStart w:id="1057" w:name="_Toc256000128"/>
            <w:r>
              <w:pict>
                <v:shape id="_x0000_i1779" type="#_x0000_t75" style="height:12pt;width:12pt">
                  <v:imagedata r:id="rId13" o:title=""/>
                </v:shape>
              </w:pict>
            </w:r>
            <w:r>
              <w:t xml:space="preserve"> </w:t>
            </w:r>
            <w:r>
              <w:t>[dbo].[Name</w:t>
            </w:r>
            <w:r>
              <w:softHyphen/>
              <w:t>Style]</w:t>
            </w:r>
            <w:bookmarkEnd w:id="1057"/>
          </w:p>
          <w:p>
            <w:bookmarkEnd w:id="1056"/>
          </w:p>
        </w:tc>
      </w:tr>
    </w:tbl>
    <w:p>
      <w:pPr>
        <w:keepNext/>
      </w:pPr>
    </w:p>
    <w:p>
      <w:pPr>
        <w:pStyle w:val="BlockTitleParagraph"/>
        <w:keepNext/>
      </w:pPr>
      <w:bookmarkStart w:id="1058" w:name="N+eJo9MlzBT7d/ZI58VUpuDNJRE="/>
      <w:r>
        <w:t>Properties</w:t>
      </w:r>
      <w:bookmarkEnd w:id="105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Nullability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Base Type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Length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59" w:name="UTE7JyrY6vrFcsOBI+P0eOxfdF4="/>
      <w:r>
        <w:t>SQL Script</w:t>
      </w:r>
      <w:bookmarkEnd w:id="105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[Name</w:t>
            </w:r>
            <w:r>
              <w:rPr>
                <w:rStyle w:val="ScriptNormal"/>
              </w:rPr>
              <w:softHyphen/>
              <w:t>Style]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060" w:name="FYJrt0HzcA+7pB2tfC0RXK2Gcc4="/>
      <w:r>
        <w:t>Used By</w:t>
      </w:r>
      <w:bookmarkEnd w:id="1060"/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pPr>
        <w:sectPr>
          <w:headerReference w:type="default" r:id="rId15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61" w:name="SZqX2/vCAFjEqiLsacel6rQr3G4="/>
            <w:bookmarkStart w:id="1062" w:name="_Toc256000129"/>
            <w:r>
              <w:pict>
                <v:shape id="_x0000_i1780" type="#_x0000_t75" style="height:12pt;width:12pt">
                  <v:imagedata r:id="rId13" o:title=""/>
                </v:shape>
              </w:pict>
            </w:r>
            <w:r>
              <w:t xml:space="preserve"> </w:t>
            </w:r>
            <w:r>
              <w:t>[dbo].[Order</w:t>
            </w:r>
            <w:r>
              <w:softHyphen/>
              <w:t>Number]</w:t>
            </w:r>
            <w:bookmarkEnd w:id="1062"/>
          </w:p>
          <w:p>
            <w:bookmarkEnd w:id="1061"/>
          </w:p>
        </w:tc>
      </w:tr>
    </w:tbl>
    <w:p>
      <w:pPr>
        <w:keepNext/>
      </w:pPr>
    </w:p>
    <w:p>
      <w:pPr>
        <w:pStyle w:val="BlockTitleParagraph"/>
        <w:keepNext/>
      </w:pPr>
      <w:bookmarkStart w:id="1063" w:name="HhS1hHaLlhb+U3cSOZMqA9/PQxM="/>
      <w:r>
        <w:t>Properties</w:t>
      </w:r>
      <w:bookmarkEnd w:id="106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Nullability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Base Type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Length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25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64" w:name="sdQPbRhuXUJzJTdtLrSSoivP4iU="/>
      <w:r>
        <w:t>SQL Script</w:t>
      </w:r>
      <w:bookmarkEnd w:id="106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[Order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065" w:name="l2qDrqtDmQHZ5yUvEbAeOlTkQAg="/>
      <w:r>
        <w:t>Used By</w:t>
      </w:r>
      <w:bookmarkEnd w:id="1065"/>
    </w:p>
    <w:p>
      <w:r>
        <w:fldChar w:fldCharType="begin"/>
      </w:r>
      <w:r>
        <w:instrText xml:space="preserve"> HYPERLINK \l "J0oqEfXKE3WFfJ7PoPfs1QUbO+c="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Header]</w:t>
      </w:r>
      <w:r>
        <w:fldChar w:fldCharType="end"/>
      </w:r>
    </w:p>
    <w:p>
      <w:pPr>
        <w:sectPr>
          <w:headerReference w:type="default" r:id="rId15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66" w:name="Dz5dpqul0rw8eU0/JuKLh0EO1ek="/>
            <w:bookmarkStart w:id="1067" w:name="_Toc256000130"/>
            <w:r>
              <w:pict>
                <v:shape id="_x0000_i1781" type="#_x0000_t75" style="height:12pt;width:12pt">
                  <v:imagedata r:id="rId13" o:title=""/>
                </v:shape>
              </w:pict>
            </w:r>
            <w:r>
              <w:t xml:space="preserve"> </w:t>
            </w:r>
            <w:r>
              <w:t>[dbo].[Phone]</w:t>
            </w:r>
            <w:bookmarkEnd w:id="1067"/>
          </w:p>
          <w:p>
            <w:bookmarkEnd w:id="1066"/>
          </w:p>
        </w:tc>
      </w:tr>
    </w:tbl>
    <w:p>
      <w:pPr>
        <w:keepNext/>
      </w:pPr>
    </w:p>
    <w:p>
      <w:pPr>
        <w:pStyle w:val="BlockTitleParagraph"/>
        <w:keepNext/>
      </w:pPr>
      <w:bookmarkStart w:id="1068" w:name="g/j3aIQLXJw0J84SXZzGUGVYtII="/>
      <w:r>
        <w:t>Properties</w:t>
      </w:r>
      <w:bookmarkEnd w:id="106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Nullability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Base Type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Length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25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69" w:name="0/TM/jHhjqE2XOWsElPbiKnfDs4="/>
      <w:r>
        <w:t>SQL Script</w:t>
      </w:r>
      <w:bookmarkEnd w:id="106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[Phone]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070" w:name="cfiABNgaU7sN/WxGxcSjxWEkTCQ="/>
      <w:r>
        <w:t>Used By</w:t>
      </w:r>
      <w:bookmarkEnd w:id="1070"/>
    </w:p>
    <w:p>
      <w:r>
        <w:fldChar w:fldCharType="begin"/>
      </w:r>
      <w:r>
        <w:instrText xml:space="preserve"> HYPERLINK \l "NyzXUZBpBs0rFeuVHGsZlpmRP0Y=" </w:instrText>
      </w:r>
      <w:r>
        <w:fldChar w:fldCharType="separate"/>
      </w:r>
      <w:r>
        <w:t>[Person].[Person</w:t>
      </w:r>
      <w:r>
        <w:softHyphen/>
        <w:t>Phone]</w:t>
      </w:r>
      <w:r>
        <w:fldChar w:fldCharType="end"/>
      </w:r>
    </w:p>
    <w:p>
      <w:r>
        <w:fldChar w:fldCharType="begin"/>
      </w:r>
      <w:r>
        <w:instrText xml:space="preserve"> HYPERLINK \l "TVXJJHSO4vPDsqDtNRd5tGQdsO0="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Employee]</w:t>
      </w:r>
      <w:r>
        <w:fldChar w:fldCharType="end"/>
      </w:r>
    </w:p>
    <w:p>
      <w:r>
        <w:fldChar w:fldCharType="begin"/>
      </w:r>
      <w:r>
        <w:instrText xml:space="preserve"> HYPERLINK \l "kSLkxLBh/Shb6NobziJenpOvdFo="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Contacts]</w:t>
      </w:r>
      <w:r>
        <w:fldChar w:fldCharType="end"/>
      </w:r>
    </w:p>
    <w:p>
      <w:r>
        <w:fldChar w:fldCharType="begin"/>
      </w:r>
      <w:r>
        <w:instrText xml:space="preserve"> HYPERLINK \l "WcBS54CxROpNMbufsyU5V6t9Ykw=" </w:instrText>
      </w:r>
      <w:r>
        <w:fldChar w:fldCharType="separate"/>
      </w:r>
      <w:r>
        <w:t>[Sales].[v</w:t>
      </w:r>
      <w:r>
        <w:softHyphen/>
        <w:t>Individual</w:t>
      </w:r>
      <w:r>
        <w:softHyphen/>
        <w:t>Customer]</w:t>
      </w:r>
      <w:r>
        <w:fldChar w:fldCharType="end"/>
      </w:r>
    </w:p>
    <w:p>
      <w:r>
        <w:fldChar w:fldCharType="begin"/>
      </w:r>
      <w:r>
        <w:instrText xml:space="preserve"> HYPERLINK \l "pOjFS54tNwjD3Yvi8IMnn7dtRuA="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"HCZuGdamTtZV4FxWl+4pACIsexM="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Contacts]</w:t>
      </w:r>
      <w:r>
        <w:fldChar w:fldCharType="end"/>
      </w:r>
    </w:p>
    <w:p>
      <w:pPr>
        <w:sectPr>
          <w:headerReference w:type="default" r:id="rId15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071" w:name="fTKziO4Kov+TGn7744Xxnrwng4Q="/>
            <w:bookmarkStart w:id="1072" w:name="_Toc256000131"/>
            <w:r>
              <w:pict>
                <v:shape id="_x0000_i1782" type="#_x0000_t75" style="height:12pt;width:12pt">
                  <v:imagedata r:id="rId14" o:title=""/>
                </v:shape>
              </w:pict>
            </w:r>
            <w:r>
              <w:t xml:space="preserve"> </w:t>
            </w:r>
            <w:r>
              <w:t>XML Schema Collections</w:t>
            </w:r>
            <w:bookmarkEnd w:id="1072"/>
          </w:p>
          <w:p>
            <w:bookmarkEnd w:id="1071"/>
          </w:p>
        </w:tc>
      </w:tr>
    </w:tbl>
    <w:p>
      <w:pPr>
        <w:keepNext/>
      </w:pPr>
    </w:p>
    <w:p>
      <w:pPr>
        <w:pStyle w:val="BlockTitleParagraph"/>
        <w:keepNext/>
      </w:pPr>
      <w:bookmarkStart w:id="1073" w:name="0+yKdtkp3Wv3kuEeUsagvNn6UII="/>
      <w:r>
        <w:t>Objects</w:t>
      </w:r>
      <w:bookmarkEnd w:id="107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"l5jXOsaY8noZjfgneQd+33ebs58="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Resources.HRResume</w:t>
            </w:r>
            <w:r>
              <w:rPr>
                <w:rStyle w:val="Table-Default"/>
              </w:rPr>
              <w:softHyphen/>
              <w:t>Schema</w:t>
            </w:r>
            <w:r>
              <w:rPr>
                <w:rStyle w:val="Table-Default"/>
              </w:rPr>
              <w:softHyphen/>
              <w:t>Collection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Collection of XML schemas for the Resume column in the Human</w:t>
            </w:r>
            <w:r>
              <w:rPr>
                <w:rStyle w:val="DescriptionInTable"/>
              </w:rPr>
              <w:softHyphen/>
              <w:t>Resources.Job</w:t>
            </w:r>
            <w:r>
              <w:rPr>
                <w:rStyle w:val="DescriptionInTable"/>
              </w:rPr>
              <w:softHyphen/>
              <w:t>Candidate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"KOFxa4KV3R/J1jPMka6b7eLe2ZM="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Person.Additional</w:t>
            </w:r>
            <w:r>
              <w:rPr>
                <w:rStyle w:val="Table-Default"/>
              </w:rPr>
              <w:softHyphen/>
              <w:t>Contact</w:t>
            </w:r>
            <w:r>
              <w:rPr>
                <w:rStyle w:val="Table-Default"/>
              </w:rPr>
              <w:softHyphen/>
              <w:t>Info</w:t>
            </w:r>
            <w:r>
              <w:rPr>
                <w:rStyle w:val="Table-Default"/>
              </w:rPr>
              <w:softHyphen/>
              <w:t>Schema</w:t>
            </w:r>
            <w:r>
              <w:rPr>
                <w:rStyle w:val="Table-Default"/>
              </w:rPr>
              <w:softHyphen/>
              <w:t>Collection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Collection of XML schemas for the Additional</w:t>
            </w:r>
            <w:r>
              <w:rPr>
                <w:rStyle w:val="DescriptionInTable"/>
              </w:rPr>
              <w:softHyphen/>
              <w:t>Contact</w:t>
            </w:r>
            <w:r>
              <w:rPr>
                <w:rStyle w:val="DescriptionInTable"/>
              </w:rPr>
              <w:softHyphen/>
              <w:t>Info column in the Person.Contact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"KUt3GRqxMZv6wiyAwm6mIpRjcgc="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Person.Individual</w:t>
            </w:r>
            <w:r>
              <w:rPr>
                <w:rStyle w:val="Table-Default"/>
              </w:rPr>
              <w:softHyphen/>
              <w:t>Survey</w:t>
            </w:r>
            <w:r>
              <w:rPr>
                <w:rStyle w:val="Table-Default"/>
              </w:rPr>
              <w:softHyphen/>
              <w:t>Schema</w:t>
            </w:r>
            <w:r>
              <w:rPr>
                <w:rStyle w:val="Table-Default"/>
              </w:rPr>
              <w:softHyphen/>
              <w:t>Collection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Collection of XML schemas for the Demographics column in the Person.Person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"8FXP/Rirpa1dKaRW9DMCZBD9740="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Production.Manu</w:t>
            </w:r>
            <w:r>
              <w:rPr>
                <w:rStyle w:val="Table-Default"/>
              </w:rPr>
              <w:softHyphen/>
              <w:t>Instructions</w:t>
            </w:r>
            <w:r>
              <w:rPr>
                <w:rStyle w:val="Table-Default"/>
              </w:rPr>
              <w:softHyphen/>
              <w:t>Schema</w:t>
            </w:r>
            <w:r>
              <w:rPr>
                <w:rStyle w:val="Table-Default"/>
              </w:rPr>
              <w:softHyphen/>
              <w:t>Collection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Collection of XML schemas for the Instructions column in the Production.Product</w:t>
            </w:r>
            <w:r>
              <w:rPr>
                <w:rStyle w:val="DescriptionInTable"/>
              </w:rPr>
              <w:softHyphen/>
              <w:t>Model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"ZaR2DNJAzm2r+KkNxKx06/AFx84="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Production.Product</w:t>
            </w:r>
            <w:r>
              <w:rPr>
                <w:rStyle w:val="Table-Default"/>
              </w:rPr>
              <w:softHyphen/>
              <w:t>Description</w:t>
            </w:r>
            <w:r>
              <w:rPr>
                <w:rStyle w:val="Table-Default"/>
              </w:rPr>
              <w:softHyphen/>
              <w:t>Schema</w:t>
            </w:r>
            <w:r>
              <w:rPr>
                <w:rStyle w:val="Table-Default"/>
              </w:rPr>
              <w:softHyphen/>
              <w:t>Collection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Collection of XML schemas for the Catalog</w:t>
            </w:r>
            <w:r>
              <w:rPr>
                <w:rStyle w:val="DescriptionInTable"/>
              </w:rPr>
              <w:softHyphen/>
              <w:t>Description column in the Production.Product</w:t>
            </w:r>
            <w:r>
              <w:rPr>
                <w:rStyle w:val="DescriptionInTable"/>
              </w:rPr>
              <w:softHyphen/>
              <w:t>Model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"Y25RTEvxjWoBOBvJpbWnAGVIQnU="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Sales.Store</w:t>
            </w:r>
            <w:r>
              <w:rPr>
                <w:rStyle w:val="Table-Default"/>
              </w:rPr>
              <w:softHyphen/>
              <w:t>Survey</w:t>
            </w:r>
            <w:r>
              <w:rPr>
                <w:rStyle w:val="Table-Default"/>
              </w:rPr>
              <w:softHyphen/>
              <w:t>Schema</w:t>
            </w:r>
            <w:r>
              <w:rPr>
                <w:rStyle w:val="Table-Default"/>
              </w:rPr>
              <w:softHyphen/>
              <w:t>Collection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Collection of XML schemas for the Demographics column in the Sales.Store table.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5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74" w:name="l5jXOsaY8noZjfgneQd+33ebs58="/>
            <w:bookmarkStart w:id="1075" w:name="_Toc256000132"/>
            <w:r>
              <w:pict>
                <v:shape id="_x0000_i1783" type="#_x0000_t75" style="height:12pt;width:12pt">
                  <v:imagedata r:id="rId14" o:title=""/>
                </v:shape>
              </w:pict>
            </w:r>
            <w:r>
              <w:t xml:space="preserve"> </w:t>
            </w:r>
            <w:r>
              <w:t>[Human</w:t>
            </w:r>
            <w:r>
              <w:softHyphen/>
              <w:t>Resources].[HRResume</w:t>
            </w:r>
            <w:r>
              <w:softHyphen/>
              <w:t>Schema</w:t>
            </w:r>
            <w:r>
              <w:softHyphen/>
              <w:t>Collection]</w:t>
            </w:r>
            <w:bookmarkEnd w:id="1075"/>
          </w:p>
          <w:p>
            <w:bookmarkEnd w:id="1074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076" w:name="jlgD2nTaxR66SZI/jELlIeyx31g="/>
      <w:r>
        <w:t>MS_</w:t>
      </w:r>
      <w:r>
        <w:softHyphen/>
        <w:t>Description</w:t>
      </w:r>
      <w:bookmarkEnd w:id="1076"/>
    </w:p>
    <w:p>
      <w:r>
        <w:t>Collection of XML schemas for the Resume column in the Human</w:t>
      </w:r>
      <w:r>
        <w:softHyphen/>
        <w:t>Resources.Job</w:t>
      </w:r>
      <w:r>
        <w:softHyphen/>
        <w:t>Candidate table.</w:t>
      </w:r>
    </w:p>
    <w:p>
      <w:pPr>
        <w:pStyle w:val="BlockTitleParagraph"/>
      </w:pPr>
      <w:bookmarkStart w:id="1077" w:name="M9B/u/Q2xdGPLQn9sRoCKqJRX6s="/>
      <w:r>
        <w:t>Dependent Columns</w:t>
      </w:r>
      <w:bookmarkEnd w:id="1077"/>
    </w:p>
    <w:p>
      <w:pPr>
        <w:numPr>
          <w:ilvl w:val="0"/>
          <w:numId w:val="3"/>
        </w:numPr>
      </w:pPr>
      <w:r>
        <w:fldChar w:fldCharType="begin"/>
      </w:r>
      <w:r>
        <w:instrText xml:space="preserve"> HYPERLINK \l "WVRXAhzXWcgHQbdlg570h3Fv6QI=" </w:instrText>
      </w:r>
      <w:r>
        <w:fldChar w:fldCharType="separate"/>
      </w:r>
      <w:r>
        <w:t>[Human</w:t>
      </w:r>
      <w:r>
        <w:softHyphen/>
        <w:t>Resources].[Job</w:t>
      </w:r>
      <w:r>
        <w:softHyphen/>
        <w:t>Candidate].[Resume]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1078" w:name="AA7J7srh0k7O6piPZygWXVqNLBo="/>
      <w:r>
        <w:t>SQL Script</w:t>
      </w:r>
      <w:bookmarkEnd w:id="107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COLLECTION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[HRResume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Collection]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'&lt;xsd:schema xmlns:xsd="http://www.w3.org/2001/XMLSchema" xmlns:t="http://schemas.microsoft.com/sqlserver/2004/07/adventure-works/Resume" target</w:t>
            </w:r>
            <w:r>
              <w:rPr>
                <w:rStyle w:val="ScriptString"/>
              </w:rPr>
              <w:softHyphen/>
              <w:t>Namespace="http://schemas.microsoft.com/sqlserver/2004/07/adventure-works/Resume" element</w:t>
            </w:r>
            <w:r>
              <w:rPr>
                <w:rStyle w:val="ScriptString"/>
              </w:rPr>
              <w:softHyphen/>
              <w:t>Form</w:t>
            </w:r>
            <w:r>
              <w:rPr>
                <w:rStyle w:val="ScriptString"/>
              </w:rPr>
              <w:softHyphen/>
              <w:t>Default="qualified"&gt;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name="Address" type="t:Address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name="Education" type="t:Education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name="Employment" type="t:Employment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name="Location" type="t:Location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name="Name" type="t:Name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name="Resume" type="t:Resume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name="Telephone" type="t:Telephone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name="Address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name="Addr.Type"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name="Addr.Org</w:t>
            </w:r>
            <w:r>
              <w:rPr>
                <w:rStyle w:val="ScriptString"/>
              </w:rPr>
              <w:softHyphen/>
              <w:t>Name"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name="Addr.Street" type="xsd:string"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name="Addr.Location"&gt;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&lt;xsd:element ref="t:Location"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&lt;/xsd:element&gt;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name="Addr.Postal</w:t>
            </w:r>
            <w:r>
              <w:rPr>
                <w:rStyle w:val="ScriptString"/>
              </w:rPr>
              <w:softHyphen/>
              <w:t>Code"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name="Addr.Telephone" min</w:t>
            </w:r>
            <w:r>
              <w:rPr>
                <w:rStyle w:val="ScriptString"/>
              </w:rPr>
              <w:softHyphen/>
              <w:t>Occurs="0"&gt;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&lt;xsd:element ref="t:Telephone"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&lt;/xsd:element&gt;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name="Education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name="Edu.Level"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name="Edu.Start</w:t>
            </w:r>
            <w:r>
              <w:rPr>
                <w:rStyle w:val="ScriptString"/>
              </w:rPr>
              <w:softHyphen/>
              <w:t>Date" type="xsd:date"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name="Edu.End</w:t>
            </w:r>
            <w:r>
              <w:rPr>
                <w:rStyle w:val="ScriptString"/>
              </w:rPr>
              <w:softHyphen/>
              <w:t>Date" type="xsd:date"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name="Edu.Degree"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name="Edu.Major"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name="Edu.Minor"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name="Edu.GPA"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name="Edu.GPAAlternate" type="xsd:decimal"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name="Edu.GPAScale" type="xsd:decimal"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name="Edu.School"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name="Edu.Location" min</w:t>
            </w:r>
            <w:r>
              <w:rPr>
                <w:rStyle w:val="ScriptString"/>
              </w:rPr>
              <w:softHyphen/>
              <w:t>Occurs="0"&gt;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&lt;xsd:element ref="t:Location"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&lt;/xsd:element&gt;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name="Employment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name="Emp.Start</w:t>
            </w:r>
            <w:r>
              <w:rPr>
                <w:rStyle w:val="ScriptString"/>
              </w:rPr>
              <w:softHyphen/>
              <w:t>Date" type="xsd:date"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name="Emp.End</w:t>
            </w:r>
            <w:r>
              <w:rPr>
                <w:rStyle w:val="ScriptString"/>
              </w:rPr>
              <w:softHyphen/>
              <w:t>Date" type="xsd:date"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name="Emp.Org</w:t>
            </w:r>
            <w:r>
              <w:rPr>
                <w:rStyle w:val="ScriptString"/>
              </w:rPr>
              <w:softHyphen/>
              <w:t>Name"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name="Emp.Job</w:t>
            </w:r>
            <w:r>
              <w:rPr>
                <w:rStyle w:val="ScriptString"/>
              </w:rPr>
              <w:softHyphen/>
              <w:t>Title"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name="Emp.Responsibility"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name="Emp.Function</w:t>
            </w:r>
            <w:r>
              <w:rPr>
                <w:rStyle w:val="ScriptString"/>
              </w:rPr>
              <w:softHyphen/>
              <w:t>Category"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name="Emp.Industry</w:t>
            </w:r>
            <w:r>
              <w:rPr>
                <w:rStyle w:val="ScriptString"/>
              </w:rPr>
              <w:softHyphen/>
              <w:t>Category"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name="Emp.Location" min</w:t>
            </w:r>
            <w:r>
              <w:rPr>
                <w:rStyle w:val="ScriptString"/>
              </w:rPr>
              <w:softHyphen/>
              <w:t>Occurs="0"&gt;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&lt;xsd:element ref="t:Location"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&lt;/xsd:element&gt;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name="Location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name="Loc.Country</w:t>
            </w:r>
            <w:r>
              <w:rPr>
                <w:rStyle w:val="ScriptString"/>
              </w:rPr>
              <w:softHyphen/>
              <w:t>Region"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name="Loc.State"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name="Loc.City"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name="Name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name="Name.Prefix"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name="Name.First"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name="Name.Middle"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name="Name.Last"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name="Name.Suffix"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name="Resume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ref="t:Name"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name="Skills"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ref="t:Employment"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ref="t:Education"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ref="t:Address"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ref="t:Telephone"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name="EMail"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name="Web</w:t>
            </w:r>
            <w:r>
              <w:rPr>
                <w:rStyle w:val="ScriptString"/>
              </w:rPr>
              <w:softHyphen/>
              <w:t>Site"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name="Telephone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name="Tel.Type" type="xsd:any</w:t>
            </w:r>
            <w:r>
              <w:rPr>
                <w:rStyle w:val="ScriptString"/>
              </w:rPr>
              <w:softHyphen/>
              <w:t>Type"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name="Tel.Intl</w:t>
            </w:r>
            <w:r>
              <w:rPr>
                <w:rStyle w:val="ScriptString"/>
              </w:rPr>
              <w:softHyphen/>
              <w:t>Code" type="xsd:int"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name="Tel.Area</w:t>
            </w:r>
            <w:r>
              <w:rPr>
                <w:rStyle w:val="ScriptString"/>
              </w:rPr>
              <w:softHyphen/>
              <w:t>Code" type="xsd:int"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name="Tel.Number"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name="Tel.Extension" type="xsd:int"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>&lt;/xsd:schema&gt;'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'Collection of XML schemas for the Resume column in the Human</w:t>
            </w:r>
            <w:r>
              <w:rPr>
                <w:rStyle w:val="ScriptString"/>
              </w:rPr>
              <w:softHyphen/>
              <w:t>Resources.Job</w:t>
            </w:r>
            <w:r>
              <w:rPr>
                <w:rStyle w:val="ScriptString"/>
              </w:rPr>
              <w:softHyphen/>
              <w:t>Candidate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'XML SCHEMA COLLECTION'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'HRResume</w:t>
            </w:r>
            <w:r>
              <w:rPr>
                <w:rStyle w:val="ScriptString"/>
              </w:rPr>
              <w:softHyphen/>
              <w:t>Schema</w:t>
            </w:r>
            <w:r>
              <w:rPr>
                <w:rStyle w:val="ScriptString"/>
              </w:rPr>
              <w:softHyphen/>
              <w:t>Collection'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079" w:name="JbVNfT0XLlM5dw/ySAyWhcuaoyE="/>
      <w:r>
        <w:t>Uses</w:t>
      </w:r>
      <w:bookmarkEnd w:id="1079"/>
    </w:p>
    <w:p>
      <w:r>
        <w:fldChar w:fldCharType="begin"/>
      </w:r>
      <w:r>
        <w:instrText xml:space="preserve"> HYPERLINK \l "wRNBi9QOObVjEO+Wxjr4GvvwBBs=" </w:instrText>
      </w:r>
      <w:r>
        <w:fldChar w:fldCharType="separate"/>
      </w:r>
      <w:r>
        <w:t>Human</w:t>
      </w:r>
      <w:r>
        <w:softHyphen/>
        <w:t>Resources</w:t>
      </w:r>
      <w:r>
        <w:fldChar w:fldCharType="end"/>
      </w:r>
    </w:p>
    <w:p>
      <w:pPr>
        <w:pStyle w:val="BlockTitleParagraph"/>
      </w:pPr>
      <w:bookmarkStart w:id="1080" w:name="c2rJolFyrw77sgW4NOFrVoV+M2c="/>
      <w:r>
        <w:t>Used By</w:t>
      </w:r>
      <w:bookmarkEnd w:id="1080"/>
    </w:p>
    <w:p>
      <w:r>
        <w:fldChar w:fldCharType="begin"/>
      </w:r>
      <w:r>
        <w:instrText xml:space="preserve"> HYPERLINK \l "WVRXAhzXWcgHQbdlg570h3Fv6QI=" </w:instrText>
      </w:r>
      <w:r>
        <w:fldChar w:fldCharType="separate"/>
      </w:r>
      <w:r>
        <w:t>[Human</w:t>
      </w:r>
      <w:r>
        <w:softHyphen/>
        <w:t>Resources].[Job</w:t>
      </w:r>
      <w:r>
        <w:softHyphen/>
        <w:t>Candidate]</w:t>
      </w:r>
      <w:r>
        <w:fldChar w:fldCharType="end"/>
      </w:r>
    </w:p>
    <w:p>
      <w:pPr>
        <w:sectPr>
          <w:headerReference w:type="default" r:id="rId15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81" w:name="KOFxa4KV3R/J1jPMka6b7eLe2ZM="/>
            <w:bookmarkStart w:id="1082" w:name="_Toc256000133"/>
            <w:r>
              <w:pict>
                <v:shape id="_x0000_i1784" type="#_x0000_t75" style="height:12pt;width:12pt">
                  <v:imagedata r:id="rId14" o:title=""/>
                </v:shape>
              </w:pict>
            </w:r>
            <w:r>
              <w:t xml:space="preserve"> </w:t>
            </w:r>
            <w:r>
              <w:t>[Person].[Additional</w:t>
            </w:r>
            <w:r>
              <w:softHyphen/>
              <w:t>Contact</w:t>
            </w:r>
            <w:r>
              <w:softHyphen/>
              <w:t>Info</w:t>
            </w:r>
            <w:r>
              <w:softHyphen/>
              <w:t>Schema</w:t>
            </w:r>
            <w:r>
              <w:softHyphen/>
              <w:t>Collection]</w:t>
            </w:r>
            <w:bookmarkEnd w:id="1082"/>
          </w:p>
          <w:p>
            <w:bookmarkEnd w:id="1081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083" w:name="1KbdZaCmaIKNFKaRKXN30B5vPr8="/>
      <w:r>
        <w:t>MS_</w:t>
      </w:r>
      <w:r>
        <w:softHyphen/>
        <w:t>Description</w:t>
      </w:r>
      <w:bookmarkEnd w:id="1083"/>
    </w:p>
    <w:p>
      <w:r>
        <w:t>Collection of XML schemas for the Additional</w:t>
      </w:r>
      <w:r>
        <w:softHyphen/>
        <w:t>Contact</w:t>
      </w:r>
      <w:r>
        <w:softHyphen/>
        <w:t>Info column in the Person.Contact table.</w:t>
      </w:r>
    </w:p>
    <w:p>
      <w:pPr>
        <w:pStyle w:val="BlockTitleParagraph"/>
      </w:pPr>
      <w:bookmarkStart w:id="1084" w:name="KQXyelZ5U0N5iDLnO+Ov489/HQg="/>
      <w:r>
        <w:t>Dependent Columns</w:t>
      </w:r>
      <w:bookmarkEnd w:id="1084"/>
    </w:p>
    <w:p>
      <w:pPr>
        <w:numPr>
          <w:ilvl w:val="0"/>
          <w:numId w:val="4"/>
        </w:numPr>
      </w:pPr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[Person].[Person].[Additional</w:t>
      </w:r>
      <w:r>
        <w:softHyphen/>
        <w:t>Contact</w:t>
      </w:r>
      <w:r>
        <w:softHyphen/>
        <w:t>Info]</w:t>
      </w:r>
      <w:r>
        <w:fldChar w:fldCharType="end"/>
      </w:r>
    </w:p>
    <w:p>
      <w:pPr>
        <w:numPr>
          <w:ilvl w:val="0"/>
          <w:numId w:val="4"/>
        </w:numPr>
      </w:pPr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[Person].[Person].[Additional</w:t>
      </w:r>
      <w:r>
        <w:softHyphen/>
        <w:t>Contact</w:t>
      </w:r>
      <w:r>
        <w:softHyphen/>
        <w:t>Info]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1085" w:name="RMBSCNbkTXdC3zI7BNMusvpTUk0="/>
      <w:r>
        <w:t>SQL Script</w:t>
      </w:r>
      <w:bookmarkEnd w:id="108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COLLECTION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[Additional</w:t>
            </w:r>
            <w:r>
              <w:rPr>
                <w:rStyle w:val="ScriptNormal"/>
              </w:rPr>
              <w:softHyphen/>
              <w:t>Contact</w:t>
            </w:r>
            <w:r>
              <w:rPr>
                <w:rStyle w:val="ScriptNormal"/>
              </w:rPr>
              <w:softHyphen/>
              <w:t>Info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Collection]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'&lt;xsd:schema xmlns:xsd="http://www.w3.org/2001/XMLSchema" xmlns:t="http://schemas.microsoft.com/sqlserver/2004/07/adventure-works/Contact</w:t>
            </w:r>
            <w:r>
              <w:rPr>
                <w:rStyle w:val="ScriptString"/>
              </w:rPr>
              <w:softHyphen/>
              <w:t>Info" target</w:t>
            </w:r>
            <w:r>
              <w:rPr>
                <w:rStyle w:val="ScriptString"/>
              </w:rPr>
              <w:softHyphen/>
              <w:t>Namespace="http://schemas.microsoft.com/sqlserver/2004/07/adventure-works/Contact</w:t>
            </w:r>
            <w:r>
              <w:rPr>
                <w:rStyle w:val="ScriptString"/>
              </w:rPr>
              <w:softHyphen/>
              <w:t>Info"&gt;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name="Additional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Info"&gt;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Type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&lt;xsd:complex</w:t>
            </w:r>
            <w:r>
              <w:rPr>
                <w:rStyle w:val="ScriptString"/>
              </w:rPr>
              <w:softHyphen/>
              <w:t>Content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&lt;xsd:any namespace="http://schemas.microsoft.com/sqlserver/2004/07/adventure-works/Contact</w:t>
            </w:r>
            <w:r>
              <w:rPr>
                <w:rStyle w:val="ScriptString"/>
              </w:rPr>
              <w:softHyphen/>
              <w:t>Record http://schemas.microsoft.com/sqlserver/2004/07/adventure-works/Contact</w:t>
            </w:r>
            <w:r>
              <w:rPr>
                <w:rStyle w:val="ScriptString"/>
              </w:rPr>
              <w:softHyphen/>
              <w:t>Types" min</w:t>
            </w:r>
            <w:r>
              <w:rPr>
                <w:rStyle w:val="ScriptString"/>
              </w:rPr>
              <w:softHyphen/>
              <w:t>Occurs="0"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&lt;/xsd:element&gt;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>&lt;/xsd:schema&gt;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>&lt;xsd:schema xmlns:xsd="http://www.w3.org/2001/XMLSchema" xmlns:t="http://schemas.microsoft.com/sqlserver/2004/07/adventure-works/Contact</w:t>
            </w:r>
            <w:r>
              <w:rPr>
                <w:rStyle w:val="ScriptString"/>
              </w:rPr>
              <w:softHyphen/>
              <w:t>Record" target</w:t>
            </w:r>
            <w:r>
              <w:rPr>
                <w:rStyle w:val="ScriptString"/>
              </w:rPr>
              <w:softHyphen/>
              <w:t>Namespace="http://schemas.microsoft.com/sqlserver/2004/07/adventure-works/Contact</w:t>
            </w:r>
            <w:r>
              <w:rPr>
                <w:rStyle w:val="ScriptString"/>
              </w:rPr>
              <w:softHyphen/>
              <w:t>Record"&gt;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name="Contact</w:t>
            </w:r>
            <w:r>
              <w:rPr>
                <w:rStyle w:val="ScriptString"/>
              </w:rPr>
              <w:softHyphen/>
              <w:t>Record"&gt;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Type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&lt;xsd:complex</w:t>
            </w:r>
            <w:r>
              <w:rPr>
                <w:rStyle w:val="ScriptString"/>
              </w:rPr>
              <w:softHyphen/>
              <w:t>Content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&lt;xsd:choice min</w:t>
            </w:r>
            <w:r>
              <w:rPr>
                <w:rStyle w:val="ScriptString"/>
              </w:rPr>
              <w:softHyphen/>
              <w:t>Occurs="0" max</w:t>
            </w:r>
            <w:r>
              <w:rPr>
                <w:rStyle w:val="ScriptString"/>
              </w:rPr>
              <w:softHyphen/>
              <w:t>Occurs="unbounded"&gt;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&lt;xsd:any namespace="http://schemas.microsoft.com/sqlserver/2004/07/adventure-works/Contact</w:t>
            </w:r>
            <w:r>
              <w:rPr>
                <w:rStyle w:val="ScriptString"/>
              </w:rPr>
              <w:softHyphen/>
              <w:t>Types"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&lt;/xsd:choice&gt;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&lt;xsd:attribute name="date" type="xsd:date"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&lt;/xsd:element&gt;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>&lt;/xsd:schema&gt;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>&lt;xsd:schema xmlns:xsd="http://www.w3.org/2001/XMLSchema" xmlns:t="http://schemas.microsoft.com/sqlserver/2004/07/adventure-works/Contact</w:t>
            </w:r>
            <w:r>
              <w:rPr>
                <w:rStyle w:val="ScriptString"/>
              </w:rPr>
              <w:softHyphen/>
              <w:t>Types" target</w:t>
            </w:r>
            <w:r>
              <w:rPr>
                <w:rStyle w:val="ScriptString"/>
              </w:rPr>
              <w:softHyphen/>
              <w:t>Namespace="http://schemas.microsoft.com/sqlserver/2004/07/adventure-works/Contact</w:t>
            </w:r>
            <w:r>
              <w:rPr>
                <w:rStyle w:val="ScriptString"/>
              </w:rPr>
              <w:softHyphen/>
              <w:t>Types" element</w:t>
            </w:r>
            <w:r>
              <w:rPr>
                <w:rStyle w:val="ScriptString"/>
              </w:rPr>
              <w:softHyphen/>
              <w:t>Form</w:t>
            </w:r>
            <w:r>
              <w:rPr>
                <w:rStyle w:val="ScriptString"/>
              </w:rPr>
              <w:softHyphen/>
              <w:t>Default="qualified"&gt;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name="e</w:t>
            </w:r>
            <w:r>
              <w:rPr>
                <w:rStyle w:val="ScriptString"/>
              </w:rPr>
              <w:softHyphen/>
              <w:t>Mail" type="t:e</w:t>
            </w:r>
            <w:r>
              <w:rPr>
                <w:rStyle w:val="ScriptString"/>
              </w:rPr>
              <w:softHyphen/>
              <w:t>Mail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name="facsimile</w:t>
            </w:r>
            <w:r>
              <w:rPr>
                <w:rStyle w:val="ScriptString"/>
              </w:rPr>
              <w:softHyphen/>
              <w:t>Telephone</w:t>
            </w:r>
            <w:r>
              <w:rPr>
                <w:rStyle w:val="ScriptString"/>
              </w:rPr>
              <w:softHyphen/>
              <w:t>Number" type="t:phone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name="home</w:t>
            </w:r>
            <w:r>
              <w:rPr>
                <w:rStyle w:val="ScriptString"/>
              </w:rPr>
              <w:softHyphen/>
              <w:t>Postal</w:t>
            </w:r>
            <w:r>
              <w:rPr>
                <w:rStyle w:val="ScriptString"/>
              </w:rPr>
              <w:softHyphen/>
              <w:t>Address" type="t:address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name="internationali</w:t>
            </w:r>
            <w:r>
              <w:rPr>
                <w:rStyle w:val="ScriptString"/>
              </w:rPr>
              <w:softHyphen/>
              <w:t>SDNNumber" type="t:phone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name="mobile" type="t:phone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name="pager" type="t:phone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name="physical</w:t>
            </w:r>
            <w:r>
              <w:rPr>
                <w:rStyle w:val="ScriptString"/>
              </w:rPr>
              <w:softHyphen/>
              <w:t>Delivery</w:t>
            </w:r>
            <w:r>
              <w:rPr>
                <w:rStyle w:val="ScriptString"/>
              </w:rPr>
              <w:softHyphen/>
              <w:t>Office</w:t>
            </w:r>
            <w:r>
              <w:rPr>
                <w:rStyle w:val="ScriptString"/>
              </w:rPr>
              <w:softHyphen/>
              <w:t>Name" type="t:address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name="registered</w:t>
            </w:r>
            <w:r>
              <w:rPr>
                <w:rStyle w:val="ScriptString"/>
              </w:rPr>
              <w:softHyphen/>
              <w:t>Address" type="t:address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name="telephone</w:t>
            </w:r>
            <w:r>
              <w:rPr>
                <w:rStyle w:val="ScriptString"/>
              </w:rPr>
              <w:softHyphen/>
              <w:t>Number" type="t:phone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name="telex</w:t>
            </w:r>
            <w:r>
              <w:rPr>
                <w:rStyle w:val="ScriptString"/>
              </w:rPr>
              <w:softHyphen/>
              <w:t>Number" type="t:phone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name="address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name="Street" type="xsd:string" max</w:t>
            </w:r>
            <w:r>
              <w:rPr>
                <w:rStyle w:val="ScriptString"/>
              </w:rPr>
              <w:softHyphen/>
              <w:t>Occurs="2"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name="City"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name="State</w:t>
            </w:r>
            <w:r>
              <w:rPr>
                <w:rStyle w:val="ScriptString"/>
              </w:rPr>
              <w:softHyphen/>
              <w:t>Province"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name="Postal</w:t>
            </w:r>
            <w:r>
              <w:rPr>
                <w:rStyle w:val="ScriptString"/>
              </w:rPr>
              <w:softHyphen/>
              <w:t>Code"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name="Country</w:t>
            </w:r>
            <w:r>
              <w:rPr>
                <w:rStyle w:val="ScriptString"/>
              </w:rPr>
              <w:softHyphen/>
              <w:t>Region"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name="Special</w:t>
            </w:r>
            <w:r>
              <w:rPr>
                <w:rStyle w:val="ScriptString"/>
              </w:rPr>
              <w:softHyphen/>
              <w:t>Instructions" type="t:special</w:t>
            </w:r>
            <w:r>
              <w:rPr>
                <w:rStyle w:val="ScriptString"/>
              </w:rPr>
              <w:softHyphen/>
              <w:t>Instructions</w:t>
            </w:r>
            <w:r>
              <w:rPr>
                <w:rStyle w:val="ScriptString"/>
              </w:rPr>
              <w:softHyphen/>
              <w:t>Type"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name="e</w:t>
            </w:r>
            <w:r>
              <w:rPr>
                <w:rStyle w:val="ScriptString"/>
              </w:rPr>
              <w:softHyphen/>
              <w:t>Mail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name="e</w:t>
            </w:r>
            <w:r>
              <w:rPr>
                <w:rStyle w:val="ScriptString"/>
              </w:rPr>
              <w:softHyphen/>
              <w:t>Mail</w:t>
            </w:r>
            <w:r>
              <w:rPr>
                <w:rStyle w:val="ScriptString"/>
              </w:rPr>
              <w:softHyphen/>
              <w:t>Address"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name="Special</w:t>
            </w:r>
            <w:r>
              <w:rPr>
                <w:rStyle w:val="ScriptString"/>
              </w:rPr>
              <w:softHyphen/>
              <w:t>Instructions" type="t:special</w:t>
            </w:r>
            <w:r>
              <w:rPr>
                <w:rStyle w:val="ScriptString"/>
              </w:rPr>
              <w:softHyphen/>
              <w:t>Instructions</w:t>
            </w:r>
            <w:r>
              <w:rPr>
                <w:rStyle w:val="ScriptString"/>
              </w:rPr>
              <w:softHyphen/>
              <w:t>Type"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name="phone</w:t>
            </w:r>
            <w:r>
              <w:rPr>
                <w:rStyle w:val="ScriptString"/>
              </w:rPr>
              <w:softHyphen/>
              <w:t>Number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name="number"&gt;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&lt;xsd:simple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&lt;xsd:restriction base="xsd:string"&gt;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&lt;xsd:pattern value="[0-9\(\)\-]*"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&lt;/xsd:simple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&lt;/xsd:element&gt;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name="Special</w:t>
            </w:r>
            <w:r>
              <w:rPr>
                <w:rStyle w:val="ScriptString"/>
              </w:rPr>
              <w:softHyphen/>
              <w:t>Instructions" type="t:special</w:t>
            </w:r>
            <w:r>
              <w:rPr>
                <w:rStyle w:val="ScriptString"/>
              </w:rPr>
              <w:softHyphen/>
              <w:t>Instructions</w:t>
            </w:r>
            <w:r>
              <w:rPr>
                <w:rStyle w:val="ScriptString"/>
              </w:rPr>
              <w:softHyphen/>
              <w:t>Type"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name="special</w:t>
            </w:r>
            <w:r>
              <w:rPr>
                <w:rStyle w:val="ScriptString"/>
              </w:rPr>
              <w:softHyphen/>
              <w:t>Instructions</w:t>
            </w:r>
            <w:r>
              <w:rPr>
                <w:rStyle w:val="ScriptString"/>
              </w:rPr>
              <w:softHyphen/>
              <w:t>Type"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&lt;xsd:any namespace="http://schemas.microsoft.com/sqlserver/2004/07/adventure-works/Contact</w:t>
            </w:r>
            <w:r>
              <w:rPr>
                <w:rStyle w:val="ScriptString"/>
              </w:rPr>
              <w:softHyphen/>
              <w:t>Types" min</w:t>
            </w:r>
            <w:r>
              <w:rPr>
                <w:rStyle w:val="ScriptString"/>
              </w:rPr>
              <w:softHyphen/>
              <w:t>Occurs="0"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>&lt;/xsd:schema&gt;'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'Collection of XML schemas for the Additional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Info column in the Person.Contact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'XML SCHEMA COLLECTION'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'Additional</w:t>
            </w:r>
            <w:r>
              <w:rPr>
                <w:rStyle w:val="ScriptString"/>
              </w:rPr>
              <w:softHyphen/>
              <w:t>Contact</w:t>
            </w:r>
            <w:r>
              <w:rPr>
                <w:rStyle w:val="ScriptString"/>
              </w:rPr>
              <w:softHyphen/>
              <w:t>Info</w:t>
            </w:r>
            <w:r>
              <w:rPr>
                <w:rStyle w:val="ScriptString"/>
              </w:rPr>
              <w:softHyphen/>
              <w:t>Schema</w:t>
            </w:r>
            <w:r>
              <w:rPr>
                <w:rStyle w:val="ScriptString"/>
              </w:rPr>
              <w:softHyphen/>
              <w:t>Collection'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086" w:name="hk2ujclcL3toSdpTqc/USU/xaas="/>
      <w:r>
        <w:t>Uses</w:t>
      </w:r>
      <w:bookmarkEnd w:id="1086"/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pStyle w:val="BlockTitleParagraph"/>
      </w:pPr>
      <w:bookmarkStart w:id="1087" w:name="9xk0MLIg5Nwy6hvjolvtK+uD2pY="/>
      <w:r>
        <w:t>Used By</w:t>
      </w:r>
      <w:bookmarkEnd w:id="1087"/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pPr>
        <w:sectPr>
          <w:headerReference w:type="default" r:id="rId15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88" w:name="KUt3GRqxMZv6wiyAwm6mIpRjcgc="/>
            <w:bookmarkStart w:id="1089" w:name="_Toc256000134"/>
            <w:r>
              <w:pict>
                <v:shape id="_x0000_i1785" type="#_x0000_t75" style="height:12pt;width:12pt">
                  <v:imagedata r:id="rId14" o:title=""/>
                </v:shape>
              </w:pict>
            </w:r>
            <w:r>
              <w:t xml:space="preserve"> </w:t>
            </w:r>
            <w:r>
              <w:t>[Person].[Individual</w:t>
            </w:r>
            <w:r>
              <w:softHyphen/>
              <w:t>Survey</w:t>
            </w:r>
            <w:r>
              <w:softHyphen/>
              <w:t>Schema</w:t>
            </w:r>
            <w:r>
              <w:softHyphen/>
              <w:t>Collection]</w:t>
            </w:r>
            <w:bookmarkEnd w:id="1089"/>
          </w:p>
          <w:p>
            <w:bookmarkEnd w:id="1088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090" w:name="Ns33ZJRgj4QwQVvZhkgUYbH13iU="/>
      <w:r>
        <w:t>MS_</w:t>
      </w:r>
      <w:r>
        <w:softHyphen/>
        <w:t>Description</w:t>
      </w:r>
      <w:bookmarkEnd w:id="1090"/>
    </w:p>
    <w:p>
      <w:r>
        <w:t>Collection of XML schemas for the Demographics column in the Person.Person table.</w:t>
      </w:r>
    </w:p>
    <w:p>
      <w:pPr>
        <w:pStyle w:val="BlockTitleParagraph"/>
      </w:pPr>
      <w:bookmarkStart w:id="1091" w:name="wD6fkC0iHlKbvcZAs4erLUnIA1w="/>
      <w:r>
        <w:t>Dependent Columns</w:t>
      </w:r>
      <w:bookmarkEnd w:id="1091"/>
    </w:p>
    <w:p>
      <w:pPr>
        <w:numPr>
          <w:ilvl w:val="0"/>
          <w:numId w:val="5"/>
        </w:numPr>
      </w:pPr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[Person].[Person].[Demographics]</w:t>
      </w:r>
      <w:r>
        <w:fldChar w:fldCharType="end"/>
      </w:r>
    </w:p>
    <w:p>
      <w:pPr>
        <w:numPr>
          <w:ilvl w:val="0"/>
          <w:numId w:val="5"/>
        </w:numPr>
      </w:pPr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[Person].[Person].[Demographics]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1092" w:name="K5ofTGpBGrbBL8L4fXPxlLxbivk="/>
      <w:r>
        <w:t>SQL Script</w:t>
      </w:r>
      <w:bookmarkEnd w:id="109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COLLECTION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[Individual</w:t>
            </w:r>
            <w:r>
              <w:rPr>
                <w:rStyle w:val="ScriptNormal"/>
              </w:rPr>
              <w:softHyphen/>
              <w:t>Survey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Collection]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'&lt;xsd:schema xmlns:xsd="http://www.w3.org/2001/XMLSchema" xmlns:t="http://schemas.microsoft.com/sqlserver/2004/07/adventure-works/Individual</w:t>
            </w:r>
            <w:r>
              <w:rPr>
                <w:rStyle w:val="ScriptString"/>
              </w:rPr>
              <w:softHyphen/>
              <w:t>Survey" target</w:t>
            </w:r>
            <w:r>
              <w:rPr>
                <w:rStyle w:val="ScriptString"/>
              </w:rPr>
              <w:softHyphen/>
              <w:t>Namespace="http://schemas.microsoft.com/sqlserver/2004/07/adventure-works/Individual</w:t>
            </w:r>
            <w:r>
              <w:rPr>
                <w:rStyle w:val="ScriptString"/>
              </w:rPr>
              <w:softHyphen/>
              <w:t>Survey" element</w:t>
            </w:r>
            <w:r>
              <w:rPr>
                <w:rStyle w:val="ScriptString"/>
              </w:rPr>
              <w:softHyphen/>
              <w:t>Form</w:t>
            </w:r>
            <w:r>
              <w:rPr>
                <w:rStyle w:val="ScriptString"/>
              </w:rPr>
              <w:softHyphen/>
              <w:t>Default="qualified"&gt;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name="Individual</w:t>
            </w:r>
            <w:r>
              <w:rPr>
                <w:rStyle w:val="ScriptString"/>
              </w:rPr>
              <w:softHyphen/>
              <w:t>Survey"&gt;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name="Total</w:t>
            </w:r>
            <w:r>
              <w:rPr>
                <w:rStyle w:val="ScriptString"/>
              </w:rPr>
              <w:softHyphen/>
              <w:t>Purchase</w:t>
            </w:r>
            <w:r>
              <w:rPr>
                <w:rStyle w:val="ScriptString"/>
              </w:rPr>
              <w:softHyphen/>
              <w:t>YTD" type="xsd:decimal"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name="Date</w:t>
            </w:r>
            <w:r>
              <w:rPr>
                <w:rStyle w:val="ScriptString"/>
              </w:rPr>
              <w:softHyphen/>
              <w:t>First</w:t>
            </w:r>
            <w:r>
              <w:rPr>
                <w:rStyle w:val="ScriptString"/>
              </w:rPr>
              <w:softHyphen/>
              <w:t>Purchase" type="xsd:date"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name="Birth</w:t>
            </w:r>
            <w:r>
              <w:rPr>
                <w:rStyle w:val="ScriptString"/>
              </w:rPr>
              <w:softHyphen/>
              <w:t>Date" type="xsd:date"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name="Marital</w:t>
            </w:r>
            <w:r>
              <w:rPr>
                <w:rStyle w:val="ScriptString"/>
              </w:rPr>
              <w:softHyphen/>
              <w:t>Status"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name="Yearly</w:t>
            </w:r>
            <w:r>
              <w:rPr>
                <w:rStyle w:val="ScriptString"/>
              </w:rPr>
              <w:softHyphen/>
              <w:t>Income" type="t:Salary</w:t>
            </w:r>
            <w:r>
              <w:rPr>
                <w:rStyle w:val="ScriptString"/>
              </w:rPr>
              <w:softHyphen/>
              <w:t>Type"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name="Gender"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name="Total</w:t>
            </w:r>
            <w:r>
              <w:rPr>
                <w:rStyle w:val="ScriptString"/>
              </w:rPr>
              <w:softHyphen/>
              <w:t>Children" type="xsd:int"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name="Number</w:t>
            </w:r>
            <w:r>
              <w:rPr>
                <w:rStyle w:val="ScriptString"/>
              </w:rPr>
              <w:softHyphen/>
              <w:t>Children</w:t>
            </w:r>
            <w:r>
              <w:rPr>
                <w:rStyle w:val="ScriptString"/>
              </w:rPr>
              <w:softHyphen/>
              <w:t>At</w:t>
            </w:r>
            <w:r>
              <w:rPr>
                <w:rStyle w:val="ScriptString"/>
              </w:rPr>
              <w:softHyphen/>
              <w:t>Home" type="xsd:int"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name="Education"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name="Occupation"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name="Home</w:t>
            </w:r>
            <w:r>
              <w:rPr>
                <w:rStyle w:val="ScriptString"/>
              </w:rPr>
              <w:softHyphen/>
              <w:t>Owner</w:t>
            </w:r>
            <w:r>
              <w:rPr>
                <w:rStyle w:val="ScriptString"/>
              </w:rPr>
              <w:softHyphen/>
              <w:t>Flag"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name="Number</w:t>
            </w:r>
            <w:r>
              <w:rPr>
                <w:rStyle w:val="ScriptString"/>
              </w:rPr>
              <w:softHyphen/>
              <w:t>Cars</w:t>
            </w:r>
            <w:r>
              <w:rPr>
                <w:rStyle w:val="ScriptString"/>
              </w:rPr>
              <w:softHyphen/>
              <w:t>Owned" type="xsd:int"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name="Hobby" type="xsd:string" min</w:t>
            </w:r>
            <w:r>
              <w:rPr>
                <w:rStyle w:val="ScriptString"/>
              </w:rPr>
              <w:softHyphen/>
              <w:t>Occurs="0"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name="Commute</w:t>
            </w:r>
            <w:r>
              <w:rPr>
                <w:rStyle w:val="ScriptString"/>
              </w:rPr>
              <w:softHyphen/>
              <w:t>Distance" type="t:Mile</w:t>
            </w:r>
            <w:r>
              <w:rPr>
                <w:rStyle w:val="ScriptString"/>
              </w:rPr>
              <w:softHyphen/>
              <w:t>Range</w:t>
            </w:r>
            <w:r>
              <w:rPr>
                <w:rStyle w:val="ScriptString"/>
              </w:rPr>
              <w:softHyphen/>
              <w:t>Type"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name="Comments"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&lt;/xsd:element&gt;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&lt;xsd:simple</w:t>
            </w:r>
            <w:r>
              <w:rPr>
                <w:rStyle w:val="ScriptString"/>
              </w:rPr>
              <w:softHyphen/>
              <w:t>Type name="Mile</w:t>
            </w:r>
            <w:r>
              <w:rPr>
                <w:rStyle w:val="ScriptString"/>
              </w:rPr>
              <w:softHyphen/>
              <w:t>Range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&lt;xsd:restriction base="xsd:string"&gt;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value="0-1 Miles"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value="1-2 Miles"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value="2-5 Miles"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value="5-10 Miles"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value="10+ Miles"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&lt;/xsd:simple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&lt;xsd:simple</w:t>
            </w:r>
            <w:r>
              <w:rPr>
                <w:rStyle w:val="ScriptString"/>
              </w:rPr>
              <w:softHyphen/>
              <w:t>Type name="Salary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&lt;xsd:restriction base="xsd:string"&gt;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value="0-25000"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value="25001-50000"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value="50001-75000"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value="75001-100000"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value="greater than 100000"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&lt;/xsd:simple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>&lt;/xsd:schema&gt;'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'Collection of XML schemas for the Demographics column in the Person.Person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'XML SCHEMA COLLECTION'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'Individual</w:t>
            </w:r>
            <w:r>
              <w:rPr>
                <w:rStyle w:val="ScriptString"/>
              </w:rPr>
              <w:softHyphen/>
              <w:t>Survey</w:t>
            </w:r>
            <w:r>
              <w:rPr>
                <w:rStyle w:val="ScriptString"/>
              </w:rPr>
              <w:softHyphen/>
              <w:t>Schema</w:t>
            </w:r>
            <w:r>
              <w:rPr>
                <w:rStyle w:val="ScriptString"/>
              </w:rPr>
              <w:softHyphen/>
              <w:t>Collection'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093" w:name="XV4c14LQxlFISeFxddy/siSOel8="/>
      <w:r>
        <w:t>Uses</w:t>
      </w:r>
      <w:bookmarkEnd w:id="1093"/>
    </w:p>
    <w:p>
      <w:r>
        <w:fldChar w:fldCharType="begin"/>
      </w:r>
      <w:r>
        <w:instrText xml:space="preserve"> HYPERLINK \l "GSXHhzVRNjGQYtnCQHosa2uthyw=" </w:instrText>
      </w:r>
      <w:r>
        <w:fldChar w:fldCharType="separate"/>
      </w:r>
      <w:r>
        <w:t>Person</w:t>
      </w:r>
      <w:r>
        <w:fldChar w:fldCharType="end"/>
      </w:r>
    </w:p>
    <w:p>
      <w:pPr>
        <w:pStyle w:val="BlockTitleParagraph"/>
      </w:pPr>
      <w:bookmarkStart w:id="1094" w:name="Ql/fouSfEbPTgLSbNb3UugOTXN0="/>
      <w:r>
        <w:t>Used By</w:t>
      </w:r>
      <w:bookmarkEnd w:id="1094"/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pPr>
        <w:sectPr>
          <w:headerReference w:type="default" r:id="rId16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95" w:name="8FXP/Rirpa1dKaRW9DMCZBD9740="/>
            <w:bookmarkStart w:id="1096" w:name="_Toc256000135"/>
            <w:r>
              <w:pict>
                <v:shape id="_x0000_i1786" type="#_x0000_t75" style="height:12pt;width:12pt">
                  <v:imagedata r:id="rId14" o:title=""/>
                </v:shape>
              </w:pict>
            </w:r>
            <w:r>
              <w:t xml:space="preserve"> </w:t>
            </w:r>
            <w:r>
              <w:t>[Production].[Manu</w:t>
            </w:r>
            <w:r>
              <w:softHyphen/>
              <w:t>Instructions</w:t>
            </w:r>
            <w:r>
              <w:softHyphen/>
              <w:t>Schema</w:t>
            </w:r>
            <w:r>
              <w:softHyphen/>
              <w:t>Collection]</w:t>
            </w:r>
            <w:bookmarkEnd w:id="1096"/>
          </w:p>
          <w:p>
            <w:bookmarkEnd w:id="1095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097" w:name="WHUKo8lPveGfju89qPYzc6DPRPk="/>
      <w:r>
        <w:t>MS_</w:t>
      </w:r>
      <w:r>
        <w:softHyphen/>
        <w:t>Description</w:t>
      </w:r>
      <w:bookmarkEnd w:id="1097"/>
    </w:p>
    <w:p>
      <w:r>
        <w:t>Collection of XML schemas for the Instructions column in the Production.Product</w:t>
      </w:r>
      <w:r>
        <w:softHyphen/>
        <w:t>Model table.</w:t>
      </w:r>
    </w:p>
    <w:p>
      <w:pPr>
        <w:pStyle w:val="BlockTitleParagraph"/>
      </w:pPr>
      <w:bookmarkStart w:id="1098" w:name="esyNNi9hcu4g4gJr5qmKuDu9SVc="/>
      <w:r>
        <w:t>Dependent Columns</w:t>
      </w:r>
      <w:bookmarkEnd w:id="1098"/>
    </w:p>
    <w:p>
      <w:pPr>
        <w:numPr>
          <w:ilvl w:val="0"/>
          <w:numId w:val="6"/>
        </w:numPr>
      </w:pPr>
      <w:r>
        <w:fldChar w:fldCharType="begin"/>
      </w:r>
      <w:r>
        <w:instrText xml:space="preserve"> HYPERLINK \l "n9VdHBX3Ji5OWfmMzrHHD+J8HSM=" </w:instrText>
      </w:r>
      <w:r>
        <w:fldChar w:fldCharType="separate"/>
      </w:r>
      <w:r>
        <w:t>[Production].[Product</w:t>
      </w:r>
      <w:r>
        <w:softHyphen/>
        <w:t>Model].[Instructions]</w:t>
      </w:r>
      <w:r>
        <w:fldChar w:fldCharType="end"/>
      </w:r>
    </w:p>
    <w:p>
      <w:pPr>
        <w:numPr>
          <w:ilvl w:val="0"/>
          <w:numId w:val="6"/>
        </w:numPr>
      </w:pPr>
      <w:r>
        <w:fldChar w:fldCharType="begin"/>
      </w:r>
      <w:r>
        <w:instrText xml:space="preserve"> HYPERLINK \l "n9VdHBX3Ji5OWfmMzrHHD+J8HSM=" </w:instrText>
      </w:r>
      <w:r>
        <w:fldChar w:fldCharType="separate"/>
      </w:r>
      <w:r>
        <w:t>[Production].[Product</w:t>
      </w:r>
      <w:r>
        <w:softHyphen/>
        <w:t>Model].[Instructions]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1099" w:name="91aKX+a8eaacqsfeklObFSxw3kU="/>
      <w:r>
        <w:t>SQL Script</w:t>
      </w:r>
      <w:bookmarkEnd w:id="109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COLLECTION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[Manu</w:t>
            </w:r>
            <w:r>
              <w:rPr>
                <w:rStyle w:val="ScriptNormal"/>
              </w:rPr>
              <w:softHyphen/>
              <w:t>Instructions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Collection]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'&lt;xsd:schema xmlns:xsd="http://www.w3.org/2001/XMLSchema" xmlns:t="http://schemas.microsoft.com/sqlserver/2004/07/adventure-works/Product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Manu</w:t>
            </w:r>
            <w:r>
              <w:rPr>
                <w:rStyle w:val="ScriptString"/>
              </w:rPr>
              <w:softHyphen/>
              <w:t>Instructions" target</w:t>
            </w:r>
            <w:r>
              <w:rPr>
                <w:rStyle w:val="ScriptString"/>
              </w:rPr>
              <w:softHyphen/>
              <w:t>Namespace="http://schemas.microsoft.com/sqlserver/2004/07/adventure-works/Product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Manu</w:t>
            </w:r>
            <w:r>
              <w:rPr>
                <w:rStyle w:val="ScriptString"/>
              </w:rPr>
              <w:softHyphen/>
              <w:t>Instructions" element</w:t>
            </w:r>
            <w:r>
              <w:rPr>
                <w:rStyle w:val="ScriptString"/>
              </w:rPr>
              <w:softHyphen/>
              <w:t>Form</w:t>
            </w:r>
            <w:r>
              <w:rPr>
                <w:rStyle w:val="ScriptString"/>
              </w:rPr>
              <w:softHyphen/>
              <w:t>Default="qualified"&gt;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name="root"&gt;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Type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&lt;xsd:complex</w:t>
            </w:r>
            <w:r>
              <w:rPr>
                <w:rStyle w:val="ScriptString"/>
              </w:rPr>
              <w:softHyphen/>
              <w:t>Content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name="Location" max</w:t>
            </w:r>
            <w:r>
              <w:rPr>
                <w:rStyle w:val="ScriptString"/>
              </w:rPr>
              <w:softHyphen/>
              <w:t>Occurs="unbounded"&gt;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&lt;xsd:complex</w:t>
            </w:r>
            <w:r>
              <w:rPr>
                <w:rStyle w:val="ScriptString"/>
              </w:rPr>
              <w:softHyphen/>
              <w:t>Type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&lt;xsd:complex</w:t>
            </w:r>
            <w:r>
              <w:rPr>
                <w:rStyle w:val="ScriptString"/>
              </w:rPr>
              <w:softHyphen/>
              <w:t>Content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  &lt;xsd:element name="step" type="t:Step</w:t>
            </w:r>
            <w:r>
              <w:rPr>
                <w:rStyle w:val="ScriptString"/>
              </w:rPr>
              <w:softHyphen/>
              <w:t>Type"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&lt;xsd:attribute name="Location</w:t>
            </w:r>
            <w:r>
              <w:rPr>
                <w:rStyle w:val="ScriptString"/>
              </w:rPr>
              <w:softHyphen/>
              <w:t>ID" type="xsd:integer" use="required"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&lt;xsd:attribute name="Setup</w:t>
            </w:r>
            <w:r>
              <w:rPr>
                <w:rStyle w:val="ScriptString"/>
              </w:rPr>
              <w:softHyphen/>
              <w:t>Hours" type="xsd:decimal"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&lt;xsd:attribute name="Machine</w:t>
            </w:r>
            <w:r>
              <w:rPr>
                <w:rStyle w:val="ScriptString"/>
              </w:rPr>
              <w:softHyphen/>
              <w:t>Hours" type="xsd:decimal"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&lt;xsd:attribute name="Labor</w:t>
            </w:r>
            <w:r>
              <w:rPr>
                <w:rStyle w:val="ScriptString"/>
              </w:rPr>
              <w:softHyphen/>
              <w:t>Hours" type="xsd:decimal"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&lt;xsd:attribute name="Lot</w:t>
            </w:r>
            <w:r>
              <w:rPr>
                <w:rStyle w:val="ScriptString"/>
              </w:rPr>
              <w:softHyphen/>
              <w:t>Size" type="xsd:decimal"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&lt;/xsd:element&gt;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&lt;/xsd:element&gt;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name="Step</w:t>
            </w:r>
            <w:r>
              <w:rPr>
                <w:rStyle w:val="ScriptString"/>
              </w:rPr>
              <w:softHyphen/>
              <w:t>Type"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&lt;xsd:choice min</w:t>
            </w:r>
            <w:r>
              <w:rPr>
                <w:rStyle w:val="ScriptString"/>
              </w:rPr>
              <w:softHyphen/>
              <w:t>Occurs="0" max</w:t>
            </w:r>
            <w:r>
              <w:rPr>
                <w:rStyle w:val="ScriptString"/>
              </w:rPr>
              <w:softHyphen/>
              <w:t>Occurs="unbounded"&gt;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name="tool"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name="material"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name="blueprint"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name="specs"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name="diag"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&lt;/xsd:choice&gt;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>&lt;/xsd:schema&gt;'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'Collection of XML schemas for the Instructions column in the Production.Product</w:t>
            </w:r>
            <w:r>
              <w:rPr>
                <w:rStyle w:val="ScriptString"/>
              </w:rPr>
              <w:softHyphen/>
              <w:t>Model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'XML SCHEMA COLLECTION'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'Manu</w:t>
            </w:r>
            <w:r>
              <w:rPr>
                <w:rStyle w:val="ScriptString"/>
              </w:rPr>
              <w:softHyphen/>
              <w:t>Instructions</w:t>
            </w:r>
            <w:r>
              <w:rPr>
                <w:rStyle w:val="ScriptString"/>
              </w:rPr>
              <w:softHyphen/>
              <w:t>Schema</w:t>
            </w:r>
            <w:r>
              <w:rPr>
                <w:rStyle w:val="ScriptString"/>
              </w:rPr>
              <w:softHyphen/>
              <w:t>Collection'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100" w:name="GTk3UGwvmHfpIBM8oa/RUxV/GH0="/>
      <w:r>
        <w:t>Uses</w:t>
      </w:r>
      <w:bookmarkEnd w:id="1100"/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1101" w:name="yn6IVl1C0up9TYL8YnSPIe2qZks="/>
      <w:r>
        <w:t>Used By</w:t>
      </w:r>
      <w:bookmarkEnd w:id="1101"/>
    </w:p>
    <w:p>
      <w:r>
        <w:fldChar w:fldCharType="begin"/>
      </w:r>
      <w:r>
        <w:instrText xml:space="preserve"> HYPERLINK \l "n9VdHBX3Ji5OWfmMzrHHD+J8HSM=" </w:instrText>
      </w:r>
      <w:r>
        <w:fldChar w:fldCharType="separate"/>
      </w:r>
      <w:r>
        <w:t>[Production].[Product</w:t>
      </w:r>
      <w:r>
        <w:softHyphen/>
        <w:t>Model]</w:t>
      </w:r>
      <w:r>
        <w:fldChar w:fldCharType="end"/>
      </w:r>
    </w:p>
    <w:p>
      <w:pPr>
        <w:sectPr>
          <w:headerReference w:type="default" r:id="rId16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02" w:name="ZaR2DNJAzm2r+KkNxKx06/AFx84="/>
            <w:bookmarkStart w:id="1103" w:name="_Toc256000136"/>
            <w:r>
              <w:pict>
                <v:shape id="_x0000_i1787" type="#_x0000_t75" style="height:12pt;width:12pt">
                  <v:imagedata r:id="rId14" o:title=""/>
                </v:shape>
              </w:pict>
            </w:r>
            <w:r>
              <w:t xml:space="preserve"> </w:t>
            </w:r>
            <w:r>
              <w:t>[Production].[Product</w:t>
            </w:r>
            <w:r>
              <w:softHyphen/>
              <w:t>Description</w:t>
            </w:r>
            <w:r>
              <w:softHyphen/>
              <w:t>Schema</w:t>
            </w:r>
            <w:r>
              <w:softHyphen/>
              <w:t>Collection]</w:t>
            </w:r>
            <w:bookmarkEnd w:id="1103"/>
          </w:p>
          <w:p>
            <w:bookmarkEnd w:id="1102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104" w:name="QYIFh8thbZ8DNOhdPEdVvsGkYFQ="/>
      <w:r>
        <w:t>MS_</w:t>
      </w:r>
      <w:r>
        <w:softHyphen/>
        <w:t>Description</w:t>
      </w:r>
      <w:bookmarkEnd w:id="1104"/>
    </w:p>
    <w:p>
      <w:r>
        <w:t>Collection of XML schemas for the Catalog</w:t>
      </w:r>
      <w:r>
        <w:softHyphen/>
        <w:t>Description column in the Production.Product</w:t>
      </w:r>
      <w:r>
        <w:softHyphen/>
        <w:t>Model table.</w:t>
      </w:r>
    </w:p>
    <w:p>
      <w:pPr>
        <w:pStyle w:val="BlockTitleParagraph"/>
      </w:pPr>
      <w:bookmarkStart w:id="1105" w:name="50eMevnWR5Yw/e5ncAlFN8JPbAQ="/>
      <w:r>
        <w:t>Dependent Columns</w:t>
      </w:r>
      <w:bookmarkEnd w:id="1105"/>
    </w:p>
    <w:p>
      <w:pPr>
        <w:numPr>
          <w:ilvl w:val="0"/>
          <w:numId w:val="7"/>
        </w:numPr>
      </w:pPr>
      <w:r>
        <w:fldChar w:fldCharType="begin"/>
      </w:r>
      <w:r>
        <w:instrText xml:space="preserve"> HYPERLINK \l "n9VdHBX3Ji5OWfmMzrHHD+J8HSM=" </w:instrText>
      </w:r>
      <w:r>
        <w:fldChar w:fldCharType="separate"/>
      </w:r>
      <w:r>
        <w:t>[Production].[Product</w:t>
      </w:r>
      <w:r>
        <w:softHyphen/>
        <w:t>Model].[Catalog</w:t>
      </w:r>
      <w:r>
        <w:softHyphen/>
        <w:t>Description]</w:t>
      </w:r>
      <w:r>
        <w:fldChar w:fldCharType="end"/>
      </w:r>
    </w:p>
    <w:p>
      <w:pPr>
        <w:numPr>
          <w:ilvl w:val="0"/>
          <w:numId w:val="7"/>
        </w:numPr>
      </w:pPr>
      <w:r>
        <w:fldChar w:fldCharType="begin"/>
      </w:r>
      <w:r>
        <w:instrText xml:space="preserve"> HYPERLINK \l "n9VdHBX3Ji5OWfmMzrHHD+J8HSM=" </w:instrText>
      </w:r>
      <w:r>
        <w:fldChar w:fldCharType="separate"/>
      </w:r>
      <w:r>
        <w:t>[Production].[Product</w:t>
      </w:r>
      <w:r>
        <w:softHyphen/>
        <w:t>Model].[Catalog</w:t>
      </w:r>
      <w:r>
        <w:softHyphen/>
        <w:t>Description]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1106" w:name="TDq1f71lhpyKUwwh3NmD+7EHiSI="/>
      <w:r>
        <w:t>SQL Script</w:t>
      </w:r>
      <w:bookmarkEnd w:id="110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COLLECTION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Description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Collection]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'&lt;xsd:schema xmlns:xsd="http://www.w3.org/2001/XMLSchema" xmlns:t="http://schemas.microsoft.com/sqlserver/2004/07/adventure-works/Product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Warr</w:t>
            </w:r>
            <w:r>
              <w:rPr>
                <w:rStyle w:val="ScriptString"/>
              </w:rPr>
              <w:softHyphen/>
              <w:t>And</w:t>
            </w:r>
            <w:r>
              <w:rPr>
                <w:rStyle w:val="ScriptString"/>
              </w:rPr>
              <w:softHyphen/>
              <w:t>Main" target</w:t>
            </w:r>
            <w:r>
              <w:rPr>
                <w:rStyle w:val="ScriptString"/>
              </w:rPr>
              <w:softHyphen/>
              <w:t>Namespace="http://schemas.microsoft.com/sqlserver/2004/07/adventure-works/Product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Warr</w:t>
            </w:r>
            <w:r>
              <w:rPr>
                <w:rStyle w:val="ScriptString"/>
              </w:rPr>
              <w:softHyphen/>
              <w:t>And</w:t>
            </w:r>
            <w:r>
              <w:rPr>
                <w:rStyle w:val="ScriptString"/>
              </w:rPr>
              <w:softHyphen/>
              <w:t>Main" element</w:t>
            </w:r>
            <w:r>
              <w:rPr>
                <w:rStyle w:val="ScriptString"/>
              </w:rPr>
              <w:softHyphen/>
              <w:t>Form</w:t>
            </w:r>
            <w:r>
              <w:rPr>
                <w:rStyle w:val="ScriptString"/>
              </w:rPr>
              <w:softHyphen/>
              <w:t>Default="qualified"&gt;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name="Maintenance"&gt;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name="No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Years"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name="Description"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&lt;/xsd:element&gt;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name="Warranty"&gt;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name="Warranty</w:t>
            </w:r>
            <w:r>
              <w:rPr>
                <w:rStyle w:val="ScriptString"/>
              </w:rPr>
              <w:softHyphen/>
              <w:t>Period"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name="Description"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&lt;/xsd:element&gt;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>&lt;/xsd:schema&gt;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>&lt;xsd:schema xmlns:xsd="http://www.w3.org/2001/XMLSchema" xmlns:ns1="http://schemas.microsoft.com/sqlserver/2004/07/adventure-works/Product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Warr</w:t>
            </w:r>
            <w:r>
              <w:rPr>
                <w:rStyle w:val="ScriptString"/>
              </w:rPr>
              <w:softHyphen/>
              <w:t>And</w:t>
            </w:r>
            <w:r>
              <w:rPr>
                <w:rStyle w:val="ScriptString"/>
              </w:rPr>
              <w:softHyphen/>
              <w:t>Main" xmlns:t="http://schemas.microsoft.com/sqlserver/2004/07/adventure-works/Product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Description" target</w:t>
            </w:r>
            <w:r>
              <w:rPr>
                <w:rStyle w:val="ScriptString"/>
              </w:rPr>
              <w:softHyphen/>
              <w:t>Namespace="http://schemas.microsoft.com/sqlserver/2004/07/adventure-works/Product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Description" element</w:t>
            </w:r>
            <w:r>
              <w:rPr>
                <w:rStyle w:val="ScriptString"/>
              </w:rPr>
              <w:softHyphen/>
              <w:t>Form</w:t>
            </w:r>
            <w:r>
              <w:rPr>
                <w:rStyle w:val="ScriptString"/>
              </w:rPr>
              <w:softHyphen/>
              <w:t>Default="qualified"&gt;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&lt;xsd:import namespace="http://schemas.microsoft.com/sqlserver/2004/07/adventure-works/Product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Warr</w:t>
            </w:r>
            <w:r>
              <w:rPr>
                <w:rStyle w:val="ScriptString"/>
              </w:rPr>
              <w:softHyphen/>
              <w:t>And</w:t>
            </w:r>
            <w:r>
              <w:rPr>
                <w:rStyle w:val="ScriptString"/>
              </w:rPr>
              <w:softHyphen/>
              <w:t>Main"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name="Code"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name="Description"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name="Product</w:t>
            </w:r>
            <w:r>
              <w:rPr>
                <w:rStyle w:val="ScriptString"/>
              </w:rPr>
              <w:softHyphen/>
              <w:t>Description" type="t:Product</w:t>
            </w:r>
            <w:r>
              <w:rPr>
                <w:rStyle w:val="ScriptString"/>
              </w:rPr>
              <w:softHyphen/>
              <w:t>Description"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name="Taxonomy"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name="Category"&gt;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ref="t:Taxonomy"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ref="t:Code"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ref="t:Description"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name="Features"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ref="ns1:Warranty"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ref="ns1:Maintenance"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&lt;xsd:any namespace="##other" process</w:t>
            </w:r>
            <w:r>
              <w:rPr>
                <w:rStyle w:val="ScriptString"/>
              </w:rPr>
              <w:softHyphen/>
              <w:t>Contents="skip" min</w:t>
            </w:r>
            <w:r>
              <w:rPr>
                <w:rStyle w:val="ScriptString"/>
              </w:rPr>
              <w:softHyphen/>
              <w:t>Occurs="0"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name="Manufacturer"&gt;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name="Name"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name="Copyright</w:t>
            </w:r>
            <w:r>
              <w:rPr>
                <w:rStyle w:val="ScriptString"/>
              </w:rPr>
              <w:softHyphen/>
              <w:t>URL"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name="Copyright"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name="Product</w:t>
            </w:r>
            <w:r>
              <w:rPr>
                <w:rStyle w:val="ScriptString"/>
              </w:rPr>
              <w:softHyphen/>
              <w:t>URL"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name="Picture"&gt;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name="Name"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name="Angle"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name="Size"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name="Product</w:t>
            </w:r>
            <w:r>
              <w:rPr>
                <w:rStyle w:val="ScriptString"/>
              </w:rPr>
              <w:softHyphen/>
              <w:t>Photo</w:t>
            </w:r>
            <w:r>
              <w:rPr>
                <w:rStyle w:val="ScriptString"/>
              </w:rPr>
              <w:softHyphen/>
              <w:t>ID" type="xsd:integer"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name="Product</w:t>
            </w:r>
            <w:r>
              <w:rPr>
                <w:rStyle w:val="ScriptString"/>
              </w:rPr>
              <w:softHyphen/>
              <w:t>Description"&gt;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name="Summary" type="t:Summary"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name="Manufacturer" type="t:Manufacturer"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name="Features" type="t:Features" min</w:t>
            </w:r>
            <w:r>
              <w:rPr>
                <w:rStyle w:val="ScriptString"/>
              </w:rPr>
              <w:softHyphen/>
              <w:t>Occurs="0"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name="Picture" type="t:Picture" min</w:t>
            </w:r>
            <w:r>
              <w:rPr>
                <w:rStyle w:val="ScriptString"/>
              </w:rPr>
              <w:softHyphen/>
              <w:t>Occurs="0"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name="Category" type="t:Category" min</w:t>
            </w:r>
            <w:r>
              <w:rPr>
                <w:rStyle w:val="ScriptString"/>
              </w:rPr>
              <w:softHyphen/>
              <w:t>Occurs="0"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&lt;xsd:element name="Specifications" type="t:Specifications" min</w:t>
            </w:r>
            <w:r>
              <w:rPr>
                <w:rStyle w:val="ScriptString"/>
              </w:rPr>
              <w:softHyphen/>
              <w:t>Occurs="0"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&lt;xsd:attribute name="Product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ID"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&lt;xsd:attribute name="Product</w:t>
            </w:r>
            <w:r>
              <w:rPr>
                <w:rStyle w:val="ScriptString"/>
              </w:rPr>
              <w:softHyphen/>
              <w:t>Model</w:t>
            </w:r>
            <w:r>
              <w:rPr>
                <w:rStyle w:val="ScriptString"/>
              </w:rPr>
              <w:softHyphen/>
              <w:t>Name" type="xsd:string"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name="Specifications"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&lt;xsd:any process</w:t>
            </w:r>
            <w:r>
              <w:rPr>
                <w:rStyle w:val="ScriptString"/>
              </w:rPr>
              <w:softHyphen/>
              <w:t>Contents="skip" min</w:t>
            </w:r>
            <w:r>
              <w:rPr>
                <w:rStyle w:val="ScriptString"/>
              </w:rPr>
              <w:softHyphen/>
              <w:t>Occurs="0"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&lt;xsd:complex</w:t>
            </w:r>
            <w:r>
              <w:rPr>
                <w:rStyle w:val="ScriptString"/>
              </w:rPr>
              <w:softHyphen/>
              <w:t>Type name="Summary"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Content mixed="true"&gt;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&lt;xsd:any namespace="http://www.w3.org/1999/xhtml" process</w:t>
            </w:r>
            <w:r>
              <w:rPr>
                <w:rStyle w:val="ScriptString"/>
              </w:rPr>
              <w:softHyphen/>
              <w:t>Contents="skip" min</w:t>
            </w:r>
            <w:r>
              <w:rPr>
                <w:rStyle w:val="ScriptString"/>
              </w:rPr>
              <w:softHyphen/>
              <w:t>Occurs="0" max</w:t>
            </w:r>
            <w:r>
              <w:rPr>
                <w:rStyle w:val="ScriptString"/>
              </w:rPr>
              <w:softHyphen/>
              <w:t>Occurs="unbounded"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>&lt;/xsd:schema&gt;'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'Collection of XML schemas for the Catalog</w:t>
            </w:r>
            <w:r>
              <w:rPr>
                <w:rStyle w:val="ScriptString"/>
              </w:rPr>
              <w:softHyphen/>
              <w:t>Description column in the Production.Product</w:t>
            </w:r>
            <w:r>
              <w:rPr>
                <w:rStyle w:val="ScriptString"/>
              </w:rPr>
              <w:softHyphen/>
              <w:t>Model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'XML SCHEMA COLLECTION'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</w:t>
            </w:r>
            <w:r>
              <w:rPr>
                <w:rStyle w:val="ScriptString"/>
              </w:rPr>
              <w:softHyphen/>
              <w:t>Description</w:t>
            </w:r>
            <w:r>
              <w:rPr>
                <w:rStyle w:val="ScriptString"/>
              </w:rPr>
              <w:softHyphen/>
              <w:t>Schema</w:t>
            </w:r>
            <w:r>
              <w:rPr>
                <w:rStyle w:val="ScriptString"/>
              </w:rPr>
              <w:softHyphen/>
              <w:t>Collection'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107" w:name="mHw6bYUKRdf/VeUFgKRTgc0HRnM="/>
      <w:r>
        <w:t>Uses</w:t>
      </w:r>
      <w:bookmarkEnd w:id="1107"/>
    </w:p>
    <w:p>
      <w:r>
        <w:fldChar w:fldCharType="begin"/>
      </w:r>
      <w:r>
        <w:instrText xml:space="preserve"> HYPERLINK \l "hroRDOFJt+sxSV6kbLuFXyt9c+I=" </w:instrText>
      </w:r>
      <w:r>
        <w:fldChar w:fldCharType="separate"/>
      </w:r>
      <w:r>
        <w:t>Production</w:t>
      </w:r>
      <w:r>
        <w:fldChar w:fldCharType="end"/>
      </w:r>
    </w:p>
    <w:p>
      <w:pPr>
        <w:pStyle w:val="BlockTitleParagraph"/>
      </w:pPr>
      <w:bookmarkStart w:id="1108" w:name="lr5j+cXTNVFZKe5ZdTyQB9GEth0="/>
      <w:r>
        <w:t>Used By</w:t>
      </w:r>
      <w:bookmarkEnd w:id="1108"/>
    </w:p>
    <w:p>
      <w:r>
        <w:fldChar w:fldCharType="begin"/>
      </w:r>
      <w:r>
        <w:instrText xml:space="preserve"> HYPERLINK \l "n9VdHBX3Ji5OWfmMzrHHD+J8HSM=" </w:instrText>
      </w:r>
      <w:r>
        <w:fldChar w:fldCharType="separate"/>
      </w:r>
      <w:r>
        <w:t>[Production].[Product</w:t>
      </w:r>
      <w:r>
        <w:softHyphen/>
        <w:t>Model]</w:t>
      </w:r>
      <w:r>
        <w:fldChar w:fldCharType="end"/>
      </w:r>
    </w:p>
    <w:p>
      <w:pPr>
        <w:sectPr>
          <w:headerReference w:type="default" r:id="rId16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09" w:name="Y25RTEvxjWoBOBvJpbWnAGVIQnU="/>
            <w:bookmarkStart w:id="1110" w:name="_Toc256000137"/>
            <w:r>
              <w:pict>
                <v:shape id="_x0000_i1788" type="#_x0000_t75" style="height:12pt;width:12pt">
                  <v:imagedata r:id="rId14" o:title=""/>
                </v:shape>
              </w:pict>
            </w:r>
            <w:r>
              <w:t xml:space="preserve"> </w:t>
            </w:r>
            <w:r>
              <w:t>[Sales].[Store</w:t>
            </w:r>
            <w:r>
              <w:softHyphen/>
              <w:t>Survey</w:t>
            </w:r>
            <w:r>
              <w:softHyphen/>
              <w:t>Schema</w:t>
            </w:r>
            <w:r>
              <w:softHyphen/>
              <w:t>Collection]</w:t>
            </w:r>
            <w:bookmarkEnd w:id="1110"/>
          </w:p>
          <w:p>
            <w:bookmarkEnd w:id="1109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111" w:name="BaGyeuk49IDfB8TKNZJpkppdVB4="/>
      <w:r>
        <w:t>MS_</w:t>
      </w:r>
      <w:r>
        <w:softHyphen/>
        <w:t>Description</w:t>
      </w:r>
      <w:bookmarkEnd w:id="1111"/>
    </w:p>
    <w:p>
      <w:r>
        <w:t>Collection of XML schemas for the Demographics column in the Sales.Store table.</w:t>
      </w:r>
    </w:p>
    <w:p>
      <w:pPr>
        <w:pStyle w:val="BlockTitleParagraph"/>
      </w:pPr>
      <w:bookmarkStart w:id="1112" w:name="AXu0TpXkQHzE02fRPudzHD+maIM="/>
      <w:r>
        <w:t>Dependent Columns</w:t>
      </w:r>
      <w:bookmarkEnd w:id="1112"/>
    </w:p>
    <w:p>
      <w:pPr>
        <w:numPr>
          <w:ilvl w:val="0"/>
          <w:numId w:val="8"/>
        </w:numPr>
      </w:pPr>
      <w:r>
        <w:fldChar w:fldCharType="begin"/>
      </w:r>
      <w:r>
        <w:instrText xml:space="preserve"> HYPERLINK \l "o4yE5vuw4wTVa38E7sxNcXx3KhA=" </w:instrText>
      </w:r>
      <w:r>
        <w:fldChar w:fldCharType="separate"/>
      </w:r>
      <w:r>
        <w:t>[Sales].[Store].[Demographics]</w:t>
      </w:r>
      <w:r>
        <w:fldChar w:fldCharType="end"/>
      </w:r>
    </w:p>
    <w:p>
      <w:pPr>
        <w:numPr>
          <w:ilvl w:val="0"/>
          <w:numId w:val="8"/>
        </w:numPr>
      </w:pPr>
      <w:r>
        <w:fldChar w:fldCharType="begin"/>
      </w:r>
      <w:r>
        <w:instrText xml:space="preserve"> HYPERLINK \l "o4yE5vuw4wTVa38E7sxNcXx3KhA=" </w:instrText>
      </w:r>
      <w:r>
        <w:fldChar w:fldCharType="separate"/>
      </w:r>
      <w:r>
        <w:t>[Sales].[Store].[Demographics]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1113" w:name="YHtTk6i2fS7xGDup/XnC3ltWdso="/>
      <w:r>
        <w:t>SQL Script</w:t>
      </w:r>
      <w:bookmarkEnd w:id="111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COLLECTION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[Store</w:t>
            </w:r>
            <w:r>
              <w:rPr>
                <w:rStyle w:val="ScriptNormal"/>
              </w:rPr>
              <w:softHyphen/>
              <w:t>Survey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Collection]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'&lt;xsd:schema xmlns:xsd="http://www.w3.org/2001/XMLSchema" xmlns:t="http://schemas.microsoft.com/sqlserver/2004/07/adventure-works/Store</w:t>
            </w:r>
            <w:r>
              <w:rPr>
                <w:rStyle w:val="ScriptString"/>
              </w:rPr>
              <w:softHyphen/>
              <w:t>Survey" target</w:t>
            </w:r>
            <w:r>
              <w:rPr>
                <w:rStyle w:val="ScriptString"/>
              </w:rPr>
              <w:softHyphen/>
              <w:t>Namespace="http://schemas.microsoft.com/sqlserver/2004/07/adventure-works/Store</w:t>
            </w:r>
            <w:r>
              <w:rPr>
                <w:rStyle w:val="ScriptString"/>
              </w:rPr>
              <w:softHyphen/>
              <w:t>Survey" element</w:t>
            </w:r>
            <w:r>
              <w:rPr>
                <w:rStyle w:val="ScriptString"/>
              </w:rPr>
              <w:softHyphen/>
              <w:t>Form</w:t>
            </w:r>
            <w:r>
              <w:rPr>
                <w:rStyle w:val="ScriptString"/>
              </w:rPr>
              <w:softHyphen/>
              <w:t>Default="qualified"&gt;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&lt;xsd:element name="Store</w:t>
            </w:r>
            <w:r>
              <w:rPr>
                <w:rStyle w:val="ScriptString"/>
              </w:rPr>
              <w:softHyphen/>
              <w:t>Survey"&gt;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&lt;xsd:restriction base="xsd:any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name="Contact</w:t>
            </w:r>
            <w:r>
              <w:rPr>
                <w:rStyle w:val="ScriptString"/>
              </w:rPr>
              <w:softHyphen/>
              <w:t>Name"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name="Job</w:t>
            </w:r>
            <w:r>
              <w:rPr>
                <w:rStyle w:val="ScriptString"/>
              </w:rPr>
              <w:softHyphen/>
              <w:t>Title"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name="Annual</w:t>
            </w:r>
            <w:r>
              <w:rPr>
                <w:rStyle w:val="ScriptString"/>
              </w:rPr>
              <w:softHyphen/>
              <w:t>Sales" type="xsd:decimal"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name="Annual</w:t>
            </w:r>
            <w:r>
              <w:rPr>
                <w:rStyle w:val="ScriptString"/>
              </w:rPr>
              <w:softHyphen/>
              <w:t>Revenue" type="xsd:decimal"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name="Bank</w:t>
            </w:r>
            <w:r>
              <w:rPr>
                <w:rStyle w:val="ScriptString"/>
              </w:rPr>
              <w:softHyphen/>
              <w:t>Name"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name="Business</w:t>
            </w:r>
            <w:r>
              <w:rPr>
                <w:rStyle w:val="ScriptString"/>
              </w:rPr>
              <w:softHyphen/>
              <w:t>Type" type="t:Business</w:t>
            </w:r>
            <w:r>
              <w:rPr>
                <w:rStyle w:val="ScriptString"/>
              </w:rPr>
              <w:softHyphen/>
              <w:t>Type"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name="Year</w:t>
            </w:r>
            <w:r>
              <w:rPr>
                <w:rStyle w:val="ScriptString"/>
              </w:rPr>
              <w:softHyphen/>
              <w:t>Opened" type="xsd:g</w:t>
            </w:r>
            <w:r>
              <w:rPr>
                <w:rStyle w:val="ScriptString"/>
              </w:rPr>
              <w:softHyphen/>
              <w:t>Year"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name="Specialty" type="t:Specialty</w:t>
            </w:r>
            <w:r>
              <w:rPr>
                <w:rStyle w:val="ScriptString"/>
              </w:rPr>
              <w:softHyphen/>
              <w:t>Type"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name="Square</w:t>
            </w:r>
            <w:r>
              <w:rPr>
                <w:rStyle w:val="ScriptString"/>
              </w:rPr>
              <w:softHyphen/>
              <w:t>Feet" type="xsd:float"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name="Brands" type="t:Brand</w:t>
            </w:r>
            <w:r>
              <w:rPr>
                <w:rStyle w:val="ScriptString"/>
              </w:rPr>
              <w:softHyphen/>
              <w:t>Type"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name="Internet" type="t:Internet</w:t>
            </w:r>
            <w:r>
              <w:rPr>
                <w:rStyle w:val="ScriptString"/>
              </w:rPr>
              <w:softHyphen/>
              <w:t>Type"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name="Number</w:t>
            </w:r>
            <w:r>
              <w:rPr>
                <w:rStyle w:val="ScriptString"/>
              </w:rPr>
              <w:softHyphen/>
              <w:t>Employees" type="xsd:int"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&lt;xsd:element name="Comments" type="xsd:string" min</w:t>
            </w:r>
            <w:r>
              <w:rPr>
                <w:rStyle w:val="ScriptString"/>
              </w:rPr>
              <w:softHyphen/>
              <w:t>Occurs="0"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&lt;/xsd:sequence&gt;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&lt;/xsd:complex</w:t>
            </w:r>
            <w:r>
              <w:rPr>
                <w:rStyle w:val="ScriptString"/>
              </w:rPr>
              <w:softHyphen/>
              <w:t>Content&gt;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&lt;/xsd:complex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&lt;/xsd:element&gt;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&lt;xsd:simple</w:t>
            </w:r>
            <w:r>
              <w:rPr>
                <w:rStyle w:val="ScriptString"/>
              </w:rPr>
              <w:softHyphen/>
              <w:t>Type name="Brand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&lt;xsd:restriction base="xsd:string"&gt;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value="AW"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value="2"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value="3"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value="4+"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&lt;/xsd:simple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&lt;xsd:simple</w:t>
            </w:r>
            <w:r>
              <w:rPr>
                <w:rStyle w:val="ScriptString"/>
              </w:rPr>
              <w:softHyphen/>
              <w:t>Type name="Business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&lt;xsd:restriction base="xsd:string"&gt;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value="BM"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value="BS"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value="OS"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value="SGS"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&lt;/xsd:simple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&lt;xsd:simple</w:t>
            </w:r>
            <w:r>
              <w:rPr>
                <w:rStyle w:val="ScriptString"/>
              </w:rPr>
              <w:softHyphen/>
              <w:t>Type name="Internet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&lt;xsd:restriction base="xsd:string"&gt;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value="56kb"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value="ISDN"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value="DSL"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value="T1"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value="T2"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value="T3"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&lt;/xsd:simple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&lt;xsd:simple</w:t>
            </w:r>
            <w:r>
              <w:rPr>
                <w:rStyle w:val="ScriptString"/>
              </w:rPr>
              <w:softHyphen/>
              <w:t>Type name="Specialty</w:t>
            </w:r>
            <w:r>
              <w:rPr>
                <w:rStyle w:val="ScriptString"/>
              </w:rPr>
              <w:softHyphen/>
              <w:t>Type"&gt;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&lt;xsd:restriction base="xsd:string"&gt;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value="Family"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value="Kids"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value="BMX"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value="Touring"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value="Road"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value="Mountain"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&lt;xsd:enumeration value="All" /&gt;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&lt;/xsd:restriction&gt;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&lt;/xsd:simple</w:t>
            </w:r>
            <w:r>
              <w:rPr>
                <w:rStyle w:val="ScriptString"/>
              </w:rPr>
              <w:softHyphen/>
              <w:t>Type&gt;</w:t>
            </w:r>
          </w:p>
          <w:p>
            <w:pPr>
              <w:rPr>
                <w:rStyle w:val="ScriptString"/>
              </w:rPr>
            </w:pPr>
            <w:r>
              <w:rPr>
                <w:rStyle w:val="ScriptString"/>
              </w:rPr>
              <w:t>&lt;/xsd:schema&gt;'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'Collection of XML schemas for the Demographics column in the Sales.Store table.'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'XML SCHEMA COLLECTION'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'Store</w:t>
            </w:r>
            <w:r>
              <w:rPr>
                <w:rStyle w:val="ScriptString"/>
              </w:rPr>
              <w:softHyphen/>
              <w:t>Survey</w:t>
            </w:r>
            <w:r>
              <w:rPr>
                <w:rStyle w:val="ScriptString"/>
              </w:rPr>
              <w:softHyphen/>
              <w:t>Schema</w:t>
            </w:r>
            <w:r>
              <w:rPr>
                <w:rStyle w:val="ScriptString"/>
              </w:rPr>
              <w:softHyphen/>
              <w:t>Collection'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114" w:name="HhW/MWy+gyWyEU6VXGnHFH9XGws="/>
      <w:r>
        <w:t>Uses</w:t>
      </w:r>
      <w:bookmarkEnd w:id="1114"/>
    </w:p>
    <w:p>
      <w:r>
        <w:fldChar w:fldCharType="begin"/>
      </w:r>
      <w:r>
        <w:instrText xml:space="preserve"> HYPERLINK \l "LW/LQ9VeVLmciegNxjapKG86l8M=" </w:instrText>
      </w:r>
      <w:r>
        <w:fldChar w:fldCharType="separate"/>
      </w:r>
      <w:r>
        <w:t>Sales</w:t>
      </w:r>
      <w:r>
        <w:fldChar w:fldCharType="end"/>
      </w:r>
    </w:p>
    <w:p>
      <w:pPr>
        <w:pStyle w:val="BlockTitleParagraph"/>
      </w:pPr>
      <w:bookmarkStart w:id="1115" w:name="PeZ+QRXceRIZstVkgTeVo1pC000="/>
      <w:r>
        <w:t>Used By</w:t>
      </w:r>
      <w:bookmarkEnd w:id="1115"/>
    </w:p>
    <w:p>
      <w:r>
        <w:fldChar w:fldCharType="begin"/>
      </w:r>
      <w:r>
        <w:instrText xml:space="preserve"> HYPERLINK \l "o4yE5vuw4wTVa38E7sxNcXx3KhA=" </w:instrText>
      </w:r>
      <w:r>
        <w:fldChar w:fldCharType="separate"/>
      </w:r>
      <w:r>
        <w:t>[Sales].[Store]</w:t>
      </w:r>
      <w:r>
        <w:fldChar w:fldCharType="end"/>
      </w:r>
    </w:p>
    <w:p>
      <w:pPr>
        <w:sectPr>
          <w:headerReference w:type="default" r:id="rId16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116" w:name="1BqNHXEy9IViCFMmFquIXk2m03A="/>
            <w:bookmarkStart w:id="1117" w:name="_Toc256000138"/>
            <w:r>
              <w:pict>
                <v:shape id="_x0000_i1789" type="#_x0000_t75" style="height:12pt;width:12pt">
                  <v:imagedata r:id="rId15" o:title=""/>
                </v:shape>
              </w:pict>
            </w:r>
            <w:r>
              <w:t xml:space="preserve"> </w:t>
            </w:r>
            <w:r>
              <w:t>Full Text Catalogs</w:t>
            </w:r>
            <w:bookmarkEnd w:id="1117"/>
          </w:p>
          <w:p>
            <w:bookmarkEnd w:id="1116"/>
          </w:p>
        </w:tc>
      </w:tr>
    </w:tbl>
    <w:p>
      <w:pPr>
        <w:keepNext/>
      </w:pPr>
    </w:p>
    <w:p>
      <w:pPr>
        <w:pStyle w:val="BlockTitleParagraph"/>
        <w:keepNext/>
      </w:pPr>
      <w:bookmarkStart w:id="1118" w:name="tDMkWKW1osuBNVYhzJj7fzaJ50o="/>
      <w:r>
        <w:t>Objects</w:t>
      </w:r>
      <w:bookmarkEnd w:id="111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"KQM1/2huuuPy+pMNx4F37D5+p0Y="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dbo.AW2016Full</w:t>
            </w:r>
            <w:r>
              <w:rPr>
                <w:rStyle w:val="Table-Default"/>
              </w:rPr>
              <w:softHyphen/>
              <w:t>Text</w:t>
            </w:r>
            <w:r>
              <w:rPr>
                <w:rStyle w:val="Table-Default"/>
              </w:rPr>
              <w:softHyphen/>
              <w:t>Catalog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6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19" w:name="KQM1/2huuuPy+pMNx4F37D5+p0Y="/>
            <w:bookmarkStart w:id="1120" w:name="_Toc256000139"/>
            <w:r>
              <w:pict>
                <v:shape id="_x0000_i1790" type="#_x0000_t75" style="height:12pt;width:12pt">
                  <v:imagedata r:id="rId15" o:title=""/>
                </v:shape>
              </w:pict>
            </w:r>
            <w:r>
              <w:t xml:space="preserve"> </w:t>
            </w:r>
            <w:r>
              <w:t>AW2016Full</w:t>
            </w:r>
            <w:r>
              <w:softHyphen/>
              <w:t>Text</w:t>
            </w:r>
            <w:r>
              <w:softHyphen/>
              <w:t>Catalog</w:t>
            </w:r>
            <w:bookmarkEnd w:id="1120"/>
          </w:p>
          <w:p>
            <w:bookmarkEnd w:id="1119"/>
          </w:p>
        </w:tc>
      </w:tr>
    </w:tbl>
    <w:p>
      <w:pPr>
        <w:keepNext/>
      </w:pPr>
    </w:p>
    <w:p>
      <w:pPr>
        <w:pStyle w:val="BlockTitleParagraph"/>
        <w:keepNext/>
      </w:pPr>
      <w:bookmarkStart w:id="1121" w:name="XGipQEqoT0n6xFqw0FhK+y7F81o="/>
      <w:r>
        <w:t>Properties</w:t>
      </w:r>
      <w:bookmarkEnd w:id="112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Accent Sensitive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22" w:name="lId6R1H0/VQ+OGuDrNyCjMEjEDM="/>
      <w:r>
        <w:t>Tables</w:t>
      </w:r>
      <w:bookmarkEnd w:id="1122"/>
    </w:p>
    <w:p>
      <w:pPr>
        <w:numPr>
          <w:ilvl w:val="0"/>
          <w:numId w:val="9"/>
        </w:numPr>
      </w:pPr>
      <w:r>
        <w:fldChar w:fldCharType="begin"/>
      </w:r>
      <w:r>
        <w:instrText xml:space="preserve"> HYPERLINK \l "WVRXAhzXWcgHQbdlg570h3Fv6QI=" </w:instrText>
      </w:r>
      <w:r>
        <w:fldChar w:fldCharType="separate"/>
      </w:r>
      <w:r>
        <w:t>Job</w:t>
      </w:r>
      <w:r>
        <w:softHyphen/>
        <w:t>Candidate</w:t>
      </w:r>
      <w:r>
        <w:fldChar w:fldCharType="end"/>
      </w:r>
    </w:p>
    <w:p>
      <w:pPr>
        <w:numPr>
          <w:ilvl w:val="0"/>
          <w:numId w:val="9"/>
        </w:numPr>
      </w:pPr>
      <w:r>
        <w:fldChar w:fldCharType="begin"/>
      </w:r>
      <w:r>
        <w:instrText xml:space="preserve"> HYPERLINK \l "v5/qynDVNwkOWZdAe2xATpOnRWk=" </w:instrText>
      </w:r>
      <w:r>
        <w:fldChar w:fldCharType="separate"/>
      </w:r>
      <w:r>
        <w:t>Document</w:t>
      </w:r>
      <w:r>
        <w:fldChar w:fldCharType="end"/>
      </w:r>
    </w:p>
    <w:p>
      <w:pPr>
        <w:numPr>
          <w:ilvl w:val="0"/>
          <w:numId w:val="9"/>
        </w:numPr>
      </w:pPr>
      <w:r>
        <w:fldChar w:fldCharType="begin"/>
      </w:r>
      <w:r>
        <w:instrText xml:space="preserve"> HYPERLINK \l "Z1+PLnel1CKvek/LdN60/nVl5cI=" </w:instrText>
      </w:r>
      <w:r>
        <w:fldChar w:fldCharType="separate"/>
      </w:r>
      <w:r>
        <w:t>Product</w:t>
      </w:r>
      <w:r>
        <w:softHyphen/>
        <w:t>Review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1123" w:name="BhUayS9wPU86Sr7igCX3i4at/M8="/>
      <w:r>
        <w:t>SQL Script</w:t>
      </w:r>
      <w:bookmarkEnd w:id="112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FULLTEXT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CATALOG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[AW2016Full</w:t>
            </w:r>
            <w:r>
              <w:rPr>
                <w:rStyle w:val="ScriptNormal"/>
              </w:rPr>
              <w:softHyphen/>
              <w:t>Text</w:t>
            </w:r>
            <w:r>
              <w:rPr>
                <w:rStyle w:val="ScriptNormal"/>
              </w:rPr>
              <w:softHyphen/>
              <w:t>Catalog]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ACCENT_</w:t>
            </w:r>
            <w:r>
              <w:rPr>
                <w:rStyle w:val="ScriptNormal"/>
              </w:rPr>
              <w:softHyphen/>
              <w:t>SENSITIVITY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FULLTEXT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[Job</w:t>
            </w:r>
            <w:r>
              <w:rPr>
                <w:rStyle w:val="ScriptNormal"/>
              </w:rPr>
              <w:softHyphen/>
              <w:t>Candidate]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Job</w:t>
            </w:r>
            <w:r>
              <w:rPr>
                <w:rStyle w:val="ScriptNormal"/>
              </w:rPr>
              <w:softHyphen/>
              <w:t>Candidate_</w:t>
            </w:r>
            <w:r>
              <w:rPr>
                <w:rStyle w:val="ScriptNormal"/>
              </w:rPr>
              <w:softHyphen/>
              <w:t>Job</w:t>
            </w:r>
            <w:r>
              <w:rPr>
                <w:rStyle w:val="ScriptNormal"/>
              </w:rPr>
              <w:softHyphen/>
              <w:t>Candidate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[AW2016Full</w:t>
            </w:r>
            <w:r>
              <w:rPr>
                <w:rStyle w:val="ScriptNormal"/>
              </w:rPr>
              <w:softHyphen/>
              <w:t>Text</w:t>
            </w:r>
            <w:r>
              <w:rPr>
                <w:rStyle w:val="ScriptNormal"/>
              </w:rPr>
              <w:softHyphen/>
              <w:t>Catalog]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FULLTEXT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[Document]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Document_</w:t>
            </w:r>
            <w:r>
              <w:rPr>
                <w:rStyle w:val="ScriptNormal"/>
              </w:rPr>
              <w:softHyphen/>
              <w:t>Document</w:t>
            </w:r>
            <w:r>
              <w:rPr>
                <w:rStyle w:val="ScriptNormal"/>
              </w:rPr>
              <w:softHyphen/>
              <w:t>Node]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[AW2016Full</w:t>
            </w:r>
            <w:r>
              <w:rPr>
                <w:rStyle w:val="ScriptNormal"/>
              </w:rPr>
              <w:softHyphen/>
              <w:t>Text</w:t>
            </w:r>
            <w:r>
              <w:rPr>
                <w:rStyle w:val="ScriptNormal"/>
              </w:rPr>
              <w:softHyphen/>
              <w:t>Catalog]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FULLTEXT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[Product</w:t>
            </w:r>
            <w:r>
              <w:rPr>
                <w:rStyle w:val="ScriptNormal"/>
              </w:rPr>
              <w:softHyphen/>
              <w:t>Review]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Review_</w:t>
            </w:r>
            <w:r>
              <w:rPr>
                <w:rStyle w:val="ScriptNormal"/>
              </w:rPr>
              <w:softHyphen/>
              <w:t>Product</w:t>
            </w:r>
            <w:r>
              <w:rPr>
                <w:rStyle w:val="ScriptNormal"/>
              </w:rPr>
              <w:softHyphen/>
              <w:t>Review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[AW2016Full</w:t>
            </w:r>
            <w:r>
              <w:rPr>
                <w:rStyle w:val="ScriptNormal"/>
              </w:rPr>
              <w:softHyphen/>
              <w:t>Text</w:t>
            </w:r>
            <w:r>
              <w:rPr>
                <w:rStyle w:val="ScriptNormal"/>
              </w:rPr>
              <w:softHyphen/>
              <w:t>Catalog]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124" w:name="RLdWayHvApaxMUcuvanQJrjiZLs="/>
      <w:r>
        <w:t>Uses</w:t>
      </w:r>
      <w:bookmarkEnd w:id="1124"/>
    </w:p>
    <w:p>
      <w:r>
        <w:fldChar w:fldCharType="begin"/>
      </w:r>
      <w:r>
        <w:instrText xml:space="preserve"> HYPERLINK \l "WVRXAhzXWcgHQbdlg570h3Fv6QI=" </w:instrText>
      </w:r>
      <w:r>
        <w:fldChar w:fldCharType="separate"/>
      </w:r>
      <w:r>
        <w:t>[Human</w:t>
      </w:r>
      <w:r>
        <w:softHyphen/>
        <w:t>Resources].[Job</w:t>
      </w:r>
      <w:r>
        <w:softHyphen/>
        <w:t>Candidate]</w:t>
      </w:r>
      <w:r>
        <w:fldChar w:fldCharType="end"/>
      </w:r>
    </w:p>
    <w:p>
      <w:r>
        <w:fldChar w:fldCharType="begin"/>
      </w:r>
      <w:r>
        <w:instrText xml:space="preserve"> HYPERLINK \l "v5/qynDVNwkOWZdAe2xATpOnRWk=" </w:instrText>
      </w:r>
      <w:r>
        <w:fldChar w:fldCharType="separate"/>
      </w:r>
      <w:r>
        <w:t>[Production].[Document]</w:t>
      </w:r>
      <w:r>
        <w:fldChar w:fldCharType="end"/>
      </w:r>
    </w:p>
    <w:p>
      <w:r>
        <w:fldChar w:fldCharType="begin"/>
      </w:r>
      <w:r>
        <w:instrText xml:space="preserve"> HYPERLINK \l "Z1+PLnel1CKvek/LdN60/nVl5cI=" </w:instrText>
      </w:r>
      <w:r>
        <w:fldChar w:fldCharType="separate"/>
      </w:r>
      <w:r>
        <w:t>[Production].[Product</w:t>
      </w:r>
      <w:r>
        <w:softHyphen/>
        <w:t>Review]</w:t>
      </w:r>
      <w:r>
        <w:fldChar w:fldCharType="end"/>
      </w:r>
    </w:p>
    <w:p>
      <w:pPr>
        <w:sectPr>
          <w:headerReference w:type="default" r:id="rId16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125" w:name="9HuEIS7b9q8x/NA57Ni+O2GY0DA="/>
            <w:bookmarkStart w:id="1126" w:name="_Toc256000140"/>
            <w:r>
              <w:pict>
                <v:shape id="_x0000_i1791" type="#_x0000_t75" style="height:12pt;width:12pt">
                  <v:imagedata r:id="rId16" o:title=""/>
                </v:shape>
              </w:pict>
            </w:r>
            <w:r>
              <w:t xml:space="preserve"> </w:t>
            </w:r>
            <w:r>
              <w:t>Users</w:t>
            </w:r>
            <w:bookmarkEnd w:id="1126"/>
          </w:p>
          <w:p>
            <w:bookmarkEnd w:id="1125"/>
          </w:p>
        </w:tc>
      </w:tr>
    </w:tbl>
    <w:p>
      <w:pPr>
        <w:keepNext/>
      </w:pPr>
    </w:p>
    <w:p>
      <w:pPr>
        <w:pStyle w:val="BlockTitleParagraph"/>
        <w:keepNext/>
      </w:pPr>
      <w:bookmarkStart w:id="1127" w:name="i7Cw7SHYfMmzZUwBbrPUvmrDi3I="/>
      <w:r>
        <w:t>Objects</w:t>
      </w:r>
      <w:bookmarkEnd w:id="112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"dFKsdgk9Z+ECSEH+YiXwoZ7EzSY="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guest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6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28" w:name="YEiKkgju4q/EYI9jbGpwHRIoEIM="/>
            <w:bookmarkStart w:id="1129" w:name="_Toc256000141"/>
            <w:r>
              <w:pict>
                <v:shape id="_x0000_i1792" type="#_x0000_t75" style="height:12pt;width:12pt">
                  <v:imagedata r:id="rId16" o:title=""/>
                </v:shape>
              </w:pict>
            </w:r>
            <w:r>
              <w:t xml:space="preserve"> </w:t>
            </w:r>
            <w:r>
              <w:t>dbo</w:t>
            </w:r>
            <w:bookmarkEnd w:id="1129"/>
          </w:p>
          <w:p>
            <w:bookmarkEnd w:id="1128"/>
          </w:p>
        </w:tc>
      </w:tr>
    </w:tbl>
    <w:p>
      <w:pPr>
        <w:keepNext/>
      </w:pPr>
    </w:p>
    <w:p>
      <w:pPr>
        <w:pStyle w:val="BlockTitleParagraph"/>
        <w:keepNext/>
      </w:pPr>
      <w:bookmarkStart w:id="1130" w:name="UzRcVo71BY9Sf4ccCcxSCvvIeT0="/>
      <w:r>
        <w:t>Properties</w:t>
      </w:r>
      <w:bookmarkEnd w:id="113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Windows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31" w:name="NjbR3HGgZE7ROaa0oyZVaufL4UQ="/>
      <w:r>
        <w:t>Database Level Permissions</w:t>
      </w:r>
      <w:bookmarkEnd w:id="113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32" w:name="CjTNU+sa3hKk9JijbJR+2xriuKM="/>
      <w:r>
        <w:t>SQL Script</w:t>
      </w:r>
      <w:bookmarkEnd w:id="113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6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33" w:name="dFKsdgk9Z+ECSEH+YiXwoZ7EzSY="/>
            <w:bookmarkStart w:id="1134" w:name="_Toc256000142"/>
            <w:r>
              <w:pict>
                <v:shape id="_x0000_i1793" type="#_x0000_t75" style="height:12pt;width:12pt">
                  <v:imagedata r:id="rId16" o:title=""/>
                </v:shape>
              </w:pict>
            </w:r>
            <w:r>
              <w:t xml:space="preserve"> </w:t>
            </w:r>
            <w:r>
              <w:t>guest</w:t>
            </w:r>
            <w:bookmarkEnd w:id="1134"/>
          </w:p>
          <w:p>
            <w:bookmarkEnd w:id="1133"/>
          </w:p>
        </w:tc>
      </w:tr>
    </w:tbl>
    <w:p>
      <w:pPr>
        <w:keepNext/>
      </w:pPr>
    </w:p>
    <w:p>
      <w:pPr>
        <w:pStyle w:val="BlockTitleParagraph"/>
        <w:keepNext/>
      </w:pPr>
      <w:bookmarkStart w:id="1135" w:name="9jG4Ig52XwPuaYE86E1IgbbqRHU="/>
      <w:r>
        <w:t>Properties</w:t>
      </w:r>
      <w:bookmarkEnd w:id="113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guest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36" w:name="9szuPM/NH0lGWFvw8SSk7D4qHlM="/>
      <w:r>
        <w:t>SQL Script</w:t>
      </w:r>
      <w:bookmarkEnd w:id="113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6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137" w:name="QOiAT7ehr9IhzclIW+5Fzz9dpuA="/>
            <w:bookmarkStart w:id="1138" w:name="_Toc256000143"/>
            <w:r>
              <w:pict>
                <v:shape id="_x0000_i1794" type="#_x0000_t75" style="height:12pt;width:12pt">
                  <v:imagedata r:id="rId17" o:title=""/>
                </v:shape>
              </w:pict>
            </w:r>
            <w:r>
              <w:t xml:space="preserve"> </w:t>
            </w:r>
            <w:r>
              <w:t>Database Roles</w:t>
            </w:r>
            <w:bookmarkEnd w:id="1138"/>
          </w:p>
          <w:p>
            <w:bookmarkEnd w:id="1137"/>
          </w:p>
        </w:tc>
      </w:tr>
    </w:tbl>
    <w:p>
      <w:pPr>
        <w:keepNext/>
      </w:pPr>
    </w:p>
    <w:p>
      <w:pPr>
        <w:pStyle w:val="BlockTitleParagraph"/>
        <w:keepNext/>
      </w:pPr>
      <w:bookmarkStart w:id="1139" w:name="Z0wtWhdlu0yIxvAkQYrwQ1JPmRU="/>
      <w:r>
        <w:t>Objects</w:t>
      </w:r>
      <w:bookmarkEnd w:id="113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"rud42PEk4VGGUxPbnFs4+Fkd5Gw="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db_accessadmin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"6ahADrtcCV+qeOTA3bSCTQ2+P80="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db_backupoperator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"ty7gspobmhGfTXvvJA9NpdmNvt4="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db_datareader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"xQClRoyrdQNlnsvhRTczOJfAhuk="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db_datawriter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"3EGJ/FSCwhLb3b1D8oYZL68hRYw="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db_ddladmin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"r8bRd2m7tYvE9CPUMXamyNC7f04="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db_denydatareader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"x7aQYUrzeoiyxqH8zccH3RUKkE8="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db_denydatawriter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"tVkhPzyCpQhctZPmZ2cz+c9Bys8="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db_owner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"kETAC31WG0S1z5GLVbwR00aVQ7I="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db_securityadmin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"EWSAEBEyjmunmnQiwYqE6dLPJvE="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public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69"/>
          <w:type w:val="nextPage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40" w:name="rud42PEk4VGGUxPbnFs4+Fkd5Gw="/>
            <w:bookmarkStart w:id="1141" w:name="_Toc256000144"/>
            <w:r>
              <w:pict>
                <v:shape id="_x0000_i1795" type="#_x0000_t75" style="height:12pt;width:12pt">
                  <v:imagedata r:id="rId17" o:title=""/>
                </v:shape>
              </w:pict>
            </w:r>
            <w:r>
              <w:t xml:space="preserve"> </w:t>
            </w:r>
            <w:r>
              <w:t>db_accessadmin</w:t>
            </w:r>
            <w:bookmarkEnd w:id="1141"/>
          </w:p>
          <w:p>
            <w:bookmarkEnd w:id="1140"/>
          </w:p>
        </w:tc>
      </w:tr>
    </w:tbl>
    <w:p>
      <w:pPr>
        <w:keepNext/>
      </w:pPr>
    </w:p>
    <w:p>
      <w:pPr>
        <w:pStyle w:val="BlockTitleParagraph"/>
        <w:keepNext/>
      </w:pPr>
      <w:bookmarkStart w:id="1142" w:name="BrN4m93eBz0MgXDNFu8ldc5tqu0="/>
      <w:r>
        <w:t>Properties</w:t>
      </w:r>
      <w:bookmarkEnd w:id="114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70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43" w:name="6ahADrtcCV+qeOTA3bSCTQ2+P80="/>
            <w:bookmarkStart w:id="1144" w:name="_Toc256000145"/>
            <w:r>
              <w:pict>
                <v:shape id="_x0000_i1796" type="#_x0000_t75" style="height:12pt;width:12pt">
                  <v:imagedata r:id="rId17" o:title=""/>
                </v:shape>
              </w:pict>
            </w:r>
            <w:r>
              <w:t xml:space="preserve"> </w:t>
            </w:r>
            <w:r>
              <w:t>db_backupoperator</w:t>
            </w:r>
            <w:bookmarkEnd w:id="1144"/>
          </w:p>
          <w:p>
            <w:bookmarkEnd w:id="1143"/>
          </w:p>
        </w:tc>
      </w:tr>
    </w:tbl>
    <w:p>
      <w:pPr>
        <w:keepNext/>
      </w:pPr>
    </w:p>
    <w:p>
      <w:pPr>
        <w:pStyle w:val="BlockTitleParagraph"/>
        <w:keepNext/>
      </w:pPr>
      <w:bookmarkStart w:id="1145" w:name="g2fxv0TBGVDCa3vd+i0JgYlCoWU="/>
      <w:r>
        <w:t>Properties</w:t>
      </w:r>
      <w:bookmarkEnd w:id="114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71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46" w:name="ty7gspobmhGfTXvvJA9NpdmNvt4="/>
            <w:bookmarkStart w:id="1147" w:name="_Toc256000146"/>
            <w:r>
              <w:pict>
                <v:shape id="_x0000_i1797" type="#_x0000_t75" style="height:12pt;width:12pt">
                  <v:imagedata r:id="rId17" o:title=""/>
                </v:shape>
              </w:pict>
            </w:r>
            <w:r>
              <w:t xml:space="preserve"> </w:t>
            </w:r>
            <w:r>
              <w:t>db_datareader</w:t>
            </w:r>
            <w:bookmarkEnd w:id="1147"/>
          </w:p>
          <w:p>
            <w:bookmarkEnd w:id="1146"/>
          </w:p>
        </w:tc>
      </w:tr>
    </w:tbl>
    <w:p>
      <w:pPr>
        <w:keepNext/>
      </w:pPr>
    </w:p>
    <w:p>
      <w:pPr>
        <w:pStyle w:val="BlockTitleParagraph"/>
        <w:keepNext/>
      </w:pPr>
      <w:bookmarkStart w:id="1148" w:name="+FJo138Tn8x494ohd36OydNGNSQ="/>
      <w:r>
        <w:t>Properties</w:t>
      </w:r>
      <w:bookmarkEnd w:id="114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72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49" w:name="xQClRoyrdQNlnsvhRTczOJfAhuk="/>
            <w:bookmarkStart w:id="1150" w:name="_Toc256000147"/>
            <w:r>
              <w:pict>
                <v:shape id="_x0000_i1798" type="#_x0000_t75" style="height:12pt;width:12pt">
                  <v:imagedata r:id="rId17" o:title=""/>
                </v:shape>
              </w:pict>
            </w:r>
            <w:r>
              <w:t xml:space="preserve"> </w:t>
            </w:r>
            <w:r>
              <w:t>db_datawriter</w:t>
            </w:r>
            <w:bookmarkEnd w:id="1150"/>
          </w:p>
          <w:p>
            <w:bookmarkEnd w:id="1149"/>
          </w:p>
        </w:tc>
      </w:tr>
    </w:tbl>
    <w:p>
      <w:pPr>
        <w:keepNext/>
      </w:pPr>
    </w:p>
    <w:p>
      <w:pPr>
        <w:pStyle w:val="BlockTitleParagraph"/>
        <w:keepNext/>
      </w:pPr>
      <w:bookmarkStart w:id="1151" w:name="JnGQhAoKoHfUUAzMXZCLnCbaUgY="/>
      <w:r>
        <w:t>Properties</w:t>
      </w:r>
      <w:bookmarkEnd w:id="11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73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52" w:name="3EGJ/FSCwhLb3b1D8oYZL68hRYw="/>
            <w:bookmarkStart w:id="1153" w:name="_Toc256000148"/>
            <w:r>
              <w:pict>
                <v:shape id="_x0000_i1799" type="#_x0000_t75" style="height:12pt;width:12pt">
                  <v:imagedata r:id="rId17" o:title=""/>
                </v:shape>
              </w:pict>
            </w:r>
            <w:r>
              <w:t xml:space="preserve"> </w:t>
            </w:r>
            <w:r>
              <w:t>db_ddladmin</w:t>
            </w:r>
            <w:bookmarkEnd w:id="1153"/>
          </w:p>
          <w:p>
            <w:bookmarkEnd w:id="1152"/>
          </w:p>
        </w:tc>
      </w:tr>
    </w:tbl>
    <w:p>
      <w:pPr>
        <w:keepNext/>
      </w:pPr>
    </w:p>
    <w:p>
      <w:pPr>
        <w:pStyle w:val="BlockTitleParagraph"/>
        <w:keepNext/>
      </w:pPr>
      <w:bookmarkStart w:id="1154" w:name="YZEC8YfukrIcZ8mduNHqT6xLCeA="/>
      <w:r>
        <w:t>Properties</w:t>
      </w:r>
      <w:bookmarkEnd w:id="115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74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55" w:name="r8bRd2m7tYvE9CPUMXamyNC7f04="/>
            <w:bookmarkStart w:id="1156" w:name="_Toc256000149"/>
            <w:r>
              <w:pict>
                <v:shape id="_x0000_i1800" type="#_x0000_t75" style="height:12pt;width:12pt">
                  <v:imagedata r:id="rId17" o:title=""/>
                </v:shape>
              </w:pict>
            </w:r>
            <w:r>
              <w:t xml:space="preserve"> </w:t>
            </w:r>
            <w:r>
              <w:t>db_denydatareader</w:t>
            </w:r>
            <w:bookmarkEnd w:id="1156"/>
          </w:p>
          <w:p>
            <w:bookmarkEnd w:id="1155"/>
          </w:p>
        </w:tc>
      </w:tr>
    </w:tbl>
    <w:p>
      <w:pPr>
        <w:keepNext/>
      </w:pPr>
    </w:p>
    <w:p>
      <w:pPr>
        <w:pStyle w:val="BlockTitleParagraph"/>
        <w:keepNext/>
      </w:pPr>
      <w:bookmarkStart w:id="1157" w:name="iH+6nz6jrMa0cTouzJ+0ixHxUbw="/>
      <w:r>
        <w:t>Properties</w:t>
      </w:r>
      <w:bookmarkEnd w:id="115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75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58" w:name="x7aQYUrzeoiyxqH8zccH3RUKkE8="/>
            <w:bookmarkStart w:id="1159" w:name="_Toc256000150"/>
            <w:r>
              <w:pict>
                <v:shape id="_x0000_i1801" type="#_x0000_t75" style="height:12pt;width:12pt">
                  <v:imagedata r:id="rId17" o:title=""/>
                </v:shape>
              </w:pict>
            </w:r>
            <w:r>
              <w:t xml:space="preserve"> </w:t>
            </w:r>
            <w:r>
              <w:t>db_denydatawriter</w:t>
            </w:r>
            <w:bookmarkEnd w:id="1159"/>
          </w:p>
          <w:p>
            <w:bookmarkEnd w:id="1158"/>
          </w:p>
        </w:tc>
      </w:tr>
    </w:tbl>
    <w:p>
      <w:pPr>
        <w:keepNext/>
      </w:pPr>
    </w:p>
    <w:p>
      <w:pPr>
        <w:pStyle w:val="BlockTitleParagraph"/>
        <w:keepNext/>
      </w:pPr>
      <w:bookmarkStart w:id="1160" w:name="J75EvgiISULWjGIVghk0hqBt9T0="/>
      <w:r>
        <w:t>Properties</w:t>
      </w:r>
      <w:bookmarkEnd w:id="116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76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61" w:name="tVkhPzyCpQhctZPmZ2cz+c9Bys8="/>
            <w:bookmarkStart w:id="1162" w:name="_Toc256000151"/>
            <w:r>
              <w:pict>
                <v:shape id="_x0000_i1802" type="#_x0000_t75" style="height:12pt;width:12pt">
                  <v:imagedata r:id="rId17" o:title=""/>
                </v:shape>
              </w:pict>
            </w:r>
            <w:r>
              <w:t xml:space="preserve"> </w:t>
            </w:r>
            <w:r>
              <w:t>db_owner</w:t>
            </w:r>
            <w:bookmarkEnd w:id="1162"/>
          </w:p>
          <w:p>
            <w:bookmarkEnd w:id="1161"/>
          </w:p>
        </w:tc>
      </w:tr>
    </w:tbl>
    <w:p>
      <w:pPr>
        <w:keepNext/>
      </w:pPr>
    </w:p>
    <w:p>
      <w:pPr>
        <w:pStyle w:val="BlockTitleParagraph"/>
        <w:keepNext/>
      </w:pPr>
      <w:bookmarkStart w:id="1163" w:name="7eqT6KsQgjd4g6ab2M5tVKQN780="/>
      <w:r>
        <w:t>Properties</w:t>
      </w:r>
      <w:bookmarkEnd w:id="116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77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64" w:name="kETAC31WG0S1z5GLVbwR00aVQ7I="/>
            <w:bookmarkStart w:id="1165" w:name="_Toc256000152"/>
            <w:r>
              <w:pict>
                <v:shape id="_x0000_i1803" type="#_x0000_t75" style="height:12pt;width:12pt">
                  <v:imagedata r:id="rId17" o:title=""/>
                </v:shape>
              </w:pict>
            </w:r>
            <w:r>
              <w:t xml:space="preserve"> </w:t>
            </w:r>
            <w:r>
              <w:t>db_securityadmin</w:t>
            </w:r>
            <w:bookmarkEnd w:id="1165"/>
          </w:p>
          <w:p>
            <w:bookmarkEnd w:id="1164"/>
          </w:p>
        </w:tc>
      </w:tr>
    </w:tbl>
    <w:p>
      <w:pPr>
        <w:keepNext/>
      </w:pPr>
    </w:p>
    <w:p>
      <w:pPr>
        <w:pStyle w:val="BlockTitleParagraph"/>
        <w:keepNext/>
      </w:pPr>
      <w:bookmarkStart w:id="1166" w:name="pIEBZdnF58m4f/sDCjnjdl9CF0k="/>
      <w:r>
        <w:t>Properties</w:t>
      </w:r>
      <w:bookmarkEnd w:id="116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78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67" w:name="EWSAEBEyjmunmnQiwYqE6dLPJvE="/>
            <w:bookmarkStart w:id="1168" w:name="_Toc256000153"/>
            <w:r>
              <w:pict>
                <v:shape id="_x0000_i1804" type="#_x0000_t75" style="height:12pt;width:12pt">
                  <v:imagedata r:id="rId17" o:title=""/>
                </v:shape>
              </w:pict>
            </w:r>
            <w:r>
              <w:t xml:space="preserve"> </w:t>
            </w:r>
            <w:r>
              <w:t>public</w:t>
            </w:r>
            <w:bookmarkEnd w:id="1168"/>
          </w:p>
          <w:p>
            <w:bookmarkEnd w:id="1167"/>
          </w:p>
        </w:tc>
      </w:tr>
    </w:tbl>
    <w:p>
      <w:pPr>
        <w:keepNext/>
      </w:pPr>
    </w:p>
    <w:p>
      <w:pPr>
        <w:pStyle w:val="BlockTitleParagraph"/>
        <w:keepNext/>
      </w:pPr>
      <w:bookmarkStart w:id="1169" w:name="2rgdZp2GUbKQsMnxrA6exCqZDnM="/>
      <w:r>
        <w:t>Properties</w:t>
      </w:r>
      <w:bookmarkEnd w:id="116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79"/>
          <w:type w:val="continuous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170" w:name="BwG8mRE05bQd7EPPGeMAHtZjJ4I="/>
            <w:bookmarkStart w:id="1171" w:name="_Toc256000154"/>
            <w:r>
              <w:pict>
                <v:shape id="_x0000_i1805" type="#_x0000_t75" style="height:12pt;width:12pt">
                  <v:imagedata r:id="rId18" o:title=""/>
                </v:shape>
              </w:pict>
            </w:r>
            <w:r>
              <w:t xml:space="preserve"> </w:t>
            </w:r>
            <w:r>
              <w:t>Schemas</w:t>
            </w:r>
            <w:bookmarkEnd w:id="1171"/>
          </w:p>
          <w:p>
            <w:bookmarkEnd w:id="1170"/>
          </w:p>
        </w:tc>
      </w:tr>
    </w:tbl>
    <w:p>
      <w:pPr>
        <w:keepNext/>
      </w:pPr>
    </w:p>
    <w:p>
      <w:pPr>
        <w:pStyle w:val="BlockTitleParagraph"/>
        <w:keepNext/>
      </w:pPr>
      <w:bookmarkStart w:id="1172" w:name="GXZTO/pamhrsoPXGR3sqCFp+T+s="/>
      <w:r>
        <w:t>Objects</w:t>
      </w:r>
      <w:bookmarkEnd w:id="117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"wRNBi9QOObVjEO+Wxjr4GvvwBBs="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Human</w:t>
            </w:r>
            <w:r>
              <w:rPr>
                <w:rStyle w:val="Table-Default"/>
              </w:rPr>
              <w:softHyphen/>
              <w:t>Resources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Contains objects related to employees and departments.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"GSXHhzVRNjGQYtnCQHosa2uthyw="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Person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Contains objects related to names and addresses of customers, vendors, and employees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"hroRDOFJt+sxSV6kbLuFXyt9c+I="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Production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Contains objects related to products, inventory, and manufacturing.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"r48uLAuwsJTIAvAuIPBTbVrjT9s="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Purchasing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Contains objects related to vendors and purchase orders.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"LW/LQ9VeVLmciegNxjapKG86l8M="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Sales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Contains objects related to customers, sales orders, and sales territories.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8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73" w:name="wRNBi9QOObVjEO+Wxjr4GvvwBBs="/>
            <w:bookmarkStart w:id="1174" w:name="_Toc256000155"/>
            <w:r>
              <w:pict>
                <v:shape id="_x0000_i1806" type="#_x0000_t75" style="height:12pt;width:12pt">
                  <v:imagedata r:id="rId18" o:title=""/>
                </v:shape>
              </w:pict>
            </w:r>
            <w:r>
              <w:t xml:space="preserve"> </w:t>
            </w:r>
            <w:r>
              <w:t>Human</w:t>
            </w:r>
            <w:r>
              <w:softHyphen/>
              <w:t>Resources</w:t>
            </w:r>
            <w:bookmarkEnd w:id="1174"/>
          </w:p>
          <w:p>
            <w:bookmarkEnd w:id="1173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175" w:name="Ddsqa2fmVnRBacK2GzYSG+Zc0PQ="/>
      <w:r>
        <w:t>MS_</w:t>
      </w:r>
      <w:r>
        <w:softHyphen/>
        <w:t>Description</w:t>
      </w:r>
      <w:bookmarkEnd w:id="1175"/>
    </w:p>
    <w:p>
      <w:r>
        <w:t>Contains objects related to employees and departments.</w:t>
      </w:r>
    </w:p>
    <w:p>
      <w:pPr>
        <w:pStyle w:val="BlockTitleParagraph"/>
      </w:pPr>
      <w:bookmarkStart w:id="1176" w:name="2zpsrzeG9NNvBH8q4n6xwq4kRfE="/>
      <w:r>
        <w:t>Properties</w:t>
      </w:r>
      <w:bookmarkEnd w:id="117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77" w:name="Ogyqd7tyopXaVXxsRZ/RIEXl9/A="/>
      <w:r>
        <w:t>SQL Script</w:t>
      </w:r>
      <w:bookmarkEnd w:id="117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[Human</w:t>
            </w:r>
            <w:r>
              <w:rPr>
                <w:rStyle w:val="ScriptNormal"/>
              </w:rPr>
              <w:softHyphen/>
              <w:t>Resources]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'Contains objects related to employees and departments.'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'Human</w:t>
            </w:r>
            <w:r>
              <w:rPr>
                <w:rStyle w:val="ScriptString"/>
              </w:rPr>
              <w:softHyphen/>
              <w:t>Resources'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178" w:name="iRPc5zjGB5X+DqMVNKTdKRzXu7A="/>
      <w:r>
        <w:t>Used By</w:t>
      </w:r>
      <w:bookmarkEnd w:id="1178"/>
    </w:p>
    <w:p>
      <w:r>
        <w:fldChar w:fldCharType="begin"/>
      </w:r>
      <w:r>
        <w:instrText xml:space="preserve"> HYPERLINK \l "TH5R06keykSJYajBUWfR3phTY8s=" </w:instrText>
      </w:r>
      <w:r>
        <w:fldChar w:fldCharType="separate"/>
      </w:r>
      <w:r>
        <w:t>[Human</w:t>
      </w:r>
      <w:r>
        <w:softHyphen/>
        <w:t>Resources].[Department]</w:t>
      </w:r>
      <w:r>
        <w:fldChar w:fldCharType="end"/>
      </w:r>
    </w:p>
    <w:p>
      <w:r>
        <w:fldChar w:fldCharType="begin"/>
      </w:r>
      <w:r>
        <w:instrText xml:space="preserve"> HYPERLINK \l "Kjz9lDvrP3nS1nwr2lPE3hJmy04=" </w:instrText>
      </w:r>
      <w:r>
        <w:fldChar w:fldCharType="separate"/>
      </w:r>
      <w:r>
        <w:t>[Human</w:t>
      </w:r>
      <w:r>
        <w:softHyphen/>
        <w:t>Resources].[Employee]</w:t>
      </w:r>
      <w:r>
        <w:fldChar w:fldCharType="end"/>
      </w:r>
    </w:p>
    <w:p>
      <w:r>
        <w:fldChar w:fldCharType="begin"/>
      </w:r>
      <w:r>
        <w:instrText xml:space="preserve"> HYPERLINK \l "tDjny2Q9sWvuqg97wWzd145nXkA=" </w:instrText>
      </w:r>
      <w:r>
        <w:fldChar w:fldCharType="separate"/>
      </w:r>
      <w:r>
        <w:t>[Human</w:t>
      </w:r>
      <w:r>
        <w:softHyphen/>
        <w:t>Resources].[Employee</w:t>
      </w:r>
      <w:r>
        <w:softHyphen/>
        <w:t>Department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"WzREUJ9VRXbYWerHGwiGJinYM0A=" </w:instrText>
      </w:r>
      <w:r>
        <w:fldChar w:fldCharType="separate"/>
      </w:r>
      <w:r>
        <w:t>[Human</w:t>
      </w:r>
      <w:r>
        <w:softHyphen/>
        <w:t>Resources].[Employee</w:t>
      </w:r>
      <w:r>
        <w:softHyphen/>
        <w:t>Pay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"WVRXAhzXWcgHQbdlg570h3Fv6QI=" </w:instrText>
      </w:r>
      <w:r>
        <w:fldChar w:fldCharType="separate"/>
      </w:r>
      <w:r>
        <w:t>[Human</w:t>
      </w:r>
      <w:r>
        <w:softHyphen/>
        <w:t>Resources].[Job</w:t>
      </w:r>
      <w:r>
        <w:softHyphen/>
        <w:t>Candidate]</w:t>
      </w:r>
      <w:r>
        <w:fldChar w:fldCharType="end"/>
      </w:r>
    </w:p>
    <w:p>
      <w:r>
        <w:fldChar w:fldCharType="begin"/>
      </w:r>
      <w:r>
        <w:instrText xml:space="preserve"> HYPERLINK \l "oOQXice18uca5/e1dhJkYUmlNt0=" </w:instrText>
      </w:r>
      <w:r>
        <w:fldChar w:fldCharType="separate"/>
      </w:r>
      <w:r>
        <w:t>[Human</w:t>
      </w:r>
      <w:r>
        <w:softHyphen/>
        <w:t>Resources].[Shift]</w:t>
      </w:r>
      <w:r>
        <w:fldChar w:fldCharType="end"/>
      </w:r>
    </w:p>
    <w:p>
      <w:r>
        <w:fldChar w:fldCharType="begin"/>
      </w:r>
      <w:r>
        <w:instrText xml:space="preserve"> HYPERLINK \l "TVXJJHSO4vPDsqDtNRd5tGQdsO0="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Employee]</w:t>
      </w:r>
      <w:r>
        <w:fldChar w:fldCharType="end"/>
      </w:r>
    </w:p>
    <w:p>
      <w:r>
        <w:fldChar w:fldCharType="begin"/>
      </w:r>
      <w:r>
        <w:instrText xml:space="preserve"> HYPERLINK \l "JhbW+DYcE93jITPkfvVrtIWEHzE="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</w:t>
      </w:r>
      <w:r>
        <w:softHyphen/>
        <w:t>Department]</w:t>
      </w:r>
      <w:r>
        <w:fldChar w:fldCharType="end"/>
      </w:r>
    </w:p>
    <w:p>
      <w:r>
        <w:fldChar w:fldCharType="begin"/>
      </w:r>
      <w:r>
        <w:instrText xml:space="preserve"> HYPERLINK \l "Ppb9efXEcRDxKIGzLbHZkOB+Nto="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Employee</w:t>
      </w:r>
      <w:r>
        <w:softHyphen/>
        <w:t>Department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"OJ+5x6Pf56todcFiq0tOA8QJbeA="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Job</w:t>
      </w:r>
      <w:r>
        <w:softHyphen/>
        <w:t>Candidate]</w:t>
      </w:r>
      <w:r>
        <w:fldChar w:fldCharType="end"/>
      </w:r>
    </w:p>
    <w:p>
      <w:r>
        <w:fldChar w:fldCharType="begin"/>
      </w:r>
      <w:r>
        <w:instrText xml:space="preserve"> HYPERLINK \l "L3qRlBiBKB45IvcTjpNzlK4Zu0c="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Job</w:t>
      </w:r>
      <w:r>
        <w:softHyphen/>
        <w:t>Candidate</w:t>
      </w:r>
      <w:r>
        <w:softHyphen/>
        <w:t>Education]</w:t>
      </w:r>
      <w:r>
        <w:fldChar w:fldCharType="end"/>
      </w:r>
    </w:p>
    <w:p>
      <w:r>
        <w:fldChar w:fldCharType="begin"/>
      </w:r>
      <w:r>
        <w:instrText xml:space="preserve"> HYPERLINK \l "xDdPFCC7cBQwDROim4Heve+/Okw=" </w:instrText>
      </w:r>
      <w:r>
        <w:fldChar w:fldCharType="separate"/>
      </w:r>
      <w:r>
        <w:t>[Human</w:t>
      </w:r>
      <w:r>
        <w:softHyphen/>
        <w:t>Resources].[v</w:t>
      </w:r>
      <w:r>
        <w:softHyphen/>
        <w:t>Job</w:t>
      </w:r>
      <w:r>
        <w:softHyphen/>
        <w:t>Candidate</w:t>
      </w:r>
      <w:r>
        <w:softHyphen/>
        <w:t>Employment]</w:t>
      </w:r>
      <w:r>
        <w:fldChar w:fldCharType="end"/>
      </w:r>
    </w:p>
    <w:p>
      <w:r>
        <w:fldChar w:fldCharType="begin"/>
      </w:r>
      <w:r>
        <w:instrText xml:space="preserve"> HYPERLINK \l "6ydkl6OBzxZTt8aQ90AP6hr4cFU=" </w:instrText>
      </w:r>
      <w:r>
        <w:fldChar w:fldCharType="separate"/>
      </w:r>
      <w:r>
        <w:t>[Human</w:t>
      </w:r>
      <w:r>
        <w:softHyphen/>
        <w:t>Resources].[usp</w:t>
      </w:r>
      <w:r>
        <w:softHyphen/>
        <w:t>Update</w:t>
      </w:r>
      <w:r>
        <w:softHyphen/>
        <w:t>Employee</w:t>
      </w:r>
      <w:r>
        <w:softHyphen/>
        <w:t>Hire</w:t>
      </w:r>
      <w:r>
        <w:softHyphen/>
        <w:t>Info]</w:t>
      </w:r>
      <w:r>
        <w:fldChar w:fldCharType="end"/>
      </w:r>
    </w:p>
    <w:p>
      <w:r>
        <w:fldChar w:fldCharType="begin"/>
      </w:r>
      <w:r>
        <w:instrText xml:space="preserve"> HYPERLINK \l "C5oNhWtNH5mLMaKD+WajVUPlL6E=" </w:instrText>
      </w:r>
      <w:r>
        <w:fldChar w:fldCharType="separate"/>
      </w:r>
      <w:r>
        <w:t>[Human</w:t>
      </w:r>
      <w:r>
        <w:softHyphen/>
        <w:t>Resources].[usp</w:t>
      </w:r>
      <w:r>
        <w:softHyphen/>
        <w:t>Update</w:t>
      </w:r>
      <w:r>
        <w:softHyphen/>
        <w:t>Employee</w:t>
      </w:r>
      <w:r>
        <w:softHyphen/>
        <w:t>Login]</w:t>
      </w:r>
      <w:r>
        <w:fldChar w:fldCharType="end"/>
      </w:r>
    </w:p>
    <w:p>
      <w:r>
        <w:fldChar w:fldCharType="begin"/>
      </w:r>
      <w:r>
        <w:instrText xml:space="preserve"> HYPERLINK \l "vCx7xMQcjRyuiOsUmNSNg9QeITY=" </w:instrText>
      </w:r>
      <w:r>
        <w:fldChar w:fldCharType="separate"/>
      </w:r>
      <w:r>
        <w:t>[Human</w:t>
      </w:r>
      <w:r>
        <w:softHyphen/>
        <w:t>Resources].[usp</w:t>
      </w:r>
      <w:r>
        <w:softHyphen/>
        <w:t>Update</w:t>
      </w:r>
      <w:r>
        <w:softHyphen/>
        <w:t>Employee</w:t>
      </w:r>
      <w:r>
        <w:softHyphen/>
        <w:t>Personal</w:t>
      </w:r>
      <w:r>
        <w:softHyphen/>
        <w:t>Info]</w:t>
      </w:r>
      <w:r>
        <w:fldChar w:fldCharType="end"/>
      </w:r>
    </w:p>
    <w:p>
      <w:r>
        <w:fldChar w:fldCharType="begin"/>
      </w:r>
      <w:r>
        <w:instrText xml:space="preserve"> HYPERLINK \l "l5jXOsaY8noZjfgneQd+33ebs58=" </w:instrText>
      </w:r>
      <w:r>
        <w:fldChar w:fldCharType="separate"/>
      </w:r>
      <w:r>
        <w:t>[Human</w:t>
      </w:r>
      <w:r>
        <w:softHyphen/>
        <w:t>Resources].[HRResume</w:t>
      </w:r>
      <w:r>
        <w:softHyphen/>
        <w:t>Schema</w:t>
      </w:r>
      <w:r>
        <w:softHyphen/>
        <w:t>Collection]</w:t>
      </w:r>
      <w:r>
        <w:fldChar w:fldCharType="end"/>
      </w:r>
    </w:p>
    <w:p>
      <w:pPr>
        <w:sectPr>
          <w:headerReference w:type="default" r:id="rId18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79" w:name="GSXHhzVRNjGQYtnCQHosa2uthyw="/>
            <w:bookmarkStart w:id="1180" w:name="_Toc256000156"/>
            <w:r>
              <w:pict>
                <v:shape id="_x0000_i1807" type="#_x0000_t75" style="height:12pt;width:12pt">
                  <v:imagedata r:id="rId18" o:title=""/>
                </v:shape>
              </w:pict>
            </w:r>
            <w:r>
              <w:t xml:space="preserve"> </w:t>
            </w:r>
            <w:r>
              <w:t>Person</w:t>
            </w:r>
            <w:bookmarkEnd w:id="1180"/>
          </w:p>
          <w:p>
            <w:bookmarkEnd w:id="1179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181" w:name="OLDKMM5KAzzw71aP2R8oV7JiDAw="/>
      <w:r>
        <w:t>MS_</w:t>
      </w:r>
      <w:r>
        <w:softHyphen/>
        <w:t>Description</w:t>
      </w:r>
      <w:bookmarkEnd w:id="1181"/>
    </w:p>
    <w:p>
      <w:r>
        <w:t>Contains objects related to names and addresses of customers, vendors, and employees</w:t>
      </w:r>
    </w:p>
    <w:p>
      <w:pPr>
        <w:pStyle w:val="BlockTitleParagraph"/>
      </w:pPr>
      <w:bookmarkStart w:id="1182" w:name="e5ZhuETmYDrVCYSuzNkmmZdW9yQ="/>
      <w:r>
        <w:t>Properties</w:t>
      </w:r>
      <w:bookmarkEnd w:id="118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83" w:name="HMg35xU1hJSKRdJePirAFf1RhGg="/>
      <w:r>
        <w:t>SQL Script</w:t>
      </w:r>
      <w:bookmarkEnd w:id="118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[Person]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'Contains objects related to names and addresses of customers, vendors, and employees'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'Person'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184" w:name="LfrbGmgxy5UWoB9hwOcxh6M/Dvo="/>
      <w:r>
        <w:t>Used By</w:t>
      </w:r>
      <w:bookmarkEnd w:id="1184"/>
    </w:p>
    <w:p>
      <w:r>
        <w:fldChar w:fldCharType="begin"/>
      </w:r>
      <w:r>
        <w:instrText xml:space="preserve"> HYPERLINK \l "YHZkNb8Ts04ByOupF/OAfoeI2qk=" </w:instrText>
      </w:r>
      <w:r>
        <w:fldChar w:fldCharType="separate"/>
      </w:r>
      <w:r>
        <w:t>[Person].[Address]</w:t>
      </w:r>
      <w:r>
        <w:fldChar w:fldCharType="end"/>
      </w:r>
    </w:p>
    <w:p>
      <w:r>
        <w:fldChar w:fldCharType="begin"/>
      </w:r>
      <w:r>
        <w:instrText xml:space="preserve"> HYPERLINK \l "sC112VucbUsBFhIBrJnCpuBv1os=" </w:instrText>
      </w:r>
      <w:r>
        <w:fldChar w:fldCharType="separate"/>
      </w:r>
      <w:r>
        <w:t>[Person].[Address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"I7t6VoTbrv7x5ZQ/kE/EZs1npdg=" </w:instrText>
      </w:r>
      <w:r>
        <w:fldChar w:fldCharType="separate"/>
      </w:r>
      <w:r>
        <w:t>[Person].[Business</w:t>
      </w:r>
      <w:r>
        <w:softHyphen/>
        <w:t>Entity]</w:t>
      </w:r>
      <w:r>
        <w:fldChar w:fldCharType="end"/>
      </w:r>
    </w:p>
    <w:p>
      <w:r>
        <w:fldChar w:fldCharType="begin"/>
      </w:r>
      <w:r>
        <w:instrText xml:space="preserve"> HYPERLINK \l "HK6CehnfZ4YYh7ckP8cx74El9pY="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"9Zj2hWeFVzGQn5EUQXP6lLMtAZI=" </w:instrText>
      </w:r>
      <w:r>
        <w:fldChar w:fldCharType="separate"/>
      </w:r>
      <w:r>
        <w:t>[Person].[Business</w:t>
      </w:r>
      <w:r>
        <w:softHyphen/>
        <w:t>Entity</w:t>
      </w:r>
      <w:r>
        <w:softHyphen/>
        <w:t>Contact]</w:t>
      </w:r>
      <w:r>
        <w:fldChar w:fldCharType="end"/>
      </w:r>
    </w:p>
    <w:p>
      <w:r>
        <w:fldChar w:fldCharType="begin"/>
      </w:r>
      <w:r>
        <w:instrText xml:space="preserve"> HYPERLINK \l "uyTva1snlxlEidD4b0wN1HQzMw4=" </w:instrText>
      </w:r>
      <w:r>
        <w:fldChar w:fldCharType="separate"/>
      </w:r>
      <w:r>
        <w:t>[Person].[Contact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"efOGmVlBeofSPEY2jc0F91joV9Q=" </w:instrText>
      </w:r>
      <w:r>
        <w:fldChar w:fldCharType="separate"/>
      </w:r>
      <w:r>
        <w:t>[Person].[Country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"3EL9ymWvglf8ADJZjk1nQ8j/hLY=" </w:instrText>
      </w:r>
      <w:r>
        <w:fldChar w:fldCharType="separate"/>
      </w:r>
      <w:r>
        <w:t>[Person].[Email</w:t>
      </w:r>
      <w:r>
        <w:softHyphen/>
        <w:t>Address]</w:t>
      </w:r>
      <w:r>
        <w:fldChar w:fldCharType="end"/>
      </w:r>
    </w:p>
    <w:p>
      <w:r>
        <w:fldChar w:fldCharType="begin"/>
      </w:r>
      <w:r>
        <w:instrText xml:space="preserve"> HYPERLINK \l "z1Ylcf/ZAQ6li+sOkPO88E0ccrw=" </w:instrText>
      </w:r>
      <w:r>
        <w:fldChar w:fldCharType="separate"/>
      </w:r>
      <w:r>
        <w:t>[Person].[Password]</w:t>
      </w:r>
      <w:r>
        <w:fldChar w:fldCharType="end"/>
      </w:r>
    </w:p>
    <w:p>
      <w:r>
        <w:fldChar w:fldCharType="begin"/>
      </w:r>
      <w:r>
        <w:instrText xml:space="preserve"> HYPERLINK \l "TZe4JItyjmK+s/tUWju0b9W3HXU=" </w:instrText>
      </w:r>
      <w:r>
        <w:fldChar w:fldCharType="separate"/>
      </w:r>
      <w:r>
        <w:t>[Person].[Person]</w:t>
      </w:r>
      <w:r>
        <w:fldChar w:fldCharType="end"/>
      </w:r>
    </w:p>
    <w:p>
      <w:r>
        <w:fldChar w:fldCharType="begin"/>
      </w:r>
      <w:r>
        <w:instrText xml:space="preserve"> HYPERLINK \l "NyzXUZBpBs0rFeuVHGsZlpmRP0Y=" </w:instrText>
      </w:r>
      <w:r>
        <w:fldChar w:fldCharType="separate"/>
      </w:r>
      <w:r>
        <w:t>[Person].[Person</w:t>
      </w:r>
      <w:r>
        <w:softHyphen/>
        <w:t>Phone]</w:t>
      </w:r>
      <w:r>
        <w:fldChar w:fldCharType="end"/>
      </w:r>
    </w:p>
    <w:p>
      <w:r>
        <w:fldChar w:fldCharType="begin"/>
      </w:r>
      <w:r>
        <w:instrText xml:space="preserve"> HYPERLINK \l "etnWX6SZkHYAYL8t5N4pzt7zXKE=" </w:instrText>
      </w:r>
      <w:r>
        <w:fldChar w:fldCharType="separate"/>
      </w:r>
      <w:r>
        <w:t>[Person].[Pet]</w:t>
      </w:r>
      <w:r>
        <w:fldChar w:fldCharType="end"/>
      </w:r>
    </w:p>
    <w:p>
      <w:r>
        <w:fldChar w:fldCharType="begin"/>
      </w:r>
      <w:r>
        <w:instrText xml:space="preserve"> HYPERLINK \l "05nCels02cq7i+PWSDjMFGEmWFU=" </w:instrText>
      </w:r>
      <w:r>
        <w:fldChar w:fldCharType="separate"/>
      </w:r>
      <w:r>
        <w:t>[Person].[Phone</w:t>
      </w:r>
      <w:r>
        <w:softHyphen/>
        <w:t>Number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"fYuToAkdHMSws7pXek8EIcFTfvY=" </w:instrText>
      </w:r>
      <w:r>
        <w:fldChar w:fldCharType="separate"/>
      </w:r>
      <w:r>
        <w:t>[Person].[State</w:t>
      </w:r>
      <w:r>
        <w:softHyphen/>
        <w:t>Province]</w:t>
      </w:r>
      <w:r>
        <w:fldChar w:fldCharType="end"/>
      </w:r>
    </w:p>
    <w:p>
      <w:r>
        <w:fldChar w:fldCharType="begin"/>
      </w:r>
      <w:r>
        <w:instrText xml:space="preserve"> HYPERLINK \l "VDCcGn5Gs1OPJIG7Ywjk/m2DaqY=" </w:instrText>
      </w:r>
      <w:r>
        <w:fldChar w:fldCharType="separate"/>
      </w:r>
      <w:r>
        <w:t>[Person].[v</w:t>
      </w:r>
      <w:r>
        <w:softHyphen/>
        <w:t>Additional</w:t>
      </w:r>
      <w:r>
        <w:softHyphen/>
        <w:t>Contact</w:t>
      </w:r>
      <w:r>
        <w:softHyphen/>
        <w:t>Info]</w:t>
      </w:r>
      <w:r>
        <w:fldChar w:fldCharType="end"/>
      </w:r>
    </w:p>
    <w:p>
      <w:r>
        <w:fldChar w:fldCharType="begin"/>
      </w:r>
      <w:r>
        <w:instrText xml:space="preserve"> HYPERLINK \l "9RXeFj8QLY2V2kjrQ9Nq0mUcx70=" </w:instrText>
      </w:r>
      <w:r>
        <w:fldChar w:fldCharType="separate"/>
      </w:r>
      <w:r>
        <w:t>[Person].[v</w:t>
      </w:r>
      <w:r>
        <w:softHyphen/>
        <w:t>State</w:t>
      </w:r>
      <w:r>
        <w:softHyphen/>
        <w:t>Province</w:t>
      </w:r>
      <w:r>
        <w:softHyphen/>
        <w:t>Country</w:t>
      </w:r>
      <w:r>
        <w:softHyphen/>
        <w:t>Region]</w:t>
      </w:r>
      <w:r>
        <w:fldChar w:fldCharType="end"/>
      </w:r>
    </w:p>
    <w:p>
      <w:r>
        <w:fldChar w:fldCharType="begin"/>
      </w:r>
      <w:r>
        <w:instrText xml:space="preserve"> HYPERLINK \l "KOFxa4KV3R/J1jPMka6b7eLe2ZM=" </w:instrText>
      </w:r>
      <w:r>
        <w:fldChar w:fldCharType="separate"/>
      </w:r>
      <w:r>
        <w:t>[Person].[Additional</w:t>
      </w:r>
      <w:r>
        <w:softHyphen/>
        <w:t>Contact</w:t>
      </w:r>
      <w:r>
        <w:softHyphen/>
        <w:t>Info</w:t>
      </w:r>
      <w:r>
        <w:softHyphen/>
        <w:t>Schema</w:t>
      </w:r>
      <w:r>
        <w:softHyphen/>
        <w:t>Collection]</w:t>
      </w:r>
      <w:r>
        <w:fldChar w:fldCharType="end"/>
      </w:r>
    </w:p>
    <w:p>
      <w:r>
        <w:fldChar w:fldCharType="begin"/>
      </w:r>
      <w:r>
        <w:instrText xml:space="preserve"> HYPERLINK \l "KUt3GRqxMZv6wiyAwm6mIpRjcgc=" </w:instrText>
      </w:r>
      <w:r>
        <w:fldChar w:fldCharType="separate"/>
      </w:r>
      <w:r>
        <w:t>[Person].[Individual</w:t>
      </w:r>
      <w:r>
        <w:softHyphen/>
        <w:t>Survey</w:t>
      </w:r>
      <w:r>
        <w:softHyphen/>
        <w:t>Schema</w:t>
      </w:r>
      <w:r>
        <w:softHyphen/>
        <w:t>Collection]</w:t>
      </w:r>
      <w:r>
        <w:fldChar w:fldCharType="end"/>
      </w:r>
    </w:p>
    <w:p>
      <w:pPr>
        <w:sectPr>
          <w:headerReference w:type="default" r:id="rId18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85" w:name="hroRDOFJt+sxSV6kbLuFXyt9c+I="/>
            <w:bookmarkStart w:id="1186" w:name="_Toc256000157"/>
            <w:r>
              <w:pict>
                <v:shape id="_x0000_i1808" type="#_x0000_t75" style="height:12pt;width:12pt">
                  <v:imagedata r:id="rId18" o:title=""/>
                </v:shape>
              </w:pict>
            </w:r>
            <w:r>
              <w:t xml:space="preserve"> </w:t>
            </w:r>
            <w:r>
              <w:t>Production</w:t>
            </w:r>
            <w:bookmarkEnd w:id="1186"/>
          </w:p>
          <w:p>
            <w:bookmarkEnd w:id="1185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187" w:name="gXUr/GSdK+YOfffvXMQ+Wbw/kOA="/>
      <w:r>
        <w:t>MS_</w:t>
      </w:r>
      <w:r>
        <w:softHyphen/>
        <w:t>Description</w:t>
      </w:r>
      <w:bookmarkEnd w:id="1187"/>
    </w:p>
    <w:p>
      <w:r>
        <w:t>Contains objects related to products, inventory, and manufacturing.</w:t>
      </w:r>
    </w:p>
    <w:p>
      <w:pPr>
        <w:pStyle w:val="BlockTitleParagraph"/>
      </w:pPr>
      <w:bookmarkStart w:id="1188" w:name="TRrmN5ijpK0raui39/u9s/KO72g="/>
      <w:r>
        <w:t>Properties</w:t>
      </w:r>
      <w:bookmarkEnd w:id="118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89" w:name="93Q94RFq+pcVmeta8eG7i2K/LXU="/>
      <w:r>
        <w:t>SQL Script</w:t>
      </w:r>
      <w:bookmarkEnd w:id="118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[Production]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'Contains objects related to products, inventory, and manufacturing.'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'Production'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190" w:name="08+4NKsIrAHLSTqMkfG2IggOmZM="/>
      <w:r>
        <w:t>Used By</w:t>
      </w:r>
      <w:bookmarkEnd w:id="1190"/>
    </w:p>
    <w:p>
      <w:r>
        <w:fldChar w:fldCharType="begin"/>
      </w:r>
      <w:r>
        <w:instrText xml:space="preserve"> HYPERLINK \l "m9P+2olmZFXOowkUY18+Ri7YHx4=" </w:instrText>
      </w:r>
      <w:r>
        <w:fldChar w:fldCharType="separate"/>
      </w:r>
      <w:r>
        <w:t>[Production].[Bill</w:t>
      </w:r>
      <w:r>
        <w:softHyphen/>
        <w:t>Of</w:t>
      </w:r>
      <w:r>
        <w:softHyphen/>
        <w:t>Materials]</w:t>
      </w:r>
      <w:r>
        <w:fldChar w:fldCharType="end"/>
      </w:r>
    </w:p>
    <w:p>
      <w:r>
        <w:fldChar w:fldCharType="begin"/>
      </w:r>
      <w:r>
        <w:instrText xml:space="preserve"> HYPERLINK \l "D4g0rs1owPY1TNtNA3F8BcetcxU=" </w:instrText>
      </w:r>
      <w:r>
        <w:fldChar w:fldCharType="separate"/>
      </w:r>
      <w:r>
        <w:t>[Production].[Culture]</w:t>
      </w:r>
      <w:r>
        <w:fldChar w:fldCharType="end"/>
      </w:r>
    </w:p>
    <w:p>
      <w:r>
        <w:fldChar w:fldCharType="begin"/>
      </w:r>
      <w:r>
        <w:instrText xml:space="preserve"> HYPERLINK \l "v5/qynDVNwkOWZdAe2xATpOnRWk=" </w:instrText>
      </w:r>
      <w:r>
        <w:fldChar w:fldCharType="separate"/>
      </w:r>
      <w:r>
        <w:t>[Production].[Document]</w:t>
      </w:r>
      <w:r>
        <w:fldChar w:fldCharType="end"/>
      </w:r>
    </w:p>
    <w:p>
      <w:r>
        <w:fldChar w:fldCharType="begin"/>
      </w:r>
      <w:r>
        <w:instrText xml:space="preserve"> HYPERLINK \l "q4hmTMYciVWtuNDgg2tVsn/4PAw=" </w:instrText>
      </w:r>
      <w:r>
        <w:fldChar w:fldCharType="separate"/>
      </w:r>
      <w:r>
        <w:t>[Production].[Illustration]</w:t>
      </w:r>
      <w:r>
        <w:fldChar w:fldCharType="end"/>
      </w:r>
    </w:p>
    <w:p>
      <w:r>
        <w:fldChar w:fldCharType="begin"/>
      </w:r>
      <w:r>
        <w:instrText xml:space="preserve"> HYPERLINK \l "ciHD61a29Ub1OJEWhZ1zarNhvcs=" </w:instrText>
      </w:r>
      <w:r>
        <w:fldChar w:fldCharType="separate"/>
      </w:r>
      <w:r>
        <w:t>[Production].[Location]</w:t>
      </w:r>
      <w:r>
        <w:fldChar w:fldCharType="end"/>
      </w:r>
    </w:p>
    <w:p>
      <w:r>
        <w:fldChar w:fldCharType="begin"/>
      </w:r>
      <w:r>
        <w:instrText xml:space="preserve"> HYPERLINK \l "mO6TpkyW7q4W/OMRHISuYfWNCME=" </w:instrText>
      </w:r>
      <w:r>
        <w:fldChar w:fldCharType="separate"/>
      </w:r>
      <w:r>
        <w:t>[Production].[Product]</w:t>
      </w:r>
      <w:r>
        <w:fldChar w:fldCharType="end"/>
      </w:r>
    </w:p>
    <w:p>
      <w:r>
        <w:fldChar w:fldCharType="begin"/>
      </w:r>
      <w:r>
        <w:instrText xml:space="preserve"> HYPERLINK \l "upfoEFG3EP8VWKmQ3NJKJ7V9JTs=" </w:instrText>
      </w:r>
      <w:r>
        <w:fldChar w:fldCharType="separate"/>
      </w:r>
      <w:r>
        <w:t>[Production].[Product</w:t>
      </w:r>
      <w:r>
        <w:softHyphen/>
        <w:t>Category]</w:t>
      </w:r>
      <w:r>
        <w:fldChar w:fldCharType="end"/>
      </w:r>
    </w:p>
    <w:p>
      <w:r>
        <w:fldChar w:fldCharType="begin"/>
      </w:r>
      <w:r>
        <w:instrText xml:space="preserve"> HYPERLINK \l "V4hNECfDVL8rNsab6KfgsgmqeHE=" </w:instrText>
      </w:r>
      <w:r>
        <w:fldChar w:fldCharType="separate"/>
      </w:r>
      <w:r>
        <w:t>[Production].[Product</w:t>
      </w:r>
      <w:r>
        <w:softHyphen/>
        <w:t>Cost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"4iEXAFuDYt/4TBUTP9DP8dTGazY=" </w:instrText>
      </w:r>
      <w:r>
        <w:fldChar w:fldCharType="separate"/>
      </w:r>
      <w:r>
        <w:t>[Production].[Product</w:t>
      </w:r>
      <w:r>
        <w:softHyphen/>
        <w:t>Description]</w:t>
      </w:r>
      <w:r>
        <w:fldChar w:fldCharType="end"/>
      </w:r>
    </w:p>
    <w:p>
      <w:r>
        <w:fldChar w:fldCharType="begin"/>
      </w:r>
      <w:r>
        <w:instrText xml:space="preserve"> HYPERLINK \l "hFy0+8CYqgHPJaiGh0/YlUFf+eI=" </w:instrText>
      </w:r>
      <w:r>
        <w:fldChar w:fldCharType="separate"/>
      </w:r>
      <w:r>
        <w:t>[Production].[Product</w:t>
      </w:r>
      <w:r>
        <w:softHyphen/>
        <w:t>Document]</w:t>
      </w:r>
      <w:r>
        <w:fldChar w:fldCharType="end"/>
      </w:r>
    </w:p>
    <w:p>
      <w:r>
        <w:fldChar w:fldCharType="begin"/>
      </w:r>
      <w:r>
        <w:instrText xml:space="preserve"> HYPERLINK \l "JnGLivmNHPEgSuzGYyO0WefiqDw=" </w:instrText>
      </w:r>
      <w:r>
        <w:fldChar w:fldCharType="separate"/>
      </w:r>
      <w:r>
        <w:t>[Production].[Product</w:t>
      </w:r>
      <w:r>
        <w:softHyphen/>
        <w:t>Inventory]</w:t>
      </w:r>
      <w:r>
        <w:fldChar w:fldCharType="end"/>
      </w:r>
    </w:p>
    <w:p>
      <w:r>
        <w:fldChar w:fldCharType="begin"/>
      </w:r>
      <w:r>
        <w:instrText xml:space="preserve"> HYPERLINK \l "lSXw7btC5MVIn+g9cscCbIFpkU0=" </w:instrText>
      </w:r>
      <w:r>
        <w:fldChar w:fldCharType="separate"/>
      </w:r>
      <w:r>
        <w:t>[Production].[Product</w:t>
      </w:r>
      <w:r>
        <w:softHyphen/>
        <w:t>List</w:t>
      </w:r>
      <w:r>
        <w:softHyphen/>
        <w:t>Price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"n9VdHBX3Ji5OWfmMzrHHD+J8HSM=" </w:instrText>
      </w:r>
      <w:r>
        <w:fldChar w:fldCharType="separate"/>
      </w:r>
      <w:r>
        <w:t>[Production].[Product</w:t>
      </w:r>
      <w:r>
        <w:softHyphen/>
        <w:t>Model]</w:t>
      </w:r>
      <w:r>
        <w:fldChar w:fldCharType="end"/>
      </w:r>
    </w:p>
    <w:p>
      <w:r>
        <w:fldChar w:fldCharType="begin"/>
      </w:r>
      <w:r>
        <w:instrText xml:space="preserve"> HYPERLINK \l "ha0ZY5wgktKInuoqdKFBVRbeJaI=" </w:instrText>
      </w:r>
      <w:r>
        <w:fldChar w:fldCharType="separate"/>
      </w:r>
      <w:r>
        <w:t>[Production].[Product</w:t>
      </w:r>
      <w:r>
        <w:softHyphen/>
        <w:t>Model</w:t>
      </w:r>
      <w:r>
        <w:softHyphen/>
        <w:t>Illustration]</w:t>
      </w:r>
      <w:r>
        <w:fldChar w:fldCharType="end"/>
      </w:r>
    </w:p>
    <w:p>
      <w:r>
        <w:fldChar w:fldCharType="begin"/>
      </w:r>
      <w:r>
        <w:instrText xml:space="preserve"> HYPERLINK \l "Kkf63jUYCrQKelqjjcG51JBQDNI=" </w:instrText>
      </w:r>
      <w:r>
        <w:fldChar w:fldCharType="separate"/>
      </w:r>
      <w:r>
        <w:t>[Production].[Product</w:t>
      </w:r>
      <w:r>
        <w:softHyphen/>
        <w:t>Model</w:t>
      </w:r>
      <w:r>
        <w:softHyphen/>
        <w:t>Product</w:t>
      </w:r>
      <w:r>
        <w:softHyphen/>
        <w:t>Description</w:t>
      </w:r>
      <w:r>
        <w:softHyphen/>
        <w:t>Culture]</w:t>
      </w:r>
      <w:r>
        <w:fldChar w:fldCharType="end"/>
      </w:r>
    </w:p>
    <w:p>
      <w:r>
        <w:fldChar w:fldCharType="begin"/>
      </w:r>
      <w:r>
        <w:instrText xml:space="preserve"> HYPERLINK \l "wYFkOtQB0E8+2MDoAl84kiyzc9A=" </w:instrText>
      </w:r>
      <w:r>
        <w:fldChar w:fldCharType="separate"/>
      </w:r>
      <w:r>
        <w:t>[Production].[Product</w:t>
      </w:r>
      <w:r>
        <w:softHyphen/>
        <w:t>Photo]</w:t>
      </w:r>
      <w:r>
        <w:fldChar w:fldCharType="end"/>
      </w:r>
    </w:p>
    <w:p>
      <w:r>
        <w:fldChar w:fldCharType="begin"/>
      </w:r>
      <w:r>
        <w:instrText xml:space="preserve"> HYPERLINK \l "40voS36ihwbm/xtmbxsgEQceBOQ=" </w:instrText>
      </w:r>
      <w:r>
        <w:fldChar w:fldCharType="separate"/>
      </w:r>
      <w:r>
        <w:t>[Production].[Product</w:t>
      </w:r>
      <w:r>
        <w:softHyphen/>
        <w:t>Product</w:t>
      </w:r>
      <w:r>
        <w:softHyphen/>
        <w:t>Photo]</w:t>
      </w:r>
      <w:r>
        <w:fldChar w:fldCharType="end"/>
      </w:r>
    </w:p>
    <w:p>
      <w:r>
        <w:fldChar w:fldCharType="begin"/>
      </w:r>
      <w:r>
        <w:instrText xml:space="preserve"> HYPERLINK \l "Z1+PLnel1CKvek/LdN60/nVl5cI=" </w:instrText>
      </w:r>
      <w:r>
        <w:fldChar w:fldCharType="separate"/>
      </w:r>
      <w:r>
        <w:t>[Production].[Product</w:t>
      </w:r>
      <w:r>
        <w:softHyphen/>
        <w:t>Review]</w:t>
      </w:r>
      <w:r>
        <w:fldChar w:fldCharType="end"/>
      </w:r>
    </w:p>
    <w:p>
      <w:r>
        <w:fldChar w:fldCharType="begin"/>
      </w:r>
      <w:r>
        <w:instrText xml:space="preserve"> HYPERLINK \l "WthFJ9hmewdhBB85kY7NAjtek7Y=" </w:instrText>
      </w:r>
      <w:r>
        <w:fldChar w:fldCharType="separate"/>
      </w:r>
      <w:r>
        <w:t>[Production].[Product</w:t>
      </w:r>
      <w:r>
        <w:softHyphen/>
        <w:t>Subcategory]</w:t>
      </w:r>
      <w:r>
        <w:fldChar w:fldCharType="end"/>
      </w:r>
    </w:p>
    <w:p>
      <w:r>
        <w:fldChar w:fldCharType="begin"/>
      </w:r>
      <w:r>
        <w:instrText xml:space="preserve"> HYPERLINK \l "0dK3gJTjqlelVRIns1VtvoCHDlU=" </w:instrText>
      </w:r>
      <w:r>
        <w:fldChar w:fldCharType="separate"/>
      </w:r>
      <w:r>
        <w:t>[Production].[Scrap</w:t>
      </w:r>
      <w:r>
        <w:softHyphen/>
        <w:t>Reason]</w:t>
      </w:r>
      <w:r>
        <w:fldChar w:fldCharType="end"/>
      </w:r>
    </w:p>
    <w:p>
      <w:r>
        <w:fldChar w:fldCharType="begin"/>
      </w:r>
      <w:r>
        <w:instrText xml:space="preserve"> HYPERLINK \l "qEI6rAj76QhivliqVRIQ5mR7wrA=" </w:instrText>
      </w:r>
      <w:r>
        <w:fldChar w:fldCharType="separate"/>
      </w:r>
      <w:r>
        <w:t>[Production].[Transaction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"mWvwPJkOXR0q1NT8gm4kJjfJ/aA=" </w:instrText>
      </w:r>
      <w:r>
        <w:fldChar w:fldCharType="separate"/>
      </w:r>
      <w:r>
        <w:t>[Production].[Transaction</w:t>
      </w:r>
      <w:r>
        <w:softHyphen/>
        <w:t>History</w:t>
      </w:r>
      <w:r>
        <w:softHyphen/>
        <w:t>Archive]</w:t>
      </w:r>
      <w:r>
        <w:fldChar w:fldCharType="end"/>
      </w:r>
    </w:p>
    <w:p>
      <w:r>
        <w:fldChar w:fldCharType="begin"/>
      </w:r>
      <w:r>
        <w:instrText xml:space="preserve"> HYPERLINK \l "11scPpeMkfJepgAP6eC9jOIFK+Y=" </w:instrText>
      </w:r>
      <w:r>
        <w:fldChar w:fldCharType="separate"/>
      </w:r>
      <w:r>
        <w:t>[Production].[Unit</w:t>
      </w:r>
      <w:r>
        <w:softHyphen/>
        <w:t>Measure]</w:t>
      </w:r>
      <w:r>
        <w:fldChar w:fldCharType="end"/>
      </w:r>
    </w:p>
    <w:p>
      <w:r>
        <w:fldChar w:fldCharType="begin"/>
      </w:r>
      <w:r>
        <w:instrText xml:space="preserve"> HYPERLINK \l "BSRICvfPko6shp7o8HSu003oCno=" </w:instrText>
      </w:r>
      <w:r>
        <w:fldChar w:fldCharType="separate"/>
      </w:r>
      <w:r>
        <w:t>[Production].[Work</w:t>
      </w:r>
      <w:r>
        <w:softHyphen/>
        <w:t>Order]</w:t>
      </w:r>
      <w:r>
        <w:fldChar w:fldCharType="end"/>
      </w:r>
    </w:p>
    <w:p>
      <w:r>
        <w:fldChar w:fldCharType="begin"/>
      </w:r>
      <w:r>
        <w:instrText xml:space="preserve"> HYPERLINK \l "wxYgGkEd/o/k/roV2tY7ZCLH+qE=" </w:instrText>
      </w:r>
      <w:r>
        <w:fldChar w:fldCharType="separate"/>
      </w:r>
      <w:r>
        <w:t>[Production].[Work</w:t>
      </w:r>
      <w:r>
        <w:softHyphen/>
        <w:t>Order</w:t>
      </w:r>
      <w:r>
        <w:softHyphen/>
        <w:t>Routing]</w:t>
      </w:r>
      <w:r>
        <w:fldChar w:fldCharType="end"/>
      </w:r>
    </w:p>
    <w:p>
      <w:r>
        <w:fldChar w:fldCharType="begin"/>
      </w:r>
      <w:r>
        <w:instrText xml:space="preserve"> HYPERLINK \l "2wtLw+LERdCNthBlev7/7Ew1+JQ=" </w:instrText>
      </w:r>
      <w:r>
        <w:fldChar w:fldCharType="separate"/>
      </w:r>
      <w:r>
        <w:t>[Production].[v</w:t>
      </w:r>
      <w:r>
        <w:softHyphen/>
        <w:t>Product</w:t>
      </w:r>
      <w:r>
        <w:softHyphen/>
        <w:t>And</w:t>
      </w:r>
      <w:r>
        <w:softHyphen/>
        <w:t>Description]</w:t>
      </w:r>
      <w:r>
        <w:fldChar w:fldCharType="end"/>
      </w:r>
    </w:p>
    <w:p>
      <w:r>
        <w:fldChar w:fldCharType="begin"/>
      </w:r>
      <w:r>
        <w:instrText xml:space="preserve"> HYPERLINK \l "j53/ggQeAT7efkm5uXeLRIbSppI=" </w:instrText>
      </w:r>
      <w:r>
        <w:fldChar w:fldCharType="separate"/>
      </w:r>
      <w:r>
        <w:t>[Production].[v</w:t>
      </w:r>
      <w:r>
        <w:softHyphen/>
        <w:t>Product</w:t>
      </w:r>
      <w:r>
        <w:softHyphen/>
        <w:t>Model</w:t>
      </w:r>
      <w:r>
        <w:softHyphen/>
        <w:t>Catalog</w:t>
      </w:r>
      <w:r>
        <w:softHyphen/>
        <w:t>Description]</w:t>
      </w:r>
      <w:r>
        <w:fldChar w:fldCharType="end"/>
      </w:r>
    </w:p>
    <w:p>
      <w:r>
        <w:fldChar w:fldCharType="begin"/>
      </w:r>
      <w:r>
        <w:instrText xml:space="preserve"> HYPERLINK \l "GCJbY/fUa640Nyz3prLsQye2L+M=" </w:instrText>
      </w:r>
      <w:r>
        <w:fldChar w:fldCharType="separate"/>
      </w:r>
      <w:r>
        <w:t>[Production].[v</w:t>
      </w:r>
      <w:r>
        <w:softHyphen/>
        <w:t>Product</w:t>
      </w:r>
      <w:r>
        <w:softHyphen/>
        <w:t>Model</w:t>
      </w:r>
      <w:r>
        <w:softHyphen/>
        <w:t>Instructions]</w:t>
      </w:r>
      <w:r>
        <w:fldChar w:fldCharType="end"/>
      </w:r>
    </w:p>
    <w:p>
      <w:r>
        <w:fldChar w:fldCharType="begin"/>
      </w:r>
      <w:r>
        <w:instrText xml:space="preserve"> HYPERLINK \l "8FXP/Rirpa1dKaRW9DMCZBD9740=" </w:instrText>
      </w:r>
      <w:r>
        <w:fldChar w:fldCharType="separate"/>
      </w:r>
      <w:r>
        <w:t>[Production].[Manu</w:t>
      </w:r>
      <w:r>
        <w:softHyphen/>
        <w:t>Instructions</w:t>
      </w:r>
      <w:r>
        <w:softHyphen/>
        <w:t>Schema</w:t>
      </w:r>
      <w:r>
        <w:softHyphen/>
        <w:t>Collection]</w:t>
      </w:r>
      <w:r>
        <w:fldChar w:fldCharType="end"/>
      </w:r>
    </w:p>
    <w:p>
      <w:r>
        <w:fldChar w:fldCharType="begin"/>
      </w:r>
      <w:r>
        <w:instrText xml:space="preserve"> HYPERLINK \l "ZaR2DNJAzm2r+KkNxKx06/AFx84=" </w:instrText>
      </w:r>
      <w:r>
        <w:fldChar w:fldCharType="separate"/>
      </w:r>
      <w:r>
        <w:t>[Production].[Product</w:t>
      </w:r>
      <w:r>
        <w:softHyphen/>
        <w:t>Description</w:t>
      </w:r>
      <w:r>
        <w:softHyphen/>
        <w:t>Schema</w:t>
      </w:r>
      <w:r>
        <w:softHyphen/>
        <w:t>Collection]</w:t>
      </w:r>
      <w:r>
        <w:fldChar w:fldCharType="end"/>
      </w:r>
    </w:p>
    <w:p>
      <w:pPr>
        <w:sectPr>
          <w:headerReference w:type="default" r:id="rId18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91" w:name="r48uLAuwsJTIAvAuIPBTbVrjT9s="/>
            <w:bookmarkStart w:id="1192" w:name="_Toc256000158"/>
            <w:r>
              <w:pict>
                <v:shape id="_x0000_i1809" type="#_x0000_t75" style="height:12pt;width:12pt">
                  <v:imagedata r:id="rId18" o:title=""/>
                </v:shape>
              </w:pict>
            </w:r>
            <w:r>
              <w:t xml:space="preserve"> </w:t>
            </w:r>
            <w:r>
              <w:t>Purchasing</w:t>
            </w:r>
            <w:bookmarkEnd w:id="1192"/>
          </w:p>
          <w:p>
            <w:bookmarkEnd w:id="1191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193" w:name="KfogAppVk+9KYEeDJe4SzKcXnHM="/>
      <w:r>
        <w:t>MS_</w:t>
      </w:r>
      <w:r>
        <w:softHyphen/>
        <w:t>Description</w:t>
      </w:r>
      <w:bookmarkEnd w:id="1193"/>
    </w:p>
    <w:p>
      <w:r>
        <w:t>Contains objects related to vendors and purchase orders.</w:t>
      </w:r>
    </w:p>
    <w:p>
      <w:pPr>
        <w:pStyle w:val="BlockTitleParagraph"/>
      </w:pPr>
      <w:bookmarkStart w:id="1194" w:name="HFL1+sa8e4ZUlQ78TkIof72dD9s="/>
      <w:r>
        <w:t>Properties</w:t>
      </w:r>
      <w:bookmarkEnd w:id="119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95" w:name="T9jSM0q/bECo8jW/V/ZxKsp4ZWo="/>
      <w:r>
        <w:t>SQL Script</w:t>
      </w:r>
      <w:bookmarkEnd w:id="119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[Purchasing]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'Contains objects related to vendors and purchase orders.'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'Purchasing'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196" w:name="UCUdz1oTNzMjqoSF57PtfYTvWaU="/>
      <w:r>
        <w:t>Used By</w:t>
      </w:r>
      <w:bookmarkEnd w:id="1196"/>
    </w:p>
    <w:p>
      <w:r>
        <w:fldChar w:fldCharType="begin"/>
      </w:r>
      <w:r>
        <w:instrText xml:space="preserve"> HYPERLINK \l "igWcZ2fEqwA+AlsF0xQn66oTGAU=" </w:instrText>
      </w:r>
      <w:r>
        <w:fldChar w:fldCharType="separate"/>
      </w:r>
      <w:r>
        <w:t>[Purchasing].[Product</w:t>
      </w:r>
      <w:r>
        <w:softHyphen/>
        <w:t>Vendor]</w:t>
      </w:r>
      <w:r>
        <w:fldChar w:fldCharType="end"/>
      </w:r>
    </w:p>
    <w:p>
      <w:r>
        <w:fldChar w:fldCharType="begin"/>
      </w:r>
      <w:r>
        <w:instrText xml:space="preserve"> HYPERLINK \l "dsxg+I54iAv4FByATvQGW4l6Cco=" </w:instrText>
      </w:r>
      <w:r>
        <w:fldChar w:fldCharType="separate"/>
      </w:r>
      <w:r>
        <w:t>[Purchasing].[Purchase</w:t>
      </w:r>
      <w:r>
        <w:softHyphen/>
        <w:t>Order</w:t>
      </w:r>
      <w:r>
        <w:softHyphen/>
        <w:t>Detail]</w:t>
      </w:r>
      <w:r>
        <w:fldChar w:fldCharType="end"/>
      </w:r>
    </w:p>
    <w:p>
      <w:r>
        <w:fldChar w:fldCharType="begin"/>
      </w:r>
      <w:r>
        <w:instrText xml:space="preserve"> HYPERLINK \l "wVItRHlooKKFqOhuItRUJuA60Fs=" </w:instrText>
      </w:r>
      <w:r>
        <w:fldChar w:fldCharType="separate"/>
      </w:r>
      <w:r>
        <w:t>[Purchasing].[Purchase</w:t>
      </w:r>
      <w:r>
        <w:softHyphen/>
        <w:t>Order</w:t>
      </w:r>
      <w:r>
        <w:softHyphen/>
        <w:t>Header]</w:t>
      </w:r>
      <w:r>
        <w:fldChar w:fldCharType="end"/>
      </w:r>
    </w:p>
    <w:p>
      <w:r>
        <w:fldChar w:fldCharType="begin"/>
      </w:r>
      <w:r>
        <w:instrText xml:space="preserve"> HYPERLINK \l "Xt5ka3ip5ljwxYo+n5TjCRZypoY=" </w:instrText>
      </w:r>
      <w:r>
        <w:fldChar w:fldCharType="separate"/>
      </w:r>
      <w:r>
        <w:t>[Purchasing].[Ship</w:t>
      </w:r>
      <w:r>
        <w:softHyphen/>
        <w:t>Method]</w:t>
      </w:r>
      <w:r>
        <w:fldChar w:fldCharType="end"/>
      </w:r>
    </w:p>
    <w:p>
      <w:r>
        <w:fldChar w:fldCharType="begin"/>
      </w:r>
      <w:r>
        <w:instrText xml:space="preserve"> HYPERLINK \l "yfc9dLywcQtxtbztLjV6J3bb0tM=" </w:instrText>
      </w:r>
      <w:r>
        <w:fldChar w:fldCharType="separate"/>
      </w:r>
      <w:r>
        <w:t>[Purchasing].[Vendor]</w:t>
      </w:r>
      <w:r>
        <w:fldChar w:fldCharType="end"/>
      </w:r>
    </w:p>
    <w:p>
      <w:r>
        <w:fldChar w:fldCharType="begin"/>
      </w:r>
      <w:r>
        <w:instrText xml:space="preserve"> HYPERLINK \l "NdlQ62Q6DZw3GS30J9H9dm/SOqg="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Addresses]</w:t>
      </w:r>
      <w:r>
        <w:fldChar w:fldCharType="end"/>
      </w:r>
    </w:p>
    <w:p>
      <w:r>
        <w:fldChar w:fldCharType="begin"/>
      </w:r>
      <w:r>
        <w:instrText xml:space="preserve"> HYPERLINK \l "kSLkxLBh/Shb6NobziJenpOvdFo=" </w:instrText>
      </w:r>
      <w:r>
        <w:fldChar w:fldCharType="separate"/>
      </w:r>
      <w:r>
        <w:t>[Purchasing].[v</w:t>
      </w:r>
      <w:r>
        <w:softHyphen/>
        <w:t>Vendor</w:t>
      </w:r>
      <w:r>
        <w:softHyphen/>
        <w:t>With</w:t>
      </w:r>
      <w:r>
        <w:softHyphen/>
        <w:t>Contacts]</w:t>
      </w:r>
      <w:r>
        <w:fldChar w:fldCharType="end"/>
      </w:r>
    </w:p>
    <w:p>
      <w:pPr>
        <w:sectPr>
          <w:headerReference w:type="default" r:id="rId18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97" w:name="LW/LQ9VeVLmciegNxjapKG86l8M="/>
            <w:bookmarkStart w:id="1198" w:name="_Toc256000159"/>
            <w:r>
              <w:pict>
                <v:shape id="_x0000_i1810" type="#_x0000_t75" style="height:12pt;width:12pt">
                  <v:imagedata r:id="rId18" o:title=""/>
                </v:shape>
              </w:pict>
            </w:r>
            <w:r>
              <w:t xml:space="preserve"> </w:t>
            </w:r>
            <w:r>
              <w:t>Sales</w:t>
            </w:r>
            <w:bookmarkEnd w:id="1198"/>
          </w:p>
          <w:p>
            <w:bookmarkEnd w:id="1197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199" w:name="yq6E7M2uCuLf3kKfrfNPVWoUqFA="/>
      <w:r>
        <w:t>MS_</w:t>
      </w:r>
      <w:r>
        <w:softHyphen/>
        <w:t>Description</w:t>
      </w:r>
      <w:bookmarkEnd w:id="1199"/>
    </w:p>
    <w:p>
      <w:r>
        <w:t>Contains objects related to customers, sales orders, and sales territories.</w:t>
      </w:r>
    </w:p>
    <w:p>
      <w:pPr>
        <w:pStyle w:val="BlockTitleParagraph"/>
      </w:pPr>
      <w:bookmarkStart w:id="1200" w:name="IYolotnc5s8V1/LJ6AjO6cZSJb8="/>
      <w:r>
        <w:t>Properties</w:t>
      </w:r>
      <w:bookmarkEnd w:id="120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"YEiKkgju4q/EYI9jbGpwHRIoEIM="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201" w:name="DnCCLUUCAFoUHcceZhxOXTJtqac="/>
      <w:r>
        <w:t>SQL Script</w:t>
      </w:r>
      <w:bookmarkEnd w:id="120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[Sales]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'Contains objects related to customers, sales orders, and sales territories.'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202" w:name="qMu5PyNJgO3BkTmx7IjVSWx+xUw="/>
      <w:r>
        <w:t>Used By</w:t>
      </w:r>
      <w:bookmarkEnd w:id="1202"/>
    </w:p>
    <w:p>
      <w:r>
        <w:fldChar w:fldCharType="begin"/>
      </w:r>
      <w:r>
        <w:instrText xml:space="preserve"> HYPERLINK \l "ZTDvJcpGJmjH9tZPEMXFxv/sN0o=" </w:instrText>
      </w:r>
      <w:r>
        <w:fldChar w:fldCharType="separate"/>
      </w:r>
      <w:r>
        <w:t>[Sales].[Country</w:t>
      </w:r>
      <w:r>
        <w:softHyphen/>
        <w:t>Region</w:t>
      </w:r>
      <w:r>
        <w:softHyphen/>
        <w:t>Currency]</w:t>
      </w:r>
      <w:r>
        <w:fldChar w:fldCharType="end"/>
      </w:r>
    </w:p>
    <w:p>
      <w:r>
        <w:fldChar w:fldCharType="begin"/>
      </w:r>
      <w:r>
        <w:instrText xml:space="preserve"> HYPERLINK \l "Juoic8jJ3a0e1KCG+cj8LixVRbQ=" </w:instrText>
      </w:r>
      <w:r>
        <w:fldChar w:fldCharType="separate"/>
      </w:r>
      <w:r>
        <w:t>[Sales].[Credit</w:t>
      </w:r>
      <w:r>
        <w:softHyphen/>
        <w:t>Card]</w:t>
      </w:r>
      <w:r>
        <w:fldChar w:fldCharType="end"/>
      </w:r>
    </w:p>
    <w:p>
      <w:r>
        <w:fldChar w:fldCharType="begin"/>
      </w:r>
      <w:r>
        <w:instrText xml:space="preserve"> HYPERLINK \l "FEyILkTLRQRZ4zkAPe+AjFF8vg8=" </w:instrText>
      </w:r>
      <w:r>
        <w:fldChar w:fldCharType="separate"/>
      </w:r>
      <w:r>
        <w:t>[Sales].[Currency]</w:t>
      </w:r>
      <w:r>
        <w:fldChar w:fldCharType="end"/>
      </w:r>
    </w:p>
    <w:p>
      <w:r>
        <w:fldChar w:fldCharType="begin"/>
      </w:r>
      <w:r>
        <w:instrText xml:space="preserve"> HYPERLINK \l "DbnMf0tD82NB+BGbYOX9jWqScts=" </w:instrText>
      </w:r>
      <w:r>
        <w:fldChar w:fldCharType="separate"/>
      </w:r>
      <w:r>
        <w:t>[Sales].[Currency</w:t>
      </w:r>
      <w:r>
        <w:softHyphen/>
        <w:t>Rate]</w:t>
      </w:r>
      <w:r>
        <w:fldChar w:fldCharType="end"/>
      </w:r>
    </w:p>
    <w:p>
      <w:r>
        <w:fldChar w:fldCharType="begin"/>
      </w:r>
      <w:r>
        <w:instrText xml:space="preserve"> HYPERLINK \l "UK53WWAjbLvEqOKY0KByf769x9M=" </w:instrText>
      </w:r>
      <w:r>
        <w:fldChar w:fldCharType="separate"/>
      </w:r>
      <w:r>
        <w:t>[Sales].[Customer]</w:t>
      </w:r>
      <w:r>
        <w:fldChar w:fldCharType="end"/>
      </w:r>
    </w:p>
    <w:p>
      <w:r>
        <w:fldChar w:fldCharType="begin"/>
      </w:r>
      <w:r>
        <w:instrText xml:space="preserve"> HYPERLINK \l "HOEWmD+eQ6y/+8bq8hkiLEiBBjU=" </w:instrText>
      </w:r>
      <w:r>
        <w:fldChar w:fldCharType="separate"/>
      </w:r>
      <w:r>
        <w:t>[Sales].[Person</w:t>
      </w:r>
      <w:r>
        <w:softHyphen/>
        <w:t>Credit</w:t>
      </w:r>
      <w:r>
        <w:softHyphen/>
        <w:t>Card]</w:t>
      </w:r>
      <w:r>
        <w:fldChar w:fldCharType="end"/>
      </w:r>
    </w:p>
    <w:p>
      <w:r>
        <w:fldChar w:fldCharType="begin"/>
      </w:r>
      <w:r>
        <w:instrText xml:space="preserve"> HYPERLINK \l "OkvyE7uLBgi7y2P/yCWzRf5c0wE="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Detail]</w:t>
      </w:r>
      <w:r>
        <w:fldChar w:fldCharType="end"/>
      </w:r>
    </w:p>
    <w:p>
      <w:r>
        <w:fldChar w:fldCharType="begin"/>
      </w:r>
      <w:r>
        <w:instrText xml:space="preserve"> HYPERLINK \l "J0oqEfXKE3WFfJ7PoPfs1QUbO+c="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Header]</w:t>
      </w:r>
      <w:r>
        <w:fldChar w:fldCharType="end"/>
      </w:r>
    </w:p>
    <w:p>
      <w:r>
        <w:fldChar w:fldCharType="begin"/>
      </w:r>
      <w:r>
        <w:instrText xml:space="preserve"> HYPERLINK \l "8Csb5Ws8nFAO1qWhqs6WCgPvmp4=" </w:instrText>
      </w:r>
      <w:r>
        <w:fldChar w:fldCharType="separate"/>
      </w:r>
      <w:r>
        <w:t>[Sales].[Sales</w:t>
      </w:r>
      <w:r>
        <w:softHyphen/>
        <w:t>Order</w:t>
      </w:r>
      <w:r>
        <w:softHyphen/>
        <w:t>Header</w:t>
      </w:r>
      <w:r>
        <w:softHyphen/>
        <w:t>Sales</w:t>
      </w:r>
      <w:r>
        <w:softHyphen/>
        <w:t>Reason]</w:t>
      </w:r>
      <w:r>
        <w:fldChar w:fldCharType="end"/>
      </w:r>
    </w:p>
    <w:p>
      <w:r>
        <w:fldChar w:fldCharType="begin"/>
      </w:r>
      <w:r>
        <w:instrText xml:space="preserve"> HYPERLINK \l "hKN58zHn4ffskJv6ldcUqjf87do=" </w:instrText>
      </w:r>
      <w:r>
        <w:fldChar w:fldCharType="separate"/>
      </w:r>
      <w:r>
        <w:t>[Sales].[Sales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"ZEp3m1cn9szNTztS7qyCt1Ng+u8=" </w:instrText>
      </w:r>
      <w:r>
        <w:fldChar w:fldCharType="separate"/>
      </w:r>
      <w:r>
        <w:t>[Sales].[Sales</w:t>
      </w:r>
      <w:r>
        <w:softHyphen/>
        <w:t>Person</w:t>
      </w:r>
      <w:r>
        <w:softHyphen/>
        <w:t>Quota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"a3VrLxK/Cx1h+4jZ069Ywnkt+DM=" </w:instrText>
      </w:r>
      <w:r>
        <w:fldChar w:fldCharType="separate"/>
      </w:r>
      <w:r>
        <w:t>[Sales].[Sales</w:t>
      </w:r>
      <w:r>
        <w:softHyphen/>
        <w:t>Reason]</w:t>
      </w:r>
      <w:r>
        <w:fldChar w:fldCharType="end"/>
      </w:r>
    </w:p>
    <w:p>
      <w:r>
        <w:fldChar w:fldCharType="begin"/>
      </w:r>
      <w:r>
        <w:instrText xml:space="preserve"> HYPERLINK \l "qRl1u9t1FSaWq4TfyLPf6H9xl4k=" </w:instrText>
      </w:r>
      <w:r>
        <w:fldChar w:fldCharType="separate"/>
      </w:r>
      <w:r>
        <w:t>[Sales].[Sales</w:t>
      </w:r>
      <w:r>
        <w:softHyphen/>
        <w:t>Tax</w:t>
      </w:r>
      <w:r>
        <w:softHyphen/>
        <w:t>Rate]</w:t>
      </w:r>
      <w:r>
        <w:fldChar w:fldCharType="end"/>
      </w:r>
    </w:p>
    <w:p>
      <w:r>
        <w:fldChar w:fldCharType="begin"/>
      </w:r>
      <w:r>
        <w:instrText xml:space="preserve"> HYPERLINK \l "hvNbyL+2AhjcTkzEdMCOV3mg8XQ=" </w:instrText>
      </w:r>
      <w:r>
        <w:fldChar w:fldCharType="separate"/>
      </w:r>
      <w:r>
        <w:t>[Sales].[Sales</w:t>
      </w:r>
      <w:r>
        <w:softHyphen/>
        <w:t>Territory]</w:t>
      </w:r>
      <w:r>
        <w:fldChar w:fldCharType="end"/>
      </w:r>
    </w:p>
    <w:p>
      <w:r>
        <w:fldChar w:fldCharType="begin"/>
      </w:r>
      <w:r>
        <w:instrText xml:space="preserve"> HYPERLINK \l "STLuHwwNIM3t3qtp2pV+eqOT5iE=" </w:instrText>
      </w:r>
      <w:r>
        <w:fldChar w:fldCharType="separate"/>
      </w:r>
      <w:r>
        <w:t>[Sales].[Sales</w:t>
      </w:r>
      <w:r>
        <w:softHyphen/>
        <w:t>Territory</w:t>
      </w:r>
      <w:r>
        <w:softHyphen/>
        <w:t>History]</w:t>
      </w:r>
      <w:r>
        <w:fldChar w:fldCharType="end"/>
      </w:r>
    </w:p>
    <w:p>
      <w:r>
        <w:fldChar w:fldCharType="begin"/>
      </w:r>
      <w:r>
        <w:instrText xml:space="preserve"> HYPERLINK \l "usOp9/vzTEpC3eW1PfV8jtNCfNQ=" </w:instrText>
      </w:r>
      <w:r>
        <w:fldChar w:fldCharType="separate"/>
      </w:r>
      <w:r>
        <w:t>[Sales].[Shopping</w:t>
      </w:r>
      <w:r>
        <w:softHyphen/>
        <w:t>Cart</w:t>
      </w:r>
      <w:r>
        <w:softHyphen/>
        <w:t>Item]</w:t>
      </w:r>
      <w:r>
        <w:fldChar w:fldCharType="end"/>
      </w:r>
    </w:p>
    <w:p>
      <w:r>
        <w:fldChar w:fldCharType="begin"/>
      </w:r>
      <w:r>
        <w:instrText xml:space="preserve"> HYPERLINK \l "H28uErAJ2leiaB1YxFBqojYITRE=" </w:instrText>
      </w:r>
      <w:r>
        <w:fldChar w:fldCharType="separate"/>
      </w:r>
      <w:r>
        <w:t>[Sales].[Special</w:t>
      </w:r>
      <w:r>
        <w:softHyphen/>
        <w:t>Offer]</w:t>
      </w:r>
      <w:r>
        <w:fldChar w:fldCharType="end"/>
      </w:r>
    </w:p>
    <w:p>
      <w:r>
        <w:fldChar w:fldCharType="begin"/>
      </w:r>
      <w:r>
        <w:instrText xml:space="preserve"> HYPERLINK \l "8e4RMrihzXJLXw2gPdnNJ+2ijQ0=" </w:instrText>
      </w:r>
      <w:r>
        <w:fldChar w:fldCharType="separate"/>
      </w:r>
      <w:r>
        <w:t>[Sales].[Special</w:t>
      </w:r>
      <w:r>
        <w:softHyphen/>
        <w:t>Offer</w:t>
      </w:r>
      <w:r>
        <w:softHyphen/>
        <w:t>Product]</w:t>
      </w:r>
      <w:r>
        <w:fldChar w:fldCharType="end"/>
      </w:r>
    </w:p>
    <w:p>
      <w:r>
        <w:fldChar w:fldCharType="begin"/>
      </w:r>
      <w:r>
        <w:instrText xml:space="preserve"> HYPERLINK \l "o4yE5vuw4wTVa38E7sxNcXx3KhA=" </w:instrText>
      </w:r>
      <w:r>
        <w:fldChar w:fldCharType="separate"/>
      </w:r>
      <w:r>
        <w:t>[Sales].[Store]</w:t>
      </w:r>
      <w:r>
        <w:fldChar w:fldCharType="end"/>
      </w:r>
    </w:p>
    <w:p>
      <w:r>
        <w:fldChar w:fldCharType="begin"/>
      </w:r>
      <w:r>
        <w:instrText xml:space="preserve"> HYPERLINK \l "WcBS54CxROpNMbufsyU5V6t9Ykw=" </w:instrText>
      </w:r>
      <w:r>
        <w:fldChar w:fldCharType="separate"/>
      </w:r>
      <w:r>
        <w:t>[Sales].[v</w:t>
      </w:r>
      <w:r>
        <w:softHyphen/>
        <w:t>Individual</w:t>
      </w:r>
      <w:r>
        <w:softHyphen/>
        <w:t>Customer]</w:t>
      </w:r>
      <w:r>
        <w:fldChar w:fldCharType="end"/>
      </w:r>
    </w:p>
    <w:p>
      <w:r>
        <w:fldChar w:fldCharType="begin"/>
      </w:r>
      <w:r>
        <w:instrText xml:space="preserve"> HYPERLINK \l "rOUy+E6WBf1AY40+Q9SudpuP9xU=" </w:instrText>
      </w:r>
      <w:r>
        <w:fldChar w:fldCharType="separate"/>
      </w:r>
      <w:r>
        <w:t>[Sales].[v</w:t>
      </w:r>
      <w:r>
        <w:softHyphen/>
        <w:t>Person</w:t>
      </w:r>
      <w:r>
        <w:softHyphen/>
        <w:t>Demographics]</w:t>
      </w:r>
      <w:r>
        <w:fldChar w:fldCharType="end"/>
      </w:r>
    </w:p>
    <w:p>
      <w:r>
        <w:fldChar w:fldCharType="begin"/>
      </w:r>
      <w:r>
        <w:instrText xml:space="preserve"> HYPERLINK \l "pOjFS54tNwjD3Yvi8IMnn7dtRuA="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Person]</w:t>
      </w:r>
      <w:r>
        <w:fldChar w:fldCharType="end"/>
      </w:r>
    </w:p>
    <w:p>
      <w:r>
        <w:fldChar w:fldCharType="begin"/>
      </w:r>
      <w:r>
        <w:instrText xml:space="preserve"> HYPERLINK \l "GfF5ZKdsT1+xL6X5ks+ghnXIfng=" </w:instrText>
      </w:r>
      <w:r>
        <w:fldChar w:fldCharType="separate"/>
      </w:r>
      <w:r>
        <w:t>[Sales].[v</w:t>
      </w:r>
      <w:r>
        <w:softHyphen/>
        <w:t>Sales</w:t>
      </w:r>
      <w:r>
        <w:softHyphen/>
        <w:t>Person</w:t>
      </w:r>
      <w:r>
        <w:softHyphen/>
        <w:t>Sales</w:t>
      </w:r>
      <w:r>
        <w:softHyphen/>
        <w:t>By</w:t>
      </w:r>
      <w:r>
        <w:softHyphen/>
        <w:t>Fiscal</w:t>
      </w:r>
      <w:r>
        <w:softHyphen/>
        <w:t>Years]</w:t>
      </w:r>
      <w:r>
        <w:fldChar w:fldCharType="end"/>
      </w:r>
    </w:p>
    <w:p>
      <w:r>
        <w:fldChar w:fldCharType="begin"/>
      </w:r>
      <w:r>
        <w:instrText xml:space="preserve"> HYPERLINK \l "lyHdOUZeccdbPaj16bKzv2RjJKw="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Addresses]</w:t>
      </w:r>
      <w:r>
        <w:fldChar w:fldCharType="end"/>
      </w:r>
    </w:p>
    <w:p>
      <w:r>
        <w:fldChar w:fldCharType="begin"/>
      </w:r>
      <w:r>
        <w:instrText xml:space="preserve"> HYPERLINK \l "HCZuGdamTtZV4FxWl+4pACIsexM="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Contacts]</w:t>
      </w:r>
      <w:r>
        <w:fldChar w:fldCharType="end"/>
      </w:r>
    </w:p>
    <w:p>
      <w:r>
        <w:fldChar w:fldCharType="begin"/>
      </w:r>
      <w:r>
        <w:instrText xml:space="preserve"> HYPERLINK \l "Y5BMY9GzFlSsci5vrMo/PYvMfsM=" </w:instrText>
      </w:r>
      <w:r>
        <w:fldChar w:fldCharType="separate"/>
      </w:r>
      <w:r>
        <w:t>[Sales].[v</w:t>
      </w:r>
      <w:r>
        <w:softHyphen/>
        <w:t>Store</w:t>
      </w:r>
      <w:r>
        <w:softHyphen/>
        <w:t>With</w:t>
      </w:r>
      <w:r>
        <w:softHyphen/>
        <w:t>Demographics]</w:t>
      </w:r>
      <w:r>
        <w:fldChar w:fldCharType="end"/>
      </w:r>
    </w:p>
    <w:p>
      <w:r>
        <w:fldChar w:fldCharType="begin"/>
      </w:r>
      <w:r>
        <w:instrText xml:space="preserve"> HYPERLINK \l "Y25RTEvxjWoBOBvJpbWnAGVIQnU=" </w:instrText>
      </w:r>
      <w:r>
        <w:fldChar w:fldCharType="separate"/>
      </w:r>
      <w:r>
        <w:t>[Sales].[Store</w:t>
      </w:r>
      <w:r>
        <w:softHyphen/>
        <w:t>Survey</w:t>
      </w:r>
      <w:r>
        <w:softHyphen/>
        <w:t>Schema</w:t>
      </w:r>
      <w:r>
        <w:softHyphen/>
        <w:t>Collection]</w:t>
      </w:r>
      <w:r>
        <w:fldChar w:fldCharType="end"/>
      </w:r>
    </w:p>
    <w:p/>
    <w:sectPr>
      <w:headerReference w:type="default" r:id="rId185"/>
      <w:type w:val="nextPage"/>
      <w:pgSz w:w="12240" w:h="15840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2880"/>
      <w:gridCol w:w="2880"/>
      <w:gridCol w:w="288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>
          <w:tcW w:w="2880" w:type="dxa"/>
        </w:tcPr>
        <w:p>
          <w:pPr>
            <w:jc w:val="left"/>
          </w:pPr>
          <w:r>
            <w:t>Author: dnagykrisztina</w:t>
          </w:r>
        </w:p>
      </w:tc>
      <w:tc>
        <w:tcPr>
          <w:tcW w:w="2880" w:type="dxa"/>
        </w:tcPr>
        <w:p>
          <w:pPr>
            <w:jc w:val="center"/>
          </w:pPr>
          <w:r>
            <w:t>Copyright 2021 - All Rights Reserved</w:t>
          </w:r>
        </w:p>
      </w:tc>
      <w:tc>
        <w:tcPr>
          <w:tcW w:w="2880" w:type="dxa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424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424</w:t>
          </w:r>
          <w:r>
            <w:fldChar w:fldCharType="end"/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7570"/>
      <w:gridCol w:w="107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t>localhost</w:t>
          </w:r>
        </w:p>
      </w:tc>
      <w:tc>
        <w:tcPr/>
        <w:p>
          <w:pPr>
            <w:jc w:val="right"/>
          </w:pPr>
        </w:p>
      </w:tc>
    </w:tr>
  </w:tbl>
  <w:p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Resources.Employee</w:t>
          </w:r>
          <w:r>
            <w:softHyphen/>
            <w:t>Department</w:t>
          </w:r>
          <w:r>
            <w:softHyphen/>
            <w:t>History</w:t>
          </w:r>
        </w:p>
      </w:tc>
      <w:tc>
        <w:tcPr/>
        <w:p>
          <w:pPr>
            <w:jc w:val="right"/>
          </w:pPr>
        </w:p>
      </w:tc>
    </w:tr>
  </w:tbl>
  <w:p/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"p4mRv3o+21wM9KkdmiOUtTVgWcw="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dbo.usp</w:t>
          </w:r>
          <w:r>
            <w:softHyphen/>
            <w:t>Get</w:t>
          </w:r>
          <w:r>
            <w:softHyphen/>
            <w:t>Employee</w:t>
          </w:r>
          <w:r>
            <w:softHyphen/>
            <w:t>Managers</w:t>
          </w:r>
        </w:p>
      </w:tc>
      <w:tc>
        <w:tcPr/>
        <w:p>
          <w:pPr>
            <w:jc w:val="right"/>
          </w:pPr>
        </w:p>
      </w:tc>
    </w:tr>
  </w:tbl>
  <w:p/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"p4mRv3o+21wM9KkdmiOUtTVgWcw="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dbo.usp</w:t>
          </w:r>
          <w:r>
            <w:softHyphen/>
            <w:t>Get</w:t>
          </w:r>
          <w:r>
            <w:softHyphen/>
            <w:t>Manager</w:t>
          </w:r>
          <w:r>
            <w:softHyphen/>
            <w:t>Employees</w:t>
          </w:r>
        </w:p>
      </w:tc>
      <w:tc>
        <w:tcPr/>
        <w:p>
          <w:pPr>
            <w:jc w:val="right"/>
          </w:pPr>
        </w:p>
      </w:tc>
    </w:tr>
  </w:tbl>
  <w:p/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"p4mRv3o+21wM9KkdmiOUtTVgWcw="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dbo.usp</w:t>
          </w:r>
          <w:r>
            <w:softHyphen/>
            <w:t>Get</w:t>
          </w:r>
          <w:r>
            <w:softHyphen/>
            <w:t>Where</w:t>
          </w:r>
          <w:r>
            <w:softHyphen/>
            <w:t>Used</w:t>
          </w:r>
          <w:r>
            <w:softHyphen/>
            <w:t>Product</w:t>
          </w:r>
          <w:r>
            <w:softHyphen/>
            <w:t>ID</w:t>
          </w:r>
        </w:p>
      </w:tc>
      <w:tc>
        <w:tcPr/>
        <w:p>
          <w:pPr>
            <w:jc w:val="right"/>
          </w:pPr>
        </w:p>
      </w:tc>
    </w:tr>
  </w:tbl>
  <w:p/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"p4mRv3o+21wM9KkdmiOUtTVgWcw="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dbo.usp</w:t>
          </w:r>
          <w:r>
            <w:softHyphen/>
            <w:t>Log</w:t>
          </w:r>
          <w:r>
            <w:softHyphen/>
            <w:t>Error</w:t>
          </w:r>
        </w:p>
      </w:tc>
      <w:tc>
        <w:tcPr/>
        <w:p>
          <w:pPr>
            <w:jc w:val="right"/>
          </w:pPr>
        </w:p>
      </w:tc>
    </w:tr>
  </w:tbl>
  <w:p/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"p4mRv3o+21wM9KkdmiOUtTVgWcw="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dbo.usp</w:t>
          </w:r>
          <w:r>
            <w:softHyphen/>
            <w:t>Print</w:t>
          </w:r>
          <w:r>
            <w:softHyphen/>
            <w:t>Error</w:t>
          </w:r>
        </w:p>
      </w:tc>
      <w:tc>
        <w:tcPr/>
        <w:p>
          <w:pPr>
            <w:jc w:val="right"/>
          </w:pPr>
        </w:p>
      </w:tc>
    </w:tr>
  </w:tbl>
  <w:p/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"p4mRv3o+21wM9KkdmiOUtTVgWcw="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dbo.usp</w:t>
          </w:r>
          <w:r>
            <w:softHyphen/>
            <w:t>Search</w:t>
          </w:r>
          <w:r>
            <w:softHyphen/>
            <w:t>Candidate</w:t>
          </w:r>
          <w:r>
            <w:softHyphen/>
            <w:t>Resumes</w:t>
          </w:r>
        </w:p>
      </w:tc>
      <w:tc>
        <w:tcPr/>
        <w:p>
          <w:pPr>
            <w:jc w:val="right"/>
          </w:pPr>
        </w:p>
      </w:tc>
    </w:tr>
  </w:tbl>
  <w:p/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"p4mRv3o+21wM9KkdmiOUtTVgWcw="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Resources.usp</w:t>
          </w:r>
          <w:r>
            <w:softHyphen/>
            <w:t>Update</w:t>
          </w:r>
          <w:r>
            <w:softHyphen/>
            <w:t>Employee</w:t>
          </w:r>
          <w:r>
            <w:softHyphen/>
            <w:t>Hire</w:t>
          </w:r>
          <w:r>
            <w:softHyphen/>
            <w:t>Info</w:t>
          </w:r>
        </w:p>
      </w:tc>
      <w:tc>
        <w:tcPr/>
        <w:p>
          <w:pPr>
            <w:jc w:val="right"/>
          </w:pPr>
        </w:p>
      </w:tc>
    </w:tr>
  </w:tbl>
  <w:p/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"p4mRv3o+21wM9KkdmiOUtTVgWcw="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Resources.usp</w:t>
          </w:r>
          <w:r>
            <w:softHyphen/>
            <w:t>Update</w:t>
          </w:r>
          <w:r>
            <w:softHyphen/>
            <w:t>Employee</w:t>
          </w:r>
          <w:r>
            <w:softHyphen/>
            <w:t>Login</w:t>
          </w:r>
        </w:p>
      </w:tc>
      <w:tc>
        <w:tcPr/>
        <w:p>
          <w:pPr>
            <w:jc w:val="right"/>
          </w:pPr>
        </w:p>
      </w:tc>
    </w:tr>
  </w:tbl>
  <w:p/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"p4mRv3o+21wM9KkdmiOUtTVgWcw="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Resources.usp</w:t>
          </w:r>
          <w:r>
            <w:softHyphen/>
            <w:t>Update</w:t>
          </w:r>
          <w:r>
            <w:softHyphen/>
            <w:t>Employee</w:t>
          </w:r>
          <w:r>
            <w:softHyphen/>
            <w:t>Personal</w:t>
          </w:r>
          <w:r>
            <w:softHyphen/>
            <w:t>Info</w:t>
          </w:r>
        </w:p>
      </w:tc>
      <w:tc>
        <w:tcPr/>
        <w:p>
          <w:pPr>
            <w:jc w:val="right"/>
          </w:pPr>
        </w:p>
      </w:tc>
    </w:tr>
  </w:tbl>
  <w:p/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"lIaINFSbu5Lo2taihf9CHjOYRlw="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t>Table-valued Functions</w:t>
          </w:r>
        </w:p>
      </w:tc>
      <w:tc>
        <w:tcPr/>
        <w:p>
          <w:pPr>
            <w:jc w:val="right"/>
          </w:pPr>
        </w:p>
      </w:tc>
    </w:tr>
  </w:tbl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Resources.Employee</w:t>
          </w:r>
          <w:r>
            <w:softHyphen/>
            <w:t>Pay</w:t>
          </w:r>
          <w:r>
            <w:softHyphen/>
            <w:t>History</w:t>
          </w:r>
        </w:p>
      </w:tc>
      <w:tc>
        <w:tcPr/>
        <w:p>
          <w:pPr>
            <w:jc w:val="right"/>
          </w:pPr>
        </w:p>
      </w:tc>
    </w:tr>
  </w:tbl>
  <w:p/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"lIaINFSbu5Lo2taihf9CHjOYRlw="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"1IrAAzLda6NFyOfcxGlFLhu31ig=" </w:instrText>
          </w:r>
          <w:r>
            <w:fldChar w:fldCharType="separate"/>
          </w:r>
          <w:r>
            <w:t>Table-valued Functions</w:t>
          </w:r>
          <w:r>
            <w:fldChar w:fldCharType="end"/>
          </w:r>
          <w:r>
            <w:t xml:space="preserve"> &gt; </w:t>
          </w:r>
          <w:r>
            <w:t>dbo.ufn</w:t>
          </w:r>
          <w:r>
            <w:softHyphen/>
            <w:t>Get</w:t>
          </w:r>
          <w:r>
            <w:softHyphen/>
            <w:t>Contact</w:t>
          </w:r>
          <w:r>
            <w:softHyphen/>
            <w:t>Information</w:t>
          </w:r>
        </w:p>
      </w:tc>
      <w:tc>
        <w:tcPr/>
        <w:p>
          <w:pPr>
            <w:jc w:val="right"/>
          </w:pPr>
        </w:p>
      </w:tc>
    </w:tr>
  </w:tbl>
  <w:p/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"lIaINFSbu5Lo2taihf9CHjOYRlw="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t>Scalar-valued Functions</w:t>
          </w:r>
        </w:p>
      </w:tc>
      <w:tc>
        <w:tcPr/>
        <w:p>
          <w:pPr>
            <w:jc w:val="right"/>
          </w:pPr>
        </w:p>
      </w:tc>
    </w:tr>
  </w:tbl>
  <w:p/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"lIaINFSbu5Lo2taihf9CHjOYRlw="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"s76HxGuNA/Vz1q99rtyM066tpHY=" </w:instrText>
          </w:r>
          <w:r>
            <w:fldChar w:fldCharType="separate"/>
          </w:r>
          <w:r>
            <w:t>Scalar-valued Functions</w:t>
          </w:r>
          <w:r>
            <w:fldChar w:fldCharType="end"/>
          </w:r>
          <w:r>
            <w:t xml:space="preserve"> &gt; </w:t>
          </w:r>
          <w:r>
            <w:t>dbo.ufn</w:t>
          </w:r>
          <w:r>
            <w:softHyphen/>
            <w:t>Get</w:t>
          </w:r>
          <w:r>
            <w:softHyphen/>
            <w:t>Accounting</w:t>
          </w:r>
          <w:r>
            <w:softHyphen/>
            <w:t>End</w:t>
          </w:r>
          <w:r>
            <w:softHyphen/>
            <w:t>Date</w:t>
          </w:r>
        </w:p>
      </w:tc>
      <w:tc>
        <w:tcPr/>
        <w:p>
          <w:pPr>
            <w:jc w:val="right"/>
          </w:pPr>
        </w:p>
      </w:tc>
    </w:tr>
  </w:tbl>
  <w:p/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"lIaINFSbu5Lo2taihf9CHjOYRlw="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"s76HxGuNA/Vz1q99rtyM066tpHY=" </w:instrText>
          </w:r>
          <w:r>
            <w:fldChar w:fldCharType="separate"/>
          </w:r>
          <w:r>
            <w:t>Scalar-valued Functions</w:t>
          </w:r>
          <w:r>
            <w:fldChar w:fldCharType="end"/>
          </w:r>
          <w:r>
            <w:t xml:space="preserve"> &gt; </w:t>
          </w:r>
          <w:r>
            <w:t>dbo.ufn</w:t>
          </w:r>
          <w:r>
            <w:softHyphen/>
            <w:t>Get</w:t>
          </w:r>
          <w:r>
            <w:softHyphen/>
            <w:t>Accounting</w:t>
          </w:r>
          <w:r>
            <w:softHyphen/>
            <w:t>Start</w:t>
          </w:r>
          <w:r>
            <w:softHyphen/>
            <w:t>Date</w:t>
          </w:r>
        </w:p>
      </w:tc>
      <w:tc>
        <w:tcPr/>
        <w:p>
          <w:pPr>
            <w:jc w:val="right"/>
          </w:pPr>
        </w:p>
      </w:tc>
    </w:tr>
  </w:tbl>
  <w:p/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"lIaINFSbu5Lo2taihf9CHjOYRlw="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"s76HxGuNA/Vz1q99rtyM066tpHY=" </w:instrText>
          </w:r>
          <w:r>
            <w:fldChar w:fldCharType="separate"/>
          </w:r>
          <w:r>
            <w:t>Scalar-valued Functions</w:t>
          </w:r>
          <w:r>
            <w:fldChar w:fldCharType="end"/>
          </w:r>
          <w:r>
            <w:t xml:space="preserve"> &gt; </w:t>
          </w:r>
          <w:r>
            <w:t>dbo.ufn</w:t>
          </w:r>
          <w:r>
            <w:softHyphen/>
            <w:t>Get</w:t>
          </w:r>
          <w:r>
            <w:softHyphen/>
            <w:t>Document</w:t>
          </w:r>
          <w:r>
            <w:softHyphen/>
            <w:t>Status</w:t>
          </w:r>
          <w:r>
            <w:softHyphen/>
            <w:t>Text</w:t>
          </w:r>
        </w:p>
      </w:tc>
      <w:tc>
        <w:tcPr/>
        <w:p>
          <w:pPr>
            <w:jc w:val="right"/>
          </w:pPr>
        </w:p>
      </w:tc>
    </w:tr>
  </w:tbl>
  <w:p/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"lIaINFSbu5Lo2taihf9CHjOYRlw="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"s76HxGuNA/Vz1q99rtyM066tpHY=" </w:instrText>
          </w:r>
          <w:r>
            <w:fldChar w:fldCharType="separate"/>
          </w:r>
          <w:r>
            <w:t>Scalar-valued Functions</w:t>
          </w:r>
          <w:r>
            <w:fldChar w:fldCharType="end"/>
          </w:r>
          <w:r>
            <w:t xml:space="preserve"> &gt; </w:t>
          </w:r>
          <w:r>
            <w:t>dbo.ufn</w:t>
          </w:r>
          <w:r>
            <w:softHyphen/>
            <w:t>Get</w:t>
          </w:r>
          <w:r>
            <w:softHyphen/>
            <w:t>Product</w:t>
          </w:r>
          <w:r>
            <w:softHyphen/>
            <w:t>Dealer</w:t>
          </w:r>
          <w:r>
            <w:softHyphen/>
            <w:t>Price</w:t>
          </w:r>
        </w:p>
      </w:tc>
      <w:tc>
        <w:tcPr/>
        <w:p>
          <w:pPr>
            <w:jc w:val="right"/>
          </w:pPr>
        </w:p>
      </w:tc>
    </w:tr>
  </w:tbl>
  <w:p/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"lIaINFSbu5Lo2taihf9CHjOYRlw="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"s76HxGuNA/Vz1q99rtyM066tpHY=" </w:instrText>
          </w:r>
          <w:r>
            <w:fldChar w:fldCharType="separate"/>
          </w:r>
          <w:r>
            <w:t>Scalar-valued Functions</w:t>
          </w:r>
          <w:r>
            <w:fldChar w:fldCharType="end"/>
          </w:r>
          <w:r>
            <w:t xml:space="preserve"> &gt; </w:t>
          </w:r>
          <w:r>
            <w:t>dbo.ufn</w:t>
          </w:r>
          <w:r>
            <w:softHyphen/>
            <w:t>Get</w:t>
          </w:r>
          <w:r>
            <w:softHyphen/>
            <w:t>Product</w:t>
          </w:r>
          <w:r>
            <w:softHyphen/>
            <w:t>List</w:t>
          </w:r>
          <w:r>
            <w:softHyphen/>
            <w:t>Price</w:t>
          </w:r>
        </w:p>
      </w:tc>
      <w:tc>
        <w:tcPr/>
        <w:p>
          <w:pPr>
            <w:jc w:val="right"/>
          </w:pPr>
        </w:p>
      </w:tc>
    </w:tr>
  </w:tbl>
  <w:p/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"lIaINFSbu5Lo2taihf9CHjOYRlw="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"s76HxGuNA/Vz1q99rtyM066tpHY=" </w:instrText>
          </w:r>
          <w:r>
            <w:fldChar w:fldCharType="separate"/>
          </w:r>
          <w:r>
            <w:t>Scalar-valued Functions</w:t>
          </w:r>
          <w:r>
            <w:fldChar w:fldCharType="end"/>
          </w:r>
          <w:r>
            <w:t xml:space="preserve"> &gt; </w:t>
          </w:r>
          <w:r>
            <w:t>dbo.ufn</w:t>
          </w:r>
          <w:r>
            <w:softHyphen/>
            <w:t>Get</w:t>
          </w:r>
          <w:r>
            <w:softHyphen/>
            <w:t>Product</w:t>
          </w:r>
          <w:r>
            <w:softHyphen/>
            <w:t>Standard</w:t>
          </w:r>
          <w:r>
            <w:softHyphen/>
            <w:t>Cost</w:t>
          </w:r>
        </w:p>
      </w:tc>
      <w:tc>
        <w:tcPr/>
        <w:p>
          <w:pPr>
            <w:jc w:val="right"/>
          </w:pPr>
        </w:p>
      </w:tc>
    </w:tr>
  </w:tbl>
  <w:p/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"lIaINFSbu5Lo2taihf9CHjOYRlw="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"s76HxGuNA/Vz1q99rtyM066tpHY=" </w:instrText>
          </w:r>
          <w:r>
            <w:fldChar w:fldCharType="separate"/>
          </w:r>
          <w:r>
            <w:t>Scalar-valued Functions</w:t>
          </w:r>
          <w:r>
            <w:fldChar w:fldCharType="end"/>
          </w:r>
          <w:r>
            <w:t xml:space="preserve"> &gt; </w:t>
          </w:r>
          <w:r>
            <w:t>dbo.ufn</w:t>
          </w:r>
          <w:r>
            <w:softHyphen/>
            <w:t>Get</w:t>
          </w:r>
          <w:r>
            <w:softHyphen/>
            <w:t>Purchase</w:t>
          </w:r>
          <w:r>
            <w:softHyphen/>
            <w:t>Order</w:t>
          </w:r>
          <w:r>
            <w:softHyphen/>
            <w:t>Status</w:t>
          </w:r>
          <w:r>
            <w:softHyphen/>
            <w:t>Text</w:t>
          </w:r>
        </w:p>
      </w:tc>
      <w:tc>
        <w:tcPr/>
        <w:p>
          <w:pPr>
            <w:jc w:val="right"/>
          </w:pPr>
        </w:p>
      </w:tc>
    </w:tr>
  </w:tbl>
  <w:p/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"lIaINFSbu5Lo2taihf9CHjOYRlw="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"s76HxGuNA/Vz1q99rtyM066tpHY=" </w:instrText>
          </w:r>
          <w:r>
            <w:fldChar w:fldCharType="separate"/>
          </w:r>
          <w:r>
            <w:t>Scalar-valued Functions</w:t>
          </w:r>
          <w:r>
            <w:fldChar w:fldCharType="end"/>
          </w:r>
          <w:r>
            <w:t xml:space="preserve"> &gt; </w:t>
          </w:r>
          <w:r>
            <w:t>dbo.ufn</w:t>
          </w:r>
          <w:r>
            <w:softHyphen/>
            <w:t>Get</w:t>
          </w:r>
          <w:r>
            <w:softHyphen/>
            <w:t>Sales</w:t>
          </w:r>
          <w:r>
            <w:softHyphen/>
            <w:t>Order</w:t>
          </w:r>
          <w:r>
            <w:softHyphen/>
            <w:t>Status</w:t>
          </w:r>
          <w:r>
            <w:softHyphen/>
            <w:t>Text</w:t>
          </w:r>
        </w:p>
      </w:tc>
      <w:tc>
        <w:tcPr/>
        <w:p>
          <w:pPr>
            <w:jc w:val="right"/>
          </w:pPr>
        </w:p>
      </w:tc>
    </w:tr>
  </w:tbl>
  <w:p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5"/>
      <w:gridCol w:w="22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Resources.Job</w:t>
          </w:r>
          <w:r>
            <w:softHyphen/>
            <w:t>Candidate</w:t>
          </w:r>
        </w:p>
      </w:tc>
      <w:tc>
        <w:tcPr/>
        <w:p>
          <w:pPr>
            <w:jc w:val="right"/>
          </w:pPr>
        </w:p>
      </w:tc>
    </w:tr>
  </w:tbl>
  <w:p/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"lIaINFSbu5Lo2taihf9CHjOYRlw="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"s76HxGuNA/Vz1q99rtyM066tpHY=" </w:instrText>
          </w:r>
          <w:r>
            <w:fldChar w:fldCharType="separate"/>
          </w:r>
          <w:r>
            <w:t>Scalar-valued Functions</w:t>
          </w:r>
          <w:r>
            <w:fldChar w:fldCharType="end"/>
          </w:r>
          <w:r>
            <w:t xml:space="preserve"> &gt; </w:t>
          </w:r>
          <w:r>
            <w:t>dbo.ufn</w:t>
          </w:r>
          <w:r>
            <w:softHyphen/>
            <w:t>Get</w:t>
          </w:r>
          <w:r>
            <w:softHyphen/>
            <w:t>Stock</w:t>
          </w:r>
        </w:p>
      </w:tc>
      <w:tc>
        <w:tcPr/>
        <w:p>
          <w:pPr>
            <w:jc w:val="right"/>
          </w:pPr>
        </w:p>
      </w:tc>
    </w:tr>
  </w:tbl>
  <w:p/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"lIaINFSbu5Lo2taihf9CHjOYRlw="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"s76HxGuNA/Vz1q99rtyM066tpHY=" </w:instrText>
          </w:r>
          <w:r>
            <w:fldChar w:fldCharType="separate"/>
          </w:r>
          <w:r>
            <w:t>Scalar-valued Functions</w:t>
          </w:r>
          <w:r>
            <w:fldChar w:fldCharType="end"/>
          </w:r>
          <w:r>
            <w:t xml:space="preserve"> &gt; </w:t>
          </w:r>
          <w:r>
            <w:t>dbo.ufn</w:t>
          </w:r>
          <w:r>
            <w:softHyphen/>
            <w:t>Leading</w:t>
          </w:r>
          <w:r>
            <w:softHyphen/>
            <w:t>Zeros</w:t>
          </w:r>
        </w:p>
      </w:tc>
      <w:tc>
        <w:tcPr/>
        <w:p>
          <w:pPr>
            <w:jc w:val="right"/>
          </w:pPr>
        </w:p>
      </w:tc>
    </w:tr>
  </w:tbl>
  <w:p/>
</w:hdr>
</file>

<file path=word/header1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8"/>
      <w:gridCol w:w="242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t>Database Triggers</w:t>
          </w:r>
        </w:p>
      </w:tc>
      <w:tc>
        <w:tcPr/>
        <w:p>
          <w:pPr>
            <w:jc w:val="right"/>
          </w:pPr>
        </w:p>
      </w:tc>
    </w:tr>
  </w:tbl>
  <w:p/>
</w:hdr>
</file>

<file path=word/header1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"lyc/h5wvjXzAkhBFBfzG4DQb0Rk=" </w:instrText>
          </w:r>
          <w:r>
            <w:fldChar w:fldCharType="separate"/>
          </w:r>
          <w:r>
            <w:t>Database Triggers</w:t>
          </w:r>
          <w:r>
            <w:fldChar w:fldCharType="end"/>
          </w:r>
          <w:r>
            <w:t xml:space="preserve"> &gt; </w:t>
          </w:r>
          <w:r>
            <w:t>ddl</w:t>
          </w:r>
          <w:r>
            <w:softHyphen/>
            <w:t>Database</w:t>
          </w:r>
          <w:r>
            <w:softHyphen/>
            <w:t>Trigger</w:t>
          </w:r>
          <w:r>
            <w:softHyphen/>
            <w:t>Log</w:t>
          </w:r>
        </w:p>
      </w:tc>
      <w:tc>
        <w:tcPr/>
        <w:p>
          <w:pPr>
            <w:jc w:val="right"/>
          </w:pPr>
        </w:p>
      </w:tc>
    </w:tr>
  </w:tbl>
  <w:p/>
</w:hdr>
</file>

<file path=word/header1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"YQ7NGqQet2vH+SH5h5iWY4YvHjE=" </w:instrText>
          </w:r>
          <w:r>
            <w:fldChar w:fldCharType="separate"/>
          </w:r>
          <w:r>
            <w:t>Types</w:t>
          </w:r>
          <w:r>
            <w:fldChar w:fldCharType="end"/>
          </w:r>
          <w:r>
            <w:t xml:space="preserve"> &gt; </w:t>
          </w:r>
          <w:r>
            <w:t>User-Defined Data Types</w:t>
          </w:r>
        </w:p>
      </w:tc>
      <w:tc>
        <w:tcPr/>
        <w:p>
          <w:pPr>
            <w:jc w:val="right"/>
          </w:pPr>
        </w:p>
      </w:tc>
    </w:tr>
  </w:tbl>
  <w:p/>
</w:hdr>
</file>

<file path=word/header1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"YQ7NGqQet2vH+SH5h5iWY4YvHjE=" </w:instrText>
          </w:r>
          <w:r>
            <w:fldChar w:fldCharType="separate"/>
          </w:r>
          <w:r>
            <w:t>Types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"ht0yuF95ugKlxKDn4D5kyFetUJ4=" </w:instrText>
          </w:r>
          <w:r>
            <w:fldChar w:fldCharType="separate"/>
          </w:r>
          <w:r>
            <w:t>User-Defined Data Types</w:t>
          </w:r>
          <w:r>
            <w:fldChar w:fldCharType="end"/>
          </w:r>
          <w:r>
            <w:t xml:space="preserve"> &gt; </w:t>
          </w:r>
          <w:r>
            <w:t>dbo.Account</w:t>
          </w:r>
          <w:r>
            <w:softHyphen/>
            <w:t>Number</w:t>
          </w:r>
        </w:p>
      </w:tc>
      <w:tc>
        <w:tcPr/>
        <w:p>
          <w:pPr>
            <w:jc w:val="right"/>
          </w:pPr>
        </w:p>
      </w:tc>
    </w:tr>
  </w:tbl>
  <w:p/>
</w:hdr>
</file>

<file path=word/header1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"YQ7NGqQet2vH+SH5h5iWY4YvHjE=" </w:instrText>
          </w:r>
          <w:r>
            <w:fldChar w:fldCharType="separate"/>
          </w:r>
          <w:r>
            <w:t>Types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"ht0yuF95ugKlxKDn4D5kyFetUJ4=" </w:instrText>
          </w:r>
          <w:r>
            <w:fldChar w:fldCharType="separate"/>
          </w:r>
          <w:r>
            <w:t>User-Defined Data Types</w:t>
          </w:r>
          <w:r>
            <w:fldChar w:fldCharType="end"/>
          </w:r>
          <w:r>
            <w:t xml:space="preserve"> &gt; </w:t>
          </w:r>
          <w:r>
            <w:t>dbo.Flag</w:t>
          </w:r>
        </w:p>
      </w:tc>
      <w:tc>
        <w:tcPr/>
        <w:p>
          <w:pPr>
            <w:jc w:val="right"/>
          </w:pPr>
        </w:p>
      </w:tc>
    </w:tr>
  </w:tbl>
  <w:p/>
</w:hdr>
</file>

<file path=word/header1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"YQ7NGqQet2vH+SH5h5iWY4YvHjE=" </w:instrText>
          </w:r>
          <w:r>
            <w:fldChar w:fldCharType="separate"/>
          </w:r>
          <w:r>
            <w:t>Types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"ht0yuF95ugKlxKDn4D5kyFetUJ4=" </w:instrText>
          </w:r>
          <w:r>
            <w:fldChar w:fldCharType="separate"/>
          </w:r>
          <w:r>
            <w:t>User-Defined Data Types</w:t>
          </w:r>
          <w:r>
            <w:fldChar w:fldCharType="end"/>
          </w:r>
          <w:r>
            <w:t xml:space="preserve"> &gt; </w:t>
          </w:r>
          <w:r>
            <w:t>dbo.Name</w:t>
          </w:r>
        </w:p>
      </w:tc>
      <w:tc>
        <w:tcPr/>
        <w:p>
          <w:pPr>
            <w:jc w:val="right"/>
          </w:pPr>
        </w:p>
      </w:tc>
    </w:tr>
  </w:tbl>
  <w:p/>
</w:hdr>
</file>

<file path=word/header1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"YQ7NGqQet2vH+SH5h5iWY4YvHjE=" </w:instrText>
          </w:r>
          <w:r>
            <w:fldChar w:fldCharType="separate"/>
          </w:r>
          <w:r>
            <w:t>Types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"ht0yuF95ugKlxKDn4D5kyFetUJ4=" </w:instrText>
          </w:r>
          <w:r>
            <w:fldChar w:fldCharType="separate"/>
          </w:r>
          <w:r>
            <w:t>User-Defined Data Types</w:t>
          </w:r>
          <w:r>
            <w:fldChar w:fldCharType="end"/>
          </w:r>
          <w:r>
            <w:t xml:space="preserve"> &gt; </w:t>
          </w:r>
          <w:r>
            <w:t>dbo.Name</w:t>
          </w:r>
          <w:r>
            <w:softHyphen/>
            <w:t>Style</w:t>
          </w:r>
        </w:p>
      </w:tc>
      <w:tc>
        <w:tcPr/>
        <w:p>
          <w:pPr>
            <w:jc w:val="right"/>
          </w:pPr>
        </w:p>
      </w:tc>
    </w:tr>
  </w:tbl>
  <w:p/>
</w:hdr>
</file>

<file path=word/header1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"YQ7NGqQet2vH+SH5h5iWY4YvHjE=" </w:instrText>
          </w:r>
          <w:r>
            <w:fldChar w:fldCharType="separate"/>
          </w:r>
          <w:r>
            <w:t>Types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"ht0yuF95ugKlxKDn4D5kyFetUJ4=" </w:instrText>
          </w:r>
          <w:r>
            <w:fldChar w:fldCharType="separate"/>
          </w:r>
          <w:r>
            <w:t>User-Defined Data Types</w:t>
          </w:r>
          <w:r>
            <w:fldChar w:fldCharType="end"/>
          </w:r>
          <w:r>
            <w:t xml:space="preserve"> &gt; </w:t>
          </w:r>
          <w:r>
            <w:t>dbo.Order</w:t>
          </w:r>
          <w:r>
            <w:softHyphen/>
            <w:t>Number</w:t>
          </w:r>
        </w:p>
      </w:tc>
      <w:tc>
        <w:tcPr/>
        <w:p>
          <w:pPr>
            <w:jc w:val="right"/>
          </w:pPr>
        </w:p>
      </w:tc>
    </w:tr>
  </w:tbl>
  <w:p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1"/>
      <w:gridCol w:w="24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Resources.Shift</w:t>
          </w:r>
        </w:p>
      </w:tc>
      <w:tc>
        <w:tcPr/>
        <w:p>
          <w:pPr>
            <w:jc w:val="right"/>
          </w:pPr>
        </w:p>
      </w:tc>
    </w:tr>
  </w:tbl>
  <w:p/>
</w:hdr>
</file>

<file path=word/header1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"YQ7NGqQet2vH+SH5h5iWY4YvHjE=" </w:instrText>
          </w:r>
          <w:r>
            <w:fldChar w:fldCharType="separate"/>
          </w:r>
          <w:r>
            <w:t>Types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"ht0yuF95ugKlxKDn4D5kyFetUJ4=" </w:instrText>
          </w:r>
          <w:r>
            <w:fldChar w:fldCharType="separate"/>
          </w:r>
          <w:r>
            <w:t>User-Defined Data Types</w:t>
          </w:r>
          <w:r>
            <w:fldChar w:fldCharType="end"/>
          </w:r>
          <w:r>
            <w:t xml:space="preserve"> &gt; </w:t>
          </w:r>
          <w:r>
            <w:t>dbo.Phone</w:t>
          </w:r>
        </w:p>
      </w:tc>
      <w:tc>
        <w:tcPr/>
        <w:p>
          <w:pPr>
            <w:jc w:val="right"/>
          </w:pPr>
        </w:p>
      </w:tc>
    </w:tr>
  </w:tbl>
  <w:p/>
</w:hdr>
</file>

<file path=word/header1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"YQ7NGqQet2vH+SH5h5iWY4YvHjE=" </w:instrText>
          </w:r>
          <w:r>
            <w:fldChar w:fldCharType="separate"/>
          </w:r>
          <w:r>
            <w:t>Types</w:t>
          </w:r>
          <w:r>
            <w:fldChar w:fldCharType="end"/>
          </w:r>
          <w:r>
            <w:t xml:space="preserve"> &gt; </w:t>
          </w:r>
          <w:r>
            <w:t>XML Schema Collections</w:t>
          </w:r>
        </w:p>
      </w:tc>
      <w:tc>
        <w:tcPr/>
        <w:p>
          <w:pPr>
            <w:jc w:val="right"/>
          </w:pPr>
        </w:p>
      </w:tc>
    </w:tr>
  </w:tbl>
  <w:p/>
</w:hdr>
</file>

<file path=word/header1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"YQ7NGqQet2vH+SH5h5iWY4YvHjE=" </w:instrText>
          </w:r>
          <w:r>
            <w:fldChar w:fldCharType="separate"/>
          </w:r>
          <w:r>
            <w:t>Types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"fTKziO4Kov+TGn7744Xxnrwng4Q=" </w:instrText>
          </w:r>
          <w:r>
            <w:fldChar w:fldCharType="separate"/>
          </w:r>
          <w:r>
            <w:t>XML Schema Collections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Resources.HRResume</w:t>
          </w:r>
          <w:r>
            <w:softHyphen/>
            <w:t>Schema</w:t>
          </w:r>
          <w:r>
            <w:softHyphen/>
            <w:t>Collection</w:t>
          </w:r>
        </w:p>
      </w:tc>
      <w:tc>
        <w:tcPr/>
        <w:p>
          <w:pPr>
            <w:jc w:val="right"/>
          </w:pPr>
        </w:p>
      </w:tc>
    </w:tr>
  </w:tbl>
  <w:p/>
</w:hdr>
</file>

<file path=word/header1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"YQ7NGqQet2vH+SH5h5iWY4YvHjE=" </w:instrText>
          </w:r>
          <w:r>
            <w:fldChar w:fldCharType="separate"/>
          </w:r>
          <w:r>
            <w:t>Types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"fTKziO4Kov+TGn7744Xxnrwng4Q=" </w:instrText>
          </w:r>
          <w:r>
            <w:fldChar w:fldCharType="separate"/>
          </w:r>
          <w:r>
            <w:t>XML Schema Collections</w:t>
          </w:r>
          <w:r>
            <w:fldChar w:fldCharType="end"/>
          </w:r>
          <w:r>
            <w:t xml:space="preserve"> &gt; </w:t>
          </w:r>
          <w:r>
            <w:t>Person.Additional</w:t>
          </w:r>
          <w:r>
            <w:softHyphen/>
            <w:t>Contact</w:t>
          </w:r>
          <w:r>
            <w:softHyphen/>
            <w:t>Info</w:t>
          </w:r>
          <w:r>
            <w:softHyphen/>
            <w:t>Schema</w:t>
          </w:r>
          <w:r>
            <w:softHyphen/>
            <w:t>Collection</w:t>
          </w:r>
        </w:p>
      </w:tc>
      <w:tc>
        <w:tcPr/>
        <w:p>
          <w:pPr>
            <w:jc w:val="right"/>
          </w:pPr>
        </w:p>
      </w:tc>
    </w:tr>
  </w:tbl>
  <w:p/>
</w:hdr>
</file>

<file path=word/header1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"YQ7NGqQet2vH+SH5h5iWY4YvHjE=" </w:instrText>
          </w:r>
          <w:r>
            <w:fldChar w:fldCharType="separate"/>
          </w:r>
          <w:r>
            <w:t>Types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"fTKziO4Kov+TGn7744Xxnrwng4Q=" </w:instrText>
          </w:r>
          <w:r>
            <w:fldChar w:fldCharType="separate"/>
          </w:r>
          <w:r>
            <w:t>XML Schema Collections</w:t>
          </w:r>
          <w:r>
            <w:fldChar w:fldCharType="end"/>
          </w:r>
          <w:r>
            <w:t xml:space="preserve"> &gt; </w:t>
          </w:r>
          <w:r>
            <w:t>Person.Individual</w:t>
          </w:r>
          <w:r>
            <w:softHyphen/>
            <w:t>Survey</w:t>
          </w:r>
          <w:r>
            <w:softHyphen/>
            <w:t>Schema</w:t>
          </w:r>
          <w:r>
            <w:softHyphen/>
            <w:t>Collection</w:t>
          </w:r>
        </w:p>
      </w:tc>
      <w:tc>
        <w:tcPr/>
        <w:p>
          <w:pPr>
            <w:jc w:val="right"/>
          </w:pPr>
        </w:p>
      </w:tc>
    </w:tr>
  </w:tbl>
  <w:p/>
</w:hdr>
</file>

<file path=word/header1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"YQ7NGqQet2vH+SH5h5iWY4YvHjE=" </w:instrText>
          </w:r>
          <w:r>
            <w:fldChar w:fldCharType="separate"/>
          </w:r>
          <w:r>
            <w:t>Types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"fTKziO4Kov+TGn7744Xxnrwng4Q=" </w:instrText>
          </w:r>
          <w:r>
            <w:fldChar w:fldCharType="separate"/>
          </w:r>
          <w:r>
            <w:t>XML Schema Collections</w:t>
          </w:r>
          <w:r>
            <w:fldChar w:fldCharType="end"/>
          </w:r>
          <w:r>
            <w:t xml:space="preserve"> &gt; </w:t>
          </w:r>
          <w:r>
            <w:t>Production.Manu</w:t>
          </w:r>
          <w:r>
            <w:softHyphen/>
            <w:t>Instructions</w:t>
          </w:r>
          <w:r>
            <w:softHyphen/>
            <w:t>Schema</w:t>
          </w:r>
          <w:r>
            <w:softHyphen/>
            <w:t>Collection</w:t>
          </w:r>
        </w:p>
      </w:tc>
      <w:tc>
        <w:tcPr/>
        <w:p>
          <w:pPr>
            <w:jc w:val="right"/>
          </w:pPr>
        </w:p>
      </w:tc>
    </w:tr>
  </w:tbl>
  <w:p/>
</w:hdr>
</file>

<file path=word/header1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"YQ7NGqQet2vH+SH5h5iWY4YvHjE=" </w:instrText>
          </w:r>
          <w:r>
            <w:fldChar w:fldCharType="separate"/>
          </w:r>
          <w:r>
            <w:t>Types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"fTKziO4Kov+TGn7744Xxnrwng4Q=" </w:instrText>
          </w:r>
          <w:r>
            <w:fldChar w:fldCharType="separate"/>
          </w:r>
          <w:r>
            <w:t>XML Schema Collections</w:t>
          </w:r>
          <w:r>
            <w:fldChar w:fldCharType="end"/>
          </w:r>
          <w:r>
            <w:t xml:space="preserve"> &gt; </w:t>
          </w:r>
          <w:r>
            <w:t>Production.Product</w:t>
          </w:r>
          <w:r>
            <w:softHyphen/>
            <w:t>Description</w:t>
          </w:r>
          <w:r>
            <w:softHyphen/>
            <w:t>Schema</w:t>
          </w:r>
          <w:r>
            <w:softHyphen/>
            <w:t>Collection</w:t>
          </w:r>
        </w:p>
      </w:tc>
      <w:tc>
        <w:tcPr/>
        <w:p>
          <w:pPr>
            <w:jc w:val="right"/>
          </w:pPr>
        </w:p>
      </w:tc>
    </w:tr>
  </w:tbl>
  <w:p/>
</w:hdr>
</file>

<file path=word/header1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"YQ7NGqQet2vH+SH5h5iWY4YvHjE=" </w:instrText>
          </w:r>
          <w:r>
            <w:fldChar w:fldCharType="separate"/>
          </w:r>
          <w:r>
            <w:t>Types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"fTKziO4Kov+TGn7744Xxnrwng4Q=" </w:instrText>
          </w:r>
          <w:r>
            <w:fldChar w:fldCharType="separate"/>
          </w:r>
          <w:r>
            <w:t>XML Schema Collections</w:t>
          </w:r>
          <w:r>
            <w:fldChar w:fldCharType="end"/>
          </w:r>
          <w:r>
            <w:t xml:space="preserve"> &gt; </w:t>
          </w:r>
          <w:r>
            <w:t>Sales.Store</w:t>
          </w:r>
          <w:r>
            <w:softHyphen/>
            <w:t>Survey</w:t>
          </w:r>
          <w:r>
            <w:softHyphen/>
            <w:t>Schema</w:t>
          </w:r>
          <w:r>
            <w:softHyphen/>
            <w:t>Collection</w:t>
          </w:r>
        </w:p>
      </w:tc>
      <w:tc>
        <w:tcPr/>
        <w:p>
          <w:pPr>
            <w:jc w:val="right"/>
          </w:pPr>
        </w:p>
      </w:tc>
    </w:tr>
  </w:tbl>
  <w:p/>
</w:hdr>
</file>

<file path=word/header1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77"/>
      <w:gridCol w:w="26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"fWE73tlEaRbuHMCKc+V792Fie5k=" </w:instrText>
          </w:r>
          <w:r>
            <w:fldChar w:fldCharType="separate"/>
          </w:r>
          <w:r>
            <w:t>Storage</w:t>
          </w:r>
          <w:r>
            <w:fldChar w:fldCharType="end"/>
          </w:r>
          <w:r>
            <w:t xml:space="preserve"> &gt; </w:t>
          </w:r>
          <w:r>
            <w:t>Full Text Catalogs</w:t>
          </w:r>
        </w:p>
      </w:tc>
      <w:tc>
        <w:tcPr/>
        <w:p>
          <w:pPr>
            <w:jc w:val="right"/>
          </w:pPr>
        </w:p>
      </w:tc>
    </w:tr>
  </w:tbl>
  <w:p/>
</w:hdr>
</file>

<file path=word/header1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"fWE73tlEaRbuHMCKc+V792Fie5k=" </w:instrText>
          </w:r>
          <w:r>
            <w:fldChar w:fldCharType="separate"/>
          </w:r>
          <w:r>
            <w:t>Storage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"1BqNHXEy9IViCFMmFquIXk2m03A=" </w:instrText>
          </w:r>
          <w:r>
            <w:fldChar w:fldCharType="separate"/>
          </w:r>
          <w:r>
            <w:t>Full Text Catalogs</w:t>
          </w:r>
          <w:r>
            <w:fldChar w:fldCharType="end"/>
          </w:r>
          <w:r>
            <w:t xml:space="preserve"> &gt; </w:t>
          </w:r>
          <w:r>
            <w:t>AW2016Full</w:t>
          </w:r>
          <w:r>
            <w:softHyphen/>
            <w:t>Text</w:t>
          </w:r>
          <w:r>
            <w:softHyphen/>
            <w:t>Catalog</w:t>
          </w:r>
        </w:p>
      </w:tc>
      <w:tc>
        <w:tcPr/>
        <w:p>
          <w:pPr>
            <w:jc w:val="right"/>
          </w:pPr>
        </w:p>
      </w:tc>
    </w:tr>
  </w:tbl>
  <w:p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68"/>
      <w:gridCol w:w="272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Person.Address</w:t>
          </w:r>
        </w:p>
      </w:tc>
      <w:tc>
        <w:tcPr/>
        <w:p>
          <w:pPr>
            <w:jc w:val="right"/>
          </w:pPr>
        </w:p>
      </w:tc>
    </w:tr>
  </w:tbl>
  <w:p/>
</w:hdr>
</file>

<file path=word/header1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41"/>
      <w:gridCol w:w="29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t>Users</w:t>
          </w:r>
        </w:p>
      </w:tc>
      <w:tc>
        <w:tcPr/>
        <w:p>
          <w:pPr>
            <w:jc w:val="right"/>
          </w:pPr>
        </w:p>
      </w:tc>
    </w:tr>
  </w:tbl>
  <w:p/>
</w:hdr>
</file>

<file path=word/header1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61"/>
      <w:gridCol w:w="27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"9HuEIS7b9q8x/NA57Ni+O2GY0DA="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dbo</w:t>
          </w:r>
        </w:p>
      </w:tc>
      <w:tc>
        <w:tcPr/>
        <w:p>
          <w:pPr>
            <w:jc w:val="right"/>
          </w:pPr>
        </w:p>
      </w:tc>
    </w:tr>
  </w:tbl>
  <w:p/>
</w:hdr>
</file>

<file path=word/header1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66"/>
      <w:gridCol w:w="27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"9HuEIS7b9q8x/NA57Ni+O2GY0DA="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guest</w:t>
          </w:r>
        </w:p>
      </w:tc>
      <w:tc>
        <w:tcPr/>
        <w:p>
          <w:pPr>
            <w:jc w:val="right"/>
          </w:pPr>
        </w:p>
      </w:tc>
    </w:tr>
  </w:tbl>
  <w:p/>
</w:hdr>
</file>

<file path=word/header1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3"/>
      <w:gridCol w:w="24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"LFp81SGnYWEJDcVbC9RHsqnFug8="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t>Database Roles</w:t>
          </w:r>
        </w:p>
      </w:tc>
      <w:tc>
        <w:tcPr/>
        <w:p>
          <w:pPr>
            <w:jc w:val="right"/>
          </w:pPr>
        </w:p>
      </w:tc>
    </w:tr>
  </w:tbl>
  <w:p/>
</w:hdr>
</file>

<file path=word/header1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"LFp81SGnYWEJDcVbC9RHsqnFug8="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"QOiAT7ehr9IhzclIW+5Fzz9dpuA="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db_accessadmin</w:t>
          </w:r>
        </w:p>
      </w:tc>
      <w:tc>
        <w:tcPr/>
        <w:p>
          <w:pPr>
            <w:jc w:val="right"/>
          </w:pPr>
        </w:p>
      </w:tc>
    </w:tr>
  </w:tbl>
  <w:p/>
</w:hdr>
</file>

<file path=word/header1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"LFp81SGnYWEJDcVbC9RHsqnFug8="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"QOiAT7ehr9IhzclIW+5Fzz9dpuA="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db_backupoperator</w:t>
          </w:r>
        </w:p>
      </w:tc>
      <w:tc>
        <w:tcPr/>
        <w:p>
          <w:pPr>
            <w:jc w:val="right"/>
          </w:pPr>
        </w:p>
      </w:tc>
    </w:tr>
  </w:tbl>
  <w:p/>
</w:hdr>
</file>

<file path=word/header1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"LFp81SGnYWEJDcVbC9RHsqnFug8="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"QOiAT7ehr9IhzclIW+5Fzz9dpuA="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db_datareader</w:t>
          </w:r>
        </w:p>
      </w:tc>
      <w:tc>
        <w:tcPr/>
        <w:p>
          <w:pPr>
            <w:jc w:val="right"/>
          </w:pPr>
        </w:p>
      </w:tc>
    </w:tr>
  </w:tbl>
  <w:p/>
</w:hdr>
</file>

<file path=word/header1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"LFp81SGnYWEJDcVbC9RHsqnFug8="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"QOiAT7ehr9IhzclIW+5Fzz9dpuA="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db_datawriter</w:t>
          </w:r>
        </w:p>
      </w:tc>
      <w:tc>
        <w:tcPr/>
        <w:p>
          <w:pPr>
            <w:jc w:val="right"/>
          </w:pPr>
        </w:p>
      </w:tc>
    </w:tr>
  </w:tbl>
  <w:p/>
</w:hdr>
</file>

<file path=word/header1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"LFp81SGnYWEJDcVbC9RHsqnFug8="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"QOiAT7ehr9IhzclIW+5Fzz9dpuA="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db_ddladmin</w:t>
          </w:r>
        </w:p>
      </w:tc>
      <w:tc>
        <w:tcPr/>
        <w:p>
          <w:pPr>
            <w:jc w:val="right"/>
          </w:pPr>
        </w:p>
      </w:tc>
    </w:tr>
  </w:tbl>
  <w:p/>
</w:hdr>
</file>

<file path=word/header1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"LFp81SGnYWEJDcVbC9RHsqnFug8="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"QOiAT7ehr9IhzclIW+5Fzz9dpuA="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db_denydatareader</w:t>
          </w:r>
        </w:p>
      </w:tc>
      <w:tc>
        <w:tcPr/>
        <w:p>
          <w:pPr>
            <w:jc w:val="right"/>
          </w:pPr>
        </w:p>
      </w:tc>
    </w:tr>
  </w:tbl>
  <w:p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6"/>
      <w:gridCol w:w="25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Person.Address</w:t>
          </w:r>
          <w:r>
            <w:softHyphen/>
            <w:t>Type</w:t>
          </w:r>
        </w:p>
      </w:tc>
      <w:tc>
        <w:tcPr/>
        <w:p>
          <w:pPr>
            <w:jc w:val="right"/>
          </w:pPr>
        </w:p>
      </w:tc>
    </w:tr>
  </w:tbl>
  <w:p/>
</w:hdr>
</file>

<file path=word/header1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"LFp81SGnYWEJDcVbC9RHsqnFug8="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"QOiAT7ehr9IhzclIW+5Fzz9dpuA="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db_denydatawriter</w:t>
          </w:r>
        </w:p>
      </w:tc>
      <w:tc>
        <w:tcPr/>
        <w:p>
          <w:pPr>
            <w:jc w:val="right"/>
          </w:pPr>
        </w:p>
      </w:tc>
    </w:tr>
  </w:tbl>
  <w:p/>
</w:hdr>
</file>

<file path=word/header1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9"/>
      <w:gridCol w:w="22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"LFp81SGnYWEJDcVbC9RHsqnFug8="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"QOiAT7ehr9IhzclIW+5Fzz9dpuA="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db_owner</w:t>
          </w:r>
        </w:p>
      </w:tc>
      <w:tc>
        <w:tcPr/>
        <w:p>
          <w:pPr>
            <w:jc w:val="right"/>
          </w:pPr>
        </w:p>
      </w:tc>
    </w:tr>
  </w:tbl>
  <w:p/>
</w:hdr>
</file>

<file path=word/header1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"LFp81SGnYWEJDcVbC9RHsqnFug8="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"QOiAT7ehr9IhzclIW+5Fzz9dpuA="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db_securityadmin</w:t>
          </w:r>
        </w:p>
      </w:tc>
      <w:tc>
        <w:tcPr/>
        <w:p>
          <w:pPr>
            <w:jc w:val="right"/>
          </w:pPr>
        </w:p>
      </w:tc>
    </w:tr>
  </w:tbl>
  <w:p/>
</w:hdr>
</file>

<file path=word/header1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1"/>
      <w:gridCol w:w="22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"LFp81SGnYWEJDcVbC9RHsqnFug8="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"QOiAT7ehr9IhzclIW+5Fzz9dpuA="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public</w:t>
          </w:r>
        </w:p>
      </w:tc>
      <w:tc>
        <w:tcPr/>
        <w:p>
          <w:pPr>
            <w:jc w:val="right"/>
          </w:pPr>
        </w:p>
      </w:tc>
    </w:tr>
  </w:tbl>
  <w:p/>
</w:hdr>
</file>

<file path=word/header1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53"/>
      <w:gridCol w:w="28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t>Schemas</w:t>
          </w:r>
        </w:p>
      </w:tc>
      <w:tc>
        <w:tcPr/>
        <w:p>
          <w:pPr>
            <w:jc w:val="right"/>
          </w:pPr>
        </w:p>
      </w:tc>
    </w:tr>
  </w:tbl>
  <w:p/>
</w:hdr>
</file>

<file path=word/header1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9"/>
      <w:gridCol w:w="23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"BwG8mRE05bQd7EPPGeMAHtZjJ4I=" </w:instrText>
          </w:r>
          <w:r>
            <w:fldChar w:fldCharType="separate"/>
          </w:r>
          <w:r>
            <w:t>Schemas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</w:t>
          </w:r>
        </w:p>
      </w:tc>
      <w:tc>
        <w:tcPr/>
        <w:p>
          <w:pPr>
            <w:jc w:val="right"/>
          </w:pPr>
        </w:p>
      </w:tc>
    </w:tr>
  </w:tbl>
  <w:p/>
</w:hdr>
</file>

<file path=word/header1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0"/>
      <w:gridCol w:w="26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"BwG8mRE05bQd7EPPGeMAHtZjJ4I=" </w:instrText>
          </w:r>
          <w:r>
            <w:fldChar w:fldCharType="separate"/>
          </w:r>
          <w:r>
            <w:t>Schemas</w:t>
          </w:r>
          <w:r>
            <w:fldChar w:fldCharType="end"/>
          </w:r>
          <w:r>
            <w:t xml:space="preserve"> &gt; </w:t>
          </w:r>
          <w:r>
            <w:t>Person</w:t>
          </w:r>
        </w:p>
      </w:tc>
      <w:tc>
        <w:tcPr/>
        <w:p>
          <w:pPr>
            <w:jc w:val="right"/>
          </w:pPr>
        </w:p>
      </w:tc>
    </w:tr>
  </w:tbl>
  <w:p/>
</w:hdr>
</file>

<file path=word/header1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9"/>
      <w:gridCol w:w="25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"BwG8mRE05bQd7EPPGeMAHtZjJ4I=" </w:instrText>
          </w:r>
          <w:r>
            <w:fldChar w:fldCharType="separate"/>
          </w:r>
          <w:r>
            <w:t>Schemas</w:t>
          </w:r>
          <w:r>
            <w:fldChar w:fldCharType="end"/>
          </w:r>
          <w:r>
            <w:t xml:space="preserve"> &gt; </w:t>
          </w:r>
          <w:r>
            <w:t>Production</w:t>
          </w:r>
        </w:p>
      </w:tc>
      <w:tc>
        <w:tcPr/>
        <w:p>
          <w:pPr>
            <w:jc w:val="right"/>
          </w:pPr>
        </w:p>
      </w:tc>
    </w:tr>
  </w:tbl>
  <w:p/>
</w:hdr>
</file>

<file path=word/header1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1"/>
      <w:gridCol w:w="24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"BwG8mRE05bQd7EPPGeMAHtZjJ4I=" </w:instrText>
          </w:r>
          <w:r>
            <w:fldChar w:fldCharType="separate"/>
          </w:r>
          <w:r>
            <w:t>Schemas</w:t>
          </w:r>
          <w:r>
            <w:fldChar w:fldCharType="end"/>
          </w:r>
          <w:r>
            <w:t xml:space="preserve"> &gt; </w:t>
          </w:r>
          <w:r>
            <w:t>Purchasing</w:t>
          </w:r>
        </w:p>
      </w:tc>
      <w:tc>
        <w:tcPr/>
        <w:p>
          <w:pPr>
            <w:jc w:val="right"/>
          </w:pPr>
        </w:p>
      </w:tc>
    </w:tr>
  </w:tbl>
  <w:p/>
</w:hdr>
</file>

<file path=word/header1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76"/>
      <w:gridCol w:w="26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"JQWXatI4OCFD7NMJHxYzVz1dzhY="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"BwG8mRE05bQd7EPPGeMAHtZjJ4I=" </w:instrText>
          </w:r>
          <w:r>
            <w:fldChar w:fldCharType="separate"/>
          </w:r>
          <w:r>
            <w:t>Schemas</w:t>
          </w:r>
          <w:r>
            <w:fldChar w:fldCharType="end"/>
          </w:r>
          <w:r>
            <w:t xml:space="preserve"> &gt; </w:t>
          </w:r>
          <w:r>
            <w:t>Sales</w:t>
          </w:r>
        </w:p>
      </w:tc>
      <w:tc>
        <w:tcPr/>
        <w:p>
          <w:pPr>
            <w:jc w:val="right"/>
          </w:pPr>
        </w:p>
      </w:tc>
    </w:tr>
  </w:tbl>
  <w:p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0"/>
      <w:gridCol w:w="25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Person.Business</w:t>
          </w:r>
          <w:r>
            <w:softHyphen/>
            <w:t>Entity</w:t>
          </w:r>
        </w:p>
      </w:tc>
      <w:tc>
        <w:tcPr/>
        <w:p>
          <w:pPr>
            <w:jc w:val="right"/>
          </w:pPr>
        </w:p>
      </w:tc>
    </w:tr>
  </w:tbl>
  <w:p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1"/>
      <w:gridCol w:w="22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Person.Business</w:t>
          </w:r>
          <w:r>
            <w:softHyphen/>
            <w:t>Entity</w:t>
          </w:r>
          <w:r>
            <w:softHyphen/>
            <w:t>Address</w:t>
          </w:r>
        </w:p>
      </w:tc>
      <w:tc>
        <w:tcPr/>
        <w:p>
          <w:pPr>
            <w:jc w:val="right"/>
          </w:pPr>
        </w:p>
      </w:tc>
    </w:tr>
  </w:tbl>
  <w:p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0"/>
      <w:gridCol w:w="23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Person.Business</w:t>
          </w:r>
          <w:r>
            <w:softHyphen/>
            <w:t>Entity</w:t>
          </w:r>
          <w:r>
            <w:softHyphen/>
            <w:t>Contact</w:t>
          </w:r>
        </w:p>
      </w:tc>
      <w:tc>
        <w:tcPr/>
        <w:p>
          <w:pPr>
            <w:jc w:val="right"/>
          </w:pPr>
        </w:p>
      </w:tc>
    </w:tr>
  </w:tbl>
  <w:p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5"/>
      <w:gridCol w:w="25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Person.Contact</w:t>
          </w:r>
          <w:r>
            <w:softHyphen/>
            <w:t>Type</w:t>
          </w:r>
        </w:p>
      </w:tc>
      <w:tc>
        <w:tcPr/>
        <w:p>
          <w:pPr>
            <w:jc w:val="right"/>
          </w:pP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027"/>
      <w:gridCol w:w="61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t>User databases</w:t>
          </w:r>
        </w:p>
      </w:tc>
      <w:tc>
        <w:tcPr/>
        <w:p>
          <w:pPr>
            <w:jc w:val="right"/>
          </w:pPr>
        </w:p>
      </w:tc>
    </w:tr>
  </w:tbl>
  <w:p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0"/>
      <w:gridCol w:w="25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Person.Country</w:t>
          </w:r>
          <w:r>
            <w:softHyphen/>
            <w:t>Region</w:t>
          </w:r>
        </w:p>
      </w:tc>
      <w:tc>
        <w:tcPr/>
        <w:p>
          <w:pPr>
            <w:jc w:val="right"/>
          </w:pPr>
        </w:p>
      </w:tc>
    </w:tr>
  </w:tbl>
  <w:p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8"/>
      <w:gridCol w:w="252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Person.Email</w:t>
          </w:r>
          <w:r>
            <w:softHyphen/>
            <w:t>Address</w:t>
          </w:r>
        </w:p>
      </w:tc>
      <w:tc>
        <w:tcPr/>
        <w:p>
          <w:pPr>
            <w:jc w:val="right"/>
          </w:pPr>
        </w:p>
      </w:tc>
    </w:tr>
  </w:tbl>
  <w:p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73"/>
      <w:gridCol w:w="26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Person.Password</w:t>
          </w:r>
        </w:p>
      </w:tc>
      <w:tc>
        <w:tcPr/>
        <w:p>
          <w:pPr>
            <w:jc w:val="right"/>
          </w:pPr>
        </w:p>
      </w:tc>
    </w:tr>
  </w:tbl>
  <w:p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65"/>
      <w:gridCol w:w="27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Person.Person</w:t>
          </w:r>
        </w:p>
      </w:tc>
      <w:tc>
        <w:tcPr/>
        <w:p>
          <w:pPr>
            <w:jc w:val="right"/>
          </w:pPr>
        </w:p>
      </w:tc>
    </w:tr>
  </w:tbl>
  <w:p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7"/>
      <w:gridCol w:w="25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Person.Person</w:t>
          </w:r>
          <w:r>
            <w:softHyphen/>
            <w:t>Phone</w:t>
          </w:r>
        </w:p>
      </w:tc>
      <w:tc>
        <w:tcPr/>
        <w:p>
          <w:pPr>
            <w:jc w:val="right"/>
          </w:pPr>
        </w:p>
      </w:tc>
    </w:tr>
  </w:tbl>
  <w:p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54"/>
      <w:gridCol w:w="28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Person.Pet</w:t>
          </w:r>
        </w:p>
      </w:tc>
      <w:tc>
        <w:tcPr/>
        <w:p>
          <w:pPr>
            <w:jc w:val="right"/>
          </w:pPr>
        </w:p>
      </w:tc>
    </w:tr>
  </w:tbl>
  <w:p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4"/>
      <w:gridCol w:w="23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Person.Phone</w:t>
          </w:r>
          <w:r>
            <w:softHyphen/>
            <w:t>Number</w:t>
          </w:r>
          <w:r>
            <w:softHyphen/>
            <w:t>Type</w:t>
          </w:r>
        </w:p>
      </w:tc>
      <w:tc>
        <w:tcPr/>
        <w:p>
          <w:pPr>
            <w:jc w:val="right"/>
          </w:pPr>
        </w:p>
      </w:tc>
    </w:tr>
  </w:tbl>
  <w:p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8"/>
      <w:gridCol w:w="252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Person.State</w:t>
          </w:r>
          <w:r>
            <w:softHyphen/>
            <w:t>Province</w:t>
          </w:r>
        </w:p>
      </w:tc>
      <w:tc>
        <w:tcPr/>
        <w:p>
          <w:pPr>
            <w:jc w:val="right"/>
          </w:pPr>
        </w:p>
      </w:tc>
    </w:tr>
  </w:tbl>
  <w:p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1"/>
      <w:gridCol w:w="23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Production.Bill</w:t>
          </w:r>
          <w:r>
            <w:softHyphen/>
            <w:t>Of</w:t>
          </w:r>
          <w:r>
            <w:softHyphen/>
            <w:t>Materials</w:t>
          </w:r>
        </w:p>
      </w:tc>
      <w:tc>
        <w:tcPr/>
        <w:p>
          <w:pPr>
            <w:jc w:val="right"/>
          </w:pPr>
        </w:p>
      </w:tc>
    </w:tr>
  </w:tbl>
  <w:p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76"/>
      <w:gridCol w:w="26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Production.Culture</w:t>
          </w:r>
        </w:p>
      </w:tc>
      <w:tc>
        <w:tcPr/>
        <w:p>
          <w:pPr>
            <w:jc w:val="right"/>
          </w:pPr>
        </w:p>
      </w:tc>
    </w:tr>
  </w:tbl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258"/>
      <w:gridCol w:w="382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t>Adventure</w:t>
          </w:r>
          <w:r>
            <w:softHyphen/>
            <w:t>Works2016</w:t>
          </w:r>
        </w:p>
      </w:tc>
      <w:tc>
        <w:tcPr/>
        <w:p>
          <w:pPr>
            <w:jc w:val="right"/>
          </w:pPr>
        </w:p>
      </w:tc>
    </w:tr>
  </w:tbl>
  <w:p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3"/>
      <w:gridCol w:w="25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Production.Document</w:t>
          </w:r>
        </w:p>
      </w:tc>
      <w:tc>
        <w:tcPr/>
        <w:p>
          <w:pPr>
            <w:jc w:val="right"/>
          </w:pPr>
        </w:p>
      </w:tc>
    </w:tr>
  </w:tbl>
  <w:p/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3"/>
      <w:gridCol w:w="25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Production.Illustration</w:t>
          </w:r>
        </w:p>
      </w:tc>
      <w:tc>
        <w:tcPr/>
        <w:p>
          <w:pPr>
            <w:jc w:val="right"/>
          </w:pPr>
        </w:p>
      </w:tc>
    </w:tr>
  </w:tbl>
  <w:p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79"/>
      <w:gridCol w:w="26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Production.Location</w:t>
          </w:r>
        </w:p>
      </w:tc>
      <w:tc>
        <w:tcPr/>
        <w:p>
          <w:pPr>
            <w:jc w:val="right"/>
          </w:pPr>
        </w:p>
      </w:tc>
    </w:tr>
  </w:tbl>
  <w:p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77"/>
      <w:gridCol w:w="26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Production.Product</w:t>
          </w:r>
        </w:p>
      </w:tc>
      <w:tc>
        <w:tcPr/>
        <w:p>
          <w:pPr>
            <w:jc w:val="right"/>
          </w:pPr>
        </w:p>
      </w:tc>
    </w:tr>
  </w:tbl>
  <w:p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3"/>
      <w:gridCol w:w="23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Production.Product</w:t>
          </w:r>
          <w:r>
            <w:softHyphen/>
            <w:t>Category</w:t>
          </w:r>
        </w:p>
      </w:tc>
      <w:tc>
        <w:tcPr/>
        <w:p>
          <w:pPr>
            <w:jc w:val="right"/>
          </w:pPr>
        </w:p>
      </w:tc>
    </w:tr>
  </w:tbl>
  <w:p/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1"/>
      <w:gridCol w:w="22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Production.Product</w:t>
          </w:r>
          <w:r>
            <w:softHyphen/>
            <w:t>Cost</w:t>
          </w:r>
          <w:r>
            <w:softHyphen/>
            <w:t>History</w:t>
          </w:r>
        </w:p>
      </w:tc>
      <w:tc>
        <w:tcPr/>
        <w:p>
          <w:pPr>
            <w:jc w:val="right"/>
          </w:pPr>
        </w:p>
      </w:tc>
    </w:tr>
  </w:tbl>
  <w:p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7"/>
      <w:gridCol w:w="23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Production.Product</w:t>
          </w:r>
          <w:r>
            <w:softHyphen/>
            <w:t>Description</w:t>
          </w:r>
        </w:p>
      </w:tc>
      <w:tc>
        <w:tcPr/>
        <w:p>
          <w:pPr>
            <w:jc w:val="right"/>
          </w:pPr>
        </w:p>
      </w:tc>
    </w:tr>
  </w:tbl>
  <w:p/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5"/>
      <w:gridCol w:w="23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Production.Product</w:t>
          </w:r>
          <w:r>
            <w:softHyphen/>
            <w:t>Document</w:t>
          </w:r>
        </w:p>
      </w:tc>
      <w:tc>
        <w:tcPr/>
        <w:p>
          <w:pPr>
            <w:jc w:val="right"/>
          </w:pPr>
        </w:p>
      </w:tc>
    </w:tr>
  </w:tbl>
  <w:p/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3"/>
      <w:gridCol w:w="23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Production.Product</w:t>
          </w:r>
          <w:r>
            <w:softHyphen/>
            <w:t>Inventory</w:t>
          </w:r>
        </w:p>
      </w:tc>
      <w:tc>
        <w:tcPr/>
        <w:p>
          <w:pPr>
            <w:jc w:val="right"/>
          </w:pPr>
        </w:p>
      </w:tc>
    </w:tr>
  </w:tbl>
  <w:p/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2"/>
      <w:gridCol w:w="218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Production.Product</w:t>
          </w:r>
          <w:r>
            <w:softHyphen/>
            <w:t>List</w:t>
          </w:r>
          <w:r>
            <w:softHyphen/>
            <w:t>Price</w:t>
          </w:r>
          <w:r>
            <w:softHyphen/>
            <w:t>History</w:t>
          </w:r>
        </w:p>
      </w:tc>
      <w:tc>
        <w:tcPr/>
        <w:p>
          <w:pPr>
            <w:jc w:val="right"/>
          </w:pPr>
        </w:p>
      </w:tc>
    </w:tr>
  </w:tbl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04"/>
      <w:gridCol w:w="33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t>Tables</w:t>
          </w:r>
        </w:p>
      </w:tc>
      <w:tc>
        <w:tcPr/>
        <w:p>
          <w:pPr>
            <w:jc w:val="right"/>
          </w:pPr>
        </w:p>
      </w:tc>
    </w:tr>
  </w:tbl>
  <w:p/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6"/>
      <w:gridCol w:w="24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Production.Product</w:t>
          </w:r>
          <w:r>
            <w:softHyphen/>
            <w:t>Model</w:t>
          </w:r>
        </w:p>
      </w:tc>
      <w:tc>
        <w:tcPr/>
        <w:p>
          <w:pPr>
            <w:jc w:val="right"/>
          </w:pPr>
        </w:p>
      </w:tc>
    </w:tr>
  </w:tbl>
  <w:p/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0"/>
      <w:gridCol w:w="22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Production.Product</w:t>
          </w:r>
          <w:r>
            <w:softHyphen/>
            <w:t>Model</w:t>
          </w:r>
          <w:r>
            <w:softHyphen/>
            <w:t>Illustration</w:t>
          </w:r>
        </w:p>
      </w:tc>
      <w:tc>
        <w:tcPr/>
        <w:p>
          <w:pPr>
            <w:jc w:val="right"/>
          </w:pPr>
        </w:p>
      </w:tc>
    </w:tr>
  </w:tbl>
  <w:p/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Production.Product</w:t>
          </w:r>
          <w:r>
            <w:softHyphen/>
            <w:t>Model</w:t>
          </w:r>
          <w:r>
            <w:softHyphen/>
            <w:t>Product</w:t>
          </w:r>
          <w:r>
            <w:softHyphen/>
            <w:t>Description</w:t>
          </w:r>
          <w:r>
            <w:softHyphen/>
            <w:t>Culture</w:t>
          </w:r>
        </w:p>
      </w:tc>
      <w:tc>
        <w:tcPr/>
        <w:p>
          <w:pPr>
            <w:jc w:val="right"/>
          </w:pPr>
        </w:p>
      </w:tc>
    </w:tr>
  </w:tbl>
  <w:p/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5"/>
      <w:gridCol w:w="24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Production.Product</w:t>
          </w:r>
          <w:r>
            <w:softHyphen/>
            <w:t>Photo</w:t>
          </w:r>
        </w:p>
      </w:tc>
      <w:tc>
        <w:tcPr/>
        <w:p>
          <w:pPr>
            <w:jc w:val="right"/>
          </w:pPr>
        </w:p>
      </w:tc>
    </w:tr>
  </w:tbl>
  <w:p/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5"/>
      <w:gridCol w:w="22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Production.Product</w:t>
          </w:r>
          <w:r>
            <w:softHyphen/>
            <w:t>Product</w:t>
          </w:r>
          <w:r>
            <w:softHyphen/>
            <w:t>Photo</w:t>
          </w:r>
        </w:p>
      </w:tc>
      <w:tc>
        <w:tcPr/>
        <w:p>
          <w:pPr>
            <w:jc w:val="right"/>
          </w:pPr>
        </w:p>
      </w:tc>
    </w:tr>
  </w:tbl>
  <w:p/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9"/>
      <w:gridCol w:w="24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Production.Product</w:t>
          </w:r>
          <w:r>
            <w:softHyphen/>
            <w:t>Review</w:t>
          </w:r>
        </w:p>
      </w:tc>
      <w:tc>
        <w:tcPr/>
        <w:p>
          <w:pPr>
            <w:jc w:val="right"/>
          </w:pPr>
        </w:p>
      </w:tc>
    </w:tr>
  </w:tbl>
  <w:p/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0"/>
      <w:gridCol w:w="23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Production.Product</w:t>
          </w:r>
          <w:r>
            <w:softHyphen/>
            <w:t>Subcategory</w:t>
          </w:r>
        </w:p>
      </w:tc>
      <w:tc>
        <w:tcPr/>
        <w:p>
          <w:pPr>
            <w:jc w:val="right"/>
          </w:pPr>
        </w:p>
      </w:tc>
    </w:tr>
  </w:tbl>
  <w:p/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5"/>
      <w:gridCol w:w="24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Production.Scrap</w:t>
          </w:r>
          <w:r>
            <w:softHyphen/>
            <w:t>Reason</w:t>
          </w:r>
        </w:p>
      </w:tc>
      <w:tc>
        <w:tcPr/>
        <w:p>
          <w:pPr>
            <w:jc w:val="right"/>
          </w:pPr>
        </w:p>
      </w:tc>
    </w:tr>
  </w:tbl>
  <w:p/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7"/>
      <w:gridCol w:w="23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Production.Transaction</w:t>
          </w:r>
          <w:r>
            <w:softHyphen/>
            <w:t>History</w:t>
          </w:r>
        </w:p>
      </w:tc>
      <w:tc>
        <w:tcPr/>
        <w:p>
          <w:pPr>
            <w:jc w:val="right"/>
          </w:pPr>
        </w:p>
      </w:tc>
    </w:tr>
  </w:tbl>
  <w:p/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Production.Transaction</w:t>
          </w:r>
          <w:r>
            <w:softHyphen/>
            <w:t>History</w:t>
          </w:r>
          <w:r>
            <w:softHyphen/>
            <w:t>Archive</w:t>
          </w:r>
        </w:p>
      </w:tc>
      <w:tc>
        <w:tcPr/>
        <w:p>
          <w:pPr>
            <w:jc w:val="right"/>
          </w:pPr>
        </w:p>
      </w:tc>
    </w:tr>
  </w:tbl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5"/>
      <w:gridCol w:w="25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dbo.AWBuild</w:t>
          </w:r>
          <w:r>
            <w:softHyphen/>
            <w:t>Version</w:t>
          </w:r>
        </w:p>
      </w:tc>
      <w:tc>
        <w:tcPr/>
        <w:p>
          <w:pPr>
            <w:jc w:val="right"/>
          </w:pPr>
        </w:p>
      </w:tc>
    </w:tr>
  </w:tbl>
  <w:p/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3"/>
      <w:gridCol w:w="24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Production.Unit</w:t>
          </w:r>
          <w:r>
            <w:softHyphen/>
            <w:t>Measure</w:t>
          </w:r>
        </w:p>
      </w:tc>
      <w:tc>
        <w:tcPr/>
        <w:p>
          <w:pPr>
            <w:jc w:val="right"/>
          </w:pPr>
        </w:p>
      </w:tc>
    </w:tr>
  </w:tbl>
  <w:p/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9"/>
      <w:gridCol w:w="25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Production.Work</w:t>
          </w:r>
          <w:r>
            <w:softHyphen/>
            <w:t>Order</w:t>
          </w:r>
        </w:p>
      </w:tc>
      <w:tc>
        <w:tcPr/>
        <w:p>
          <w:pPr>
            <w:jc w:val="right"/>
          </w:pPr>
        </w:p>
      </w:tc>
    </w:tr>
  </w:tbl>
  <w:p/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0"/>
      <w:gridCol w:w="23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Production.Work</w:t>
          </w:r>
          <w:r>
            <w:softHyphen/>
            <w:t>Order</w:t>
          </w:r>
          <w:r>
            <w:softHyphen/>
            <w:t>Routing</w:t>
          </w:r>
        </w:p>
      </w:tc>
      <w:tc>
        <w:tcPr/>
        <w:p>
          <w:pPr>
            <w:jc w:val="right"/>
          </w:pPr>
        </w:p>
      </w:tc>
    </w:tr>
  </w:tbl>
  <w:p/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0"/>
      <w:gridCol w:w="24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Purchasing.Product</w:t>
          </w:r>
          <w:r>
            <w:softHyphen/>
            <w:t>Vendor</w:t>
          </w:r>
        </w:p>
      </w:tc>
      <w:tc>
        <w:tcPr/>
        <w:p>
          <w:pPr>
            <w:jc w:val="right"/>
          </w:pPr>
        </w:p>
      </w:tc>
    </w:tr>
  </w:tbl>
  <w:p/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5"/>
      <w:gridCol w:w="22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Purchasing.Purchase</w:t>
          </w:r>
          <w:r>
            <w:softHyphen/>
            <w:t>Order</w:t>
          </w:r>
          <w:r>
            <w:softHyphen/>
            <w:t>Detail</w:t>
          </w:r>
        </w:p>
      </w:tc>
      <w:tc>
        <w:tcPr/>
        <w:p>
          <w:pPr>
            <w:jc w:val="right"/>
          </w:pPr>
        </w:p>
      </w:tc>
    </w:tr>
  </w:tbl>
  <w:p/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9"/>
      <w:gridCol w:w="22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Purchasing.Purchase</w:t>
          </w:r>
          <w:r>
            <w:softHyphen/>
            <w:t>Order</w:t>
          </w:r>
          <w:r>
            <w:softHyphen/>
            <w:t>Header</w:t>
          </w:r>
        </w:p>
      </w:tc>
      <w:tc>
        <w:tcPr/>
        <w:p>
          <w:pPr>
            <w:jc w:val="right"/>
          </w:pPr>
        </w:p>
      </w:tc>
    </w:tr>
  </w:tbl>
  <w:p/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3"/>
      <w:gridCol w:w="24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Purchasing.Ship</w:t>
          </w:r>
          <w:r>
            <w:softHyphen/>
            <w:t>Method</w:t>
          </w:r>
        </w:p>
      </w:tc>
      <w:tc>
        <w:tcPr/>
        <w:p>
          <w:pPr>
            <w:jc w:val="right"/>
          </w:pPr>
        </w:p>
      </w:tc>
    </w:tr>
  </w:tbl>
  <w:p/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77"/>
      <w:gridCol w:w="26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Purchasing.Vendor</w:t>
          </w:r>
        </w:p>
      </w:tc>
      <w:tc>
        <w:tcPr/>
        <w:p>
          <w:pPr>
            <w:jc w:val="right"/>
          </w:pPr>
        </w:p>
      </w:tc>
    </w:tr>
  </w:tbl>
  <w:p/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1"/>
      <w:gridCol w:w="22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Sales.Country</w:t>
          </w:r>
          <w:r>
            <w:softHyphen/>
            <w:t>Region</w:t>
          </w:r>
          <w:r>
            <w:softHyphen/>
            <w:t>Currency</w:t>
          </w:r>
        </w:p>
      </w:tc>
      <w:tc>
        <w:tcPr/>
        <w:p>
          <w:pPr>
            <w:jc w:val="right"/>
          </w:pPr>
        </w:p>
      </w:tc>
    </w:tr>
  </w:tbl>
  <w:p/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76"/>
      <w:gridCol w:w="26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Sales.Credit</w:t>
          </w:r>
          <w:r>
            <w:softHyphen/>
            <w:t>Card</w:t>
          </w:r>
        </w:p>
      </w:tc>
      <w:tc>
        <w:tcPr/>
        <w:p>
          <w:pPr>
            <w:jc w:val="right"/>
          </w:pPr>
        </w:p>
      </w:tc>
    </w:tr>
  </w:tbl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78"/>
      <w:gridCol w:w="262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dbo.Database</w:t>
          </w:r>
          <w:r>
            <w:softHyphen/>
            <w:t>Log</w:t>
          </w:r>
        </w:p>
      </w:tc>
      <w:tc>
        <w:tcPr/>
        <w:p>
          <w:pPr>
            <w:jc w:val="right"/>
          </w:pPr>
        </w:p>
      </w:tc>
    </w:tr>
  </w:tbl>
  <w:p/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67"/>
      <w:gridCol w:w="27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Sales.Currency</w:t>
          </w:r>
        </w:p>
      </w:tc>
      <w:tc>
        <w:tcPr/>
        <w:p>
          <w:pPr>
            <w:jc w:val="right"/>
          </w:pPr>
        </w:p>
      </w:tc>
    </w:tr>
  </w:tbl>
  <w:p/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4"/>
      <w:gridCol w:w="25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Sales.Currency</w:t>
          </w:r>
          <w:r>
            <w:softHyphen/>
            <w:t>Rate</w:t>
          </w:r>
        </w:p>
      </w:tc>
      <w:tc>
        <w:tcPr/>
        <w:p>
          <w:pPr>
            <w:jc w:val="right"/>
          </w:pPr>
        </w:p>
      </w:tc>
    </w:tr>
  </w:tbl>
  <w:p/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68"/>
      <w:gridCol w:w="272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Sales.Customer</w:t>
          </w:r>
        </w:p>
      </w:tc>
      <w:tc>
        <w:tcPr/>
        <w:p>
          <w:pPr>
            <w:jc w:val="right"/>
          </w:pPr>
        </w:p>
      </w:tc>
    </w:tr>
  </w:tbl>
  <w:p/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8"/>
      <w:gridCol w:w="242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Sales.Person</w:t>
          </w:r>
          <w:r>
            <w:softHyphen/>
            <w:t>Credit</w:t>
          </w:r>
          <w:r>
            <w:softHyphen/>
            <w:t>Card</w:t>
          </w:r>
        </w:p>
      </w:tc>
      <w:tc>
        <w:tcPr/>
        <w:p>
          <w:pPr>
            <w:jc w:val="right"/>
          </w:pPr>
        </w:p>
      </w:tc>
    </w:tr>
  </w:tbl>
  <w:p/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6"/>
      <w:gridCol w:w="24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Sales.Sales</w:t>
          </w:r>
          <w:r>
            <w:softHyphen/>
            <w:t>Order</w:t>
          </w:r>
          <w:r>
            <w:softHyphen/>
            <w:t>Detail</w:t>
          </w:r>
        </w:p>
      </w:tc>
      <w:tc>
        <w:tcPr/>
        <w:p>
          <w:pPr>
            <w:jc w:val="right"/>
          </w:pPr>
        </w:p>
      </w:tc>
    </w:tr>
  </w:tbl>
  <w:p/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9"/>
      <w:gridCol w:w="24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Sales.Sales</w:t>
          </w:r>
          <w:r>
            <w:softHyphen/>
            <w:t>Order</w:t>
          </w:r>
          <w:r>
            <w:softHyphen/>
            <w:t>Header</w:t>
          </w:r>
        </w:p>
      </w:tc>
      <w:tc>
        <w:tcPr/>
        <w:p>
          <w:pPr>
            <w:jc w:val="right"/>
          </w:pPr>
        </w:p>
      </w:tc>
    </w:tr>
  </w:tbl>
  <w:p/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Sales.Sales</w:t>
          </w:r>
          <w:r>
            <w:softHyphen/>
            <w:t>Order</w:t>
          </w:r>
          <w:r>
            <w:softHyphen/>
            <w:t>Header</w:t>
          </w:r>
          <w:r>
            <w:softHyphen/>
            <w:t>Sales</w:t>
          </w:r>
          <w:r>
            <w:softHyphen/>
            <w:t>Reason</w:t>
          </w:r>
        </w:p>
      </w:tc>
      <w:tc>
        <w:tcPr/>
        <w:p>
          <w:pPr>
            <w:jc w:val="right"/>
          </w:pPr>
        </w:p>
      </w:tc>
    </w:tr>
  </w:tbl>
  <w:p/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1"/>
      <w:gridCol w:w="25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Sales.Sales</w:t>
          </w:r>
          <w:r>
            <w:softHyphen/>
            <w:t>Person</w:t>
          </w:r>
        </w:p>
      </w:tc>
      <w:tc>
        <w:tcPr/>
        <w:p>
          <w:pPr>
            <w:jc w:val="right"/>
          </w:pPr>
        </w:p>
      </w:tc>
    </w:tr>
  </w:tbl>
  <w:p/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7"/>
      <w:gridCol w:w="22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Sales.Sales</w:t>
          </w:r>
          <w:r>
            <w:softHyphen/>
            <w:t>Person</w:t>
          </w:r>
          <w:r>
            <w:softHyphen/>
            <w:t>Quota</w:t>
          </w:r>
          <w:r>
            <w:softHyphen/>
            <w:t>History</w:t>
          </w:r>
        </w:p>
      </w:tc>
      <w:tc>
        <w:tcPr/>
        <w:p>
          <w:pPr>
            <w:jc w:val="right"/>
          </w:pPr>
        </w:p>
      </w:tc>
    </w:tr>
  </w:tbl>
  <w:p/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3"/>
      <w:gridCol w:w="25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Sales.Sales</w:t>
          </w:r>
          <w:r>
            <w:softHyphen/>
            <w:t>Reason</w:t>
          </w:r>
        </w:p>
      </w:tc>
      <w:tc>
        <w:tcPr/>
        <w:p>
          <w:pPr>
            <w:jc w:val="right"/>
          </w:pPr>
        </w:p>
      </w:tc>
    </w:tr>
  </w:tbl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65"/>
      <w:gridCol w:w="27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dbo.Error</w:t>
          </w:r>
          <w:r>
            <w:softHyphen/>
            <w:t>Log</w:t>
          </w:r>
        </w:p>
      </w:tc>
      <w:tc>
        <w:tcPr/>
        <w:p>
          <w:pPr>
            <w:jc w:val="right"/>
          </w:pPr>
        </w:p>
      </w:tc>
    </w:tr>
  </w:tbl>
  <w:p/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9"/>
      <w:gridCol w:w="25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Sales.Sales</w:t>
          </w:r>
          <w:r>
            <w:softHyphen/>
            <w:t>Tax</w:t>
          </w:r>
          <w:r>
            <w:softHyphen/>
            <w:t>Rate</w:t>
          </w:r>
        </w:p>
      </w:tc>
      <w:tc>
        <w:tcPr/>
        <w:p>
          <w:pPr>
            <w:jc w:val="right"/>
          </w:pPr>
        </w:p>
      </w:tc>
    </w:tr>
  </w:tbl>
  <w:p/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4"/>
      <w:gridCol w:w="25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Sales.Sales</w:t>
          </w:r>
          <w:r>
            <w:softHyphen/>
            <w:t>Territory</w:t>
          </w:r>
        </w:p>
      </w:tc>
      <w:tc>
        <w:tcPr/>
        <w:p>
          <w:pPr>
            <w:jc w:val="right"/>
          </w:pPr>
        </w:p>
      </w:tc>
    </w:tr>
  </w:tbl>
  <w:p/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4"/>
      <w:gridCol w:w="23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Sales.Sales</w:t>
          </w:r>
          <w:r>
            <w:softHyphen/>
            <w:t>Territory</w:t>
          </w:r>
          <w:r>
            <w:softHyphen/>
            <w:t>History</w:t>
          </w:r>
        </w:p>
      </w:tc>
      <w:tc>
        <w:tcPr/>
        <w:p>
          <w:pPr>
            <w:jc w:val="right"/>
          </w:pPr>
        </w:p>
      </w:tc>
    </w:tr>
  </w:tbl>
  <w:p/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8"/>
      <w:gridCol w:w="242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Sales.Shopping</w:t>
          </w:r>
          <w:r>
            <w:softHyphen/>
            <w:t>Cart</w:t>
          </w:r>
          <w:r>
            <w:softHyphen/>
            <w:t>Item</w:t>
          </w:r>
        </w:p>
      </w:tc>
      <w:tc>
        <w:tcPr/>
        <w:p>
          <w:pPr>
            <w:jc w:val="right"/>
          </w:pPr>
        </w:p>
      </w:tc>
    </w:tr>
  </w:tbl>
  <w:p/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0"/>
      <w:gridCol w:w="26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Sales.Special</w:t>
          </w:r>
          <w:r>
            <w:softHyphen/>
            <w:t>Offer</w:t>
          </w:r>
        </w:p>
      </w:tc>
      <w:tc>
        <w:tcPr/>
        <w:p>
          <w:pPr>
            <w:jc w:val="right"/>
          </w:pPr>
        </w:p>
      </w:tc>
    </w:tr>
  </w:tbl>
  <w:p/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2"/>
      <w:gridCol w:w="238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Sales.Special</w:t>
          </w:r>
          <w:r>
            <w:softHyphen/>
            <w:t>Offer</w:t>
          </w:r>
          <w:r>
            <w:softHyphen/>
            <w:t>Product</w:t>
          </w:r>
        </w:p>
      </w:tc>
      <w:tc>
        <w:tcPr/>
        <w:p>
          <w:pPr>
            <w:jc w:val="right"/>
          </w:pPr>
        </w:p>
      </w:tc>
    </w:tr>
  </w:tbl>
  <w:p/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56"/>
      <w:gridCol w:w="28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Sales.Store</w:t>
          </w:r>
        </w:p>
      </w:tc>
      <w:tc>
        <w:tcPr/>
        <w:p>
          <w:pPr>
            <w:jc w:val="right"/>
          </w:pPr>
        </w:p>
      </w:tc>
    </w:tr>
  </w:tbl>
  <w:p/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00"/>
      <w:gridCol w:w="34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t>Views</w:t>
          </w:r>
        </w:p>
      </w:tc>
      <w:tc>
        <w:tcPr/>
        <w:p>
          <w:pPr>
            <w:jc w:val="right"/>
          </w:pPr>
        </w:p>
      </w:tc>
    </w:tr>
  </w:tbl>
  <w:p/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8"/>
      <w:gridCol w:w="232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Resources.v</w:t>
          </w:r>
          <w:r>
            <w:softHyphen/>
            <w:t>Employee</w:t>
          </w:r>
        </w:p>
      </w:tc>
      <w:tc>
        <w:tcPr/>
        <w:p>
          <w:pPr>
            <w:jc w:val="right"/>
          </w:pPr>
        </w:p>
      </w:tc>
    </w:tr>
  </w:tbl>
  <w:p/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Resources.v</w:t>
          </w:r>
          <w:r>
            <w:softHyphen/>
            <w:t>Employee</w:t>
          </w:r>
          <w:r>
            <w:softHyphen/>
            <w:t>Department</w:t>
          </w:r>
        </w:p>
      </w:tc>
      <w:tc>
        <w:tcPr/>
        <w:p>
          <w:pPr>
            <w:jc w:val="right"/>
          </w:pPr>
        </w:p>
      </w:tc>
    </w:tr>
  </w:tbl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7"/>
      <w:gridCol w:w="23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Resources.Department</w:t>
          </w:r>
        </w:p>
      </w:tc>
      <w:tc>
        <w:tcPr/>
        <w:p>
          <w:pPr>
            <w:jc w:val="right"/>
          </w:pPr>
        </w:p>
      </w:tc>
    </w:tr>
  </w:tbl>
  <w:p/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Resources.v</w:t>
          </w:r>
          <w:r>
            <w:softHyphen/>
            <w:t>Employee</w:t>
          </w:r>
          <w:r>
            <w:softHyphen/>
            <w:t>Department</w:t>
          </w:r>
          <w:r>
            <w:softHyphen/>
            <w:t>History</w:t>
          </w:r>
        </w:p>
      </w:tc>
      <w:tc>
        <w:tcPr/>
        <w:p>
          <w:pPr>
            <w:jc w:val="right"/>
          </w:pPr>
        </w:p>
      </w:tc>
    </w:tr>
  </w:tbl>
  <w:p/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9"/>
      <w:gridCol w:w="22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Resources.v</w:t>
          </w:r>
          <w:r>
            <w:softHyphen/>
            <w:t>Job</w:t>
          </w:r>
          <w:r>
            <w:softHyphen/>
            <w:t>Candidate</w:t>
          </w:r>
        </w:p>
      </w:tc>
      <w:tc>
        <w:tcPr/>
        <w:p>
          <w:pPr>
            <w:jc w:val="right"/>
          </w:pPr>
        </w:p>
      </w:tc>
    </w:tr>
  </w:tbl>
  <w:p/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Resources.v</w:t>
          </w:r>
          <w:r>
            <w:softHyphen/>
            <w:t>Job</w:t>
          </w:r>
          <w:r>
            <w:softHyphen/>
            <w:t>Candidate</w:t>
          </w:r>
          <w:r>
            <w:softHyphen/>
            <w:t>Education</w:t>
          </w:r>
        </w:p>
      </w:tc>
      <w:tc>
        <w:tcPr/>
        <w:p>
          <w:pPr>
            <w:jc w:val="right"/>
          </w:pPr>
        </w:p>
      </w:tc>
    </w:tr>
  </w:tbl>
  <w:p/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Resources.v</w:t>
          </w:r>
          <w:r>
            <w:softHyphen/>
            <w:t>Job</w:t>
          </w:r>
          <w:r>
            <w:softHyphen/>
            <w:t>Candidate</w:t>
          </w:r>
          <w:r>
            <w:softHyphen/>
            <w:t>Employment</w:t>
          </w:r>
        </w:p>
      </w:tc>
      <w:tc>
        <w:tcPr/>
        <w:p>
          <w:pPr>
            <w:jc w:val="right"/>
          </w:pPr>
        </w:p>
      </w:tc>
    </w:tr>
  </w:tbl>
  <w:p/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2"/>
      <w:gridCol w:w="228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Person.v</w:t>
          </w:r>
          <w:r>
            <w:softHyphen/>
            <w:t>Additional</w:t>
          </w:r>
          <w:r>
            <w:softHyphen/>
            <w:t>Contact</w:t>
          </w:r>
          <w:r>
            <w:softHyphen/>
            <w:t>Info</w:t>
          </w:r>
        </w:p>
      </w:tc>
      <w:tc>
        <w:tcPr/>
        <w:p>
          <w:pPr>
            <w:jc w:val="right"/>
          </w:pPr>
        </w:p>
      </w:tc>
    </w:tr>
  </w:tbl>
  <w:p/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Person.v</w:t>
          </w:r>
          <w:r>
            <w:softHyphen/>
            <w:t>State</w:t>
          </w:r>
          <w:r>
            <w:softHyphen/>
            <w:t>Province</w:t>
          </w:r>
          <w:r>
            <w:softHyphen/>
            <w:t>Country</w:t>
          </w:r>
          <w:r>
            <w:softHyphen/>
            <w:t>Region</w:t>
          </w:r>
        </w:p>
      </w:tc>
      <w:tc>
        <w:tcPr/>
        <w:p>
          <w:pPr>
            <w:jc w:val="right"/>
          </w:pPr>
        </w:p>
      </w:tc>
    </w:tr>
  </w:tbl>
  <w:p/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2"/>
      <w:gridCol w:w="218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Production.v</w:t>
          </w:r>
          <w:r>
            <w:softHyphen/>
            <w:t>Product</w:t>
          </w:r>
          <w:r>
            <w:softHyphen/>
            <w:t>And</w:t>
          </w:r>
          <w:r>
            <w:softHyphen/>
            <w:t>Description</w:t>
          </w:r>
        </w:p>
      </w:tc>
      <w:tc>
        <w:tcPr/>
        <w:p>
          <w:pPr>
            <w:jc w:val="right"/>
          </w:pPr>
        </w:p>
      </w:tc>
    </w:tr>
  </w:tbl>
  <w:p/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Production.v</w:t>
          </w:r>
          <w:r>
            <w:softHyphen/>
            <w:t>Product</w:t>
          </w:r>
          <w:r>
            <w:softHyphen/>
            <w:t>Model</w:t>
          </w:r>
          <w:r>
            <w:softHyphen/>
            <w:t>Catalog</w:t>
          </w:r>
          <w:r>
            <w:softHyphen/>
            <w:t>Description</w:t>
          </w:r>
        </w:p>
      </w:tc>
      <w:tc>
        <w:tcPr/>
        <w:p>
          <w:pPr>
            <w:jc w:val="right"/>
          </w:pPr>
        </w:p>
      </w:tc>
    </w:tr>
  </w:tbl>
  <w:p/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Production.v</w:t>
          </w:r>
          <w:r>
            <w:softHyphen/>
            <w:t>Product</w:t>
          </w:r>
          <w:r>
            <w:softHyphen/>
            <w:t>Model</w:t>
          </w:r>
          <w:r>
            <w:softHyphen/>
            <w:t>Instructions</w:t>
          </w:r>
        </w:p>
      </w:tc>
      <w:tc>
        <w:tcPr/>
        <w:p>
          <w:pPr>
            <w:jc w:val="right"/>
          </w:pPr>
        </w:p>
      </w:tc>
    </w:tr>
  </w:tbl>
  <w:p/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2"/>
      <w:gridCol w:w="218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Purchasing.v</w:t>
          </w:r>
          <w:r>
            <w:softHyphen/>
            <w:t>Vendor</w:t>
          </w:r>
          <w:r>
            <w:softHyphen/>
            <w:t>With</w:t>
          </w:r>
          <w:r>
            <w:softHyphen/>
            <w:t>Addresses</w:t>
          </w:r>
        </w:p>
      </w:tc>
      <w:tc>
        <w:tcPr/>
        <w:p>
          <w:pPr>
            <w:jc w:val="right"/>
          </w:pPr>
        </w:p>
      </w:tc>
    </w:tr>
  </w:tbl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3"/>
      <w:gridCol w:w="237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"q6cFLplD7LEy0sduKlGKFCnSMGU="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Human</w:t>
          </w:r>
          <w:r>
            <w:softHyphen/>
            <w:t>Resources.Employee</w:t>
          </w:r>
        </w:p>
      </w:tc>
      <w:tc>
        <w:tcPr/>
        <w:p>
          <w:pPr>
            <w:jc w:val="right"/>
          </w:pPr>
        </w:p>
      </w:tc>
    </w:tr>
  </w:tbl>
  <w:p/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9"/>
      <w:gridCol w:w="22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Purchasing.v</w:t>
          </w:r>
          <w:r>
            <w:softHyphen/>
            <w:t>Vendor</w:t>
          </w:r>
          <w:r>
            <w:softHyphen/>
            <w:t>With</w:t>
          </w:r>
          <w:r>
            <w:softHyphen/>
            <w:t>Contacts</w:t>
          </w:r>
        </w:p>
      </w:tc>
      <w:tc>
        <w:tcPr/>
        <w:p>
          <w:pPr>
            <w:jc w:val="right"/>
          </w:pPr>
        </w:p>
      </w:tc>
    </w:tr>
  </w:tbl>
  <w:p/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1"/>
      <w:gridCol w:w="239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Sales.v</w:t>
          </w:r>
          <w:r>
            <w:softHyphen/>
            <w:t>Individual</w:t>
          </w:r>
          <w:r>
            <w:softHyphen/>
            <w:t>Customer</w:t>
          </w:r>
        </w:p>
      </w:tc>
      <w:tc>
        <w:tcPr/>
        <w:p>
          <w:pPr>
            <w:jc w:val="right"/>
          </w:pPr>
        </w:p>
      </w:tc>
    </w:tr>
  </w:tbl>
  <w:p/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6"/>
      <w:gridCol w:w="23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Sales.v</w:t>
          </w:r>
          <w:r>
            <w:softHyphen/>
            <w:t>Person</w:t>
          </w:r>
          <w:r>
            <w:softHyphen/>
            <w:t>Demographics</w:t>
          </w:r>
        </w:p>
      </w:tc>
      <w:tc>
        <w:tcPr/>
        <w:p>
          <w:pPr>
            <w:jc w:val="right"/>
          </w:pPr>
        </w:p>
      </w:tc>
    </w:tr>
  </w:tbl>
  <w:p/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6"/>
      <w:gridCol w:w="25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Sales.v</w:t>
          </w:r>
          <w:r>
            <w:softHyphen/>
            <w:t>Sales</w:t>
          </w:r>
          <w:r>
            <w:softHyphen/>
            <w:t>Person</w:t>
          </w:r>
        </w:p>
      </w:tc>
      <w:tc>
        <w:tcPr/>
        <w:p>
          <w:pPr>
            <w:jc w:val="right"/>
          </w:pPr>
        </w:p>
      </w:tc>
    </w:tr>
  </w:tbl>
  <w:p/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Sales.v</w:t>
          </w:r>
          <w:r>
            <w:softHyphen/>
            <w:t>Sales</w:t>
          </w:r>
          <w:r>
            <w:softHyphen/>
            <w:t>Person</w:t>
          </w:r>
          <w:r>
            <w:softHyphen/>
            <w:t>Sales</w:t>
          </w:r>
          <w:r>
            <w:softHyphen/>
            <w:t>By</w:t>
          </w:r>
          <w:r>
            <w:softHyphen/>
            <w:t>Fiscal</w:t>
          </w:r>
          <w:r>
            <w:softHyphen/>
            <w:t>Years</w:t>
          </w:r>
        </w:p>
      </w:tc>
      <w:tc>
        <w:tcPr/>
        <w:p>
          <w:pPr>
            <w:jc w:val="right"/>
          </w:pPr>
        </w:p>
      </w:tc>
    </w:tr>
  </w:tbl>
  <w:p/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7"/>
      <w:gridCol w:w="23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Sales.v</w:t>
          </w:r>
          <w:r>
            <w:softHyphen/>
            <w:t>Store</w:t>
          </w:r>
          <w:r>
            <w:softHyphen/>
            <w:t>With</w:t>
          </w:r>
          <w:r>
            <w:softHyphen/>
            <w:t>Addresses</w:t>
          </w:r>
        </w:p>
      </w:tc>
      <w:tc>
        <w:tcPr/>
        <w:p>
          <w:pPr>
            <w:jc w:val="right"/>
          </w:pPr>
        </w:p>
      </w:tc>
    </w:tr>
  </w:tbl>
  <w:p/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4"/>
      <w:gridCol w:w="23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Sales.v</w:t>
          </w:r>
          <w:r>
            <w:softHyphen/>
            <w:t>Store</w:t>
          </w:r>
          <w:r>
            <w:softHyphen/>
            <w:t>With</w:t>
          </w:r>
          <w:r>
            <w:softHyphen/>
            <w:t>Contacts</w:t>
          </w:r>
        </w:p>
      </w:tc>
      <w:tc>
        <w:tcPr/>
        <w:p>
          <w:pPr>
            <w:jc w:val="right"/>
          </w:pPr>
        </w:p>
      </w:tc>
    </w:tr>
  </w:tbl>
  <w:p/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5"/>
      <w:gridCol w:w="22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"bnRV4tsU8+NGuQvBDvwNJXajwus=" </w:instrText>
          </w:r>
          <w:r>
            <w:fldChar w:fldCharType="separate"/>
          </w:r>
          <w:r>
            <w:t>Views</w:t>
          </w:r>
          <w:r>
            <w:fldChar w:fldCharType="end"/>
          </w:r>
          <w:r>
            <w:t xml:space="preserve"> &gt; </w:t>
          </w:r>
          <w:r>
            <w:t>Sales.v</w:t>
          </w:r>
          <w:r>
            <w:softHyphen/>
            <w:t>Store</w:t>
          </w:r>
          <w:r>
            <w:softHyphen/>
            <w:t>With</w:t>
          </w:r>
          <w:r>
            <w:softHyphen/>
            <w:t>Demographics</w:t>
          </w:r>
        </w:p>
      </w:tc>
      <w:tc>
        <w:tcPr/>
        <w:p>
          <w:pPr>
            <w:jc w:val="right"/>
          </w:pPr>
        </w:p>
      </w:tc>
    </w:tr>
  </w:tbl>
  <w:p/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9"/>
      <w:gridCol w:w="24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t>Stored Procedures</w:t>
          </w:r>
        </w:p>
      </w:tc>
      <w:tc>
        <w:tcPr/>
        <w:p>
          <w:pPr>
            <w:jc w:val="right"/>
          </w:pPr>
        </w:p>
      </w:tc>
    </w:tr>
  </w:tbl>
  <w:p/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"P/O5wprZjo619G/X/qCxnwY/T9U=" </w:instrText>
          </w:r>
          <w:r>
            <w:fldChar w:fldCharType="separate"/>
          </w:r>
          <w:r>
            <w:t>localhost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"YEKHlvTZ/H42mCRmOxovXTikHFg="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"3YtA7ToWRtTERJ33CCELIhGpcrY=" </w:instrText>
          </w:r>
          <w:r>
            <w:fldChar w:fldCharType="separate"/>
          </w:r>
          <w:r>
            <w:t>Adventure</w:t>
          </w:r>
          <w:r>
            <w:softHyphen/>
            <w:t>Works2016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"8Ei2QFtEALSjsneuRMdv6TuaREY="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"p4mRv3o+21wM9KkdmiOUtTVgWcw="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dbo.usp</w:t>
          </w:r>
          <w:r>
            <w:softHyphen/>
            <w:t>Get</w:t>
          </w:r>
          <w:r>
            <w:softHyphen/>
            <w:t>Bill</w:t>
          </w:r>
          <w:r>
            <w:softHyphen/>
            <w:t>Of</w:t>
          </w:r>
          <w:r>
            <w:softHyphen/>
            <w:t>Materials</w:t>
          </w:r>
        </w:p>
      </w:tc>
      <w:tc>
        <w:tcPr/>
        <w:p>
          <w:pPr>
            <w:jc w:val="right"/>
          </w:pP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</w:pPr>
    <w:rPr>
      <w:rFonts w:ascii="Arial" w:eastAsia="Arial" w:hAnsi="Arial" w:cs="Arial"/>
      <w:sz w:val="16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inTitle">
    <w:name w:val="Main Title"/>
    <w:basedOn w:val="Normal"/>
    <w:pPr>
      <w:spacing w:before="4120"/>
    </w:pPr>
    <w:rPr>
      <w:b/>
      <w:color w:val="CC0000"/>
      <w:sz w:val="64"/>
    </w:rPr>
  </w:style>
  <w:style w:type="paragraph" w:customStyle="1" w:styleId="SubTitle">
    <w:name w:val="Sub Title"/>
    <w:basedOn w:val="Normal"/>
    <w:rPr>
      <w:b/>
      <w:color w:val="666666"/>
      <w:sz w:val="40"/>
    </w:rPr>
  </w:style>
  <w:style w:type="character" w:customStyle="1" w:styleId="CoverPageProperty">
    <w:name w:val="Cover Page Property"/>
    <w:rPr>
      <w:b/>
      <w:color w:val="666666"/>
      <w:sz w:val="18"/>
    </w:rPr>
  </w:style>
  <w:style w:type="character" w:customStyle="1" w:styleId="BreadCrumbHeader">
    <w:name w:val="Bread Crumb Header"/>
    <w:rPr>
      <w:b/>
      <w:i/>
      <w:color w:val="808080"/>
      <w:sz w:val="18"/>
    </w:rPr>
  </w:style>
  <w:style w:type="character" w:customStyle="1" w:styleId="Description">
    <w:name w:val="Description"/>
    <w:rPr>
      <w:sz w:val="16"/>
    </w:rPr>
  </w:style>
  <w:style w:type="character" w:customStyle="1" w:styleId="DescriptionInTable">
    <w:name w:val="DescriptionInTable"/>
    <w:rPr>
      <w:i/>
      <w:color w:val="808080"/>
      <w:sz w:val="16"/>
    </w:rPr>
  </w:style>
  <w:style w:type="character" w:customStyle="1" w:styleId="Table-Default">
    <w:name w:val="Table - Default"/>
    <w:rPr>
      <w:b w:val="0"/>
      <w:sz w:val="16"/>
    </w:rPr>
  </w:style>
  <w:style w:type="character" w:customStyle="1" w:styleId="Table-Header">
    <w:name w:val="Table - Header"/>
    <w:rPr>
      <w:b/>
      <w:sz w:val="16"/>
    </w:rPr>
  </w:style>
  <w:style w:type="character" w:customStyle="1" w:styleId="Table-Names">
    <w:name w:val="Table - Names"/>
    <w:rPr>
      <w:b/>
      <w:sz w:val="16"/>
    </w:rPr>
  </w:style>
  <w:style w:type="paragraph" w:customStyle="1" w:styleId="BlockTitleParagraph">
    <w:name w:val="Block Title Paragraph"/>
    <w:pPr>
      <w:keepNext/>
      <w:pBdr>
        <w:bottom w:val="single" w:sz="2" w:space="0" w:color="808080"/>
      </w:pBdr>
      <w:spacing w:before="240" w:after="240"/>
    </w:pPr>
    <w:rPr>
      <w:rFonts w:ascii="Arial" w:eastAsia="Arial" w:hAnsi="Arial" w:cs="Arial"/>
      <w:b/>
      <w:color w:val="808080"/>
      <w:sz w:val="20"/>
    </w:rPr>
  </w:style>
  <w:style w:type="character" w:customStyle="1" w:styleId="ProjectName">
    <w:name w:val="Project Name"/>
    <w:rPr>
      <w:b/>
      <w:sz w:val="40"/>
    </w:rPr>
  </w:style>
  <w:style w:type="character" w:customStyle="1" w:styleId="DatabaseList">
    <w:name w:val="Database List"/>
    <w:rPr>
      <w:b/>
      <w:i/>
      <w:sz w:val="28"/>
    </w:rPr>
  </w:style>
  <w:style w:type="character" w:customStyle="1" w:styleId="Details">
    <w:name w:val="Details"/>
    <w:rPr>
      <w:b/>
      <w:sz w:val="24"/>
    </w:rPr>
  </w:style>
  <w:style w:type="character" w:customStyle="1" w:styleId="ScriptNormal">
    <w:name w:val="Script.Normal"/>
    <w:rPr>
      <w:rFonts w:ascii="courier new" w:eastAsia="courier new" w:hAnsi="courier new" w:cs="courier new"/>
      <w:sz w:val="16"/>
    </w:rPr>
  </w:style>
  <w:style w:type="character" w:customStyle="1" w:styleId="ScriptComment">
    <w:name w:val="Script.Comment"/>
    <w:rPr>
      <w:rFonts w:ascii="courier new" w:eastAsia="courier new" w:hAnsi="courier new" w:cs="courier new"/>
      <w:color w:val="008000"/>
      <w:sz w:val="16"/>
    </w:rPr>
  </w:style>
  <w:style w:type="character" w:customStyle="1" w:styleId="ScriptOperator">
    <w:name w:val="Script.Operator"/>
    <w:rPr>
      <w:rFonts w:ascii="courier new" w:eastAsia="courier new" w:hAnsi="courier new" w:cs="courier new"/>
      <w:color w:val="808080"/>
      <w:sz w:val="16"/>
    </w:rPr>
  </w:style>
  <w:style w:type="character" w:customStyle="1" w:styleId="ScriptKeyword">
    <w:name w:val="Script.Keyword"/>
    <w:rPr>
      <w:rFonts w:ascii="courier new" w:eastAsia="courier new" w:hAnsi="courier new" w:cs="courier new"/>
      <w:color w:val="0000FF"/>
      <w:sz w:val="16"/>
    </w:rPr>
  </w:style>
  <w:style w:type="character" w:customStyle="1" w:styleId="ScriptFunction">
    <w:name w:val="Script.Function"/>
    <w:rPr>
      <w:rFonts w:ascii="courier new" w:eastAsia="courier new" w:hAnsi="courier new" w:cs="courier new"/>
      <w:color w:val="FF00FF"/>
      <w:sz w:val="16"/>
    </w:rPr>
  </w:style>
  <w:style w:type="character" w:customStyle="1" w:styleId="ScriptSystemView">
    <w:name w:val="Script.SystemView"/>
    <w:rPr>
      <w:rFonts w:ascii="courier new" w:eastAsia="courier new" w:hAnsi="courier new" w:cs="courier new"/>
      <w:color w:val="0000FF"/>
      <w:sz w:val="16"/>
    </w:rPr>
  </w:style>
  <w:style w:type="character" w:customStyle="1" w:styleId="ScriptString">
    <w:name w:val="Script.String"/>
    <w:rPr>
      <w:rFonts w:ascii="courier new" w:eastAsia="courier new" w:hAnsi="courier new" w:cs="courier new"/>
      <w:color w:val="FF4500"/>
      <w:sz w:val="16"/>
    </w:rPr>
  </w:style>
  <w:style w:type="character" w:customStyle="1" w:styleId="ScriptStoredProcedure">
    <w:name w:val="Script.StoredProcedure"/>
    <w:rPr>
      <w:rFonts w:ascii="courier new" w:eastAsia="courier new" w:hAnsi="courier new" w:cs="courier new"/>
      <w:color w:val="8B0000"/>
      <w:sz w:val="16"/>
    </w:r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  <w:style w:type="paragraph" w:styleId="TOC4">
    <w:name w:val="toc 4"/>
    <w:basedOn w:val="Normal"/>
    <w:next w:val="Normal"/>
    <w:autoRedefine/>
    <w:rsid w:val="00805BCE"/>
    <w:pPr>
      <w:ind w:left="720"/>
    </w:pPr>
  </w:style>
  <w:style w:type="paragraph" w:styleId="TOC5">
    <w:name w:val="toc 5"/>
    <w:basedOn w:val="Normal"/>
    <w:next w:val="Normal"/>
    <w:autoRedefine/>
    <w:rsid w:val="00805BCE"/>
    <w:pPr>
      <w:ind w:left="960"/>
    </w:pPr>
  </w:style>
  <w:style w:type="paragraph" w:styleId="TOC6">
    <w:name w:val="toc 6"/>
    <w:basedOn w:val="Normal"/>
    <w:next w:val="Normal"/>
    <w:autoRedefine/>
    <w:rsid w:val="00805BCE"/>
    <w:pPr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00" Type="http://schemas.openxmlformats.org/officeDocument/2006/relationships/header" Target="header74.xml" /><Relationship Id="rId101" Type="http://schemas.openxmlformats.org/officeDocument/2006/relationships/header" Target="header75.xml" /><Relationship Id="rId102" Type="http://schemas.openxmlformats.org/officeDocument/2006/relationships/header" Target="header76.xml" /><Relationship Id="rId103" Type="http://schemas.openxmlformats.org/officeDocument/2006/relationships/header" Target="header77.xml" /><Relationship Id="rId104" Type="http://schemas.openxmlformats.org/officeDocument/2006/relationships/header" Target="header78.xml" /><Relationship Id="rId105" Type="http://schemas.openxmlformats.org/officeDocument/2006/relationships/header" Target="header79.xml" /><Relationship Id="rId106" Type="http://schemas.openxmlformats.org/officeDocument/2006/relationships/header" Target="header80.xml" /><Relationship Id="rId107" Type="http://schemas.openxmlformats.org/officeDocument/2006/relationships/header" Target="header81.xml" /><Relationship Id="rId108" Type="http://schemas.openxmlformats.org/officeDocument/2006/relationships/header" Target="header82.xml" /><Relationship Id="rId109" Type="http://schemas.openxmlformats.org/officeDocument/2006/relationships/header" Target="header83.xml" /><Relationship Id="rId11" Type="http://schemas.openxmlformats.org/officeDocument/2006/relationships/image" Target="media/image8.png" /><Relationship Id="rId110" Type="http://schemas.openxmlformats.org/officeDocument/2006/relationships/header" Target="header84.xml" /><Relationship Id="rId111" Type="http://schemas.openxmlformats.org/officeDocument/2006/relationships/header" Target="header85.xml" /><Relationship Id="rId112" Type="http://schemas.openxmlformats.org/officeDocument/2006/relationships/header" Target="header86.xml" /><Relationship Id="rId113" Type="http://schemas.openxmlformats.org/officeDocument/2006/relationships/header" Target="header87.xml" /><Relationship Id="rId114" Type="http://schemas.openxmlformats.org/officeDocument/2006/relationships/header" Target="header88.xml" /><Relationship Id="rId115" Type="http://schemas.openxmlformats.org/officeDocument/2006/relationships/header" Target="header89.xml" /><Relationship Id="rId116" Type="http://schemas.openxmlformats.org/officeDocument/2006/relationships/header" Target="header90.xml" /><Relationship Id="rId117" Type="http://schemas.openxmlformats.org/officeDocument/2006/relationships/header" Target="header91.xml" /><Relationship Id="rId118" Type="http://schemas.openxmlformats.org/officeDocument/2006/relationships/header" Target="header92.xml" /><Relationship Id="rId119" Type="http://schemas.openxmlformats.org/officeDocument/2006/relationships/header" Target="header93.xml" /><Relationship Id="rId12" Type="http://schemas.openxmlformats.org/officeDocument/2006/relationships/image" Target="media/image9.png" /><Relationship Id="rId120" Type="http://schemas.openxmlformats.org/officeDocument/2006/relationships/header" Target="header94.xml" /><Relationship Id="rId121" Type="http://schemas.openxmlformats.org/officeDocument/2006/relationships/header" Target="header95.xml" /><Relationship Id="rId122" Type="http://schemas.openxmlformats.org/officeDocument/2006/relationships/header" Target="header96.xml" /><Relationship Id="rId123" Type="http://schemas.openxmlformats.org/officeDocument/2006/relationships/header" Target="header97.xml" /><Relationship Id="rId124" Type="http://schemas.openxmlformats.org/officeDocument/2006/relationships/header" Target="header98.xml" /><Relationship Id="rId125" Type="http://schemas.openxmlformats.org/officeDocument/2006/relationships/header" Target="header99.xml" /><Relationship Id="rId126" Type="http://schemas.openxmlformats.org/officeDocument/2006/relationships/header" Target="header100.xml" /><Relationship Id="rId127" Type="http://schemas.openxmlformats.org/officeDocument/2006/relationships/header" Target="header101.xml" /><Relationship Id="rId128" Type="http://schemas.openxmlformats.org/officeDocument/2006/relationships/header" Target="header102.xml" /><Relationship Id="rId129" Type="http://schemas.openxmlformats.org/officeDocument/2006/relationships/header" Target="header103.xml" /><Relationship Id="rId13" Type="http://schemas.openxmlformats.org/officeDocument/2006/relationships/image" Target="media/image10.png" /><Relationship Id="rId130" Type="http://schemas.openxmlformats.org/officeDocument/2006/relationships/header" Target="header104.xml" /><Relationship Id="rId131" Type="http://schemas.openxmlformats.org/officeDocument/2006/relationships/header" Target="header105.xml" /><Relationship Id="rId132" Type="http://schemas.openxmlformats.org/officeDocument/2006/relationships/header" Target="header106.xml" /><Relationship Id="rId133" Type="http://schemas.openxmlformats.org/officeDocument/2006/relationships/header" Target="header107.xml" /><Relationship Id="rId134" Type="http://schemas.openxmlformats.org/officeDocument/2006/relationships/header" Target="header108.xml" /><Relationship Id="rId135" Type="http://schemas.openxmlformats.org/officeDocument/2006/relationships/header" Target="header109.xml" /><Relationship Id="rId136" Type="http://schemas.openxmlformats.org/officeDocument/2006/relationships/header" Target="header110.xml" /><Relationship Id="rId137" Type="http://schemas.openxmlformats.org/officeDocument/2006/relationships/header" Target="header111.xml" /><Relationship Id="rId138" Type="http://schemas.openxmlformats.org/officeDocument/2006/relationships/header" Target="header112.xml" /><Relationship Id="rId139" Type="http://schemas.openxmlformats.org/officeDocument/2006/relationships/header" Target="header113.xml" /><Relationship Id="rId14" Type="http://schemas.openxmlformats.org/officeDocument/2006/relationships/image" Target="media/image11.png" /><Relationship Id="rId140" Type="http://schemas.openxmlformats.org/officeDocument/2006/relationships/header" Target="header114.xml" /><Relationship Id="rId141" Type="http://schemas.openxmlformats.org/officeDocument/2006/relationships/header" Target="header115.xml" /><Relationship Id="rId142" Type="http://schemas.openxmlformats.org/officeDocument/2006/relationships/header" Target="header116.xml" /><Relationship Id="rId143" Type="http://schemas.openxmlformats.org/officeDocument/2006/relationships/header" Target="header117.xml" /><Relationship Id="rId144" Type="http://schemas.openxmlformats.org/officeDocument/2006/relationships/header" Target="header118.xml" /><Relationship Id="rId145" Type="http://schemas.openxmlformats.org/officeDocument/2006/relationships/header" Target="header119.xml" /><Relationship Id="rId146" Type="http://schemas.openxmlformats.org/officeDocument/2006/relationships/header" Target="header120.xml" /><Relationship Id="rId147" Type="http://schemas.openxmlformats.org/officeDocument/2006/relationships/header" Target="header121.xml" /><Relationship Id="rId148" Type="http://schemas.openxmlformats.org/officeDocument/2006/relationships/header" Target="header122.xml" /><Relationship Id="rId149" Type="http://schemas.openxmlformats.org/officeDocument/2006/relationships/header" Target="header123.xml" /><Relationship Id="rId15" Type="http://schemas.openxmlformats.org/officeDocument/2006/relationships/image" Target="media/image12.png" /><Relationship Id="rId150" Type="http://schemas.openxmlformats.org/officeDocument/2006/relationships/header" Target="header124.xml" /><Relationship Id="rId151" Type="http://schemas.openxmlformats.org/officeDocument/2006/relationships/header" Target="header125.xml" /><Relationship Id="rId152" Type="http://schemas.openxmlformats.org/officeDocument/2006/relationships/header" Target="header126.xml" /><Relationship Id="rId153" Type="http://schemas.openxmlformats.org/officeDocument/2006/relationships/header" Target="header127.xml" /><Relationship Id="rId154" Type="http://schemas.openxmlformats.org/officeDocument/2006/relationships/header" Target="header128.xml" /><Relationship Id="rId155" Type="http://schemas.openxmlformats.org/officeDocument/2006/relationships/header" Target="header129.xml" /><Relationship Id="rId156" Type="http://schemas.openxmlformats.org/officeDocument/2006/relationships/header" Target="header130.xml" /><Relationship Id="rId157" Type="http://schemas.openxmlformats.org/officeDocument/2006/relationships/header" Target="header131.xml" /><Relationship Id="rId158" Type="http://schemas.openxmlformats.org/officeDocument/2006/relationships/header" Target="header132.xml" /><Relationship Id="rId159" Type="http://schemas.openxmlformats.org/officeDocument/2006/relationships/header" Target="header133.xml" /><Relationship Id="rId16" Type="http://schemas.openxmlformats.org/officeDocument/2006/relationships/image" Target="media/image13.png" /><Relationship Id="rId160" Type="http://schemas.openxmlformats.org/officeDocument/2006/relationships/header" Target="header134.xml" /><Relationship Id="rId161" Type="http://schemas.openxmlformats.org/officeDocument/2006/relationships/header" Target="header135.xml" /><Relationship Id="rId162" Type="http://schemas.openxmlformats.org/officeDocument/2006/relationships/header" Target="header136.xml" /><Relationship Id="rId163" Type="http://schemas.openxmlformats.org/officeDocument/2006/relationships/header" Target="header137.xml" /><Relationship Id="rId164" Type="http://schemas.openxmlformats.org/officeDocument/2006/relationships/header" Target="header138.xml" /><Relationship Id="rId165" Type="http://schemas.openxmlformats.org/officeDocument/2006/relationships/header" Target="header139.xml" /><Relationship Id="rId166" Type="http://schemas.openxmlformats.org/officeDocument/2006/relationships/header" Target="header140.xml" /><Relationship Id="rId167" Type="http://schemas.openxmlformats.org/officeDocument/2006/relationships/header" Target="header141.xml" /><Relationship Id="rId168" Type="http://schemas.openxmlformats.org/officeDocument/2006/relationships/header" Target="header142.xml" /><Relationship Id="rId169" Type="http://schemas.openxmlformats.org/officeDocument/2006/relationships/header" Target="header143.xml" /><Relationship Id="rId17" Type="http://schemas.openxmlformats.org/officeDocument/2006/relationships/image" Target="media/image14.png" /><Relationship Id="rId170" Type="http://schemas.openxmlformats.org/officeDocument/2006/relationships/header" Target="header144.xml" /><Relationship Id="rId171" Type="http://schemas.openxmlformats.org/officeDocument/2006/relationships/header" Target="header145.xml" /><Relationship Id="rId172" Type="http://schemas.openxmlformats.org/officeDocument/2006/relationships/header" Target="header146.xml" /><Relationship Id="rId173" Type="http://schemas.openxmlformats.org/officeDocument/2006/relationships/header" Target="header147.xml" /><Relationship Id="rId174" Type="http://schemas.openxmlformats.org/officeDocument/2006/relationships/header" Target="header148.xml" /><Relationship Id="rId175" Type="http://schemas.openxmlformats.org/officeDocument/2006/relationships/header" Target="header149.xml" /><Relationship Id="rId176" Type="http://schemas.openxmlformats.org/officeDocument/2006/relationships/header" Target="header150.xml" /><Relationship Id="rId177" Type="http://schemas.openxmlformats.org/officeDocument/2006/relationships/header" Target="header151.xml" /><Relationship Id="rId178" Type="http://schemas.openxmlformats.org/officeDocument/2006/relationships/header" Target="header152.xml" /><Relationship Id="rId179" Type="http://schemas.openxmlformats.org/officeDocument/2006/relationships/header" Target="header153.xml" /><Relationship Id="rId18" Type="http://schemas.openxmlformats.org/officeDocument/2006/relationships/image" Target="media/image15.png" /><Relationship Id="rId180" Type="http://schemas.openxmlformats.org/officeDocument/2006/relationships/header" Target="header154.xml" /><Relationship Id="rId181" Type="http://schemas.openxmlformats.org/officeDocument/2006/relationships/header" Target="header155.xml" /><Relationship Id="rId182" Type="http://schemas.openxmlformats.org/officeDocument/2006/relationships/header" Target="header156.xml" /><Relationship Id="rId183" Type="http://schemas.openxmlformats.org/officeDocument/2006/relationships/header" Target="header157.xml" /><Relationship Id="rId184" Type="http://schemas.openxmlformats.org/officeDocument/2006/relationships/header" Target="header158.xml" /><Relationship Id="rId185" Type="http://schemas.openxmlformats.org/officeDocument/2006/relationships/header" Target="header159.xml" /><Relationship Id="rId186" Type="http://schemas.openxmlformats.org/officeDocument/2006/relationships/numbering" Target="numbering.xml" /><Relationship Id="rId187" Type="http://schemas.openxmlformats.org/officeDocument/2006/relationships/styles" Target="styles.xml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header" Target="header1.xml" /><Relationship Id="rId21" Type="http://schemas.openxmlformats.org/officeDocument/2006/relationships/footer" Target="footer1.xml" /><Relationship Id="rId22" Type="http://schemas.openxmlformats.org/officeDocument/2006/relationships/header" Target="header2.xml" /><Relationship Id="rId23" Type="http://schemas.openxmlformats.org/officeDocument/2006/relationships/header" Target="header3.xml" /><Relationship Id="rId24" Type="http://schemas.openxmlformats.org/officeDocument/2006/relationships/header" Target="header4.xml" /><Relationship Id="rId25" Type="http://schemas.openxmlformats.org/officeDocument/2006/relationships/image" Target="media/image17.png" /><Relationship Id="rId26" Type="http://schemas.openxmlformats.org/officeDocument/2006/relationships/header" Target="header5.xml" /><Relationship Id="rId27" Type="http://schemas.openxmlformats.org/officeDocument/2006/relationships/image" Target="media/image18.png" /><Relationship Id="rId28" Type="http://schemas.openxmlformats.org/officeDocument/2006/relationships/header" Target="header6.xml" /><Relationship Id="rId29" Type="http://schemas.openxmlformats.org/officeDocument/2006/relationships/header" Target="header7.xml" /><Relationship Id="rId3" Type="http://schemas.openxmlformats.org/officeDocument/2006/relationships/fontTable" Target="fontTable.xml" /><Relationship Id="rId30" Type="http://schemas.openxmlformats.org/officeDocument/2006/relationships/image" Target="media/image19.png" /><Relationship Id="rId31" Type="http://schemas.openxmlformats.org/officeDocument/2006/relationships/header" Target="header8.xml" /><Relationship Id="rId32" Type="http://schemas.openxmlformats.org/officeDocument/2006/relationships/image" Target="media/image20.png" /><Relationship Id="rId33" Type="http://schemas.openxmlformats.org/officeDocument/2006/relationships/image" Target="media/image21.png" /><Relationship Id="rId34" Type="http://schemas.openxmlformats.org/officeDocument/2006/relationships/header" Target="header9.xml" /><Relationship Id="rId35" Type="http://schemas.openxmlformats.org/officeDocument/2006/relationships/header" Target="header10.xml" /><Relationship Id="rId36" Type="http://schemas.openxmlformats.org/officeDocument/2006/relationships/header" Target="header11.xml" /><Relationship Id="rId37" Type="http://schemas.openxmlformats.org/officeDocument/2006/relationships/header" Target="header12.xml" /><Relationship Id="rId38" Type="http://schemas.openxmlformats.org/officeDocument/2006/relationships/header" Target="header13.xml" /><Relationship Id="rId39" Type="http://schemas.openxmlformats.org/officeDocument/2006/relationships/header" Target="header14.xml" /><Relationship Id="rId4" Type="http://schemas.openxmlformats.org/officeDocument/2006/relationships/image" Target="media/image1.png" /><Relationship Id="rId40" Type="http://schemas.openxmlformats.org/officeDocument/2006/relationships/header" Target="header15.xml" /><Relationship Id="rId41" Type="http://schemas.openxmlformats.org/officeDocument/2006/relationships/header" Target="header16.xml" /><Relationship Id="rId42" Type="http://schemas.openxmlformats.org/officeDocument/2006/relationships/header" Target="header17.xml" /><Relationship Id="rId43" Type="http://schemas.openxmlformats.org/officeDocument/2006/relationships/header" Target="header18.xml" /><Relationship Id="rId44" Type="http://schemas.openxmlformats.org/officeDocument/2006/relationships/header" Target="header19.xml" /><Relationship Id="rId45" Type="http://schemas.openxmlformats.org/officeDocument/2006/relationships/header" Target="header20.xml" /><Relationship Id="rId46" Type="http://schemas.openxmlformats.org/officeDocument/2006/relationships/header" Target="header21.xml" /><Relationship Id="rId47" Type="http://schemas.openxmlformats.org/officeDocument/2006/relationships/header" Target="header22.xml" /><Relationship Id="rId48" Type="http://schemas.openxmlformats.org/officeDocument/2006/relationships/header" Target="header23.xml" /><Relationship Id="rId49" Type="http://schemas.openxmlformats.org/officeDocument/2006/relationships/header" Target="header24.xml" /><Relationship Id="rId5" Type="http://schemas.openxmlformats.org/officeDocument/2006/relationships/image" Target="media/image2.png" /><Relationship Id="rId50" Type="http://schemas.openxmlformats.org/officeDocument/2006/relationships/header" Target="header25.xml" /><Relationship Id="rId51" Type="http://schemas.openxmlformats.org/officeDocument/2006/relationships/header" Target="header26.xml" /><Relationship Id="rId52" Type="http://schemas.openxmlformats.org/officeDocument/2006/relationships/header" Target="header27.xml" /><Relationship Id="rId53" Type="http://schemas.openxmlformats.org/officeDocument/2006/relationships/image" Target="media/image22.png" /><Relationship Id="rId54" Type="http://schemas.openxmlformats.org/officeDocument/2006/relationships/header" Target="header28.xml" /><Relationship Id="rId55" Type="http://schemas.openxmlformats.org/officeDocument/2006/relationships/header" Target="header29.xml" /><Relationship Id="rId56" Type="http://schemas.openxmlformats.org/officeDocument/2006/relationships/header" Target="header30.xml" /><Relationship Id="rId57" Type="http://schemas.openxmlformats.org/officeDocument/2006/relationships/header" Target="header31.xml" /><Relationship Id="rId58" Type="http://schemas.openxmlformats.org/officeDocument/2006/relationships/header" Target="header32.xml" /><Relationship Id="rId59" Type="http://schemas.openxmlformats.org/officeDocument/2006/relationships/header" Target="header33.xml" /><Relationship Id="rId6" Type="http://schemas.openxmlformats.org/officeDocument/2006/relationships/image" Target="media/image3.png" /><Relationship Id="rId60" Type="http://schemas.openxmlformats.org/officeDocument/2006/relationships/header" Target="header34.xml" /><Relationship Id="rId61" Type="http://schemas.openxmlformats.org/officeDocument/2006/relationships/header" Target="header35.xml" /><Relationship Id="rId62" Type="http://schemas.openxmlformats.org/officeDocument/2006/relationships/header" Target="header36.xml" /><Relationship Id="rId63" Type="http://schemas.openxmlformats.org/officeDocument/2006/relationships/header" Target="header37.xml" /><Relationship Id="rId64" Type="http://schemas.openxmlformats.org/officeDocument/2006/relationships/header" Target="header38.xml" /><Relationship Id="rId65" Type="http://schemas.openxmlformats.org/officeDocument/2006/relationships/header" Target="header39.xml" /><Relationship Id="rId66" Type="http://schemas.openxmlformats.org/officeDocument/2006/relationships/header" Target="header40.xml" /><Relationship Id="rId67" Type="http://schemas.openxmlformats.org/officeDocument/2006/relationships/header" Target="header41.xml" /><Relationship Id="rId68" Type="http://schemas.openxmlformats.org/officeDocument/2006/relationships/header" Target="header42.xml" /><Relationship Id="rId69" Type="http://schemas.openxmlformats.org/officeDocument/2006/relationships/header" Target="header43.xml" /><Relationship Id="rId7" Type="http://schemas.openxmlformats.org/officeDocument/2006/relationships/image" Target="media/image4.png" /><Relationship Id="rId70" Type="http://schemas.openxmlformats.org/officeDocument/2006/relationships/header" Target="header44.xml" /><Relationship Id="rId71" Type="http://schemas.openxmlformats.org/officeDocument/2006/relationships/header" Target="header45.xml" /><Relationship Id="rId72" Type="http://schemas.openxmlformats.org/officeDocument/2006/relationships/header" Target="header46.xml" /><Relationship Id="rId73" Type="http://schemas.openxmlformats.org/officeDocument/2006/relationships/header" Target="header47.xml" /><Relationship Id="rId74" Type="http://schemas.openxmlformats.org/officeDocument/2006/relationships/header" Target="header48.xml" /><Relationship Id="rId75" Type="http://schemas.openxmlformats.org/officeDocument/2006/relationships/header" Target="header49.xml" /><Relationship Id="rId76" Type="http://schemas.openxmlformats.org/officeDocument/2006/relationships/header" Target="header50.xml" /><Relationship Id="rId77" Type="http://schemas.openxmlformats.org/officeDocument/2006/relationships/header" Target="header51.xml" /><Relationship Id="rId78" Type="http://schemas.openxmlformats.org/officeDocument/2006/relationships/header" Target="header52.xml" /><Relationship Id="rId79" Type="http://schemas.openxmlformats.org/officeDocument/2006/relationships/header" Target="header53.xml" /><Relationship Id="rId8" Type="http://schemas.openxmlformats.org/officeDocument/2006/relationships/image" Target="media/image5.png" /><Relationship Id="rId80" Type="http://schemas.openxmlformats.org/officeDocument/2006/relationships/header" Target="header54.xml" /><Relationship Id="rId81" Type="http://schemas.openxmlformats.org/officeDocument/2006/relationships/header" Target="header55.xml" /><Relationship Id="rId82" Type="http://schemas.openxmlformats.org/officeDocument/2006/relationships/header" Target="header56.xml" /><Relationship Id="rId83" Type="http://schemas.openxmlformats.org/officeDocument/2006/relationships/header" Target="header57.xml" /><Relationship Id="rId84" Type="http://schemas.openxmlformats.org/officeDocument/2006/relationships/header" Target="header58.xml" /><Relationship Id="rId85" Type="http://schemas.openxmlformats.org/officeDocument/2006/relationships/header" Target="header59.xml" /><Relationship Id="rId86" Type="http://schemas.openxmlformats.org/officeDocument/2006/relationships/header" Target="header60.xml" /><Relationship Id="rId87" Type="http://schemas.openxmlformats.org/officeDocument/2006/relationships/header" Target="header61.xml" /><Relationship Id="rId88" Type="http://schemas.openxmlformats.org/officeDocument/2006/relationships/header" Target="header62.xml" /><Relationship Id="rId89" Type="http://schemas.openxmlformats.org/officeDocument/2006/relationships/header" Target="header63.xml" /><Relationship Id="rId9" Type="http://schemas.openxmlformats.org/officeDocument/2006/relationships/image" Target="media/image6.png" /><Relationship Id="rId90" Type="http://schemas.openxmlformats.org/officeDocument/2006/relationships/header" Target="header64.xml" /><Relationship Id="rId91" Type="http://schemas.openxmlformats.org/officeDocument/2006/relationships/header" Target="header65.xml" /><Relationship Id="rId92" Type="http://schemas.openxmlformats.org/officeDocument/2006/relationships/header" Target="header66.xml" /><Relationship Id="rId93" Type="http://schemas.openxmlformats.org/officeDocument/2006/relationships/header" Target="header67.xml" /><Relationship Id="rId94" Type="http://schemas.openxmlformats.org/officeDocument/2006/relationships/header" Target="header68.xml" /><Relationship Id="rId95" Type="http://schemas.openxmlformats.org/officeDocument/2006/relationships/header" Target="header69.xml" /><Relationship Id="rId96" Type="http://schemas.openxmlformats.org/officeDocument/2006/relationships/header" Target="header70.xml" /><Relationship Id="rId97" Type="http://schemas.openxmlformats.org/officeDocument/2006/relationships/header" Target="header71.xml" /><Relationship Id="rId98" Type="http://schemas.openxmlformats.org/officeDocument/2006/relationships/header" Target="header72.xml" /><Relationship Id="rId99" Type="http://schemas.openxmlformats.org/officeDocument/2006/relationships/header" Target="header73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424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localhost Documentation</dc:title>
  <dc:creator>dnagykrisztina</dc:creator>
  <cp:lastModifiedBy>dnagykrisztina</cp:lastModifiedBy>
  <cp:revision>1</cp:revision>
  <dcterms:modified xsi:type="dcterms:W3CDTF">2021-03-21T18:40:53Z</dcterms:modified>
</cp:coreProperties>
</file>